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009205786"/>
        <w:docPartObj>
          <w:docPartGallery w:val="Cover Pages"/>
          <w:docPartUnique/>
        </w:docPartObj>
      </w:sdtPr>
      <w:sdtContent>
        <w:p w:rsidR="00F92E32" w:rsidRDefault="00F92E32">
          <w:r>
            <w:rPr>
              <w:noProof/>
              <w:lang w:eastAsia="fr-FR"/>
            </w:rPr>
            <w:drawing>
              <wp:anchor distT="0" distB="0" distL="114300" distR="114300" simplePos="0" relativeHeight="251662336" behindDoc="0" locked="0" layoutInCell="1" allowOverlap="1">
                <wp:simplePos x="0" y="0"/>
                <wp:positionH relativeFrom="margin">
                  <wp:posOffset>4505325</wp:posOffset>
                </wp:positionH>
                <wp:positionV relativeFrom="paragraph">
                  <wp:posOffset>9525</wp:posOffset>
                </wp:positionV>
                <wp:extent cx="1647825" cy="1647825"/>
                <wp:effectExtent l="0" t="0" r="9525" b="9525"/>
                <wp:wrapSquare wrapText="bothSides"/>
                <wp:docPr id="2" name="Image 2"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660288" behindDoc="0" locked="0" layoutInCell="1" allowOverlap="1">
                    <wp:simplePos x="0" y="0"/>
                    <wp:positionH relativeFrom="margin">
                      <wp:posOffset>4872355</wp:posOffset>
                    </wp:positionH>
                    <wp:positionV relativeFrom="page">
                      <wp:posOffset>247650</wp:posOffset>
                    </wp:positionV>
                    <wp:extent cx="889000" cy="276225"/>
                    <wp:effectExtent l="0" t="0" r="635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89000" cy="2762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80712706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D1B0C" w:rsidRDefault="005D1B0C">
                                    <w:pPr>
                                      <w:pStyle w:val="Sansinterligne"/>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383.65pt;margin-top:19.5pt;width:70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" fillcolor="#2e74b5 [2404]" stroked="f" strokeweight="1pt">
                    <v:path arrowok="t"/>
                    <o:lock v:ext="edit" aspectratio="t"/>
                    <v:textbox inset="3.6pt,,3.6pt">
                      <w:txbxContent>
                        <w:sdt>
                          <w:sdtPr>
                            <w:rPr>
                              <w:color w:val="FFFFFF" w:themeColor="background1"/>
                              <w:sz w:val="24"/>
                              <w:szCs w:val="24"/>
                            </w:rPr>
                            <w:alias w:val="Année"/>
                            <w:tag w:val=""/>
                            <w:id w:val="80712706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D1B0C" w:rsidRDefault="005D1B0C">
                              <w:pPr>
                                <w:pStyle w:val="Sansinterligne"/>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rsidR="00F92E32" w:rsidRDefault="00F92E32">
          <w:r>
            <w:rPr>
              <w:noProof/>
              <w:lang w:eastAsia="fr-FR"/>
            </w:rPr>
            <w:drawing>
              <wp:anchor distT="0" distB="0" distL="114300" distR="114300" simplePos="0" relativeHeight="251658240" behindDoc="0" locked="0" layoutInCell="1" allowOverlap="1">
                <wp:simplePos x="0" y="0"/>
                <wp:positionH relativeFrom="page">
                  <wp:align>left</wp:align>
                </wp:positionH>
                <wp:positionV relativeFrom="paragraph">
                  <wp:posOffset>1289050</wp:posOffset>
                </wp:positionV>
                <wp:extent cx="7536180" cy="4238625"/>
                <wp:effectExtent l="0" t="0" r="762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anote.png"/>
                        <pic:cNvPicPr/>
                      </pic:nvPicPr>
                      <pic:blipFill>
                        <a:blip r:embed="rId8">
                          <a:extLst>
                            <a:ext uri="{28A0092B-C50C-407E-A947-70E740481C1C}">
                              <a14:useLocalDpi xmlns:a14="http://schemas.microsoft.com/office/drawing/2010/main" val="0"/>
                            </a:ext>
                          </a:extLst>
                        </a:blip>
                        <a:stretch>
                          <a:fillRect/>
                        </a:stretch>
                      </pic:blipFill>
                      <pic:spPr>
                        <a:xfrm>
                          <a:off x="0" y="0"/>
                          <a:ext cx="7536180" cy="42386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B0C" w:rsidRDefault="005D1B0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49604588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Projet Informatique et Sciences du Numérique</w:t>
                                    </w:r>
                                  </w:sdtContent>
                                </w:sdt>
                              </w:p>
                              <w:sdt>
                                <w:sdtPr>
                                  <w:rPr>
                                    <w:caps/>
                                    <w:color w:val="1F3864" w:themeColor="accent5" w:themeShade="80"/>
                                    <w:sz w:val="28"/>
                                    <w:szCs w:val="28"/>
                                  </w:rPr>
                                  <w:alias w:val="Sous-titre"/>
                                  <w:tag w:val=""/>
                                  <w:id w:val="-595166944"/>
                                  <w:dataBinding w:prefixMappings="xmlns:ns0='http://purl.org/dc/elements/1.1/' xmlns:ns1='http://schemas.openxmlformats.org/package/2006/metadata/core-properties' " w:xpath="/ns1:coreProperties[1]/ns0:subject[1]" w:storeItemID="{6C3C8BC8-F283-45AE-878A-BAB7291924A1}"/>
                                  <w:text/>
                                </w:sdtPr>
                                <w:sdtContent>
                                  <w:p w:rsidR="005D1B0C" w:rsidRPr="00B5471A" w:rsidRDefault="005D1B0C" w:rsidP="00B5471A">
                                    <w:pPr>
                                      <w:pStyle w:val="Sansinterligne"/>
                                      <w:spacing w:before="40" w:after="40"/>
                                      <w:rPr>
                                        <w:caps/>
                                        <w:color w:val="1F3864" w:themeColor="accent5" w:themeShade="80"/>
                                        <w:sz w:val="28"/>
                                        <w:szCs w:val="28"/>
                                      </w:rPr>
                                    </w:pPr>
                                    <w:r>
                                      <w:rPr>
                                        <w:caps/>
                                        <w:color w:val="1F3864" w:themeColor="accent5" w:themeShade="80"/>
                                        <w:sz w:val="28"/>
                                        <w:szCs w:val="28"/>
                                      </w:rPr>
                                      <w:t>Lisa Baget et Matthieu Durand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5D1B0C" w:rsidRDefault="005D1B0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49604588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Projet Informatique et Sciences du Numérique</w:t>
                              </w:r>
                            </w:sdtContent>
                          </w:sdt>
                        </w:p>
                        <w:sdt>
                          <w:sdtPr>
                            <w:rPr>
                              <w:caps/>
                              <w:color w:val="1F3864" w:themeColor="accent5" w:themeShade="80"/>
                              <w:sz w:val="28"/>
                              <w:szCs w:val="28"/>
                            </w:rPr>
                            <w:alias w:val="Sous-titre"/>
                            <w:tag w:val=""/>
                            <w:id w:val="-595166944"/>
                            <w:dataBinding w:prefixMappings="xmlns:ns0='http://purl.org/dc/elements/1.1/' xmlns:ns1='http://schemas.openxmlformats.org/package/2006/metadata/core-properties' " w:xpath="/ns1:coreProperties[1]/ns0:subject[1]" w:storeItemID="{6C3C8BC8-F283-45AE-878A-BAB7291924A1}"/>
                            <w:text/>
                          </w:sdtPr>
                          <w:sdtContent>
                            <w:p w:rsidR="005D1B0C" w:rsidRPr="00B5471A" w:rsidRDefault="005D1B0C" w:rsidP="00B5471A">
                              <w:pPr>
                                <w:pStyle w:val="Sansinterligne"/>
                                <w:spacing w:before="40" w:after="40"/>
                                <w:rPr>
                                  <w:caps/>
                                  <w:color w:val="1F3864" w:themeColor="accent5" w:themeShade="80"/>
                                  <w:sz w:val="28"/>
                                  <w:szCs w:val="28"/>
                                </w:rPr>
                              </w:pPr>
                              <w:r>
                                <w:rPr>
                                  <w:caps/>
                                  <w:color w:val="1F3864" w:themeColor="accent5" w:themeShade="80"/>
                                  <w:sz w:val="28"/>
                                  <w:szCs w:val="28"/>
                                </w:rPr>
                                <w:t>Lisa Baget et Matthieu Durand</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73881544"/>
        <w:docPartObj>
          <w:docPartGallery w:val="Table of Contents"/>
          <w:docPartUnique/>
        </w:docPartObj>
      </w:sdtPr>
      <w:sdtEndPr>
        <w:rPr>
          <w:b/>
          <w:bCs/>
          <w:sz w:val="20"/>
        </w:rPr>
      </w:sdtEndPr>
      <w:sdtContent>
        <w:p w:rsidR="00C04ACB" w:rsidRDefault="00C04ACB">
          <w:pPr>
            <w:pStyle w:val="En-ttedetabledesmatires"/>
          </w:pPr>
          <w:r>
            <w:t>Table des matières</w:t>
          </w:r>
        </w:p>
        <w:p w:rsidR="00EF1A5C" w:rsidRDefault="00C04ACB">
          <w:pPr>
            <w:pStyle w:val="TM1"/>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9452607" w:history="1">
            <w:r w:rsidR="00EF1A5C" w:rsidRPr="001437EA">
              <w:rPr>
                <w:rStyle w:val="Lienhypertexte"/>
                <w:noProof/>
              </w:rPr>
              <w:t>[Remerciements]</w:t>
            </w:r>
            <w:r w:rsidR="00EF1A5C">
              <w:rPr>
                <w:noProof/>
                <w:webHidden/>
              </w:rPr>
              <w:tab/>
            </w:r>
            <w:r w:rsidR="00EF1A5C">
              <w:rPr>
                <w:noProof/>
                <w:webHidden/>
              </w:rPr>
              <w:fldChar w:fldCharType="begin"/>
            </w:r>
            <w:r w:rsidR="00EF1A5C">
              <w:rPr>
                <w:noProof/>
                <w:webHidden/>
              </w:rPr>
              <w:instrText xml:space="preserve"> PAGEREF _Toc9452607 \h </w:instrText>
            </w:r>
            <w:r w:rsidR="00EF1A5C">
              <w:rPr>
                <w:noProof/>
                <w:webHidden/>
              </w:rPr>
            </w:r>
            <w:r w:rsidR="00EF1A5C">
              <w:rPr>
                <w:noProof/>
                <w:webHidden/>
              </w:rPr>
              <w:fldChar w:fldCharType="separate"/>
            </w:r>
            <w:r w:rsidR="005D1B0C">
              <w:rPr>
                <w:noProof/>
                <w:webHidden/>
              </w:rPr>
              <w:t>2</w:t>
            </w:r>
            <w:r w:rsidR="00EF1A5C">
              <w:rPr>
                <w:noProof/>
                <w:webHidden/>
              </w:rPr>
              <w:fldChar w:fldCharType="end"/>
            </w:r>
          </w:hyperlink>
        </w:p>
        <w:p w:rsidR="00EF1A5C" w:rsidRDefault="005D1B0C">
          <w:pPr>
            <w:pStyle w:val="TM1"/>
            <w:tabs>
              <w:tab w:val="right" w:leader="dot" w:pos="9062"/>
            </w:tabs>
            <w:rPr>
              <w:rFonts w:eastAsiaTheme="minorEastAsia"/>
              <w:noProof/>
              <w:sz w:val="22"/>
              <w:lang w:eastAsia="fr-FR"/>
            </w:rPr>
          </w:pPr>
          <w:hyperlink w:anchor="_Toc9452608" w:history="1">
            <w:r w:rsidR="00EF1A5C" w:rsidRPr="001437EA">
              <w:rPr>
                <w:rStyle w:val="Lienhypertexte"/>
                <w:noProof/>
              </w:rPr>
              <w:t>[Introduction]</w:t>
            </w:r>
            <w:r w:rsidR="00EF1A5C">
              <w:rPr>
                <w:noProof/>
                <w:webHidden/>
              </w:rPr>
              <w:tab/>
            </w:r>
            <w:r w:rsidR="00EF1A5C">
              <w:rPr>
                <w:noProof/>
                <w:webHidden/>
              </w:rPr>
              <w:fldChar w:fldCharType="begin"/>
            </w:r>
            <w:r w:rsidR="00EF1A5C">
              <w:rPr>
                <w:noProof/>
                <w:webHidden/>
              </w:rPr>
              <w:instrText xml:space="preserve"> PAGEREF _Toc9452608 \h </w:instrText>
            </w:r>
            <w:r w:rsidR="00EF1A5C">
              <w:rPr>
                <w:noProof/>
                <w:webHidden/>
              </w:rPr>
            </w:r>
            <w:r w:rsidR="00EF1A5C">
              <w:rPr>
                <w:noProof/>
                <w:webHidden/>
              </w:rPr>
              <w:fldChar w:fldCharType="separate"/>
            </w:r>
            <w:r>
              <w:rPr>
                <w:noProof/>
                <w:webHidden/>
              </w:rPr>
              <w:t>2</w:t>
            </w:r>
            <w:r w:rsidR="00EF1A5C">
              <w:rPr>
                <w:noProof/>
                <w:webHidden/>
              </w:rPr>
              <w:fldChar w:fldCharType="end"/>
            </w:r>
          </w:hyperlink>
        </w:p>
        <w:p w:rsidR="00EF1A5C" w:rsidRDefault="005D1B0C">
          <w:pPr>
            <w:pStyle w:val="TM1"/>
            <w:tabs>
              <w:tab w:val="right" w:leader="dot" w:pos="9062"/>
            </w:tabs>
            <w:rPr>
              <w:rFonts w:eastAsiaTheme="minorEastAsia"/>
              <w:noProof/>
              <w:sz w:val="22"/>
              <w:lang w:eastAsia="fr-FR"/>
            </w:rPr>
          </w:pPr>
          <w:hyperlink w:anchor="_Toc9452609" w:history="1">
            <w:r w:rsidR="00EF1A5C" w:rsidRPr="001437EA">
              <w:rPr>
                <w:rStyle w:val="Lienhypertexte"/>
                <w:noProof/>
              </w:rPr>
              <w:t>[Cahier des charges]</w:t>
            </w:r>
            <w:r w:rsidR="00EF1A5C">
              <w:rPr>
                <w:noProof/>
                <w:webHidden/>
              </w:rPr>
              <w:tab/>
            </w:r>
            <w:r w:rsidR="00EF1A5C">
              <w:rPr>
                <w:noProof/>
                <w:webHidden/>
              </w:rPr>
              <w:fldChar w:fldCharType="begin"/>
            </w:r>
            <w:r w:rsidR="00EF1A5C">
              <w:rPr>
                <w:noProof/>
                <w:webHidden/>
              </w:rPr>
              <w:instrText xml:space="preserve"> PAGEREF _Toc9452609 \h </w:instrText>
            </w:r>
            <w:r w:rsidR="00EF1A5C">
              <w:rPr>
                <w:noProof/>
                <w:webHidden/>
              </w:rPr>
            </w:r>
            <w:r w:rsidR="00EF1A5C">
              <w:rPr>
                <w:noProof/>
                <w:webHidden/>
              </w:rPr>
              <w:fldChar w:fldCharType="separate"/>
            </w:r>
            <w:r>
              <w:rPr>
                <w:noProof/>
                <w:webHidden/>
              </w:rPr>
              <w:t>2</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0" w:history="1">
            <w:r w:rsidR="00EF1A5C" w:rsidRPr="001437EA">
              <w:rPr>
                <w:rStyle w:val="Lienhypertexte"/>
                <w:noProof/>
              </w:rPr>
              <w:t>{Phase initiale : réflexion et premiers essais}</w:t>
            </w:r>
            <w:r w:rsidR="00EF1A5C">
              <w:rPr>
                <w:noProof/>
                <w:webHidden/>
              </w:rPr>
              <w:tab/>
            </w:r>
            <w:r w:rsidR="00EF1A5C">
              <w:rPr>
                <w:noProof/>
                <w:webHidden/>
              </w:rPr>
              <w:fldChar w:fldCharType="begin"/>
            </w:r>
            <w:r w:rsidR="00EF1A5C">
              <w:rPr>
                <w:noProof/>
                <w:webHidden/>
              </w:rPr>
              <w:instrText xml:space="preserve"> PAGEREF _Toc9452610 \h </w:instrText>
            </w:r>
            <w:r w:rsidR="00EF1A5C">
              <w:rPr>
                <w:noProof/>
                <w:webHidden/>
              </w:rPr>
            </w:r>
            <w:r w:rsidR="00EF1A5C">
              <w:rPr>
                <w:noProof/>
                <w:webHidden/>
              </w:rPr>
              <w:fldChar w:fldCharType="separate"/>
            </w:r>
            <w:r>
              <w:rPr>
                <w:noProof/>
                <w:webHidden/>
              </w:rPr>
              <w:t>2</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1" w:history="1">
            <w:r w:rsidR="00EF1A5C" w:rsidRPr="001437EA">
              <w:rPr>
                <w:rStyle w:val="Lienhypertexte"/>
                <w:noProof/>
              </w:rPr>
              <w:t>{Objectifs : établissement d’un cahier des charges}</w:t>
            </w:r>
            <w:r w:rsidR="00EF1A5C">
              <w:rPr>
                <w:noProof/>
                <w:webHidden/>
              </w:rPr>
              <w:tab/>
            </w:r>
            <w:r w:rsidR="00EF1A5C">
              <w:rPr>
                <w:noProof/>
                <w:webHidden/>
              </w:rPr>
              <w:fldChar w:fldCharType="begin"/>
            </w:r>
            <w:r w:rsidR="00EF1A5C">
              <w:rPr>
                <w:noProof/>
                <w:webHidden/>
              </w:rPr>
              <w:instrText xml:space="preserve"> PAGEREF _Toc9452611 \h </w:instrText>
            </w:r>
            <w:r w:rsidR="00EF1A5C">
              <w:rPr>
                <w:noProof/>
                <w:webHidden/>
              </w:rPr>
            </w:r>
            <w:r w:rsidR="00EF1A5C">
              <w:rPr>
                <w:noProof/>
                <w:webHidden/>
              </w:rPr>
              <w:fldChar w:fldCharType="separate"/>
            </w:r>
            <w:r>
              <w:rPr>
                <w:noProof/>
                <w:webHidden/>
              </w:rPr>
              <w:t>2</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2" w:history="1">
            <w:r w:rsidR="00EF1A5C" w:rsidRPr="001437EA">
              <w:rPr>
                <w:rStyle w:val="Lienhypertexte"/>
                <w:noProof/>
              </w:rPr>
              <w:t>{Outils : faciliter le travail collaboratif}</w:t>
            </w:r>
            <w:r w:rsidR="00EF1A5C">
              <w:rPr>
                <w:noProof/>
                <w:webHidden/>
              </w:rPr>
              <w:tab/>
            </w:r>
            <w:r w:rsidR="00EF1A5C">
              <w:rPr>
                <w:noProof/>
                <w:webHidden/>
              </w:rPr>
              <w:fldChar w:fldCharType="begin"/>
            </w:r>
            <w:r w:rsidR="00EF1A5C">
              <w:rPr>
                <w:noProof/>
                <w:webHidden/>
              </w:rPr>
              <w:instrText xml:space="preserve"> PAGEREF _Toc9452612 \h </w:instrText>
            </w:r>
            <w:r w:rsidR="00EF1A5C">
              <w:rPr>
                <w:noProof/>
                <w:webHidden/>
              </w:rPr>
            </w:r>
            <w:r w:rsidR="00EF1A5C">
              <w:rPr>
                <w:noProof/>
                <w:webHidden/>
              </w:rPr>
              <w:fldChar w:fldCharType="separate"/>
            </w:r>
            <w:r>
              <w:rPr>
                <w:noProof/>
                <w:webHidden/>
              </w:rPr>
              <w:t>3</w:t>
            </w:r>
            <w:r w:rsidR="00EF1A5C">
              <w:rPr>
                <w:noProof/>
                <w:webHidden/>
              </w:rPr>
              <w:fldChar w:fldCharType="end"/>
            </w:r>
          </w:hyperlink>
        </w:p>
        <w:p w:rsidR="00EF1A5C" w:rsidRDefault="005D1B0C">
          <w:pPr>
            <w:pStyle w:val="TM1"/>
            <w:tabs>
              <w:tab w:val="right" w:leader="dot" w:pos="9062"/>
            </w:tabs>
            <w:rPr>
              <w:rFonts w:eastAsiaTheme="minorEastAsia"/>
              <w:noProof/>
              <w:sz w:val="22"/>
              <w:lang w:eastAsia="fr-FR"/>
            </w:rPr>
          </w:pPr>
          <w:hyperlink w:anchor="_Toc9452613" w:history="1">
            <w:r w:rsidR="00EF1A5C" w:rsidRPr="001437EA">
              <w:rPr>
                <w:rStyle w:val="Lienhypertexte"/>
                <w:noProof/>
                <w:lang w:eastAsia="fr-FR"/>
              </w:rPr>
              <w:t>[Manuel d’utilisation]</w:t>
            </w:r>
            <w:r w:rsidR="00EF1A5C">
              <w:rPr>
                <w:noProof/>
                <w:webHidden/>
              </w:rPr>
              <w:tab/>
            </w:r>
            <w:r w:rsidR="00EF1A5C">
              <w:rPr>
                <w:noProof/>
                <w:webHidden/>
              </w:rPr>
              <w:fldChar w:fldCharType="begin"/>
            </w:r>
            <w:r w:rsidR="00EF1A5C">
              <w:rPr>
                <w:noProof/>
                <w:webHidden/>
              </w:rPr>
              <w:instrText xml:space="preserve"> PAGEREF _Toc9452613 \h </w:instrText>
            </w:r>
            <w:r w:rsidR="00EF1A5C">
              <w:rPr>
                <w:noProof/>
                <w:webHidden/>
              </w:rPr>
            </w:r>
            <w:r w:rsidR="00EF1A5C">
              <w:rPr>
                <w:noProof/>
                <w:webHidden/>
              </w:rPr>
              <w:fldChar w:fldCharType="separate"/>
            </w:r>
            <w:r>
              <w:rPr>
                <w:noProof/>
                <w:webHidden/>
              </w:rPr>
              <w:t>3</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4" w:history="1">
            <w:r w:rsidR="00EF1A5C" w:rsidRPr="001437EA">
              <w:rPr>
                <w:rStyle w:val="Lienhypertexte"/>
                <w:noProof/>
                <w:lang w:eastAsia="fr-FR"/>
              </w:rPr>
              <w:t>{Installation : récupération et installation de py@note}</w:t>
            </w:r>
            <w:r w:rsidR="00EF1A5C">
              <w:rPr>
                <w:noProof/>
                <w:webHidden/>
              </w:rPr>
              <w:tab/>
            </w:r>
            <w:r w:rsidR="00EF1A5C">
              <w:rPr>
                <w:noProof/>
                <w:webHidden/>
              </w:rPr>
              <w:fldChar w:fldCharType="begin"/>
            </w:r>
            <w:r w:rsidR="00EF1A5C">
              <w:rPr>
                <w:noProof/>
                <w:webHidden/>
              </w:rPr>
              <w:instrText xml:space="preserve"> PAGEREF _Toc9452614 \h </w:instrText>
            </w:r>
            <w:r w:rsidR="00EF1A5C">
              <w:rPr>
                <w:noProof/>
                <w:webHidden/>
              </w:rPr>
            </w:r>
            <w:r w:rsidR="00EF1A5C">
              <w:rPr>
                <w:noProof/>
                <w:webHidden/>
              </w:rPr>
              <w:fldChar w:fldCharType="separate"/>
            </w:r>
            <w:r>
              <w:rPr>
                <w:noProof/>
                <w:webHidden/>
              </w:rPr>
              <w:t>3</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5" w:history="1">
            <w:r w:rsidR="00EF1A5C" w:rsidRPr="001437EA">
              <w:rPr>
                <w:rStyle w:val="Lienhypertexte"/>
                <w:noProof/>
              </w:rPr>
              <w:t>{Utilisation : que peut-on faire avec py@note}</w:t>
            </w:r>
            <w:r w:rsidR="00EF1A5C">
              <w:rPr>
                <w:noProof/>
                <w:webHidden/>
              </w:rPr>
              <w:tab/>
            </w:r>
            <w:r w:rsidR="00EF1A5C">
              <w:rPr>
                <w:noProof/>
                <w:webHidden/>
              </w:rPr>
              <w:fldChar w:fldCharType="begin"/>
            </w:r>
            <w:r w:rsidR="00EF1A5C">
              <w:rPr>
                <w:noProof/>
                <w:webHidden/>
              </w:rPr>
              <w:instrText xml:space="preserve"> PAGEREF _Toc9452615 \h </w:instrText>
            </w:r>
            <w:r w:rsidR="00EF1A5C">
              <w:rPr>
                <w:noProof/>
                <w:webHidden/>
              </w:rPr>
            </w:r>
            <w:r w:rsidR="00EF1A5C">
              <w:rPr>
                <w:noProof/>
                <w:webHidden/>
              </w:rPr>
              <w:fldChar w:fldCharType="separate"/>
            </w:r>
            <w:r>
              <w:rPr>
                <w:noProof/>
                <w:webHidden/>
              </w:rPr>
              <w:t>4</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6" w:history="1">
            <w:r w:rsidR="00EF1A5C" w:rsidRPr="001437EA">
              <w:rPr>
                <w:rStyle w:val="Lienhypertexte"/>
                <w:noProof/>
              </w:rPr>
              <w:t>{Développement : coder sous py@note}</w:t>
            </w:r>
            <w:r w:rsidR="00EF1A5C">
              <w:rPr>
                <w:noProof/>
                <w:webHidden/>
              </w:rPr>
              <w:tab/>
            </w:r>
            <w:r w:rsidR="00EF1A5C">
              <w:rPr>
                <w:noProof/>
                <w:webHidden/>
              </w:rPr>
              <w:fldChar w:fldCharType="begin"/>
            </w:r>
            <w:r w:rsidR="00EF1A5C">
              <w:rPr>
                <w:noProof/>
                <w:webHidden/>
              </w:rPr>
              <w:instrText xml:space="preserve"> PAGEREF _Toc9452616 \h </w:instrText>
            </w:r>
            <w:r w:rsidR="00EF1A5C">
              <w:rPr>
                <w:noProof/>
                <w:webHidden/>
              </w:rPr>
            </w:r>
            <w:r w:rsidR="00EF1A5C">
              <w:rPr>
                <w:noProof/>
                <w:webHidden/>
              </w:rPr>
              <w:fldChar w:fldCharType="separate"/>
            </w:r>
            <w:r>
              <w:rPr>
                <w:noProof/>
                <w:webHidden/>
              </w:rPr>
              <w:t>5</w:t>
            </w:r>
            <w:r w:rsidR="00EF1A5C">
              <w:rPr>
                <w:noProof/>
                <w:webHidden/>
              </w:rPr>
              <w:fldChar w:fldCharType="end"/>
            </w:r>
          </w:hyperlink>
        </w:p>
        <w:p w:rsidR="00EF1A5C" w:rsidRDefault="005D1B0C">
          <w:pPr>
            <w:pStyle w:val="TM1"/>
            <w:tabs>
              <w:tab w:val="right" w:leader="dot" w:pos="9062"/>
            </w:tabs>
            <w:rPr>
              <w:rFonts w:eastAsiaTheme="minorEastAsia"/>
              <w:noProof/>
              <w:sz w:val="22"/>
              <w:lang w:eastAsia="fr-FR"/>
            </w:rPr>
          </w:pPr>
          <w:hyperlink w:anchor="_Toc9452617" w:history="1">
            <w:r w:rsidR="00EF1A5C" w:rsidRPr="001437EA">
              <w:rPr>
                <w:rStyle w:val="Lienhypertexte"/>
                <w:noProof/>
              </w:rPr>
              <w:t>[Rapport technique]</w:t>
            </w:r>
            <w:r w:rsidR="00EF1A5C">
              <w:rPr>
                <w:noProof/>
                <w:webHidden/>
              </w:rPr>
              <w:tab/>
            </w:r>
            <w:r w:rsidR="00EF1A5C">
              <w:rPr>
                <w:noProof/>
                <w:webHidden/>
              </w:rPr>
              <w:fldChar w:fldCharType="begin"/>
            </w:r>
            <w:r w:rsidR="00EF1A5C">
              <w:rPr>
                <w:noProof/>
                <w:webHidden/>
              </w:rPr>
              <w:instrText xml:space="preserve"> PAGEREF _Toc9452617 \h </w:instrText>
            </w:r>
            <w:r w:rsidR="00EF1A5C">
              <w:rPr>
                <w:noProof/>
                <w:webHidden/>
              </w:rPr>
            </w:r>
            <w:r w:rsidR="00EF1A5C">
              <w:rPr>
                <w:noProof/>
                <w:webHidden/>
              </w:rPr>
              <w:fldChar w:fldCharType="separate"/>
            </w:r>
            <w:r>
              <w:rPr>
                <w:noProof/>
                <w:webHidden/>
              </w:rPr>
              <w:t>6</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18" w:history="1">
            <w:r w:rsidR="00EF1A5C" w:rsidRPr="001437EA">
              <w:rPr>
                <w:rStyle w:val="Lienhypertexte"/>
                <w:noProof/>
              </w:rPr>
              <w:t>{Généralités : à propos de notre code}</w:t>
            </w:r>
            <w:r w:rsidR="00EF1A5C">
              <w:rPr>
                <w:noProof/>
                <w:webHidden/>
              </w:rPr>
              <w:tab/>
            </w:r>
            <w:r w:rsidR="00EF1A5C">
              <w:rPr>
                <w:noProof/>
                <w:webHidden/>
              </w:rPr>
              <w:fldChar w:fldCharType="begin"/>
            </w:r>
            <w:r w:rsidR="00EF1A5C">
              <w:rPr>
                <w:noProof/>
                <w:webHidden/>
              </w:rPr>
              <w:instrText xml:space="preserve"> PAGEREF _Toc9452618 \h </w:instrText>
            </w:r>
            <w:r w:rsidR="00EF1A5C">
              <w:rPr>
                <w:noProof/>
                <w:webHidden/>
              </w:rPr>
            </w:r>
            <w:r w:rsidR="00EF1A5C">
              <w:rPr>
                <w:noProof/>
                <w:webHidden/>
              </w:rPr>
              <w:fldChar w:fldCharType="separate"/>
            </w:r>
            <w:r>
              <w:rPr>
                <w:noProof/>
                <w:webHidden/>
              </w:rPr>
              <w:t>6</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19" w:history="1">
            <w:r w:rsidR="00EF1A5C" w:rsidRPr="001437EA">
              <w:rPr>
                <w:rStyle w:val="Lienhypertexte"/>
                <w:noProof/>
              </w:rPr>
              <w:t># Organisation du code</w:t>
            </w:r>
            <w:r w:rsidR="00EF1A5C">
              <w:rPr>
                <w:noProof/>
                <w:webHidden/>
              </w:rPr>
              <w:tab/>
            </w:r>
            <w:r w:rsidR="00EF1A5C">
              <w:rPr>
                <w:noProof/>
                <w:webHidden/>
              </w:rPr>
              <w:fldChar w:fldCharType="begin"/>
            </w:r>
            <w:r w:rsidR="00EF1A5C">
              <w:rPr>
                <w:noProof/>
                <w:webHidden/>
              </w:rPr>
              <w:instrText xml:space="preserve"> PAGEREF _Toc9452619 \h </w:instrText>
            </w:r>
            <w:r w:rsidR="00EF1A5C">
              <w:rPr>
                <w:noProof/>
                <w:webHidden/>
              </w:rPr>
            </w:r>
            <w:r w:rsidR="00EF1A5C">
              <w:rPr>
                <w:noProof/>
                <w:webHidden/>
              </w:rPr>
              <w:fldChar w:fldCharType="separate"/>
            </w:r>
            <w:r>
              <w:rPr>
                <w:noProof/>
                <w:webHidden/>
              </w:rPr>
              <w:t>6</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0" w:history="1">
            <w:r w:rsidR="00EF1A5C" w:rsidRPr="001437EA">
              <w:rPr>
                <w:rStyle w:val="Lienhypertexte"/>
                <w:noProof/>
              </w:rPr>
              <w:t># Outils Python que nous avons découvert</w:t>
            </w:r>
            <w:r w:rsidR="00EF1A5C">
              <w:rPr>
                <w:noProof/>
                <w:webHidden/>
              </w:rPr>
              <w:tab/>
            </w:r>
            <w:r w:rsidR="00EF1A5C">
              <w:rPr>
                <w:noProof/>
                <w:webHidden/>
              </w:rPr>
              <w:fldChar w:fldCharType="begin"/>
            </w:r>
            <w:r w:rsidR="00EF1A5C">
              <w:rPr>
                <w:noProof/>
                <w:webHidden/>
              </w:rPr>
              <w:instrText xml:space="preserve"> PAGEREF _Toc9452620 \h </w:instrText>
            </w:r>
            <w:r w:rsidR="00EF1A5C">
              <w:rPr>
                <w:noProof/>
                <w:webHidden/>
              </w:rPr>
            </w:r>
            <w:r w:rsidR="00EF1A5C">
              <w:rPr>
                <w:noProof/>
                <w:webHidden/>
              </w:rPr>
              <w:fldChar w:fldCharType="separate"/>
            </w:r>
            <w:r>
              <w:rPr>
                <w:noProof/>
                <w:webHidden/>
              </w:rPr>
              <w:t>7</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21" w:history="1">
            <w:r w:rsidR="00EF1A5C" w:rsidRPr="001437EA">
              <w:rPr>
                <w:rStyle w:val="Lienhypertexte"/>
                <w:noProof/>
              </w:rPr>
              <w:t>{pygame.midi : Lecture du son}</w:t>
            </w:r>
            <w:r w:rsidR="00EF1A5C">
              <w:rPr>
                <w:noProof/>
                <w:webHidden/>
              </w:rPr>
              <w:tab/>
            </w:r>
            <w:r w:rsidR="00EF1A5C">
              <w:rPr>
                <w:noProof/>
                <w:webHidden/>
              </w:rPr>
              <w:fldChar w:fldCharType="begin"/>
            </w:r>
            <w:r w:rsidR="00EF1A5C">
              <w:rPr>
                <w:noProof/>
                <w:webHidden/>
              </w:rPr>
              <w:instrText xml:space="preserve"> PAGEREF _Toc9452621 \h </w:instrText>
            </w:r>
            <w:r w:rsidR="00EF1A5C">
              <w:rPr>
                <w:noProof/>
                <w:webHidden/>
              </w:rPr>
            </w:r>
            <w:r w:rsidR="00EF1A5C">
              <w:rPr>
                <w:noProof/>
                <w:webHidden/>
              </w:rPr>
              <w:fldChar w:fldCharType="separate"/>
            </w:r>
            <w:r>
              <w:rPr>
                <w:noProof/>
                <w:webHidden/>
              </w:rPr>
              <w:t>8</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22" w:history="1">
            <w:r w:rsidR="00EF1A5C" w:rsidRPr="001437EA">
              <w:rPr>
                <w:rStyle w:val="Lienhypertexte"/>
                <w:noProof/>
              </w:rPr>
              <w:t>{Musique : notes et accords}</w:t>
            </w:r>
            <w:r w:rsidR="00EF1A5C">
              <w:rPr>
                <w:noProof/>
                <w:webHidden/>
              </w:rPr>
              <w:tab/>
            </w:r>
            <w:r w:rsidR="00EF1A5C">
              <w:rPr>
                <w:noProof/>
                <w:webHidden/>
              </w:rPr>
              <w:fldChar w:fldCharType="begin"/>
            </w:r>
            <w:r w:rsidR="00EF1A5C">
              <w:rPr>
                <w:noProof/>
                <w:webHidden/>
              </w:rPr>
              <w:instrText xml:space="preserve"> PAGEREF _Toc9452622 \h </w:instrText>
            </w:r>
            <w:r w:rsidR="00EF1A5C">
              <w:rPr>
                <w:noProof/>
                <w:webHidden/>
              </w:rPr>
            </w:r>
            <w:r w:rsidR="00EF1A5C">
              <w:rPr>
                <w:noProof/>
                <w:webHidden/>
              </w:rPr>
              <w:fldChar w:fldCharType="separate"/>
            </w:r>
            <w:r>
              <w:rPr>
                <w:noProof/>
                <w:webHidden/>
              </w:rPr>
              <w:t>9</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23" w:history="1">
            <w:r w:rsidR="00EF1A5C" w:rsidRPr="001437EA">
              <w:rPr>
                <w:rStyle w:val="Lienhypertexte"/>
                <w:noProof/>
              </w:rPr>
              <w:t>{Lecture d’un fichier MIDI : se plonger dans des spécifications}</w:t>
            </w:r>
            <w:r w:rsidR="00EF1A5C">
              <w:rPr>
                <w:noProof/>
                <w:webHidden/>
              </w:rPr>
              <w:tab/>
            </w:r>
            <w:r w:rsidR="00EF1A5C">
              <w:rPr>
                <w:noProof/>
                <w:webHidden/>
              </w:rPr>
              <w:fldChar w:fldCharType="begin"/>
            </w:r>
            <w:r w:rsidR="00EF1A5C">
              <w:rPr>
                <w:noProof/>
                <w:webHidden/>
              </w:rPr>
              <w:instrText xml:space="preserve"> PAGEREF _Toc9452623 \h </w:instrText>
            </w:r>
            <w:r w:rsidR="00EF1A5C">
              <w:rPr>
                <w:noProof/>
                <w:webHidden/>
              </w:rPr>
            </w:r>
            <w:r w:rsidR="00EF1A5C">
              <w:rPr>
                <w:noProof/>
                <w:webHidden/>
              </w:rPr>
              <w:fldChar w:fldCharType="separate"/>
            </w:r>
            <w:r>
              <w:rPr>
                <w:noProof/>
                <w:webHidden/>
              </w:rPr>
              <w:t>10</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4" w:history="1">
            <w:r w:rsidR="00EF1A5C" w:rsidRPr="001437EA">
              <w:rPr>
                <w:rStyle w:val="Lienhypertexte"/>
                <w:noProof/>
              </w:rPr>
              <w:t># Le format  MIDI</w:t>
            </w:r>
            <w:r w:rsidR="00EF1A5C">
              <w:rPr>
                <w:noProof/>
                <w:webHidden/>
              </w:rPr>
              <w:tab/>
            </w:r>
            <w:r w:rsidR="00EF1A5C">
              <w:rPr>
                <w:noProof/>
                <w:webHidden/>
              </w:rPr>
              <w:fldChar w:fldCharType="begin"/>
            </w:r>
            <w:r w:rsidR="00EF1A5C">
              <w:rPr>
                <w:noProof/>
                <w:webHidden/>
              </w:rPr>
              <w:instrText xml:space="preserve"> PAGEREF _Toc9452624 \h </w:instrText>
            </w:r>
            <w:r w:rsidR="00EF1A5C">
              <w:rPr>
                <w:noProof/>
                <w:webHidden/>
              </w:rPr>
            </w:r>
            <w:r w:rsidR="00EF1A5C">
              <w:rPr>
                <w:noProof/>
                <w:webHidden/>
              </w:rPr>
              <w:fldChar w:fldCharType="separate"/>
            </w:r>
            <w:r>
              <w:rPr>
                <w:noProof/>
                <w:webHidden/>
              </w:rPr>
              <w:t>10</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5" w:history="1">
            <w:r w:rsidR="00EF1A5C" w:rsidRPr="001437EA">
              <w:rPr>
                <w:rStyle w:val="Lienhypertexte"/>
                <w:noProof/>
              </w:rPr>
              <w:t># pyanote/utils.py : lecture d’un entier variable</w:t>
            </w:r>
            <w:r w:rsidR="00EF1A5C">
              <w:rPr>
                <w:noProof/>
                <w:webHidden/>
              </w:rPr>
              <w:tab/>
            </w:r>
            <w:r w:rsidR="00EF1A5C">
              <w:rPr>
                <w:noProof/>
                <w:webHidden/>
              </w:rPr>
              <w:fldChar w:fldCharType="begin"/>
            </w:r>
            <w:r w:rsidR="00EF1A5C">
              <w:rPr>
                <w:noProof/>
                <w:webHidden/>
              </w:rPr>
              <w:instrText xml:space="preserve"> PAGEREF _Toc9452625 \h </w:instrText>
            </w:r>
            <w:r w:rsidR="00EF1A5C">
              <w:rPr>
                <w:noProof/>
                <w:webHidden/>
              </w:rPr>
            </w:r>
            <w:r w:rsidR="00EF1A5C">
              <w:rPr>
                <w:noProof/>
                <w:webHidden/>
              </w:rPr>
              <w:fldChar w:fldCharType="separate"/>
            </w:r>
            <w:r>
              <w:rPr>
                <w:noProof/>
                <w:webHidden/>
              </w:rPr>
              <w:t>12</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6" w:history="1">
            <w:r w:rsidR="00EF1A5C" w:rsidRPr="001437EA">
              <w:rPr>
                <w:rStyle w:val="Lienhypertexte"/>
                <w:noProof/>
              </w:rPr>
              <w:t># pyanote/pistes.py : le problème du running status</w:t>
            </w:r>
            <w:r w:rsidR="00EF1A5C">
              <w:rPr>
                <w:noProof/>
                <w:webHidden/>
              </w:rPr>
              <w:tab/>
            </w:r>
            <w:r w:rsidR="00EF1A5C">
              <w:rPr>
                <w:noProof/>
                <w:webHidden/>
              </w:rPr>
              <w:fldChar w:fldCharType="begin"/>
            </w:r>
            <w:r w:rsidR="00EF1A5C">
              <w:rPr>
                <w:noProof/>
                <w:webHidden/>
              </w:rPr>
              <w:instrText xml:space="preserve"> PAGEREF _Toc9452626 \h </w:instrText>
            </w:r>
            <w:r w:rsidR="00EF1A5C">
              <w:rPr>
                <w:noProof/>
                <w:webHidden/>
              </w:rPr>
            </w:r>
            <w:r w:rsidR="00EF1A5C">
              <w:rPr>
                <w:noProof/>
                <w:webHidden/>
              </w:rPr>
              <w:fldChar w:fldCharType="separate"/>
            </w:r>
            <w:r>
              <w:rPr>
                <w:noProof/>
                <w:webHidden/>
              </w:rPr>
              <w:t>12</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7" w:history="1">
            <w:r w:rsidR="00EF1A5C" w:rsidRPr="001437EA">
              <w:rPr>
                <w:rStyle w:val="Lienhypertexte"/>
                <w:noProof/>
              </w:rPr>
              <w:t># pyanote/album.py : la fusion de pistes</w:t>
            </w:r>
            <w:r w:rsidR="00EF1A5C">
              <w:rPr>
                <w:noProof/>
                <w:webHidden/>
              </w:rPr>
              <w:tab/>
            </w:r>
            <w:r w:rsidR="00EF1A5C">
              <w:rPr>
                <w:noProof/>
                <w:webHidden/>
              </w:rPr>
              <w:fldChar w:fldCharType="begin"/>
            </w:r>
            <w:r w:rsidR="00EF1A5C">
              <w:rPr>
                <w:noProof/>
                <w:webHidden/>
              </w:rPr>
              <w:instrText xml:space="preserve"> PAGEREF _Toc9452627 \h </w:instrText>
            </w:r>
            <w:r w:rsidR="00EF1A5C">
              <w:rPr>
                <w:noProof/>
                <w:webHidden/>
              </w:rPr>
            </w:r>
            <w:r w:rsidR="00EF1A5C">
              <w:rPr>
                <w:noProof/>
                <w:webHidden/>
              </w:rPr>
              <w:fldChar w:fldCharType="separate"/>
            </w:r>
            <w:r>
              <w:rPr>
                <w:noProof/>
                <w:webHidden/>
              </w:rPr>
              <w:t>13</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28" w:history="1">
            <w:r w:rsidR="00EF1A5C" w:rsidRPr="001437EA">
              <w:rPr>
                <w:rStyle w:val="Lienhypertexte"/>
                <w:noProof/>
              </w:rPr>
              <w:t>{Jouer les notes d’un fichier MIDI : nombreux essais}</w:t>
            </w:r>
            <w:r w:rsidR="00EF1A5C">
              <w:rPr>
                <w:noProof/>
                <w:webHidden/>
              </w:rPr>
              <w:tab/>
            </w:r>
            <w:r w:rsidR="00EF1A5C">
              <w:rPr>
                <w:noProof/>
                <w:webHidden/>
              </w:rPr>
              <w:fldChar w:fldCharType="begin"/>
            </w:r>
            <w:r w:rsidR="00EF1A5C">
              <w:rPr>
                <w:noProof/>
                <w:webHidden/>
              </w:rPr>
              <w:instrText xml:space="preserve"> PAGEREF _Toc9452628 \h </w:instrText>
            </w:r>
            <w:r w:rsidR="00EF1A5C">
              <w:rPr>
                <w:noProof/>
                <w:webHidden/>
              </w:rPr>
            </w:r>
            <w:r w:rsidR="00EF1A5C">
              <w:rPr>
                <w:noProof/>
                <w:webHidden/>
              </w:rPr>
              <w:fldChar w:fldCharType="separate"/>
            </w:r>
            <w:r>
              <w:rPr>
                <w:noProof/>
                <w:webHidden/>
              </w:rPr>
              <w:t>14</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29" w:history="1">
            <w:r w:rsidR="00EF1A5C" w:rsidRPr="001437EA">
              <w:rPr>
                <w:rStyle w:val="Lienhypertexte"/>
                <w:noProof/>
              </w:rPr>
              <w:t># Lecture basique et gestion du temps</w:t>
            </w:r>
            <w:r w:rsidR="00EF1A5C">
              <w:rPr>
                <w:noProof/>
                <w:webHidden/>
              </w:rPr>
              <w:tab/>
            </w:r>
            <w:r w:rsidR="00EF1A5C">
              <w:rPr>
                <w:noProof/>
                <w:webHidden/>
              </w:rPr>
              <w:fldChar w:fldCharType="begin"/>
            </w:r>
            <w:r w:rsidR="00EF1A5C">
              <w:rPr>
                <w:noProof/>
                <w:webHidden/>
              </w:rPr>
              <w:instrText xml:space="preserve"> PAGEREF _Toc9452629 \h </w:instrText>
            </w:r>
            <w:r w:rsidR="00EF1A5C">
              <w:rPr>
                <w:noProof/>
                <w:webHidden/>
              </w:rPr>
            </w:r>
            <w:r w:rsidR="00EF1A5C">
              <w:rPr>
                <w:noProof/>
                <w:webHidden/>
              </w:rPr>
              <w:fldChar w:fldCharType="separate"/>
            </w:r>
            <w:r>
              <w:rPr>
                <w:noProof/>
                <w:webHidden/>
              </w:rPr>
              <w:t>14</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0" w:history="1">
            <w:r w:rsidR="00EF1A5C" w:rsidRPr="001437EA">
              <w:rPr>
                <w:rStyle w:val="Lienhypertexte"/>
                <w:noProof/>
              </w:rPr>
              <w:t># La lecture avec after</w:t>
            </w:r>
            <w:r w:rsidR="00EF1A5C">
              <w:rPr>
                <w:noProof/>
                <w:webHidden/>
              </w:rPr>
              <w:tab/>
            </w:r>
            <w:r w:rsidR="00EF1A5C">
              <w:rPr>
                <w:noProof/>
                <w:webHidden/>
              </w:rPr>
              <w:fldChar w:fldCharType="begin"/>
            </w:r>
            <w:r w:rsidR="00EF1A5C">
              <w:rPr>
                <w:noProof/>
                <w:webHidden/>
              </w:rPr>
              <w:instrText xml:space="preserve"> PAGEREF _Toc9452630 \h </w:instrText>
            </w:r>
            <w:r w:rsidR="00EF1A5C">
              <w:rPr>
                <w:noProof/>
                <w:webHidden/>
              </w:rPr>
            </w:r>
            <w:r w:rsidR="00EF1A5C">
              <w:rPr>
                <w:noProof/>
                <w:webHidden/>
              </w:rPr>
              <w:fldChar w:fldCharType="separate"/>
            </w:r>
            <w:r>
              <w:rPr>
                <w:noProof/>
                <w:webHidden/>
              </w:rPr>
              <w:t>15</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1" w:history="1">
            <w:r w:rsidR="00EF1A5C" w:rsidRPr="001437EA">
              <w:rPr>
                <w:rStyle w:val="Lienhypertexte"/>
                <w:noProof/>
              </w:rPr>
              <w:t># La lecture dans un thread</w:t>
            </w:r>
            <w:r w:rsidR="00EF1A5C">
              <w:rPr>
                <w:noProof/>
                <w:webHidden/>
              </w:rPr>
              <w:tab/>
            </w:r>
            <w:r w:rsidR="00EF1A5C">
              <w:rPr>
                <w:noProof/>
                <w:webHidden/>
              </w:rPr>
              <w:fldChar w:fldCharType="begin"/>
            </w:r>
            <w:r w:rsidR="00EF1A5C">
              <w:rPr>
                <w:noProof/>
                <w:webHidden/>
              </w:rPr>
              <w:instrText xml:space="preserve"> PAGEREF _Toc9452631 \h </w:instrText>
            </w:r>
            <w:r w:rsidR="00EF1A5C">
              <w:rPr>
                <w:noProof/>
                <w:webHidden/>
              </w:rPr>
            </w:r>
            <w:r w:rsidR="00EF1A5C">
              <w:rPr>
                <w:noProof/>
                <w:webHidden/>
              </w:rPr>
              <w:fldChar w:fldCharType="separate"/>
            </w:r>
            <w:r>
              <w:rPr>
                <w:noProof/>
                <w:webHidden/>
              </w:rPr>
              <w:t>15</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2" w:history="1">
            <w:r w:rsidR="00EF1A5C" w:rsidRPr="001437EA">
              <w:rPr>
                <w:rStyle w:val="Lienhypertexte"/>
                <w:noProof/>
              </w:rPr>
              <w:t># Introduction du contrôleur</w:t>
            </w:r>
            <w:r w:rsidR="00EF1A5C">
              <w:rPr>
                <w:noProof/>
                <w:webHidden/>
              </w:rPr>
              <w:tab/>
            </w:r>
            <w:r w:rsidR="00EF1A5C">
              <w:rPr>
                <w:noProof/>
                <w:webHidden/>
              </w:rPr>
              <w:fldChar w:fldCharType="begin"/>
            </w:r>
            <w:r w:rsidR="00EF1A5C">
              <w:rPr>
                <w:noProof/>
                <w:webHidden/>
              </w:rPr>
              <w:instrText xml:space="preserve"> PAGEREF _Toc9452632 \h </w:instrText>
            </w:r>
            <w:r w:rsidR="00EF1A5C">
              <w:rPr>
                <w:noProof/>
                <w:webHidden/>
              </w:rPr>
            </w:r>
            <w:r w:rsidR="00EF1A5C">
              <w:rPr>
                <w:noProof/>
                <w:webHidden/>
              </w:rPr>
              <w:fldChar w:fldCharType="separate"/>
            </w:r>
            <w:r>
              <w:rPr>
                <w:noProof/>
                <w:webHidden/>
              </w:rPr>
              <w:t>16</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3" w:history="1">
            <w:r w:rsidR="00EF1A5C" w:rsidRPr="001437EA">
              <w:rPr>
                <w:rStyle w:val="Lienhypertexte"/>
                <w:noProof/>
              </w:rPr>
              <w:t># Les modificateurs de contrôleur</w:t>
            </w:r>
            <w:r w:rsidR="00EF1A5C">
              <w:rPr>
                <w:noProof/>
                <w:webHidden/>
              </w:rPr>
              <w:tab/>
            </w:r>
            <w:r w:rsidR="00EF1A5C">
              <w:rPr>
                <w:noProof/>
                <w:webHidden/>
              </w:rPr>
              <w:fldChar w:fldCharType="begin"/>
            </w:r>
            <w:r w:rsidR="00EF1A5C">
              <w:rPr>
                <w:noProof/>
                <w:webHidden/>
              </w:rPr>
              <w:instrText xml:space="preserve"> PAGEREF _Toc9452633 \h </w:instrText>
            </w:r>
            <w:r w:rsidR="00EF1A5C">
              <w:rPr>
                <w:noProof/>
                <w:webHidden/>
              </w:rPr>
            </w:r>
            <w:r w:rsidR="00EF1A5C">
              <w:rPr>
                <w:noProof/>
                <w:webHidden/>
              </w:rPr>
              <w:fldChar w:fldCharType="separate"/>
            </w:r>
            <w:r>
              <w:rPr>
                <w:noProof/>
                <w:webHidden/>
              </w:rPr>
              <w:t>16</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34" w:history="1">
            <w:r w:rsidR="00EF1A5C" w:rsidRPr="001437EA">
              <w:rPr>
                <w:rStyle w:val="Lienhypertexte"/>
                <w:noProof/>
                <w:lang w:eastAsia="fr-FR"/>
              </w:rPr>
              <w:t>{Interface graphique : peu d’algorithmes, presque 50% du programme}</w:t>
            </w:r>
            <w:r w:rsidR="00EF1A5C">
              <w:rPr>
                <w:noProof/>
                <w:webHidden/>
              </w:rPr>
              <w:tab/>
            </w:r>
            <w:r w:rsidR="00EF1A5C">
              <w:rPr>
                <w:noProof/>
                <w:webHidden/>
              </w:rPr>
              <w:fldChar w:fldCharType="begin"/>
            </w:r>
            <w:r w:rsidR="00EF1A5C">
              <w:rPr>
                <w:noProof/>
                <w:webHidden/>
              </w:rPr>
              <w:instrText xml:space="preserve"> PAGEREF _Toc9452634 \h </w:instrText>
            </w:r>
            <w:r w:rsidR="00EF1A5C">
              <w:rPr>
                <w:noProof/>
                <w:webHidden/>
              </w:rPr>
            </w:r>
            <w:r w:rsidR="00EF1A5C">
              <w:rPr>
                <w:noProof/>
                <w:webHidden/>
              </w:rPr>
              <w:fldChar w:fldCharType="separate"/>
            </w:r>
            <w:r>
              <w:rPr>
                <w:noProof/>
                <w:webHidden/>
              </w:rPr>
              <w:t>17</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5" w:history="1">
            <w:r w:rsidR="00EF1A5C" w:rsidRPr="001437EA">
              <w:rPr>
                <w:rStyle w:val="Lienhypertexte"/>
                <w:noProof/>
              </w:rPr>
              <w:t># Généralités sur notre façon de coder en Tkinter</w:t>
            </w:r>
            <w:r w:rsidR="00EF1A5C">
              <w:rPr>
                <w:noProof/>
                <w:webHidden/>
              </w:rPr>
              <w:tab/>
            </w:r>
            <w:r w:rsidR="00EF1A5C">
              <w:rPr>
                <w:noProof/>
                <w:webHidden/>
              </w:rPr>
              <w:fldChar w:fldCharType="begin"/>
            </w:r>
            <w:r w:rsidR="00EF1A5C">
              <w:rPr>
                <w:noProof/>
                <w:webHidden/>
              </w:rPr>
              <w:instrText xml:space="preserve"> PAGEREF _Toc9452635 \h </w:instrText>
            </w:r>
            <w:r w:rsidR="00EF1A5C">
              <w:rPr>
                <w:noProof/>
                <w:webHidden/>
              </w:rPr>
            </w:r>
            <w:r w:rsidR="00EF1A5C">
              <w:rPr>
                <w:noProof/>
                <w:webHidden/>
              </w:rPr>
              <w:fldChar w:fldCharType="separate"/>
            </w:r>
            <w:r>
              <w:rPr>
                <w:noProof/>
                <w:webHidden/>
              </w:rPr>
              <w:t>17</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6" w:history="1">
            <w:r w:rsidR="00EF1A5C" w:rsidRPr="001437EA">
              <w:rPr>
                <w:rStyle w:val="Lienhypertexte"/>
                <w:noProof/>
              </w:rPr>
              <w:t># Le widget clavier</w:t>
            </w:r>
            <w:r w:rsidR="00EF1A5C">
              <w:rPr>
                <w:noProof/>
                <w:webHidden/>
              </w:rPr>
              <w:tab/>
            </w:r>
            <w:r w:rsidR="00EF1A5C">
              <w:rPr>
                <w:noProof/>
                <w:webHidden/>
              </w:rPr>
              <w:fldChar w:fldCharType="begin"/>
            </w:r>
            <w:r w:rsidR="00EF1A5C">
              <w:rPr>
                <w:noProof/>
                <w:webHidden/>
              </w:rPr>
              <w:instrText xml:space="preserve"> PAGEREF _Toc9452636 \h </w:instrText>
            </w:r>
            <w:r w:rsidR="00EF1A5C">
              <w:rPr>
                <w:noProof/>
                <w:webHidden/>
              </w:rPr>
            </w:r>
            <w:r w:rsidR="00EF1A5C">
              <w:rPr>
                <w:noProof/>
                <w:webHidden/>
              </w:rPr>
              <w:fldChar w:fldCharType="separate"/>
            </w:r>
            <w:r>
              <w:rPr>
                <w:noProof/>
                <w:webHidden/>
              </w:rPr>
              <w:t>19</w:t>
            </w:r>
            <w:r w:rsidR="00EF1A5C">
              <w:rPr>
                <w:noProof/>
                <w:webHidden/>
              </w:rPr>
              <w:fldChar w:fldCharType="end"/>
            </w:r>
          </w:hyperlink>
        </w:p>
        <w:p w:rsidR="00EF1A5C" w:rsidRDefault="005D1B0C">
          <w:pPr>
            <w:pStyle w:val="TM3"/>
            <w:tabs>
              <w:tab w:val="right" w:leader="dot" w:pos="9062"/>
            </w:tabs>
            <w:rPr>
              <w:rFonts w:eastAsiaTheme="minorEastAsia"/>
              <w:noProof/>
              <w:sz w:val="22"/>
              <w:lang w:eastAsia="fr-FR"/>
            </w:rPr>
          </w:pPr>
          <w:hyperlink w:anchor="_Toc9452637" w:history="1">
            <w:r w:rsidR="00EF1A5C" w:rsidRPr="001437EA">
              <w:rPr>
                <w:rStyle w:val="Lienhypertexte"/>
                <w:noProof/>
                <w:lang w:eastAsia="fr-FR"/>
              </w:rPr>
              <w:t># Le widget karaoke</w:t>
            </w:r>
            <w:r w:rsidR="00EF1A5C">
              <w:rPr>
                <w:noProof/>
                <w:webHidden/>
              </w:rPr>
              <w:tab/>
            </w:r>
            <w:r w:rsidR="00EF1A5C">
              <w:rPr>
                <w:noProof/>
                <w:webHidden/>
              </w:rPr>
              <w:fldChar w:fldCharType="begin"/>
            </w:r>
            <w:r w:rsidR="00EF1A5C">
              <w:rPr>
                <w:noProof/>
                <w:webHidden/>
              </w:rPr>
              <w:instrText xml:space="preserve"> PAGEREF _Toc9452637 \h </w:instrText>
            </w:r>
            <w:r w:rsidR="00EF1A5C">
              <w:rPr>
                <w:noProof/>
                <w:webHidden/>
              </w:rPr>
            </w:r>
            <w:r w:rsidR="00EF1A5C">
              <w:rPr>
                <w:noProof/>
                <w:webHidden/>
              </w:rPr>
              <w:fldChar w:fldCharType="separate"/>
            </w:r>
            <w:r>
              <w:rPr>
                <w:noProof/>
                <w:webHidden/>
              </w:rPr>
              <w:t>19</w:t>
            </w:r>
            <w:r w:rsidR="00EF1A5C">
              <w:rPr>
                <w:noProof/>
                <w:webHidden/>
              </w:rPr>
              <w:fldChar w:fldCharType="end"/>
            </w:r>
          </w:hyperlink>
        </w:p>
        <w:p w:rsidR="00EF1A5C" w:rsidRDefault="005D1B0C">
          <w:pPr>
            <w:pStyle w:val="TM2"/>
            <w:tabs>
              <w:tab w:val="right" w:leader="dot" w:pos="9062"/>
            </w:tabs>
            <w:rPr>
              <w:rFonts w:eastAsiaTheme="minorEastAsia"/>
              <w:noProof/>
              <w:sz w:val="22"/>
              <w:lang w:eastAsia="fr-FR"/>
            </w:rPr>
          </w:pPr>
          <w:hyperlink w:anchor="_Toc9452638" w:history="1">
            <w:r w:rsidR="00EF1A5C" w:rsidRPr="001437EA">
              <w:rPr>
                <w:rStyle w:val="Lienhypertexte"/>
                <w:noProof/>
                <w:lang w:eastAsia="fr-FR"/>
              </w:rPr>
              <w:t>{Travail collaboratif : répartition des tâches}</w:t>
            </w:r>
            <w:r w:rsidR="00EF1A5C">
              <w:rPr>
                <w:noProof/>
                <w:webHidden/>
              </w:rPr>
              <w:tab/>
            </w:r>
            <w:r w:rsidR="00EF1A5C">
              <w:rPr>
                <w:noProof/>
                <w:webHidden/>
              </w:rPr>
              <w:fldChar w:fldCharType="begin"/>
            </w:r>
            <w:r w:rsidR="00EF1A5C">
              <w:rPr>
                <w:noProof/>
                <w:webHidden/>
              </w:rPr>
              <w:instrText xml:space="preserve"> PAGEREF _Toc9452638 \h </w:instrText>
            </w:r>
            <w:r w:rsidR="00EF1A5C">
              <w:rPr>
                <w:noProof/>
                <w:webHidden/>
              </w:rPr>
            </w:r>
            <w:r w:rsidR="00EF1A5C">
              <w:rPr>
                <w:noProof/>
                <w:webHidden/>
              </w:rPr>
              <w:fldChar w:fldCharType="separate"/>
            </w:r>
            <w:r>
              <w:rPr>
                <w:noProof/>
                <w:webHidden/>
              </w:rPr>
              <w:t>20</w:t>
            </w:r>
            <w:r w:rsidR="00EF1A5C">
              <w:rPr>
                <w:noProof/>
                <w:webHidden/>
              </w:rPr>
              <w:fldChar w:fldCharType="end"/>
            </w:r>
          </w:hyperlink>
        </w:p>
        <w:p w:rsidR="00EF1A5C" w:rsidRDefault="005D1B0C">
          <w:pPr>
            <w:pStyle w:val="TM1"/>
            <w:tabs>
              <w:tab w:val="right" w:leader="dot" w:pos="9062"/>
            </w:tabs>
            <w:rPr>
              <w:rFonts w:eastAsiaTheme="minorEastAsia"/>
              <w:noProof/>
              <w:sz w:val="22"/>
              <w:lang w:eastAsia="fr-FR"/>
            </w:rPr>
          </w:pPr>
          <w:hyperlink w:anchor="_Toc9452639" w:history="1">
            <w:r w:rsidR="00EF1A5C" w:rsidRPr="001437EA">
              <w:rPr>
                <w:rStyle w:val="Lienhypertexte"/>
                <w:noProof/>
                <w:lang w:eastAsia="fr-FR"/>
              </w:rPr>
              <w:t>[Conclusion]</w:t>
            </w:r>
            <w:r w:rsidR="00EF1A5C">
              <w:rPr>
                <w:noProof/>
                <w:webHidden/>
              </w:rPr>
              <w:tab/>
            </w:r>
            <w:r w:rsidR="00EF1A5C">
              <w:rPr>
                <w:noProof/>
                <w:webHidden/>
              </w:rPr>
              <w:fldChar w:fldCharType="begin"/>
            </w:r>
            <w:r w:rsidR="00EF1A5C">
              <w:rPr>
                <w:noProof/>
                <w:webHidden/>
              </w:rPr>
              <w:instrText xml:space="preserve"> PAGEREF _Toc9452639 \h </w:instrText>
            </w:r>
            <w:r w:rsidR="00EF1A5C">
              <w:rPr>
                <w:noProof/>
                <w:webHidden/>
              </w:rPr>
            </w:r>
            <w:r w:rsidR="00EF1A5C">
              <w:rPr>
                <w:noProof/>
                <w:webHidden/>
              </w:rPr>
              <w:fldChar w:fldCharType="separate"/>
            </w:r>
            <w:r>
              <w:rPr>
                <w:noProof/>
                <w:webHidden/>
              </w:rPr>
              <w:t>20</w:t>
            </w:r>
            <w:r w:rsidR="00EF1A5C">
              <w:rPr>
                <w:noProof/>
                <w:webHidden/>
              </w:rPr>
              <w:fldChar w:fldCharType="end"/>
            </w:r>
          </w:hyperlink>
        </w:p>
        <w:p w:rsidR="00C04ACB" w:rsidRDefault="00C04ACB">
          <w:r>
            <w:rPr>
              <w:b/>
              <w:bCs/>
            </w:rPr>
            <w:fldChar w:fldCharType="end"/>
          </w:r>
        </w:p>
      </w:sdtContent>
    </w:sdt>
    <w:p w:rsidR="000E5560" w:rsidRDefault="000E5560"/>
    <w:p w:rsidR="00F92E32" w:rsidRDefault="00F92E32"/>
    <w:p w:rsidR="00C04ACB" w:rsidRDefault="00C04ACB"/>
    <w:p w:rsidR="00F420C6" w:rsidRPr="00EF1A5C" w:rsidRDefault="00C04ACB" w:rsidP="00EF1A5C">
      <w:pPr>
        <w:pStyle w:val="Titre1"/>
        <w:rPr>
          <w:color w:val="auto"/>
        </w:rPr>
      </w:pPr>
      <w:r>
        <w:br w:type="page"/>
      </w:r>
      <w:bookmarkStart w:id="1" w:name="_Toc9452607"/>
      <w:r w:rsidR="004F4515">
        <w:lastRenderedPageBreak/>
        <w:t>[</w:t>
      </w:r>
      <w:r>
        <w:t>Remerciements</w:t>
      </w:r>
      <w:r w:rsidR="004F4515">
        <w:t>]</w:t>
      </w:r>
      <w:bookmarkEnd w:id="1"/>
    </w:p>
    <w:p w:rsidR="00C04ACB" w:rsidRDefault="00E469F7" w:rsidP="00C04ACB">
      <w:r>
        <w:t>Nous remercions monsieur Magne pour nous avoir fait découvrir Python et la programmation.</w:t>
      </w:r>
    </w:p>
    <w:p w:rsidR="00E469F7" w:rsidRPr="00C04ACB" w:rsidRDefault="00E469F7" w:rsidP="00C04ACB">
      <w:r>
        <w:t xml:space="preserve">Nous tenons également à remercier toutes les personnes qui postent des tutoriaux sur le net, qui répondent à des questions sur les forums de discussion et qui laissent leur code à disposition des autres. Sans toutes ces personnes, notre travail aurait été impossible. </w:t>
      </w:r>
    </w:p>
    <w:p w:rsidR="00F420C6" w:rsidRDefault="004F4515" w:rsidP="004359B9">
      <w:pPr>
        <w:pStyle w:val="Titre1"/>
      </w:pPr>
      <w:bookmarkStart w:id="2" w:name="_Toc9452608"/>
      <w:r>
        <w:t>[</w:t>
      </w:r>
      <w:r w:rsidR="00F92E32">
        <w:t>Introduction</w:t>
      </w:r>
      <w:r>
        <w:t>]</w:t>
      </w:r>
      <w:bookmarkEnd w:id="2"/>
    </w:p>
    <w:p w:rsidR="00F420C6" w:rsidRDefault="00F420C6">
      <w:r>
        <w:t xml:space="preserve">Le projet </w:t>
      </w:r>
      <w:proofErr w:type="spellStart"/>
      <w:r w:rsidRPr="00F420C6">
        <w:rPr>
          <w:rStyle w:val="Emphaseintense"/>
        </w:rPr>
        <w:t>py@note</w:t>
      </w:r>
      <w:proofErr w:type="spellEnd"/>
      <w:r>
        <w:t xml:space="preserve"> est un projet de programmation écrit en Python dans le cadre du projet « Informatique et Sciences du Numérique » de la terminale scientifique du lycée Nevers à Montpellier. Ce projet est disponible sous </w:t>
      </w:r>
      <w:proofErr w:type="spellStart"/>
      <w:r>
        <w:t>GitHub</w:t>
      </w:r>
      <w:proofErr w:type="spellEnd"/>
      <w:r>
        <w:t xml:space="preserve"> (</w:t>
      </w:r>
      <w:hyperlink r:id="rId9" w:history="1">
        <w:r w:rsidRPr="00513E11">
          <w:rPr>
            <w:rStyle w:val="Lienhypertexte"/>
          </w:rPr>
          <w:t>https://github.com/Lisa-Baget/pyanote</w:t>
        </w:r>
      </w:hyperlink>
      <w:r>
        <w:t>) sous licence GPL (pour « préserver la liberté d'utiliser, d'étudier, de modifier et de diffuser le logiciel et ses versions dérivées »).</w:t>
      </w:r>
    </w:p>
    <w:p w:rsidR="00527D5C" w:rsidRDefault="003623FD" w:rsidP="00527D5C">
      <w:r>
        <w:t>Nous souhaitions que</w:t>
      </w:r>
      <w:r w:rsidR="00CB5F67">
        <w:t xml:space="preserve"> </w:t>
      </w:r>
      <w:proofErr w:type="spellStart"/>
      <w:r w:rsidR="00CB5F67" w:rsidRPr="00CB5F67">
        <w:rPr>
          <w:rStyle w:val="Emphaseintense"/>
        </w:rPr>
        <w:t>py@note</w:t>
      </w:r>
      <w:proofErr w:type="spellEnd"/>
      <w:r>
        <w:t xml:space="preserve"> soit un logiciel </w:t>
      </w:r>
      <w:r w:rsidR="00CB5F67">
        <w:t>dédié à la musique permettant  de lire de la musique, de la visualiser sous différentes forme</w:t>
      </w:r>
      <w:r w:rsidR="00844AB3">
        <w:t xml:space="preserve">s (sur le clavier d’un piano, </w:t>
      </w:r>
      <w:r w:rsidR="00CB5F67">
        <w:t>le manche d’une guitare</w:t>
      </w:r>
      <w:r w:rsidR="00844AB3">
        <w:t>, une partition, …</w:t>
      </w:r>
      <w:r w:rsidR="00CB5F67">
        <w:t>), de la créer à partir de ces différentes visualisations</w:t>
      </w:r>
      <w:r w:rsidR="00844AB3">
        <w:t>, et de l’enregistrer sous la forme d’un fichier texte compréhensible</w:t>
      </w:r>
      <w:r w:rsidR="00CB5F67">
        <w:t>. En fait, nous voudrions une espèce de Guitar Pro (</w:t>
      </w:r>
      <w:hyperlink r:id="rId10" w:history="1">
        <w:r w:rsidR="00CB5F67" w:rsidRPr="00513E11">
          <w:rPr>
            <w:rStyle w:val="Lienhypertexte"/>
          </w:rPr>
          <w:t>https://www.guitar-pro.com/fr</w:t>
        </w:r>
      </w:hyperlink>
      <w:r w:rsidR="00CB5F67">
        <w:t xml:space="preserve">) </w:t>
      </w:r>
      <w:r w:rsidR="00A9061C">
        <w:t xml:space="preserve">mais pour lequel le code Python </w:t>
      </w:r>
      <w:r w:rsidR="00C20D4A">
        <w:t>serait libre pour que chacun</w:t>
      </w:r>
      <w:r w:rsidR="00A9061C">
        <w:t xml:space="preserve">  </w:t>
      </w:r>
      <w:r w:rsidR="00C20D4A">
        <w:t>puisse</w:t>
      </w:r>
      <w:r w:rsidR="00A9061C">
        <w:t xml:space="preserve"> modifier l’</w:t>
      </w:r>
      <w:r w:rsidR="007D798C">
        <w:t>application</w:t>
      </w:r>
      <w:r w:rsidR="00A9061C">
        <w:t xml:space="preserve"> suivant ses besoins.</w:t>
      </w:r>
    </w:p>
    <w:p w:rsidR="00AD44CC" w:rsidRDefault="004F4515" w:rsidP="004359B9">
      <w:pPr>
        <w:pStyle w:val="Titre1"/>
      </w:pPr>
      <w:bookmarkStart w:id="3" w:name="_Toc9452609"/>
      <w:r>
        <w:t>[</w:t>
      </w:r>
      <w:r w:rsidR="00F92E32">
        <w:t>Cahier des charges</w:t>
      </w:r>
      <w:r>
        <w:t>]</w:t>
      </w:r>
      <w:bookmarkEnd w:id="3"/>
    </w:p>
    <w:p w:rsidR="00527D5C" w:rsidRDefault="00527D5C" w:rsidP="00F92E32">
      <w:r>
        <w:t>Notre objectif dans un premier temps était de pouvoir représenter de la m</w:t>
      </w:r>
      <w:r w:rsidR="00C3064E">
        <w:t>usique en Python, de pouvoir jouer cette musique, de représenter les notes jouées sur un instrument virtuel au fur et à mesure de la lecture, et de sauvegarder ce qui est joué par l’instrument virtuel.</w:t>
      </w:r>
    </w:p>
    <w:p w:rsidR="00A72E2F" w:rsidRDefault="00A72E2F" w:rsidP="00A72E2F">
      <w:pPr>
        <w:pStyle w:val="Titre2"/>
      </w:pPr>
      <w:bookmarkStart w:id="4" w:name="_Toc9452610"/>
      <w:r>
        <w:t>{Phase initiale : réflexion et premiers essais}</w:t>
      </w:r>
      <w:bookmarkEnd w:id="4"/>
    </w:p>
    <w:p w:rsidR="00B051E9" w:rsidRDefault="00B051E9" w:rsidP="00F92E32">
      <w:r>
        <w:t xml:space="preserve">Pour jouer le son nous avons rapidement choisi d'utiliser la sortie MIDI de notre ordinateur qui comprend des instructions de la </w:t>
      </w:r>
      <w:r w:rsidRPr="00345334">
        <w:t>forme « jouer</w:t>
      </w:r>
      <w:r>
        <w:t xml:space="preserve"> la note 60 (Do4) sur le canal 7</w:t>
      </w:r>
      <w:r w:rsidRPr="00345334">
        <w:t xml:space="preserve"> avec un volume de 130 » ou «</w:t>
      </w:r>
      <w:r>
        <w:t> mettre l'instrument 13 (xylophone</w:t>
      </w:r>
      <w:r w:rsidRPr="00345334">
        <w:t>) sur le canal 0 ». Ce qui est</w:t>
      </w:r>
      <w:r>
        <w:t xml:space="preserve"> joué en MIDI est moins joli qu’un vrai son enregistré mais utiliser de vrais sons nécessiterait d'avoir un fichier son par note et par instrument ce qui n'est pas possible pour nous.  Pour envoyer ces instructions à la sortie MIDI de notre ordinateur</w:t>
      </w:r>
      <w:r w:rsidR="00F0321D">
        <w:t xml:space="preserve">, nous avons trouvé le module </w:t>
      </w:r>
      <w:proofErr w:type="spellStart"/>
      <w:r w:rsidR="00F0321D">
        <w:t>pygame.midi</w:t>
      </w:r>
      <w:proofErr w:type="spellEnd"/>
      <w:r w:rsidR="00F0321D">
        <w:t xml:space="preserve"> (</w:t>
      </w:r>
      <w:hyperlink r:id="rId11" w:history="1">
        <w:r w:rsidR="00F0321D">
          <w:rPr>
            <w:color w:val="000080"/>
            <w:u w:val="single"/>
          </w:rPr>
          <w:t>https://github.com/pygame</w:t>
        </w:r>
      </w:hyperlink>
      <w:r w:rsidR="00F0321D">
        <w:t>).</w:t>
      </w:r>
    </w:p>
    <w:p w:rsidR="00B051E9" w:rsidRDefault="00A25151" w:rsidP="00F92E32">
      <w:r>
        <w:t>Nous avons vite utilisé</w:t>
      </w:r>
      <w:r w:rsidR="00B051E9">
        <w:t xml:space="preserve"> MIDI</w:t>
      </w:r>
      <w:r>
        <w:t xml:space="preserve"> pour jouer</w:t>
      </w:r>
      <w:r w:rsidR="00B051E9">
        <w:t xml:space="preserve"> de la musique mais écr</w:t>
      </w:r>
      <w:r>
        <w:t>ire des listes d'accords et de durées</w:t>
      </w:r>
      <w:r w:rsidR="00B051E9">
        <w:t xml:space="preserve"> était un travail énorme de copie et de calcul alors qu'on peut trouver toutes les chansons qu'on veut dans des fichiers MIDI (fichiers binaires qui codent d</w:t>
      </w:r>
      <w:r>
        <w:t xml:space="preserve">es séquences d'instructions </w:t>
      </w:r>
      <w:r w:rsidR="00E41F27">
        <w:t xml:space="preserve">dans une forme définie en 1996 par l’International Midi Association </w:t>
      </w:r>
      <w:hyperlink r:id="rId12" w:history="1">
        <w:r w:rsidR="00E41F27" w:rsidRPr="006B2FC0">
          <w:rPr>
            <w:rStyle w:val="Lienhypertexte"/>
          </w:rPr>
          <w:t>https://www.midi.org/</w:t>
        </w:r>
      </w:hyperlink>
      <w:r w:rsidR="00E41F27">
        <w:t>)</w:t>
      </w:r>
      <w:r w:rsidR="00B051E9">
        <w:t>.</w:t>
      </w:r>
      <w:r w:rsidR="00F0321D">
        <w:t xml:space="preserve"> Nous avons donc voulu </w:t>
      </w:r>
      <w:r w:rsidR="00E41F27">
        <w:t>déchiffrer</w:t>
      </w:r>
      <w:r w:rsidR="00F0321D">
        <w:t xml:space="preserve"> </w:t>
      </w:r>
      <w:r w:rsidR="00E41F27">
        <w:t xml:space="preserve">ces </w:t>
      </w:r>
      <w:r w:rsidR="00F0321D">
        <w:t>fichier</w:t>
      </w:r>
      <w:r w:rsidR="00E41F27">
        <w:t>s</w:t>
      </w:r>
      <w:r>
        <w:t xml:space="preserve">, ce qui semblait </w:t>
      </w:r>
      <w:r w:rsidR="00F0321D">
        <w:t xml:space="preserve">possible avec </w:t>
      </w:r>
      <w:proofErr w:type="spellStart"/>
      <w:r w:rsidR="00F0321D">
        <w:t>Mido</w:t>
      </w:r>
      <w:proofErr w:type="spellEnd"/>
      <w:r w:rsidR="00E41F27">
        <w:t xml:space="preserve"> (</w:t>
      </w:r>
      <w:hyperlink r:id="rId13" w:history="1">
        <w:r w:rsidR="00E41F27" w:rsidRPr="006B2FC0">
          <w:rPr>
            <w:rStyle w:val="Lienhypertexte"/>
          </w:rPr>
          <w:t>https://github.com/mido/mido</w:t>
        </w:r>
      </w:hyperlink>
      <w:r>
        <w:t xml:space="preserve">). Mais </w:t>
      </w:r>
      <w:r w:rsidR="00E41F27">
        <w:t>nous n’avons même pas pu installer ce module et nous avons décidé d’écrire nous-</w:t>
      </w:r>
      <w:r>
        <w:t>même la</w:t>
      </w:r>
      <w:r w:rsidR="00E41F27">
        <w:t xml:space="preserve"> lecture d’</w:t>
      </w:r>
      <w:r>
        <w:t>un fichier MIDI.</w:t>
      </w:r>
    </w:p>
    <w:p w:rsidR="00F92E32" w:rsidRDefault="00F92E32" w:rsidP="00F92E32">
      <w:r>
        <w:t xml:space="preserve">Au début nous voulions réaliser une guitare virtuelle pour représenter des accords sur le manche d'une guitare et jouer le son correspondant à ces accords sur l'ordinateur. </w:t>
      </w:r>
      <w:r w:rsidR="00A25151">
        <w:t>Ceci nous a posé de gros problèmes principalement liés au fait qu’une même note (même octave) peut être jouée à différentes positions sur le manche. Comm</w:t>
      </w:r>
      <w:r w:rsidR="002C7FE9">
        <w:t xml:space="preserve">e ce n’est pas le cas </w:t>
      </w:r>
      <w:r w:rsidR="00A25151">
        <w:t>avec</w:t>
      </w:r>
      <w:r w:rsidR="005A418D">
        <w:t xml:space="preserve"> le piano</w:t>
      </w:r>
      <w:r w:rsidR="00E95938">
        <w:t xml:space="preserve"> (</w:t>
      </w:r>
      <w:r w:rsidR="007D1A15">
        <w:t>une seule touche associée à chaque note</w:t>
      </w:r>
      <w:r w:rsidR="00E95938">
        <w:t>)</w:t>
      </w:r>
      <w:r w:rsidR="005A418D">
        <w:t xml:space="preserve">, nous </w:t>
      </w:r>
      <w:r w:rsidR="00E95938">
        <w:t xml:space="preserve">l’avons choisi </w:t>
      </w:r>
      <w:r w:rsidR="005A418D">
        <w:t>comme instrument virtuel.</w:t>
      </w:r>
    </w:p>
    <w:p w:rsidR="00A72E2F" w:rsidRDefault="00A72E2F" w:rsidP="00F92E32">
      <w:r>
        <w:t xml:space="preserve">Enfin, pour l’interface graphique, nous avons naturellement choisi le module Python </w:t>
      </w:r>
      <w:proofErr w:type="spellStart"/>
      <w:r>
        <w:t>Tkinter</w:t>
      </w:r>
      <w:proofErr w:type="spellEnd"/>
      <w:r>
        <w:t xml:space="preserve"> (</w:t>
      </w:r>
      <w:hyperlink r:id="rId14" w:history="1">
        <w:r w:rsidRPr="006B2FC0">
          <w:rPr>
            <w:rStyle w:val="Lienhypertexte"/>
          </w:rPr>
          <w:t>https://docs.python.org/3/library/tk.html</w:t>
        </w:r>
      </w:hyperlink>
      <w:r>
        <w:t>) que nous avions étudié en cours.</w:t>
      </w:r>
    </w:p>
    <w:p w:rsidR="007D1A15" w:rsidRDefault="00A72E2F" w:rsidP="00A72E2F">
      <w:pPr>
        <w:pStyle w:val="Titre2"/>
      </w:pPr>
      <w:bookmarkStart w:id="5" w:name="_Toc9452611"/>
      <w:r>
        <w:t>{Objectif</w:t>
      </w:r>
      <w:r w:rsidR="00BC790E">
        <w:t>s</w:t>
      </w:r>
      <w:r>
        <w:t> : établissement d’un cahier des charges}</w:t>
      </w:r>
      <w:bookmarkEnd w:id="5"/>
    </w:p>
    <w:p w:rsidR="00F92E32" w:rsidRDefault="0035609E" w:rsidP="00F92E32">
      <w:r>
        <w:t xml:space="preserve">Au bout de </w:t>
      </w:r>
      <w:r w:rsidR="00F92E32">
        <w:t xml:space="preserve">deux mois </w:t>
      </w:r>
      <w:r w:rsidR="003623FD">
        <w:t>de recherche de code qu’on pouvait utiliser</w:t>
      </w:r>
      <w:r w:rsidR="004359B9">
        <w:t xml:space="preserve">, </w:t>
      </w:r>
      <w:r w:rsidR="00F92E32">
        <w:t>d'essais et de test</w:t>
      </w:r>
      <w:r>
        <w:t xml:space="preserve">s nous avons </w:t>
      </w:r>
      <w:r w:rsidR="00345334">
        <w:t>dé</w:t>
      </w:r>
      <w:r>
        <w:t>cidé</w:t>
      </w:r>
      <w:r w:rsidR="003623FD">
        <w:t xml:space="preserve"> le</w:t>
      </w:r>
      <w:r w:rsidR="00F92E32">
        <w:t xml:space="preserve"> cahier des charges suivant</w:t>
      </w:r>
      <w:r w:rsidR="00492716">
        <w:t xml:space="preserve"> pour notre proj</w:t>
      </w:r>
      <w:r w:rsidR="00A72E2F">
        <w:t>et</w:t>
      </w:r>
      <w:r w:rsidR="00F92E32">
        <w:t> :</w:t>
      </w:r>
    </w:p>
    <w:p w:rsidR="00345334" w:rsidRDefault="00A72E2F" w:rsidP="00F92E32">
      <w:pPr>
        <w:pStyle w:val="Paragraphedeliste"/>
        <w:numPr>
          <w:ilvl w:val="0"/>
          <w:numId w:val="1"/>
        </w:numPr>
      </w:pPr>
      <w:r>
        <w:t>Décodage d’un fichier MIDI</w:t>
      </w:r>
    </w:p>
    <w:p w:rsidR="00552BDC" w:rsidRDefault="00A72E2F" w:rsidP="00A72E2F">
      <w:pPr>
        <w:pStyle w:val="Paragraphedeliste"/>
        <w:numPr>
          <w:ilvl w:val="1"/>
          <w:numId w:val="1"/>
        </w:numPr>
      </w:pPr>
      <w:r>
        <w:t xml:space="preserve">récupération de toutes les infos </w:t>
      </w:r>
      <w:r w:rsidR="00F92E32">
        <w:t>binaire</w:t>
      </w:r>
      <w:r>
        <w:t>s</w:t>
      </w:r>
      <w:r w:rsidR="00F92E32">
        <w:t xml:space="preserve"> </w:t>
      </w:r>
      <w:r w:rsidR="00BC790E">
        <w:t>contenues dans le fichier</w:t>
      </w:r>
    </w:p>
    <w:p w:rsidR="00552BDC" w:rsidRDefault="004359B9" w:rsidP="00552BDC">
      <w:pPr>
        <w:pStyle w:val="Paragraphedeliste"/>
        <w:numPr>
          <w:ilvl w:val="1"/>
          <w:numId w:val="1"/>
        </w:numPr>
      </w:pPr>
      <w:r>
        <w:lastRenderedPageBreak/>
        <w:t xml:space="preserve">sauvegarde des infos dans un objet </w:t>
      </w:r>
      <w:r w:rsidR="00BC790E">
        <w:t>utilisable pour la lecture (</w:t>
      </w:r>
      <w:r>
        <w:t>que nous appelons</w:t>
      </w:r>
      <w:r w:rsidR="00F92E32">
        <w:t xml:space="preserve"> album</w:t>
      </w:r>
      <w:r w:rsidR="00BC790E">
        <w:t>)</w:t>
      </w:r>
    </w:p>
    <w:p w:rsidR="00552BDC" w:rsidRDefault="00F92E32" w:rsidP="00F92E32">
      <w:pPr>
        <w:pStyle w:val="Paragraphedeliste"/>
        <w:numPr>
          <w:ilvl w:val="0"/>
          <w:numId w:val="1"/>
        </w:numPr>
      </w:pPr>
      <w:r>
        <w:t>Lecture d'un album</w:t>
      </w:r>
    </w:p>
    <w:p w:rsidR="00552BDC" w:rsidRDefault="00BC790E" w:rsidP="00F92E32">
      <w:pPr>
        <w:pStyle w:val="Paragraphedeliste"/>
        <w:numPr>
          <w:ilvl w:val="1"/>
          <w:numId w:val="1"/>
        </w:numPr>
      </w:pPr>
      <w:r>
        <w:t>c</w:t>
      </w:r>
      <w:r w:rsidR="00552BDC">
        <w:t>ompréhens</w:t>
      </w:r>
      <w:r w:rsidR="00F92E32">
        <w:t xml:space="preserve">ion des données contenues dans l'album </w:t>
      </w:r>
    </w:p>
    <w:p w:rsidR="00552BDC" w:rsidRDefault="00BC790E" w:rsidP="00F92E32">
      <w:pPr>
        <w:pStyle w:val="Paragraphedeliste"/>
        <w:numPr>
          <w:ilvl w:val="1"/>
          <w:numId w:val="1"/>
        </w:numPr>
      </w:pPr>
      <w:r>
        <w:t>e</w:t>
      </w:r>
      <w:r w:rsidR="00F92E32">
        <w:t>nvois de ces donnée</w:t>
      </w:r>
      <w:r>
        <w:t xml:space="preserve">s au bon moment sur </w:t>
      </w:r>
      <w:r w:rsidR="00552BDC">
        <w:t xml:space="preserve"> une sortie MIDI</w:t>
      </w:r>
      <w:r w:rsidR="00F92E32">
        <w:t xml:space="preserve"> pour jouer la musique</w:t>
      </w:r>
    </w:p>
    <w:p w:rsidR="00552BDC" w:rsidRDefault="00F92E32" w:rsidP="00F92E32">
      <w:pPr>
        <w:pStyle w:val="Paragraphedeliste"/>
        <w:numPr>
          <w:ilvl w:val="0"/>
          <w:numId w:val="1"/>
        </w:numPr>
      </w:pPr>
      <w:r>
        <w:t>Interface de lecture</w:t>
      </w:r>
    </w:p>
    <w:p w:rsidR="00552BDC" w:rsidRDefault="00552BDC" w:rsidP="00F92E32">
      <w:pPr>
        <w:pStyle w:val="Paragraphedeliste"/>
        <w:numPr>
          <w:ilvl w:val="1"/>
          <w:numId w:val="1"/>
        </w:numPr>
      </w:pPr>
      <w:r>
        <w:t>I</w:t>
      </w:r>
      <w:r w:rsidR="00F92E32">
        <w:t xml:space="preserve">nterface graphique </w:t>
      </w:r>
      <w:proofErr w:type="spellStart"/>
      <w:r w:rsidR="00F92E32">
        <w:t>Tkinter</w:t>
      </w:r>
      <w:proofErr w:type="spellEnd"/>
      <w:r w:rsidR="00F92E32">
        <w:t xml:space="preserve"> permettant de con</w:t>
      </w:r>
      <w:r>
        <w:t>trô</w:t>
      </w:r>
      <w:r w:rsidR="00F92E32">
        <w:t>ler la lecture</w:t>
      </w:r>
    </w:p>
    <w:p w:rsidR="00492716" w:rsidRDefault="00552BDC" w:rsidP="00F92E32">
      <w:pPr>
        <w:pStyle w:val="Paragraphedeliste"/>
        <w:numPr>
          <w:ilvl w:val="1"/>
          <w:numId w:val="1"/>
        </w:numPr>
      </w:pPr>
      <w:r>
        <w:t>O</w:t>
      </w:r>
      <w:r w:rsidR="00F92E32">
        <w:t>uve</w:t>
      </w:r>
      <w:r w:rsidR="00492716">
        <w:t>rture fichier, lecture</w:t>
      </w:r>
      <w:r>
        <w:t>, pause, accélé</w:t>
      </w:r>
      <w:r w:rsidR="00F92E32">
        <w:t>rer</w:t>
      </w:r>
    </w:p>
    <w:p w:rsidR="00492716" w:rsidRDefault="00492716" w:rsidP="00F92E32">
      <w:pPr>
        <w:pStyle w:val="Paragraphedeliste"/>
        <w:numPr>
          <w:ilvl w:val="0"/>
          <w:numId w:val="1"/>
        </w:numPr>
      </w:pPr>
      <w:r>
        <w:t>Réalisation d’un piano virtuel</w:t>
      </w:r>
    </w:p>
    <w:p w:rsidR="00492716" w:rsidRDefault="00492716" w:rsidP="00F92E32">
      <w:pPr>
        <w:pStyle w:val="Paragraphedeliste"/>
        <w:numPr>
          <w:ilvl w:val="1"/>
          <w:numId w:val="1"/>
        </w:numPr>
      </w:pPr>
      <w:r>
        <w:t>I</w:t>
      </w:r>
      <w:r w:rsidR="00F92E32">
        <w:t>nterface graphique</w:t>
      </w:r>
      <w:r>
        <w:t xml:space="preserve"> </w:t>
      </w:r>
      <w:proofErr w:type="spellStart"/>
      <w:r>
        <w:t>Tkinter</w:t>
      </w:r>
      <w:proofErr w:type="spellEnd"/>
      <w:r w:rsidR="00F92E32">
        <w:t xml:space="preserve"> pour les touches d'un piano</w:t>
      </w:r>
    </w:p>
    <w:p w:rsidR="00492716" w:rsidRDefault="00492716" w:rsidP="00F92E32">
      <w:pPr>
        <w:pStyle w:val="Paragraphedeliste"/>
        <w:numPr>
          <w:ilvl w:val="1"/>
          <w:numId w:val="1"/>
        </w:numPr>
      </w:pPr>
      <w:r>
        <w:t>Liaison avec sortie MIDI</w:t>
      </w:r>
      <w:r w:rsidR="00F92E32">
        <w:t xml:space="preserve"> pour entendre ce que l'on joue</w:t>
      </w:r>
    </w:p>
    <w:p w:rsidR="00F92E32" w:rsidRDefault="00492716" w:rsidP="00F92E32">
      <w:pPr>
        <w:pStyle w:val="Paragraphedeliste"/>
        <w:numPr>
          <w:ilvl w:val="1"/>
          <w:numId w:val="1"/>
        </w:numPr>
      </w:pPr>
      <w:r>
        <w:t>L</w:t>
      </w:r>
      <w:r w:rsidR="00F92E32">
        <w:t>iaison avec la lecture d'un album pour voir sur le piano les notes jouées</w:t>
      </w:r>
    </w:p>
    <w:p w:rsidR="008D3040" w:rsidRDefault="008D3040" w:rsidP="008D3040">
      <w:pPr>
        <w:pStyle w:val="Paragraphedeliste"/>
        <w:numPr>
          <w:ilvl w:val="0"/>
          <w:numId w:val="1"/>
        </w:numPr>
      </w:pPr>
      <w:r>
        <w:t>Création de nouveaux albums :</w:t>
      </w:r>
    </w:p>
    <w:p w:rsidR="008D3040" w:rsidRDefault="008D3040" w:rsidP="008D3040">
      <w:pPr>
        <w:pStyle w:val="Paragraphedeliste"/>
        <w:numPr>
          <w:ilvl w:val="1"/>
          <w:numId w:val="1"/>
        </w:numPr>
      </w:pPr>
      <w:r>
        <w:t>Création d</w:t>
      </w:r>
      <w:r w:rsidR="004359B9">
        <w:t>’un album composé de celui du fichier MIDI et d</w:t>
      </w:r>
      <w:r>
        <w:t>es notes jouées sur le piano virtuel.</w:t>
      </w:r>
    </w:p>
    <w:p w:rsidR="008D3040" w:rsidRDefault="008D3040" w:rsidP="008D3040">
      <w:pPr>
        <w:pStyle w:val="Paragraphedeliste"/>
        <w:numPr>
          <w:ilvl w:val="1"/>
          <w:numId w:val="1"/>
        </w:numPr>
      </w:pPr>
      <w:r>
        <w:t>Enregistrement de ce nouvel album au format MIDI</w:t>
      </w:r>
    </w:p>
    <w:p w:rsidR="00492716" w:rsidRDefault="008D3040" w:rsidP="008D3040">
      <w:pPr>
        <w:pStyle w:val="Titre2"/>
      </w:pPr>
      <w:bookmarkStart w:id="6" w:name="_Toc9452612"/>
      <w:r>
        <w:t>{Outils : faciliter le travail collaboratif}</w:t>
      </w:r>
      <w:bookmarkEnd w:id="6"/>
    </w:p>
    <w:p w:rsidR="008D3040" w:rsidRDefault="008D3040" w:rsidP="00492716">
      <w:r>
        <w:t xml:space="preserve">Afin de faciliter le travail collaboratif, nous avons décidé </w:t>
      </w:r>
      <w:r w:rsidR="004359B9">
        <w:t>(</w:t>
      </w:r>
      <w:r w:rsidR="00FF5DC9">
        <w:t xml:space="preserve">trop tardivement) </w:t>
      </w:r>
      <w:r>
        <w:t>d’utiliser les outils suivants :</w:t>
      </w:r>
    </w:p>
    <w:p w:rsidR="00C1176B" w:rsidRDefault="00714E0C" w:rsidP="00492716">
      <w:r>
        <w:rPr>
          <w:rStyle w:val="Emphaseintense"/>
        </w:rPr>
        <w:t xml:space="preserve">__ </w:t>
      </w:r>
      <w:proofErr w:type="spellStart"/>
      <w:r w:rsidR="008D3040" w:rsidRPr="004603B9">
        <w:rPr>
          <w:rStyle w:val="Emphaseintense"/>
        </w:rPr>
        <w:t>GitHub</w:t>
      </w:r>
      <w:proofErr w:type="spellEnd"/>
      <w:r w:rsidR="008D3040" w:rsidRPr="004603B9">
        <w:rPr>
          <w:rStyle w:val="Emphaseintense"/>
        </w:rPr>
        <w:t> :</w:t>
      </w:r>
      <w:r w:rsidR="008D3040">
        <w:t xml:space="preserve"> </w:t>
      </w:r>
      <w:r w:rsidR="00FF5DC9">
        <w:t xml:space="preserve">notre projet est hébergé sur </w:t>
      </w:r>
      <w:proofErr w:type="spellStart"/>
      <w:r w:rsidR="00FF5DC9">
        <w:t>GitHub</w:t>
      </w:r>
      <w:proofErr w:type="spellEnd"/>
      <w:r w:rsidR="00EA2A5C">
        <w:t xml:space="preserve"> (</w:t>
      </w:r>
      <w:hyperlink r:id="rId15" w:history="1">
        <w:r w:rsidR="00EA2A5C" w:rsidRPr="006B2FC0">
          <w:rPr>
            <w:rStyle w:val="Lienhypertexte"/>
          </w:rPr>
          <w:t>https://github.com/</w:t>
        </w:r>
      </w:hyperlink>
      <w:r w:rsidR="00EA2A5C">
        <w:t xml:space="preserve">). </w:t>
      </w:r>
      <w:r w:rsidR="004359B9">
        <w:t xml:space="preserve">Ce site contient </w:t>
      </w:r>
      <w:r>
        <w:t>la dernièr</w:t>
      </w:r>
      <w:r w:rsidR="004359B9">
        <w:t xml:space="preserve">e version de notre projet, et </w:t>
      </w:r>
      <w:r>
        <w:t>aussi les versions correspondant à chaque mise à jour. On peut ainsi revenir à une version précédente en cas d’erreur irrécup</w:t>
      </w:r>
      <w:r w:rsidR="00C1176B">
        <w:t>érable… Il gère les sous-projets et assure un suivi des erreurs (issues).</w:t>
      </w:r>
      <w:r>
        <w:t xml:space="preserve"> </w:t>
      </w:r>
    </w:p>
    <w:p w:rsidR="00BE1984" w:rsidRDefault="00714E0C" w:rsidP="00492716">
      <w:r>
        <w:rPr>
          <w:rStyle w:val="Emphaseintense"/>
        </w:rPr>
        <w:t>__ git</w:t>
      </w:r>
      <w:r w:rsidRPr="004603B9">
        <w:rPr>
          <w:rStyle w:val="Emphaseintense"/>
        </w:rPr>
        <w:t> :</w:t>
      </w:r>
      <w:r>
        <w:t xml:space="preserve"> est le programme qu’on doit installer sur l’ordinateur (</w:t>
      </w:r>
      <w:hyperlink r:id="rId16" w:history="1">
        <w:r w:rsidRPr="006B2FC0">
          <w:rPr>
            <w:rStyle w:val="Lienhypertexte"/>
          </w:rPr>
          <w:t>https://git-scm.com/</w:t>
        </w:r>
      </w:hyperlink>
      <w:r>
        <w:t xml:space="preserve">)  pour faciliter l’interaction avec </w:t>
      </w:r>
      <w:proofErr w:type="spellStart"/>
      <w:r>
        <w:t>GitHub</w:t>
      </w:r>
      <w:proofErr w:type="spellEnd"/>
      <w:r>
        <w:t>. Après l’avoir configuré (</w:t>
      </w:r>
      <w:r w:rsidR="00BE1984">
        <w:t xml:space="preserve">voir les instructions dans </w:t>
      </w:r>
      <w:hyperlink r:id="rId17" w:history="1">
        <w:r w:rsidRPr="006B2FC0">
          <w:rPr>
            <w:rStyle w:val="Lienhypertexte"/>
          </w:rPr>
          <w:t>https://github.com/Lisa-Baget/pyanote/blob/master/documentation/github.md</w:t>
        </w:r>
      </w:hyperlink>
      <w:r w:rsidR="00BE1984">
        <w:t xml:space="preserve">), il suffit de taper git pull pour récupérer la dernière version du projet depuis </w:t>
      </w:r>
      <w:proofErr w:type="spellStart"/>
      <w:r w:rsidR="00BE1984">
        <w:t>GitHub</w:t>
      </w:r>
      <w:proofErr w:type="spellEnd"/>
      <w:r w:rsidR="00BE1984">
        <w:t xml:space="preserve"> et git commit (préparation de l’envoi) puis git push pour envoyer à </w:t>
      </w:r>
      <w:proofErr w:type="spellStart"/>
      <w:r w:rsidR="00BE1984">
        <w:t>GitHub</w:t>
      </w:r>
      <w:proofErr w:type="spellEnd"/>
      <w:r w:rsidR="00BE1984">
        <w:t xml:space="preserve"> les modifications qu’on a faites.</w:t>
      </w:r>
    </w:p>
    <w:p w:rsidR="00714E0C" w:rsidRDefault="00BE1984" w:rsidP="00492716">
      <w:r w:rsidRPr="00BE1984">
        <w:rPr>
          <w:rStyle w:val="Emphaseintense"/>
        </w:rPr>
        <w:t xml:space="preserve">__ Visual Studio Code : </w:t>
      </w:r>
      <w:r w:rsidRPr="00BE1984">
        <w:t>est</w:t>
      </w:r>
      <w:r>
        <w:t xml:space="preserve"> un éditeur de texte gratuit (</w:t>
      </w:r>
      <w:hyperlink r:id="rId18" w:history="1">
        <w:r w:rsidR="00E70E84" w:rsidRPr="006B2FC0">
          <w:rPr>
            <w:rStyle w:val="Lienhypertexte"/>
          </w:rPr>
          <w:t>https://code.visualstudio.com/</w:t>
        </w:r>
      </w:hyperlink>
      <w:r>
        <w:t>)</w:t>
      </w:r>
      <w:r w:rsidR="00E70E84">
        <w:t xml:space="preserve">. </w:t>
      </w:r>
      <w:r>
        <w:t xml:space="preserve">On peut installer une extension </w:t>
      </w:r>
      <w:r w:rsidRPr="00E70E84">
        <w:rPr>
          <w:rStyle w:val="Accentuation"/>
        </w:rPr>
        <w:t>Python</w:t>
      </w:r>
      <w:r>
        <w:t xml:space="preserve"> qui facilitera beaucoup le travail de codage par rapport à IDLE, surtout quand on a beaucoup de fichiers. On peut également installer les extensions </w:t>
      </w:r>
      <w:proofErr w:type="spellStart"/>
      <w:r w:rsidRPr="00E70E84">
        <w:rPr>
          <w:rStyle w:val="Accentuation"/>
        </w:rPr>
        <w:t>LiveShare</w:t>
      </w:r>
      <w:proofErr w:type="spellEnd"/>
      <w:r>
        <w:t xml:space="preserve"> pour que les collaborateurs voient en temps réel les modifications dans un fichier et </w:t>
      </w:r>
      <w:proofErr w:type="spellStart"/>
      <w:r w:rsidRPr="00E70E84">
        <w:rPr>
          <w:rStyle w:val="Accentuation"/>
        </w:rPr>
        <w:t>GitHub</w:t>
      </w:r>
      <w:proofErr w:type="spellEnd"/>
      <w:r>
        <w:t xml:space="preserve"> pour voir </w:t>
      </w:r>
      <w:r w:rsidR="0035609E">
        <w:t xml:space="preserve">les modifications par rapport à la version de </w:t>
      </w:r>
      <w:r>
        <w:t xml:space="preserve"> </w:t>
      </w:r>
      <w:proofErr w:type="spellStart"/>
      <w:r>
        <w:t>GitHub</w:t>
      </w:r>
      <w:proofErr w:type="spellEnd"/>
      <w:r>
        <w:t>.</w:t>
      </w:r>
    </w:p>
    <w:p w:rsidR="004E4E89" w:rsidRDefault="004E4E89" w:rsidP="004E4E89">
      <w:pPr>
        <w:pStyle w:val="Titre1"/>
        <w:rPr>
          <w:lang w:eastAsia="fr-FR"/>
        </w:rPr>
      </w:pPr>
      <w:bookmarkStart w:id="7" w:name="_Toc9452613"/>
      <w:r>
        <w:rPr>
          <w:lang w:eastAsia="fr-FR"/>
        </w:rPr>
        <w:t>[Manuel d’utilisation]</w:t>
      </w:r>
      <w:bookmarkEnd w:id="7"/>
    </w:p>
    <w:p w:rsidR="004E4E89" w:rsidRDefault="00C1176B" w:rsidP="004E4E89">
      <w:pPr>
        <w:rPr>
          <w:lang w:eastAsia="fr-FR"/>
        </w:rPr>
      </w:pPr>
      <w:r>
        <w:rPr>
          <w:lang w:eastAsia="fr-FR"/>
        </w:rPr>
        <w:t>Nous donnons ici les instructions d’installation et des conseils d’utilisation, pour ceux qui veulent jouer avec comme pour ceux qui veulent étendre le programme.</w:t>
      </w:r>
    </w:p>
    <w:p w:rsidR="004E4E89" w:rsidRDefault="004E4E89" w:rsidP="004E4E89">
      <w:pPr>
        <w:pStyle w:val="Titre2"/>
        <w:rPr>
          <w:lang w:eastAsia="fr-FR"/>
        </w:rPr>
      </w:pPr>
      <w:bookmarkStart w:id="8" w:name="_Toc9452614"/>
      <w:r>
        <w:rPr>
          <w:lang w:eastAsia="fr-FR"/>
        </w:rPr>
        <w:t xml:space="preserve">{Installation : récupération et installation de </w:t>
      </w:r>
      <w:proofErr w:type="spellStart"/>
      <w:r>
        <w:rPr>
          <w:lang w:eastAsia="fr-FR"/>
        </w:rPr>
        <w:t>py@note</w:t>
      </w:r>
      <w:proofErr w:type="spellEnd"/>
      <w:r>
        <w:rPr>
          <w:lang w:eastAsia="fr-FR"/>
        </w:rPr>
        <w:t>}</w:t>
      </w:r>
      <w:bookmarkEnd w:id="8"/>
      <w:r>
        <w:rPr>
          <w:lang w:eastAsia="fr-FR"/>
        </w:rPr>
        <w:t xml:space="preserve"> </w:t>
      </w:r>
    </w:p>
    <w:p w:rsidR="004E4E89" w:rsidRDefault="004E4E89" w:rsidP="004E4E89">
      <w:pPr>
        <w:rPr>
          <w:rStyle w:val="Lienhypertexte"/>
          <w:lang w:eastAsia="fr-FR"/>
        </w:rPr>
      </w:pPr>
      <w:r>
        <w:rPr>
          <w:lang w:eastAsia="fr-FR"/>
        </w:rPr>
        <w:t xml:space="preserve">Notre projet </w:t>
      </w:r>
      <w:proofErr w:type="spellStart"/>
      <w:r>
        <w:rPr>
          <w:lang w:eastAsia="fr-FR"/>
        </w:rPr>
        <w:t>py@note</w:t>
      </w:r>
      <w:proofErr w:type="spellEnd"/>
      <w:r>
        <w:rPr>
          <w:lang w:eastAsia="fr-FR"/>
        </w:rPr>
        <w:t xml:space="preserve"> est disponible sur </w:t>
      </w:r>
      <w:proofErr w:type="spellStart"/>
      <w:r>
        <w:rPr>
          <w:lang w:eastAsia="fr-FR"/>
        </w:rPr>
        <w:t>GitHub</w:t>
      </w:r>
      <w:proofErr w:type="spellEnd"/>
      <w:r>
        <w:rPr>
          <w:lang w:eastAsia="fr-FR"/>
        </w:rPr>
        <w:t xml:space="preserve"> à l’adresse : </w:t>
      </w:r>
      <w:hyperlink r:id="rId19" w:history="1">
        <w:r w:rsidRPr="00C22D9E">
          <w:rPr>
            <w:rStyle w:val="Lienhypertexte"/>
            <w:lang w:eastAsia="fr-FR"/>
          </w:rPr>
          <w:t>https://github.com/Lisa-Baget/pyanote</w:t>
        </w:r>
      </w:hyperlink>
    </w:p>
    <w:p w:rsidR="004E4E89" w:rsidRDefault="004E4E89" w:rsidP="004E4E89">
      <w:r>
        <w:rPr>
          <w:rStyle w:val="Emphaseintense"/>
        </w:rPr>
        <w:t>__ Si vous avez installé git sur votre ordinateur</w:t>
      </w:r>
      <w:r w:rsidRPr="004603B9">
        <w:rPr>
          <w:rStyle w:val="Emphaseintense"/>
        </w:rPr>
        <w:t> :</w:t>
      </w:r>
      <w:r>
        <w:t xml:space="preserve"> ouvrir l’invite de commande dans un répertoire MONREP et tapez les commandes suivantes :</w:t>
      </w:r>
    </w:p>
    <w:p w:rsidR="004E4E89" w:rsidRPr="00C1176B" w:rsidRDefault="004359B9"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 xml:space="preserve">MONREP&gt; </w:t>
      </w:r>
      <w:proofErr w:type="spellStart"/>
      <w:r w:rsidR="004E4E89" w:rsidRPr="00C1176B">
        <w:rPr>
          <w:rFonts w:ascii="Consolas" w:eastAsia="Times New Roman" w:hAnsi="Consolas" w:cs="Consolas"/>
          <w:color w:val="FFFFFF" w:themeColor="background1"/>
          <w:sz w:val="21"/>
          <w:szCs w:val="21"/>
          <w:lang w:eastAsia="fr-FR"/>
        </w:rPr>
        <w:t>git.clone</w:t>
      </w:r>
      <w:proofErr w:type="spellEnd"/>
      <w:r w:rsidR="004E4E89" w:rsidRPr="00C1176B">
        <w:rPr>
          <w:rFonts w:ascii="Consolas" w:eastAsia="Times New Roman" w:hAnsi="Consolas" w:cs="Consolas"/>
          <w:color w:val="FFFFFF" w:themeColor="background1"/>
          <w:sz w:val="21"/>
          <w:szCs w:val="21"/>
          <w:lang w:eastAsia="fr-FR"/>
        </w:rPr>
        <w:t xml:space="preserve"> "https://github.com/Lisa-Baget/</w:t>
      </w:r>
      <w:proofErr w:type="spellStart"/>
      <w:r w:rsidR="004E4E89" w:rsidRPr="00C1176B">
        <w:rPr>
          <w:rFonts w:ascii="Consolas" w:eastAsia="Times New Roman" w:hAnsi="Consolas" w:cs="Consolas"/>
          <w:color w:val="FFFFFF" w:themeColor="background1"/>
          <w:sz w:val="21"/>
          <w:szCs w:val="21"/>
          <w:lang w:eastAsia="fr-FR"/>
        </w:rPr>
        <w:t>pyanote</w:t>
      </w:r>
      <w:proofErr w:type="spellEnd"/>
      <w:r w:rsidR="004E4E89" w:rsidRPr="00C1176B">
        <w:rPr>
          <w:rFonts w:ascii="Consolas" w:eastAsia="Times New Roman" w:hAnsi="Consolas" w:cs="Consolas"/>
          <w:color w:val="FFFFFF" w:themeColor="background1"/>
          <w:sz w:val="21"/>
          <w:szCs w:val="21"/>
          <w:lang w:eastAsia="fr-FR"/>
        </w:rPr>
        <w:t>"</w:t>
      </w:r>
    </w:p>
    <w:p w:rsidR="004E4E89" w:rsidRPr="00C1176B" w:rsidRDefault="004359B9"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 xml:space="preserve">MONREP&gt; </w:t>
      </w:r>
      <w:r w:rsidR="004E4E89" w:rsidRPr="00C1176B">
        <w:rPr>
          <w:rFonts w:ascii="Consolas" w:eastAsia="Times New Roman" w:hAnsi="Consolas" w:cs="Consolas"/>
          <w:color w:val="FFFFFF" w:themeColor="background1"/>
          <w:sz w:val="21"/>
          <w:szCs w:val="21"/>
          <w:lang w:eastAsia="fr-FR"/>
        </w:rPr>
        <w:t xml:space="preserve">cd </w:t>
      </w:r>
      <w:proofErr w:type="spellStart"/>
      <w:r w:rsidR="004E4E89" w:rsidRPr="00C1176B">
        <w:rPr>
          <w:rFonts w:ascii="Consolas" w:eastAsia="Times New Roman" w:hAnsi="Consolas" w:cs="Consolas"/>
          <w:color w:val="FFFFFF" w:themeColor="background1"/>
          <w:sz w:val="21"/>
          <w:szCs w:val="21"/>
          <w:lang w:eastAsia="fr-FR"/>
        </w:rPr>
        <w:t>pyanote</w:t>
      </w:r>
      <w:proofErr w:type="spellEnd"/>
    </w:p>
    <w:p w:rsidR="004E4E89" w:rsidRPr="00C1176B" w:rsidRDefault="004359B9"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r w:rsidR="00C1176B" w:rsidRPr="00C1176B">
        <w:rPr>
          <w:rFonts w:ascii="Consolas" w:eastAsia="Times New Roman" w:hAnsi="Consolas" w:cs="Consolas"/>
          <w:color w:val="FFD966" w:themeColor="accent4" w:themeTint="99"/>
          <w:sz w:val="21"/>
          <w:szCs w:val="21"/>
          <w:lang w:eastAsia="fr-FR"/>
        </w:rPr>
        <w:t>/</w:t>
      </w:r>
      <w:proofErr w:type="spellStart"/>
      <w:r w:rsidR="00C1176B"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004E4E89" w:rsidRPr="00C1176B">
        <w:rPr>
          <w:rFonts w:ascii="Consolas" w:eastAsia="Times New Roman" w:hAnsi="Consolas" w:cs="Consolas"/>
          <w:color w:val="FFFFFF" w:themeColor="background1"/>
          <w:sz w:val="21"/>
          <w:szCs w:val="21"/>
          <w:lang w:eastAsia="fr-FR"/>
        </w:rPr>
        <w:t>python setup.py</w:t>
      </w:r>
    </w:p>
    <w:p w:rsidR="004E4E89" w:rsidRDefault="004E4E89" w:rsidP="004E4E89"/>
    <w:p w:rsidR="004E4E89" w:rsidRDefault="004E4E89" w:rsidP="004E4E89">
      <w:r>
        <w:t xml:space="preserve">Ceci va installer à la fois </w:t>
      </w:r>
      <w:proofErr w:type="spellStart"/>
      <w:r>
        <w:t>py@note</w:t>
      </w:r>
      <w:proofErr w:type="spellEnd"/>
      <w:r>
        <w:t xml:space="preserve"> et </w:t>
      </w:r>
      <w:proofErr w:type="spellStart"/>
      <w:r>
        <w:t>pyg</w:t>
      </w:r>
      <w:r w:rsidR="00C1176B">
        <w:t>ame</w:t>
      </w:r>
      <w:proofErr w:type="spellEnd"/>
      <w:r>
        <w:t>.</w:t>
      </w:r>
      <w:r w:rsidR="00C1176B">
        <w:t xml:space="preserve"> S</w:t>
      </w:r>
      <w:r w:rsidR="002C7FE9">
        <w:t xml:space="preserve">i on veut mettre à jour </w:t>
      </w:r>
      <w:proofErr w:type="spellStart"/>
      <w:r w:rsidR="002C7FE9">
        <w:t>py@no</w:t>
      </w:r>
      <w:r w:rsidR="00C1176B">
        <w:t>te</w:t>
      </w:r>
      <w:proofErr w:type="spellEnd"/>
      <w:r w:rsidR="00C1176B">
        <w:t xml:space="preserve"> avec sa dernière version : </w:t>
      </w:r>
    </w:p>
    <w:p w:rsidR="0020229C" w:rsidRPr="00C1176B" w:rsidRDefault="00C1176B" w:rsidP="00C1176B">
      <w:pPr>
        <w:shd w:val="clear" w:color="auto" w:fill="000000" w:themeFill="text1"/>
        <w:tabs>
          <w:tab w:val="left" w:pos="3630"/>
        </w:tabs>
        <w:spacing w:after="0" w:line="285" w:lineRule="atLeast"/>
        <w:rPr>
          <w:rFonts w:ascii="Consolas" w:eastAsia="Times New Roman" w:hAnsi="Consolas" w:cs="Consolas"/>
          <w:color w:val="333333"/>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0020229C" w:rsidRPr="00C1176B">
        <w:rPr>
          <w:rFonts w:ascii="Consolas" w:eastAsia="Times New Roman" w:hAnsi="Consolas" w:cs="Consolas"/>
          <w:color w:val="FFFFFF" w:themeColor="background1"/>
          <w:sz w:val="21"/>
          <w:szCs w:val="21"/>
          <w:lang w:eastAsia="fr-FR"/>
        </w:rPr>
        <w:t>git pull</w:t>
      </w:r>
      <w:r w:rsidRPr="00C1176B">
        <w:rPr>
          <w:rFonts w:ascii="Consolas" w:eastAsia="Times New Roman" w:hAnsi="Consolas" w:cs="Consolas"/>
          <w:color w:val="333333"/>
          <w:sz w:val="21"/>
          <w:szCs w:val="21"/>
          <w:lang w:eastAsia="fr-FR"/>
        </w:rPr>
        <w:tab/>
      </w:r>
    </w:p>
    <w:p w:rsidR="0020229C" w:rsidRPr="00C1176B" w:rsidRDefault="00C1176B"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0020229C" w:rsidRPr="00C1176B">
        <w:rPr>
          <w:rFonts w:ascii="Consolas" w:eastAsia="Times New Roman" w:hAnsi="Consolas" w:cs="Consolas"/>
          <w:color w:val="FFFFFF" w:themeColor="background1"/>
          <w:sz w:val="21"/>
          <w:szCs w:val="21"/>
          <w:lang w:eastAsia="fr-FR"/>
        </w:rPr>
        <w:t>python setup.py</w:t>
      </w:r>
    </w:p>
    <w:p w:rsidR="0020229C" w:rsidRDefault="0020229C" w:rsidP="004E4E89"/>
    <w:p w:rsidR="004E4E89" w:rsidRDefault="004E4E89" w:rsidP="004E4E89">
      <w:r>
        <w:rPr>
          <w:rStyle w:val="Emphaseintense"/>
        </w:rPr>
        <w:lastRenderedPageBreak/>
        <w:t>__ Si vous n’avez pas installé git sur votre ordinateur</w:t>
      </w:r>
      <w:r w:rsidRPr="004603B9">
        <w:rPr>
          <w:rStyle w:val="Emphaseintense"/>
        </w:rPr>
        <w:t> :</w:t>
      </w:r>
      <w:r>
        <w:t xml:space="preserve"> téléchargez une archive compressée de </w:t>
      </w:r>
      <w:proofErr w:type="spellStart"/>
      <w:r>
        <w:t>py@note</w:t>
      </w:r>
      <w:proofErr w:type="spellEnd"/>
      <w:r>
        <w:t xml:space="preserve"> à l’adresse : </w:t>
      </w:r>
      <w:hyperlink r:id="rId20" w:history="1">
        <w:r w:rsidRPr="00C22D9E">
          <w:rPr>
            <w:rStyle w:val="Lienhypertexte"/>
            <w:rFonts w:eastAsiaTheme="majorEastAsia"/>
          </w:rPr>
          <w:t>https://github.com/Lisa-Baget/pyanote/archive/master.zip</w:t>
        </w:r>
      </w:hyperlink>
      <w:r>
        <w:rPr>
          <w:rStyle w:val="CodeHTML"/>
          <w:rFonts w:eastAsiaTheme="majorEastAsia"/>
        </w:rPr>
        <w:t xml:space="preserve">. </w:t>
      </w:r>
      <w:r>
        <w:t>Décompressez l’archive, allez da</w:t>
      </w:r>
      <w:r w:rsidR="0020229C">
        <w:t xml:space="preserve">ns le répertoire </w:t>
      </w:r>
      <w:proofErr w:type="spellStart"/>
      <w:r w:rsidR="0020229C">
        <w:t>pyanote</w:t>
      </w:r>
      <w:proofErr w:type="spellEnd"/>
      <w:r w:rsidR="0020229C">
        <w:t xml:space="preserve"> (</w:t>
      </w:r>
      <w:r>
        <w:t>qui contient set</w:t>
      </w:r>
      <w:r w:rsidR="0020229C">
        <w:t xml:space="preserve">up.py) et </w:t>
      </w:r>
      <w:r>
        <w:t>dans l’inv</w:t>
      </w:r>
      <w:r w:rsidR="0020229C">
        <w:t>ite de commande :</w:t>
      </w:r>
    </w:p>
    <w:p w:rsidR="0020229C" w:rsidRPr="00C1176B" w:rsidRDefault="00C1176B"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Pr="00C1176B">
        <w:rPr>
          <w:rFonts w:ascii="Consolas" w:eastAsia="Times New Roman" w:hAnsi="Consolas" w:cs="Consolas"/>
          <w:color w:val="FFFFFF" w:themeColor="background1"/>
          <w:sz w:val="21"/>
          <w:szCs w:val="21"/>
          <w:lang w:eastAsia="fr-FR"/>
        </w:rPr>
        <w:t>python setup.py</w:t>
      </w:r>
    </w:p>
    <w:p w:rsidR="0020229C" w:rsidRDefault="0020229C" w:rsidP="004E4E89"/>
    <w:p w:rsidR="0020229C" w:rsidRDefault="00975748" w:rsidP="004E4E89">
      <w:r>
        <w:rPr>
          <w:rStyle w:val="Emphaseintense"/>
        </w:rPr>
        <w:t xml:space="preserve">__ Pour les </w:t>
      </w:r>
      <w:proofErr w:type="spellStart"/>
      <w:r>
        <w:rPr>
          <w:rStyle w:val="Emphaseintense"/>
        </w:rPr>
        <w:t>progammeurs</w:t>
      </w:r>
      <w:r w:rsidR="0020229C" w:rsidRPr="0020229C">
        <w:rPr>
          <w:rStyle w:val="Emphaseintense"/>
        </w:rPr>
        <w:t>s</w:t>
      </w:r>
      <w:proofErr w:type="spellEnd"/>
      <w:r w:rsidR="0020229C" w:rsidRPr="0020229C">
        <w:rPr>
          <w:rStyle w:val="Emphaseintense"/>
        </w:rPr>
        <w:t> :</w:t>
      </w:r>
      <w:r w:rsidR="0020229C">
        <w:t xml:space="preserve"> si vous souhaitez modifier notre code, il est préférable d’utiliser</w:t>
      </w:r>
      <w:r w:rsidR="00C1176B">
        <w:t xml:space="preserve"> la commande ci-dessous. Ainsi, python utilisera votre version de </w:t>
      </w:r>
      <w:proofErr w:type="spellStart"/>
      <w:r w:rsidR="00C1176B">
        <w:t>py@note</w:t>
      </w:r>
      <w:proofErr w:type="spellEnd"/>
      <w:r w:rsidR="00C1176B">
        <w:t xml:space="preserve"> et pas celle installée. Attention, si vous rajoutez un fichier dans le </w:t>
      </w:r>
      <w:r>
        <w:t xml:space="preserve">module </w:t>
      </w:r>
      <w:proofErr w:type="spellStart"/>
      <w:r>
        <w:t>pyanote</w:t>
      </w:r>
      <w:proofErr w:type="spellEnd"/>
      <w:r>
        <w:t>, il faudra change</w:t>
      </w:r>
      <w:r w:rsidR="00C1176B">
        <w:t>r la version dans le setup.py et relancer ce setup.</w:t>
      </w:r>
    </w:p>
    <w:p w:rsidR="00C1176B" w:rsidRPr="00C1176B" w:rsidRDefault="00C1176B"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Pr="00C1176B">
        <w:rPr>
          <w:rFonts w:ascii="Consolas" w:eastAsia="Times New Roman" w:hAnsi="Consolas" w:cs="Consolas"/>
          <w:color w:val="FFFFFF" w:themeColor="background1"/>
          <w:sz w:val="21"/>
          <w:szCs w:val="21"/>
          <w:lang w:eastAsia="fr-FR"/>
        </w:rPr>
        <w:t>python setup.py</w:t>
      </w:r>
      <w:r>
        <w:rPr>
          <w:rFonts w:ascii="Consolas" w:eastAsia="Times New Roman" w:hAnsi="Consolas" w:cs="Consolas"/>
          <w:color w:val="FFFFFF" w:themeColor="background1"/>
          <w:sz w:val="21"/>
          <w:szCs w:val="21"/>
          <w:lang w:eastAsia="fr-FR"/>
        </w:rPr>
        <w:t xml:space="preserve"> </w:t>
      </w:r>
      <w:proofErr w:type="spellStart"/>
      <w:r>
        <w:rPr>
          <w:rFonts w:ascii="Consolas" w:eastAsia="Times New Roman" w:hAnsi="Consolas" w:cs="Consolas"/>
          <w:color w:val="FFFFFF" w:themeColor="background1"/>
          <w:sz w:val="21"/>
          <w:szCs w:val="21"/>
          <w:lang w:eastAsia="fr-FR"/>
        </w:rPr>
        <w:t>develop</w:t>
      </w:r>
      <w:proofErr w:type="spellEnd"/>
    </w:p>
    <w:p w:rsidR="0020229C" w:rsidRDefault="0020229C" w:rsidP="004E4E89">
      <w:r>
        <w:t xml:space="preserve"> </w:t>
      </w:r>
    </w:p>
    <w:p w:rsidR="004E4E89" w:rsidRDefault="000573B2" w:rsidP="000573B2">
      <w:pPr>
        <w:pStyle w:val="Titre2"/>
      </w:pPr>
      <w:bookmarkStart w:id="9" w:name="_Toc9452615"/>
      <w:r>
        <w:t xml:space="preserve">{Utilisation : que peut-on faire avec </w:t>
      </w:r>
      <w:proofErr w:type="spellStart"/>
      <w:r>
        <w:t>py@note</w:t>
      </w:r>
      <w:proofErr w:type="spellEnd"/>
      <w:r>
        <w:t>}</w:t>
      </w:r>
      <w:bookmarkEnd w:id="9"/>
    </w:p>
    <w:p w:rsidR="000573B2" w:rsidRDefault="000573B2" w:rsidP="004E4E89">
      <w:pPr>
        <w:rPr>
          <w:lang w:eastAsia="fr-FR"/>
        </w:rPr>
      </w:pPr>
      <w:r>
        <w:rPr>
          <w:lang w:eastAsia="fr-FR"/>
        </w:rPr>
        <w:t>Depuis le répertoire d’installation, ouvrez l’invite de commande et tapez :</w:t>
      </w:r>
    </w:p>
    <w:p w:rsidR="00C1176B" w:rsidRPr="00C1176B" w:rsidRDefault="00C1176B" w:rsidP="00C1176B">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Pr>
          <w:rFonts w:ascii="Consolas" w:eastAsia="Times New Roman" w:hAnsi="Consolas" w:cs="Consolas"/>
          <w:color w:val="FFFFFF" w:themeColor="background1"/>
          <w:sz w:val="21"/>
          <w:szCs w:val="21"/>
          <w:lang w:eastAsia="fr-FR"/>
        </w:rPr>
        <w:t>python pyanote/main.py</w:t>
      </w:r>
    </w:p>
    <w:p w:rsidR="000573B2" w:rsidRDefault="000573B2" w:rsidP="000573B2">
      <w:r>
        <w:t xml:space="preserve"> </w:t>
      </w:r>
    </w:p>
    <w:p w:rsidR="000573B2" w:rsidRDefault="000573B2" w:rsidP="004E4E89">
      <w:pPr>
        <w:rPr>
          <w:lang w:eastAsia="fr-FR"/>
        </w:rPr>
      </w:pPr>
      <w:r>
        <w:rPr>
          <w:lang w:eastAsia="fr-FR"/>
        </w:rPr>
        <w:t>Cec</w:t>
      </w:r>
      <w:r w:rsidR="00C1176B">
        <w:rPr>
          <w:lang w:eastAsia="fr-FR"/>
        </w:rPr>
        <w:t xml:space="preserve">i lancera la fenêtre principale de </w:t>
      </w:r>
      <w:proofErr w:type="spellStart"/>
      <w:r w:rsidR="00C1176B">
        <w:rPr>
          <w:lang w:eastAsia="fr-FR"/>
        </w:rPr>
        <w:t>py@note</w:t>
      </w:r>
      <w:proofErr w:type="spellEnd"/>
      <w:r w:rsidR="00C1176B">
        <w:rPr>
          <w:lang w:eastAsia="fr-FR"/>
        </w:rPr>
        <w:t xml:space="preserve">, </w:t>
      </w:r>
      <w:r>
        <w:rPr>
          <w:lang w:eastAsia="fr-FR"/>
        </w:rPr>
        <w:t>vous permettra</w:t>
      </w:r>
      <w:r w:rsidR="000506D2">
        <w:rPr>
          <w:lang w:eastAsia="fr-FR"/>
        </w:rPr>
        <w:t xml:space="preserve"> d’écouter des fichiers MIDI, </w:t>
      </w:r>
      <w:r>
        <w:rPr>
          <w:lang w:eastAsia="fr-FR"/>
        </w:rPr>
        <w:t>de jouer du piano</w:t>
      </w:r>
      <w:r w:rsidR="000506D2">
        <w:rPr>
          <w:lang w:eastAsia="fr-FR"/>
        </w:rPr>
        <w:t xml:space="preserve"> et de vous entrainer au </w:t>
      </w:r>
      <w:proofErr w:type="spellStart"/>
      <w:r w:rsidR="000506D2">
        <w:rPr>
          <w:lang w:eastAsia="fr-FR"/>
        </w:rPr>
        <w:t>karaoke</w:t>
      </w:r>
      <w:proofErr w:type="spellEnd"/>
      <w:r>
        <w:rPr>
          <w:lang w:eastAsia="fr-FR"/>
        </w:rPr>
        <w:t xml:space="preserve">. </w:t>
      </w:r>
    </w:p>
    <w:p w:rsidR="00A4055C" w:rsidRDefault="00C934D0" w:rsidP="004E4E89">
      <w:pPr>
        <w:rPr>
          <w:lang w:eastAsia="fr-FR"/>
        </w:rPr>
      </w:pPr>
      <w:r>
        <w:rPr>
          <w:noProof/>
          <w:lang w:eastAsia="fr-FR"/>
        </w:rPr>
        <w:drawing>
          <wp:inline distT="0" distB="0" distL="0" distR="0">
            <wp:extent cx="5760720" cy="29787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7.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A4055C" w:rsidRDefault="00A4055C" w:rsidP="004E4E89">
      <w:pPr>
        <w:rPr>
          <w:rStyle w:val="Emphaseintense"/>
        </w:rPr>
      </w:pPr>
    </w:p>
    <w:p w:rsidR="000573B2" w:rsidRDefault="000573B2" w:rsidP="004E4E89">
      <w:pPr>
        <w:rPr>
          <w:lang w:eastAsia="fr-FR"/>
        </w:rPr>
      </w:pPr>
      <w:r w:rsidRPr="000573B2">
        <w:rPr>
          <w:rStyle w:val="Emphaseintense"/>
        </w:rPr>
        <w:t xml:space="preserve">__ </w:t>
      </w:r>
      <w:proofErr w:type="gramStart"/>
      <w:r w:rsidRPr="000573B2">
        <w:rPr>
          <w:rStyle w:val="Emphaseintense"/>
        </w:rPr>
        <w:t>jouer</w:t>
      </w:r>
      <w:proofErr w:type="gramEnd"/>
      <w:r w:rsidRPr="000573B2">
        <w:rPr>
          <w:rStyle w:val="Emphaseintense"/>
        </w:rPr>
        <w:t xml:space="preserve"> du piano : </w:t>
      </w:r>
      <w:r>
        <w:rPr>
          <w:lang w:eastAsia="fr-FR"/>
        </w:rPr>
        <w:t>c’est aussi simple que de cliquer sur une touche. Le nom de la note est affiché, la touche se colore, et la note est jouée. Ceci disparait quand vous arrêtez de cliquer mais la note résonne encore ¼ de secondes. Le comportement pe</w:t>
      </w:r>
      <w:r w:rsidR="00286940">
        <w:rPr>
          <w:lang w:eastAsia="fr-FR"/>
        </w:rPr>
        <w:t>ut être modifié</w:t>
      </w:r>
      <w:r>
        <w:rPr>
          <w:lang w:eastAsia="fr-FR"/>
        </w:rPr>
        <w:t xml:space="preserve"> par les widgets de contrôle </w:t>
      </w:r>
      <w:r w:rsidR="00286940">
        <w:rPr>
          <w:lang w:eastAsia="fr-FR"/>
        </w:rPr>
        <w:t>situés au-dessus du clavier</w:t>
      </w:r>
      <w:r>
        <w:rPr>
          <w:lang w:eastAsia="fr-FR"/>
        </w:rPr>
        <w:t>.</w:t>
      </w:r>
    </w:p>
    <w:p w:rsidR="000573B2" w:rsidRDefault="000573B2" w:rsidP="000573B2">
      <w:pPr>
        <w:pStyle w:val="Paragraphedeliste"/>
        <w:numPr>
          <w:ilvl w:val="0"/>
          <w:numId w:val="11"/>
        </w:numPr>
        <w:rPr>
          <w:lang w:eastAsia="fr-FR"/>
        </w:rPr>
      </w:pPr>
      <w:r>
        <w:rPr>
          <w:lang w:eastAsia="fr-FR"/>
        </w:rPr>
        <w:t>canal : sélectionne le canal MIDI sur lequel les notes sont jouées</w:t>
      </w:r>
    </w:p>
    <w:p w:rsidR="000573B2" w:rsidRDefault="000573B2" w:rsidP="000573B2">
      <w:pPr>
        <w:pStyle w:val="Paragraphedeliste"/>
        <w:numPr>
          <w:ilvl w:val="0"/>
          <w:numId w:val="11"/>
        </w:numPr>
        <w:rPr>
          <w:lang w:eastAsia="fr-FR"/>
        </w:rPr>
      </w:pPr>
      <w:r>
        <w:rPr>
          <w:lang w:eastAsia="fr-FR"/>
        </w:rPr>
        <w:t>famille et instrument : sont utilisés pour modifier le son joué quand on appuie sur une note</w:t>
      </w:r>
    </w:p>
    <w:p w:rsidR="000573B2" w:rsidRDefault="000573B2" w:rsidP="000573B2">
      <w:pPr>
        <w:pStyle w:val="Paragraphedeliste"/>
        <w:numPr>
          <w:ilvl w:val="0"/>
          <w:numId w:val="11"/>
        </w:numPr>
        <w:rPr>
          <w:lang w:eastAsia="fr-FR"/>
        </w:rPr>
      </w:pPr>
      <w:r>
        <w:rPr>
          <w:lang w:eastAsia="fr-FR"/>
        </w:rPr>
        <w:t>volume : change le volume des notes jouées</w:t>
      </w:r>
    </w:p>
    <w:p w:rsidR="000573B2" w:rsidRDefault="000573B2" w:rsidP="000573B2">
      <w:pPr>
        <w:pStyle w:val="Paragraphedeliste"/>
        <w:numPr>
          <w:ilvl w:val="0"/>
          <w:numId w:val="11"/>
        </w:numPr>
        <w:rPr>
          <w:lang w:eastAsia="fr-FR"/>
        </w:rPr>
      </w:pPr>
      <w:r>
        <w:rPr>
          <w:lang w:eastAsia="fr-FR"/>
        </w:rPr>
        <w:t>accords : par défaut aucun, seule la note</w:t>
      </w:r>
      <w:r w:rsidR="005F14B3">
        <w:rPr>
          <w:lang w:eastAsia="fr-FR"/>
        </w:rPr>
        <w:t xml:space="preserve"> sur laquelle on clique est jouée. Si on sélectionne un accord,  la note sur laquelle on clique est considérée comme la fondamentale de cet accord</w:t>
      </w:r>
      <w:r>
        <w:rPr>
          <w:lang w:eastAsia="fr-FR"/>
        </w:rPr>
        <w:t xml:space="preserve"> </w:t>
      </w:r>
      <w:r w:rsidR="005F14B3">
        <w:rPr>
          <w:lang w:eastAsia="fr-FR"/>
        </w:rPr>
        <w:t>et toutes les notes sont jouées (son, coloration de la touche et affichage du nom de la note)</w:t>
      </w:r>
    </w:p>
    <w:p w:rsidR="005F14B3" w:rsidRDefault="005F14B3" w:rsidP="000573B2">
      <w:pPr>
        <w:pStyle w:val="Paragraphedeliste"/>
        <w:numPr>
          <w:ilvl w:val="0"/>
          <w:numId w:val="11"/>
        </w:numPr>
        <w:rPr>
          <w:lang w:eastAsia="fr-FR"/>
        </w:rPr>
      </w:pPr>
      <w:r>
        <w:rPr>
          <w:lang w:eastAsia="fr-FR"/>
        </w:rPr>
        <w:t>octave : sélectionne l’octave qui sera joué quand on utilise les raccourcis clavier</w:t>
      </w:r>
    </w:p>
    <w:p w:rsidR="005F14B3" w:rsidRDefault="00F50143" w:rsidP="005F14B3">
      <w:pPr>
        <w:rPr>
          <w:lang w:eastAsia="fr-FR"/>
        </w:rPr>
      </w:pPr>
      <w:r>
        <w:rPr>
          <w:lang w:eastAsia="fr-FR"/>
        </w:rPr>
        <w:lastRenderedPageBreak/>
        <w:t xml:space="preserve">Les raccourcis clavier que nous avons utilisé </w:t>
      </w:r>
      <w:r w:rsidR="00286940">
        <w:rPr>
          <w:lang w:eastAsia="fr-FR"/>
        </w:rPr>
        <w:t xml:space="preserve">tentent de faire correspondre la position des touches sur le piano et celles sur le clavier français. Ils </w:t>
      </w:r>
      <w:r>
        <w:rPr>
          <w:lang w:eastAsia="fr-FR"/>
        </w:rPr>
        <w:t>sont :</w:t>
      </w:r>
    </w:p>
    <w:p w:rsidR="00F50143" w:rsidRDefault="00F50143" w:rsidP="00A4055C">
      <w:pPr>
        <w:rPr>
          <w:lang w:eastAsia="fr-FR"/>
        </w:rPr>
      </w:pPr>
      <w:r>
        <w:rPr>
          <w:noProof/>
          <w:lang w:eastAsia="fr-FR"/>
        </w:rPr>
        <w:drawing>
          <wp:anchor distT="0" distB="0" distL="114300" distR="114300" simplePos="0" relativeHeight="251663360" behindDoc="0" locked="0" layoutInCell="1" allowOverlap="1">
            <wp:simplePos x="0" y="0"/>
            <wp:positionH relativeFrom="column">
              <wp:align>center</wp:align>
            </wp:positionH>
            <wp:positionV relativeFrom="paragraph">
              <wp:posOffset>635</wp:posOffset>
            </wp:positionV>
            <wp:extent cx="2084400" cy="1047600"/>
            <wp:effectExtent l="0" t="0" r="0" b="63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tave_clavier.png"/>
                    <pic:cNvPicPr/>
                  </pic:nvPicPr>
                  <pic:blipFill>
                    <a:blip r:embed="rId22">
                      <a:extLst>
                        <a:ext uri="{28A0092B-C50C-407E-A947-70E740481C1C}">
                          <a14:useLocalDpi xmlns:a14="http://schemas.microsoft.com/office/drawing/2010/main" val="0"/>
                        </a:ext>
                      </a:extLst>
                    </a:blip>
                    <a:stretch>
                      <a:fillRect/>
                    </a:stretch>
                  </pic:blipFill>
                  <pic:spPr>
                    <a:xfrm>
                      <a:off x="0" y="0"/>
                      <a:ext cx="2084400" cy="1047600"/>
                    </a:xfrm>
                    <a:prstGeom prst="rect">
                      <a:avLst/>
                    </a:prstGeom>
                  </pic:spPr>
                </pic:pic>
              </a:graphicData>
            </a:graphic>
            <wp14:sizeRelH relativeFrom="margin">
              <wp14:pctWidth>0</wp14:pctWidth>
            </wp14:sizeRelH>
            <wp14:sizeRelV relativeFrom="margin">
              <wp14:pctHeight>0</wp14:pctHeight>
            </wp14:sizeRelV>
          </wp:anchor>
        </w:drawing>
      </w:r>
    </w:p>
    <w:p w:rsidR="002C7FE9" w:rsidRDefault="00A4055C" w:rsidP="00A4055C">
      <w:r w:rsidRPr="00A4055C">
        <w:rPr>
          <w:rStyle w:val="Emphaseintense"/>
        </w:rPr>
        <w:t>__ lire un fichier midi :</w:t>
      </w:r>
      <w:r>
        <w:t xml:space="preserve"> dans le canevas Lecture MIDI </w:t>
      </w:r>
      <w:proofErr w:type="spellStart"/>
      <w:r>
        <w:t>py@note</w:t>
      </w:r>
      <w:proofErr w:type="spellEnd"/>
      <w:r>
        <w:t xml:space="preserve">, </w:t>
      </w:r>
      <w:r w:rsidR="00D917A6">
        <w:t>cliquez sur la zone de tex</w:t>
      </w:r>
      <w:r w:rsidR="002E61EB">
        <w:t>te prévue pour ouvrir le dialogue</w:t>
      </w:r>
      <w:r w:rsidR="00D917A6">
        <w:t xml:space="preserve"> de sélection d’</w:t>
      </w:r>
      <w:r w:rsidR="002C7FE9">
        <w:t>un fichier MIDI et lancer la boucle de lecture de l’album contenu dans ce fichier.</w:t>
      </w:r>
    </w:p>
    <w:p w:rsidR="004E4E89" w:rsidRDefault="002E61EB" w:rsidP="00A4055C">
      <w:r>
        <w:t>Les notes sont affichées sur le clavier sur le clavier au fur et à mesure qu’elles sont jouées. Ce n’est pour l’instant pas satisfaisant car on affiche toutes les notes jouées par tous les instruments (sauf percussions). Si de plus le fichier ouvert est un fichier KARAOKE (un fichier MIDI qui finit par .</w:t>
      </w:r>
      <w:proofErr w:type="spellStart"/>
      <w:r>
        <w:t>kar</w:t>
      </w:r>
      <w:proofErr w:type="spellEnd"/>
      <w:r>
        <w:t>, et dont certains messages codent des paroles de chansons), les paroles sont affichées dan</w:t>
      </w:r>
      <w:r w:rsidR="006F01E4">
        <w:t>s un canevas et changent de couleur au fur et à mesure de leur lecture.</w:t>
      </w:r>
    </w:p>
    <w:p w:rsidR="002C7FE9" w:rsidRDefault="002C7FE9" w:rsidP="00A4055C">
      <w:r>
        <w:t>Pour l’instant les seuls widgets de contrôle du lecteur qui fonctionnent sont les deux à gauche : lecture/pause (bouton qui change d’apparence quand on l’actionne) et arrêt.</w:t>
      </w:r>
    </w:p>
    <w:p w:rsidR="00137A1F" w:rsidRDefault="00137A1F" w:rsidP="00A4055C">
      <w:r w:rsidRPr="00137A1F">
        <w:rPr>
          <w:rStyle w:val="Emphaseintense"/>
        </w:rPr>
        <w:t>__bugs :</w:t>
      </w:r>
      <w:r>
        <w:t xml:space="preserve"> nous avons repéré de nombreux bugs dans cette interface. Nous en tiendrons la liste dans les « issues » de </w:t>
      </w:r>
      <w:proofErr w:type="spellStart"/>
      <w:r>
        <w:t>GitHub</w:t>
      </w:r>
      <w:proofErr w:type="spellEnd"/>
      <w:r>
        <w:t xml:space="preserve"> (</w:t>
      </w:r>
      <w:hyperlink r:id="rId23" w:history="1">
        <w:r w:rsidRPr="00B44194">
          <w:rPr>
            <w:rStyle w:val="Lienhypertexte"/>
          </w:rPr>
          <w:t>https://github.com/Lisa-Baget/pyanote/issues</w:t>
        </w:r>
      </w:hyperlink>
      <w:r>
        <w:t xml:space="preserve">). N’hésitez pas à nous faire part à cette adresse de tout nouveau problème détecté. </w:t>
      </w:r>
    </w:p>
    <w:p w:rsidR="00137A1F" w:rsidRDefault="00137A1F" w:rsidP="00A4055C"/>
    <w:p w:rsidR="00E24C8E" w:rsidRDefault="002C7FE9" w:rsidP="00E24C8E">
      <w:pPr>
        <w:pStyle w:val="Titre2"/>
      </w:pPr>
      <w:bookmarkStart w:id="10" w:name="_Toc9452616"/>
      <w:r>
        <w:t xml:space="preserve">{Développement : coder sous </w:t>
      </w:r>
      <w:proofErr w:type="spellStart"/>
      <w:r>
        <w:t>py@note</w:t>
      </w:r>
      <w:proofErr w:type="spellEnd"/>
      <w:r>
        <w:t>}</w:t>
      </w:r>
      <w:bookmarkEnd w:id="10"/>
    </w:p>
    <w:p w:rsidR="00E24C8E" w:rsidRDefault="004E4E89" w:rsidP="004E4E89">
      <w:pPr>
        <w:rPr>
          <w:lang w:eastAsia="fr-FR"/>
        </w:rPr>
      </w:pPr>
      <w:r>
        <w:t xml:space="preserve">Vous pouvez également tester tous les modules </w:t>
      </w:r>
      <w:r>
        <w:rPr>
          <w:lang w:eastAsia="fr-FR"/>
        </w:rPr>
        <w:t xml:space="preserve">de </w:t>
      </w:r>
      <w:proofErr w:type="spellStart"/>
      <w:r>
        <w:rPr>
          <w:lang w:eastAsia="fr-FR"/>
        </w:rPr>
        <w:t>pyanote</w:t>
      </w:r>
      <w:proofErr w:type="spellEnd"/>
      <w:r>
        <w:rPr>
          <w:lang w:eastAsia="fr-FR"/>
        </w:rPr>
        <w:t xml:space="preserve"> indépendamment. </w:t>
      </w:r>
      <w:r w:rsidR="00E24C8E">
        <w:rPr>
          <w:lang w:eastAsia="fr-FR"/>
        </w:rPr>
        <w:t xml:space="preserve"> Par exe</w:t>
      </w:r>
      <w:r w:rsidR="00E83C08">
        <w:rPr>
          <w:lang w:eastAsia="fr-FR"/>
        </w:rPr>
        <w:t>mple pour voir comm</w:t>
      </w:r>
      <w:r w:rsidR="00530668">
        <w:rPr>
          <w:lang w:eastAsia="fr-FR"/>
        </w:rPr>
        <w:t xml:space="preserve">ent </w:t>
      </w:r>
      <w:proofErr w:type="spellStart"/>
      <w:r w:rsidR="00530668">
        <w:rPr>
          <w:lang w:eastAsia="fr-FR"/>
        </w:rPr>
        <w:t>py@note</w:t>
      </w:r>
      <w:proofErr w:type="spellEnd"/>
      <w:r w:rsidR="00530668">
        <w:rPr>
          <w:lang w:eastAsia="fr-FR"/>
        </w:rPr>
        <w:t xml:space="preserve"> lance sa boucle de lecture MIDI dans un thread qu’on peut </w:t>
      </w:r>
      <w:proofErr w:type="spellStart"/>
      <w:r w:rsidR="00530668">
        <w:rPr>
          <w:lang w:eastAsia="fr-FR"/>
        </w:rPr>
        <w:t>controler</w:t>
      </w:r>
      <w:proofErr w:type="spellEnd"/>
      <w:r w:rsidR="00E83C08">
        <w:rPr>
          <w:lang w:eastAsia="fr-FR"/>
        </w:rPr>
        <w:t> :</w:t>
      </w:r>
    </w:p>
    <w:p w:rsidR="00E24C8E" w:rsidRPr="00E83C08" w:rsidRDefault="00E83C08" w:rsidP="00E83C08">
      <w:pPr>
        <w:shd w:val="clear" w:color="auto" w:fill="000000" w:themeFill="text1"/>
        <w:spacing w:after="0" w:line="285" w:lineRule="atLeast"/>
        <w:rPr>
          <w:rFonts w:ascii="Consolas" w:eastAsia="Times New Roman" w:hAnsi="Consolas" w:cs="Consolas"/>
          <w:color w:val="FFFFFF" w:themeColor="background1"/>
          <w:sz w:val="21"/>
          <w:szCs w:val="21"/>
          <w:lang w:eastAsia="fr-FR"/>
        </w:rPr>
      </w:pPr>
      <w:r w:rsidRPr="00C1176B">
        <w:rPr>
          <w:rFonts w:ascii="Consolas" w:eastAsia="Times New Roman" w:hAnsi="Consolas" w:cs="Consolas"/>
          <w:color w:val="FFD966" w:themeColor="accent4" w:themeTint="99"/>
          <w:sz w:val="21"/>
          <w:szCs w:val="21"/>
          <w:lang w:eastAsia="fr-FR"/>
        </w:rPr>
        <w:t>MONREP/</w:t>
      </w:r>
      <w:proofErr w:type="spellStart"/>
      <w:r w:rsidRPr="00C1176B">
        <w:rPr>
          <w:rFonts w:ascii="Consolas" w:eastAsia="Times New Roman" w:hAnsi="Consolas" w:cs="Consolas"/>
          <w:color w:val="FFD966" w:themeColor="accent4" w:themeTint="99"/>
          <w:sz w:val="21"/>
          <w:szCs w:val="21"/>
          <w:lang w:eastAsia="fr-FR"/>
        </w:rPr>
        <w:t>pyanote</w:t>
      </w:r>
      <w:proofErr w:type="spellEnd"/>
      <w:r w:rsidRPr="00C1176B">
        <w:rPr>
          <w:rFonts w:ascii="Consolas" w:eastAsia="Times New Roman" w:hAnsi="Consolas" w:cs="Consolas"/>
          <w:color w:val="FFD966" w:themeColor="accent4" w:themeTint="99"/>
          <w:sz w:val="21"/>
          <w:szCs w:val="21"/>
          <w:lang w:eastAsia="fr-FR"/>
        </w:rPr>
        <w:t xml:space="preserve">&gt; </w:t>
      </w:r>
      <w:r w:rsidR="006F3AB3">
        <w:rPr>
          <w:rFonts w:ascii="Consolas" w:eastAsia="Times New Roman" w:hAnsi="Consolas" w:cs="Consolas"/>
          <w:color w:val="FFFFFF" w:themeColor="background1"/>
          <w:sz w:val="21"/>
          <w:szCs w:val="21"/>
          <w:lang w:eastAsia="fr-FR"/>
        </w:rPr>
        <w:t>python pyanote/controleur</w:t>
      </w:r>
      <w:r>
        <w:rPr>
          <w:rFonts w:ascii="Consolas" w:eastAsia="Times New Roman" w:hAnsi="Consolas" w:cs="Consolas"/>
          <w:color w:val="FFFFFF" w:themeColor="background1"/>
          <w:sz w:val="21"/>
          <w:szCs w:val="21"/>
          <w:lang w:eastAsia="fr-FR"/>
        </w:rPr>
        <w:t>.py</w:t>
      </w:r>
    </w:p>
    <w:p w:rsidR="00E24C8E" w:rsidRDefault="00E24C8E" w:rsidP="004E4E89">
      <w:pPr>
        <w:rPr>
          <w:lang w:eastAsia="fr-FR"/>
        </w:rPr>
      </w:pPr>
    </w:p>
    <w:p w:rsidR="00E24C8E" w:rsidRDefault="00E24C8E" w:rsidP="00E24C8E">
      <w:pPr>
        <w:rPr>
          <w:lang w:eastAsia="fr-FR"/>
        </w:rPr>
      </w:pPr>
      <w:r>
        <w:rPr>
          <w:lang w:eastAsia="fr-FR"/>
        </w:rPr>
        <w:t>Notre p</w:t>
      </w:r>
      <w:r w:rsidR="00E83C08">
        <w:rPr>
          <w:lang w:eastAsia="fr-FR"/>
        </w:rPr>
        <w:t>rojet comporte pour l’instant 15</w:t>
      </w:r>
      <w:r>
        <w:rPr>
          <w:lang w:eastAsia="fr-FR"/>
        </w:rPr>
        <w:t xml:space="preserve"> fichiers (modules) contenus dans le répertoire (package) </w:t>
      </w:r>
      <w:proofErr w:type="spellStart"/>
      <w:r>
        <w:rPr>
          <w:lang w:eastAsia="fr-FR"/>
        </w:rPr>
        <w:t>pyanote</w:t>
      </w:r>
      <w:proofErr w:type="spellEnd"/>
      <w:r>
        <w:rPr>
          <w:lang w:eastAsia="fr-FR"/>
        </w:rPr>
        <w:t>.</w:t>
      </w:r>
      <w:r w:rsidR="00C12257">
        <w:rPr>
          <w:lang w:eastAsia="fr-FR"/>
        </w:rPr>
        <w:t xml:space="preserve"> Ce</w:t>
      </w:r>
      <w:r w:rsidR="00E83C08">
        <w:rPr>
          <w:lang w:eastAsia="fr-FR"/>
        </w:rPr>
        <w:t>s 15</w:t>
      </w:r>
      <w:r w:rsidR="00C12257">
        <w:rPr>
          <w:lang w:eastAsia="fr-FR"/>
        </w:rPr>
        <w:t xml:space="preserve"> fichiers sont organisés comme expliqué dans le tableau suivant  (nous avons compté le nombre de lignes de code, </w:t>
      </w:r>
      <w:proofErr w:type="spellStart"/>
      <w:r w:rsidR="00C12257">
        <w:rPr>
          <w:lang w:eastAsia="fr-FR"/>
        </w:rPr>
        <w:t>sloc</w:t>
      </w:r>
      <w:proofErr w:type="spellEnd"/>
      <w:r w:rsidR="00C12257">
        <w:rPr>
          <w:lang w:eastAsia="fr-FR"/>
        </w:rPr>
        <w:t xml:space="preserve"> = source </w:t>
      </w:r>
      <w:proofErr w:type="spellStart"/>
      <w:r w:rsidR="00C12257">
        <w:rPr>
          <w:lang w:eastAsia="fr-FR"/>
        </w:rPr>
        <w:t>lines</w:t>
      </w:r>
      <w:proofErr w:type="spellEnd"/>
      <w:r w:rsidR="00C12257">
        <w:rPr>
          <w:lang w:eastAsia="fr-FR"/>
        </w:rPr>
        <w:t xml:space="preserve"> of code en anglais sans compter les lignes de commentaires ni les tests). Avec le projet il y a aussi un répertoire archives qui contient des idées qui n’ont pas marché</w:t>
      </w:r>
      <w:r w:rsidR="00441261">
        <w:rPr>
          <w:lang w:eastAsia="fr-FR"/>
        </w:rPr>
        <w:t xml:space="preserve"> mais que nous voulions garder, un répertoire </w:t>
      </w:r>
      <w:proofErr w:type="spellStart"/>
      <w:r w:rsidR="00441261">
        <w:rPr>
          <w:lang w:eastAsia="fr-FR"/>
        </w:rPr>
        <w:t>fichiersMidi</w:t>
      </w:r>
      <w:proofErr w:type="spellEnd"/>
      <w:r w:rsidR="00441261">
        <w:rPr>
          <w:lang w:eastAsia="fr-FR"/>
        </w:rPr>
        <w:t xml:space="preserve"> qui contient 4 exemples de fichiers MIDI récupérés sur internet, ainsi qu’un répertoire documentation qui n’est pas vraiment à jour…</w:t>
      </w:r>
      <w:r w:rsidR="00C12257">
        <w:rPr>
          <w:lang w:eastAsia="fr-FR"/>
        </w:rPr>
        <w:t xml:space="preserve"> </w:t>
      </w:r>
    </w:p>
    <w:tbl>
      <w:tblPr>
        <w:tblStyle w:val="Grilledutableau"/>
        <w:tblW w:w="0" w:type="auto"/>
        <w:tblLook w:val="04A0" w:firstRow="1" w:lastRow="0" w:firstColumn="1" w:lastColumn="0" w:noHBand="0" w:noVBand="1"/>
      </w:tblPr>
      <w:tblGrid>
        <w:gridCol w:w="1586"/>
        <w:gridCol w:w="6914"/>
        <w:gridCol w:w="562"/>
      </w:tblGrid>
      <w:tr w:rsidR="00E24C8E" w:rsidRPr="00BB61C4" w:rsidTr="00C12257">
        <w:tc>
          <w:tcPr>
            <w:tcW w:w="1586" w:type="dxa"/>
            <w:shd w:val="clear" w:color="auto" w:fill="5B9BD5" w:themeFill="accent1"/>
          </w:tcPr>
          <w:p w:rsidR="00E24C8E" w:rsidRPr="00BB61C4" w:rsidRDefault="00E24C8E" w:rsidP="00E24C8E">
            <w:pPr>
              <w:rPr>
                <w:rStyle w:val="lev"/>
              </w:rPr>
            </w:pPr>
            <w:r w:rsidRPr="00BB61C4">
              <w:rPr>
                <w:rStyle w:val="lev"/>
              </w:rPr>
              <w:t>Nom du module</w:t>
            </w:r>
          </w:p>
        </w:tc>
        <w:tc>
          <w:tcPr>
            <w:tcW w:w="6914" w:type="dxa"/>
            <w:shd w:val="clear" w:color="auto" w:fill="5B9BD5" w:themeFill="accent1"/>
          </w:tcPr>
          <w:p w:rsidR="00E24C8E" w:rsidRPr="00BB61C4" w:rsidRDefault="00E24C8E" w:rsidP="00E24C8E">
            <w:pPr>
              <w:rPr>
                <w:rStyle w:val="lev"/>
              </w:rPr>
            </w:pPr>
            <w:r w:rsidRPr="00BB61C4">
              <w:rPr>
                <w:rStyle w:val="lev"/>
              </w:rPr>
              <w:t>Contenu</w:t>
            </w:r>
          </w:p>
        </w:tc>
        <w:tc>
          <w:tcPr>
            <w:tcW w:w="562" w:type="dxa"/>
            <w:shd w:val="clear" w:color="auto" w:fill="5B9BD5" w:themeFill="accent1"/>
          </w:tcPr>
          <w:p w:rsidR="00E24C8E" w:rsidRPr="00BB61C4" w:rsidRDefault="00E24C8E" w:rsidP="00E24C8E">
            <w:pPr>
              <w:rPr>
                <w:rStyle w:val="lev"/>
              </w:rPr>
            </w:pPr>
            <w:proofErr w:type="spellStart"/>
            <w:r w:rsidRPr="00BB61C4">
              <w:rPr>
                <w:rStyle w:val="lev"/>
              </w:rPr>
              <w:t>sloc</w:t>
            </w:r>
            <w:proofErr w:type="spellEnd"/>
          </w:p>
        </w:tc>
      </w:tr>
      <w:tr w:rsidR="00E24C8E" w:rsidRPr="00BB61C4" w:rsidTr="00C12257">
        <w:tc>
          <w:tcPr>
            <w:tcW w:w="8500" w:type="dxa"/>
            <w:gridSpan w:val="2"/>
            <w:shd w:val="clear" w:color="auto" w:fill="F2F2F2" w:themeFill="background1" w:themeFillShade="F2"/>
          </w:tcPr>
          <w:p w:rsidR="00E24C8E" w:rsidRPr="00BB61C4" w:rsidRDefault="00E24C8E" w:rsidP="00E24C8E">
            <w:pPr>
              <w:rPr>
                <w:rStyle w:val="Emphaseple"/>
              </w:rPr>
            </w:pPr>
            <w:r w:rsidRPr="00BB61C4">
              <w:rPr>
                <w:rStyle w:val="Emphaseple"/>
              </w:rPr>
              <w:t>Lecture (décodage) d’un fichier binaire MIDI</w:t>
            </w:r>
          </w:p>
        </w:tc>
        <w:tc>
          <w:tcPr>
            <w:tcW w:w="562" w:type="dxa"/>
            <w:shd w:val="clear" w:color="auto" w:fill="F2F2F2" w:themeFill="background1" w:themeFillShade="F2"/>
          </w:tcPr>
          <w:p w:rsidR="00E24C8E" w:rsidRPr="00BB61C4" w:rsidRDefault="00DD1341" w:rsidP="00E24C8E">
            <w:pPr>
              <w:rPr>
                <w:rStyle w:val="Emphaseple"/>
              </w:rPr>
            </w:pPr>
            <w:r>
              <w:rPr>
                <w:rStyle w:val="Emphaseple"/>
              </w:rPr>
              <w:t>153</w:t>
            </w:r>
          </w:p>
        </w:tc>
      </w:tr>
      <w:tr w:rsidR="00E24C8E" w:rsidTr="00C12257">
        <w:tc>
          <w:tcPr>
            <w:tcW w:w="1586" w:type="dxa"/>
          </w:tcPr>
          <w:p w:rsidR="00E24C8E" w:rsidRDefault="00BB61C4" w:rsidP="00E24C8E">
            <w:pPr>
              <w:rPr>
                <w:lang w:eastAsia="fr-FR"/>
              </w:rPr>
            </w:pPr>
            <w:r>
              <w:rPr>
                <w:lang w:eastAsia="fr-FR"/>
              </w:rPr>
              <w:t>utils.py</w:t>
            </w:r>
          </w:p>
        </w:tc>
        <w:tc>
          <w:tcPr>
            <w:tcW w:w="6914" w:type="dxa"/>
          </w:tcPr>
          <w:p w:rsidR="00E24C8E" w:rsidRDefault="00441261" w:rsidP="00E24C8E">
            <w:pPr>
              <w:rPr>
                <w:lang w:eastAsia="fr-FR"/>
              </w:rPr>
            </w:pPr>
            <w:r>
              <w:rPr>
                <w:lang w:eastAsia="fr-FR"/>
              </w:rPr>
              <w:t>Petites fonctions pour lire des informations élémentaires dans un fichier binaire et les transformer en un objet python comme un entier.</w:t>
            </w:r>
          </w:p>
        </w:tc>
        <w:tc>
          <w:tcPr>
            <w:tcW w:w="562" w:type="dxa"/>
          </w:tcPr>
          <w:p w:rsidR="00E24C8E" w:rsidRDefault="00C12257" w:rsidP="00E24C8E">
            <w:pPr>
              <w:rPr>
                <w:lang w:eastAsia="fr-FR"/>
              </w:rPr>
            </w:pPr>
            <w:r>
              <w:rPr>
                <w:lang w:eastAsia="fr-FR"/>
              </w:rPr>
              <w:t>30</w:t>
            </w:r>
          </w:p>
        </w:tc>
      </w:tr>
      <w:tr w:rsidR="00E24C8E" w:rsidTr="00C12257">
        <w:tc>
          <w:tcPr>
            <w:tcW w:w="1586" w:type="dxa"/>
          </w:tcPr>
          <w:p w:rsidR="00E24C8E" w:rsidRDefault="00BB61C4" w:rsidP="00E24C8E">
            <w:pPr>
              <w:rPr>
                <w:lang w:eastAsia="fr-FR"/>
              </w:rPr>
            </w:pPr>
            <w:r>
              <w:rPr>
                <w:lang w:eastAsia="fr-FR"/>
              </w:rPr>
              <w:t>resume.py</w:t>
            </w:r>
          </w:p>
        </w:tc>
        <w:tc>
          <w:tcPr>
            <w:tcW w:w="6914" w:type="dxa"/>
          </w:tcPr>
          <w:p w:rsidR="00E24C8E" w:rsidRDefault="00441261" w:rsidP="00E24C8E">
            <w:pPr>
              <w:rPr>
                <w:lang w:eastAsia="fr-FR"/>
              </w:rPr>
            </w:pPr>
            <w:r>
              <w:rPr>
                <w:lang w:eastAsia="fr-FR"/>
              </w:rPr>
              <w:t>Création d’un résumé. C’est un dictionnaire qui contient toutes les informations d’un fichier MIDI sauf la liste des évènements.</w:t>
            </w:r>
          </w:p>
        </w:tc>
        <w:tc>
          <w:tcPr>
            <w:tcW w:w="562" w:type="dxa"/>
          </w:tcPr>
          <w:p w:rsidR="00E24C8E" w:rsidRDefault="00C12257" w:rsidP="00E24C8E">
            <w:pPr>
              <w:rPr>
                <w:lang w:eastAsia="fr-FR"/>
              </w:rPr>
            </w:pPr>
            <w:r>
              <w:rPr>
                <w:lang w:eastAsia="fr-FR"/>
              </w:rPr>
              <w:t>33</w:t>
            </w:r>
          </w:p>
        </w:tc>
      </w:tr>
      <w:tr w:rsidR="00E24C8E" w:rsidTr="00C12257">
        <w:tc>
          <w:tcPr>
            <w:tcW w:w="1586" w:type="dxa"/>
          </w:tcPr>
          <w:p w:rsidR="00E24C8E" w:rsidRDefault="00BB61C4" w:rsidP="00E24C8E">
            <w:pPr>
              <w:rPr>
                <w:lang w:eastAsia="fr-FR"/>
              </w:rPr>
            </w:pPr>
            <w:r>
              <w:rPr>
                <w:lang w:eastAsia="fr-FR"/>
              </w:rPr>
              <w:t>pistes.py</w:t>
            </w:r>
          </w:p>
        </w:tc>
        <w:tc>
          <w:tcPr>
            <w:tcW w:w="6914" w:type="dxa"/>
          </w:tcPr>
          <w:p w:rsidR="00E24C8E" w:rsidRDefault="00441261" w:rsidP="00E24C8E">
            <w:pPr>
              <w:rPr>
                <w:lang w:eastAsia="fr-FR"/>
              </w:rPr>
            </w:pPr>
            <w:r>
              <w:rPr>
                <w:lang w:eastAsia="fr-FR"/>
              </w:rPr>
              <w:t>Création d’une piste. C’est une liste d’évènements correspondant à une piste du fichier MIDI.</w:t>
            </w:r>
          </w:p>
        </w:tc>
        <w:tc>
          <w:tcPr>
            <w:tcW w:w="562" w:type="dxa"/>
          </w:tcPr>
          <w:p w:rsidR="00E24C8E" w:rsidRDefault="00C12257" w:rsidP="00E24C8E">
            <w:pPr>
              <w:rPr>
                <w:lang w:eastAsia="fr-FR"/>
              </w:rPr>
            </w:pPr>
            <w:r>
              <w:rPr>
                <w:lang w:eastAsia="fr-FR"/>
              </w:rPr>
              <w:t>62</w:t>
            </w:r>
          </w:p>
        </w:tc>
      </w:tr>
      <w:tr w:rsidR="00E24C8E" w:rsidTr="00C12257">
        <w:tc>
          <w:tcPr>
            <w:tcW w:w="1586" w:type="dxa"/>
          </w:tcPr>
          <w:p w:rsidR="00E24C8E" w:rsidRDefault="00BB61C4" w:rsidP="00E24C8E">
            <w:pPr>
              <w:rPr>
                <w:lang w:eastAsia="fr-FR"/>
              </w:rPr>
            </w:pPr>
            <w:r>
              <w:rPr>
                <w:lang w:eastAsia="fr-FR"/>
              </w:rPr>
              <w:t>album.py</w:t>
            </w:r>
          </w:p>
        </w:tc>
        <w:tc>
          <w:tcPr>
            <w:tcW w:w="6914" w:type="dxa"/>
          </w:tcPr>
          <w:p w:rsidR="00E24C8E" w:rsidRDefault="00441261" w:rsidP="00E24C8E">
            <w:pPr>
              <w:rPr>
                <w:lang w:eastAsia="fr-FR"/>
              </w:rPr>
            </w:pPr>
            <w:r>
              <w:rPr>
                <w:lang w:eastAsia="fr-FR"/>
              </w:rPr>
              <w:t>Création d’un album. C’est un dictionnaire construit à partir du résumé en rajoutant une liste de chansons. Suivant le format du fichier MIDI, les chansons ne correspondent pas exactement aux pistes.</w:t>
            </w:r>
          </w:p>
        </w:tc>
        <w:tc>
          <w:tcPr>
            <w:tcW w:w="562" w:type="dxa"/>
          </w:tcPr>
          <w:p w:rsidR="00E24C8E" w:rsidRDefault="00C12257" w:rsidP="00E24C8E">
            <w:pPr>
              <w:rPr>
                <w:lang w:eastAsia="fr-FR"/>
              </w:rPr>
            </w:pPr>
            <w:r>
              <w:rPr>
                <w:lang w:eastAsia="fr-FR"/>
              </w:rPr>
              <w:t>28</w:t>
            </w:r>
          </w:p>
        </w:tc>
      </w:tr>
      <w:tr w:rsidR="00BB61C4" w:rsidRPr="00BB61C4" w:rsidTr="00C12257">
        <w:tc>
          <w:tcPr>
            <w:tcW w:w="8500" w:type="dxa"/>
            <w:gridSpan w:val="2"/>
            <w:shd w:val="clear" w:color="auto" w:fill="F2F2F2" w:themeFill="background1" w:themeFillShade="F2"/>
          </w:tcPr>
          <w:p w:rsidR="00BB61C4" w:rsidRPr="00BB61C4" w:rsidRDefault="00BB61C4" w:rsidP="00E24C8E">
            <w:pPr>
              <w:rPr>
                <w:rStyle w:val="Emphaseple"/>
              </w:rPr>
            </w:pPr>
            <w:r w:rsidRPr="00BB61C4">
              <w:rPr>
                <w:rStyle w:val="Emphaseple"/>
              </w:rPr>
              <w:t>Lecture (son) d’un album créé à partir d’un fichier binaire MIDI</w:t>
            </w:r>
          </w:p>
        </w:tc>
        <w:tc>
          <w:tcPr>
            <w:tcW w:w="562" w:type="dxa"/>
            <w:shd w:val="clear" w:color="auto" w:fill="F2F2F2" w:themeFill="background1" w:themeFillShade="F2"/>
          </w:tcPr>
          <w:p w:rsidR="00BB61C4" w:rsidRPr="00BB61C4" w:rsidRDefault="00C12257" w:rsidP="00E24C8E">
            <w:pPr>
              <w:rPr>
                <w:rStyle w:val="Emphaseple"/>
              </w:rPr>
            </w:pPr>
            <w:r>
              <w:rPr>
                <w:rStyle w:val="Emphaseple"/>
              </w:rPr>
              <w:t>179</w:t>
            </w:r>
          </w:p>
        </w:tc>
      </w:tr>
      <w:tr w:rsidR="00E24C8E" w:rsidTr="00C12257">
        <w:tc>
          <w:tcPr>
            <w:tcW w:w="1586" w:type="dxa"/>
          </w:tcPr>
          <w:p w:rsidR="00E24C8E" w:rsidRDefault="00BB61C4" w:rsidP="00E24C8E">
            <w:pPr>
              <w:rPr>
                <w:lang w:eastAsia="fr-FR"/>
              </w:rPr>
            </w:pPr>
            <w:r>
              <w:rPr>
                <w:lang w:eastAsia="fr-FR"/>
              </w:rPr>
              <w:t>son.py</w:t>
            </w:r>
          </w:p>
        </w:tc>
        <w:tc>
          <w:tcPr>
            <w:tcW w:w="6914" w:type="dxa"/>
          </w:tcPr>
          <w:p w:rsidR="00E24C8E" w:rsidRDefault="00441261" w:rsidP="00E24C8E">
            <w:pPr>
              <w:rPr>
                <w:lang w:eastAsia="fr-FR"/>
              </w:rPr>
            </w:pPr>
            <w:r>
              <w:rPr>
                <w:lang w:eastAsia="fr-FR"/>
              </w:rPr>
              <w:t xml:space="preserve">Petites fonctions utilisées pour interagir avec </w:t>
            </w:r>
            <w:proofErr w:type="spellStart"/>
            <w:r>
              <w:rPr>
                <w:lang w:eastAsia="fr-FR"/>
              </w:rPr>
              <w:t>pygame.midi</w:t>
            </w:r>
            <w:proofErr w:type="spellEnd"/>
            <w:r>
              <w:rPr>
                <w:lang w:eastAsia="fr-FR"/>
              </w:rPr>
              <w:t>.</w:t>
            </w:r>
          </w:p>
        </w:tc>
        <w:tc>
          <w:tcPr>
            <w:tcW w:w="562" w:type="dxa"/>
          </w:tcPr>
          <w:p w:rsidR="00E24C8E" w:rsidRDefault="00C12257" w:rsidP="00E24C8E">
            <w:pPr>
              <w:rPr>
                <w:lang w:eastAsia="fr-FR"/>
              </w:rPr>
            </w:pPr>
            <w:r>
              <w:rPr>
                <w:lang w:eastAsia="fr-FR"/>
              </w:rPr>
              <w:t>8</w:t>
            </w:r>
          </w:p>
        </w:tc>
      </w:tr>
      <w:tr w:rsidR="00E24C8E" w:rsidTr="00C12257">
        <w:tc>
          <w:tcPr>
            <w:tcW w:w="1586" w:type="dxa"/>
          </w:tcPr>
          <w:p w:rsidR="00E24C8E" w:rsidRDefault="00BB61C4" w:rsidP="00E24C8E">
            <w:pPr>
              <w:rPr>
                <w:lang w:eastAsia="fr-FR"/>
              </w:rPr>
            </w:pPr>
            <w:r>
              <w:rPr>
                <w:lang w:eastAsia="fr-FR"/>
              </w:rPr>
              <w:lastRenderedPageBreak/>
              <w:t>controleur.py</w:t>
            </w:r>
          </w:p>
        </w:tc>
        <w:tc>
          <w:tcPr>
            <w:tcW w:w="6914" w:type="dxa"/>
          </w:tcPr>
          <w:p w:rsidR="00E24C8E" w:rsidRDefault="00137A1F" w:rsidP="00E24C8E">
            <w:pPr>
              <w:rPr>
                <w:lang w:eastAsia="fr-FR"/>
              </w:rPr>
            </w:pPr>
            <w:r>
              <w:rPr>
                <w:lang w:eastAsia="fr-FR"/>
              </w:rPr>
              <w:t xml:space="preserve">Création d’un </w:t>
            </w:r>
            <w:proofErr w:type="spellStart"/>
            <w:r>
              <w:rPr>
                <w:lang w:eastAsia="fr-FR"/>
              </w:rPr>
              <w:t>controleur</w:t>
            </w:r>
            <w:proofErr w:type="spellEnd"/>
            <w:r>
              <w:rPr>
                <w:lang w:eastAsia="fr-FR"/>
              </w:rPr>
              <w:t xml:space="preserve">. C’est un dictionnaire construit à partir d’un album en rajoutant tous les </w:t>
            </w:r>
            <w:proofErr w:type="spellStart"/>
            <w:r>
              <w:rPr>
                <w:lang w:eastAsia="fr-FR"/>
              </w:rPr>
              <w:t>parametres</w:t>
            </w:r>
            <w:proofErr w:type="spellEnd"/>
            <w:r>
              <w:rPr>
                <w:lang w:eastAsia="fr-FR"/>
              </w:rPr>
              <w:t xml:space="preserve"> qui seront utilisés et éventuellement modifiés pendant la boucle de lecture. On peut démarrer un </w:t>
            </w:r>
            <w:proofErr w:type="spellStart"/>
            <w:r>
              <w:rPr>
                <w:lang w:eastAsia="fr-FR"/>
              </w:rPr>
              <w:t>controleur</w:t>
            </w:r>
            <w:proofErr w:type="spellEnd"/>
            <w:r>
              <w:rPr>
                <w:lang w:eastAsia="fr-FR"/>
              </w:rPr>
              <w:t xml:space="preserve"> pour commencer la boucle de lecture soit normalement, soit dans un thread.</w:t>
            </w:r>
          </w:p>
        </w:tc>
        <w:tc>
          <w:tcPr>
            <w:tcW w:w="562" w:type="dxa"/>
          </w:tcPr>
          <w:p w:rsidR="00E24C8E" w:rsidRDefault="00C12257" w:rsidP="00E24C8E">
            <w:pPr>
              <w:rPr>
                <w:lang w:eastAsia="fr-FR"/>
              </w:rPr>
            </w:pPr>
            <w:r>
              <w:rPr>
                <w:lang w:eastAsia="fr-FR"/>
              </w:rPr>
              <w:t>78</w:t>
            </w:r>
          </w:p>
        </w:tc>
      </w:tr>
      <w:tr w:rsidR="00E24C8E" w:rsidTr="00C12257">
        <w:tc>
          <w:tcPr>
            <w:tcW w:w="1586" w:type="dxa"/>
          </w:tcPr>
          <w:p w:rsidR="00E24C8E" w:rsidRDefault="00BB61C4" w:rsidP="00E24C8E">
            <w:pPr>
              <w:rPr>
                <w:lang w:eastAsia="fr-FR"/>
              </w:rPr>
            </w:pPr>
            <w:r>
              <w:rPr>
                <w:lang w:eastAsia="fr-FR"/>
              </w:rPr>
              <w:t>modificateurs.py</w:t>
            </w:r>
          </w:p>
        </w:tc>
        <w:tc>
          <w:tcPr>
            <w:tcW w:w="6914" w:type="dxa"/>
          </w:tcPr>
          <w:p w:rsidR="00E24C8E" w:rsidRDefault="00137A1F" w:rsidP="00E24C8E">
            <w:pPr>
              <w:rPr>
                <w:lang w:eastAsia="fr-FR"/>
              </w:rPr>
            </w:pPr>
            <w:r>
              <w:rPr>
                <w:lang w:eastAsia="fr-FR"/>
              </w:rPr>
              <w:t xml:space="preserve">Contient toutes les fonctions appelées pendant la boucle de lecture d’un </w:t>
            </w:r>
            <w:proofErr w:type="spellStart"/>
            <w:r>
              <w:rPr>
                <w:lang w:eastAsia="fr-FR"/>
              </w:rPr>
              <w:t>controleur</w:t>
            </w:r>
            <w:proofErr w:type="spellEnd"/>
            <w:r>
              <w:rPr>
                <w:lang w:eastAsia="fr-FR"/>
              </w:rPr>
              <w:t xml:space="preserve">. Si on veut rajouter des fonctionnalités à la boucle de lecture, par exemple afficher les paroles d’un fichier </w:t>
            </w:r>
            <w:proofErr w:type="spellStart"/>
            <w:r>
              <w:rPr>
                <w:lang w:eastAsia="fr-FR"/>
              </w:rPr>
              <w:t>Karaoke</w:t>
            </w:r>
            <w:proofErr w:type="spellEnd"/>
            <w:r>
              <w:rPr>
                <w:lang w:eastAsia="fr-FR"/>
              </w:rPr>
              <w:t>, il faudra modifier ces fonctions.</w:t>
            </w:r>
          </w:p>
        </w:tc>
        <w:tc>
          <w:tcPr>
            <w:tcW w:w="562" w:type="dxa"/>
          </w:tcPr>
          <w:p w:rsidR="00E24C8E" w:rsidRDefault="00C12257" w:rsidP="00E24C8E">
            <w:pPr>
              <w:rPr>
                <w:lang w:eastAsia="fr-FR"/>
              </w:rPr>
            </w:pPr>
            <w:r>
              <w:rPr>
                <w:lang w:eastAsia="fr-FR"/>
              </w:rPr>
              <w:t>93</w:t>
            </w:r>
          </w:p>
        </w:tc>
      </w:tr>
      <w:tr w:rsidR="00BB61C4" w:rsidRPr="00BB61C4" w:rsidTr="00C12257">
        <w:tc>
          <w:tcPr>
            <w:tcW w:w="8500" w:type="dxa"/>
            <w:gridSpan w:val="2"/>
            <w:shd w:val="clear" w:color="auto" w:fill="F2F2F2" w:themeFill="background1" w:themeFillShade="F2"/>
          </w:tcPr>
          <w:p w:rsidR="00BB61C4" w:rsidRPr="00BB61C4" w:rsidRDefault="00BB61C4" w:rsidP="00E24C8E">
            <w:pPr>
              <w:rPr>
                <w:rStyle w:val="Emphaseple"/>
              </w:rPr>
            </w:pPr>
            <w:r w:rsidRPr="00BB61C4">
              <w:rPr>
                <w:rStyle w:val="Emphaseple"/>
              </w:rPr>
              <w:t>Musique (relation avec les notations musicales)</w:t>
            </w:r>
          </w:p>
        </w:tc>
        <w:tc>
          <w:tcPr>
            <w:tcW w:w="562" w:type="dxa"/>
            <w:shd w:val="clear" w:color="auto" w:fill="F2F2F2" w:themeFill="background1" w:themeFillShade="F2"/>
          </w:tcPr>
          <w:p w:rsidR="00BB61C4" w:rsidRPr="00BB61C4" w:rsidRDefault="00C12257" w:rsidP="00E24C8E">
            <w:pPr>
              <w:rPr>
                <w:rStyle w:val="Emphaseple"/>
              </w:rPr>
            </w:pPr>
            <w:r>
              <w:rPr>
                <w:rStyle w:val="Emphaseple"/>
              </w:rPr>
              <w:t>49</w:t>
            </w:r>
          </w:p>
        </w:tc>
      </w:tr>
      <w:tr w:rsidR="00E24C8E" w:rsidTr="00C12257">
        <w:tc>
          <w:tcPr>
            <w:tcW w:w="1586" w:type="dxa"/>
          </w:tcPr>
          <w:p w:rsidR="00E24C8E" w:rsidRDefault="00BB61C4" w:rsidP="00E24C8E">
            <w:pPr>
              <w:rPr>
                <w:lang w:eastAsia="fr-FR"/>
              </w:rPr>
            </w:pPr>
            <w:r>
              <w:rPr>
                <w:lang w:eastAsia="fr-FR"/>
              </w:rPr>
              <w:t>notes.py</w:t>
            </w:r>
          </w:p>
        </w:tc>
        <w:tc>
          <w:tcPr>
            <w:tcW w:w="6914" w:type="dxa"/>
          </w:tcPr>
          <w:p w:rsidR="00E24C8E" w:rsidRDefault="00137A1F" w:rsidP="00E24C8E">
            <w:pPr>
              <w:rPr>
                <w:lang w:eastAsia="fr-FR"/>
              </w:rPr>
            </w:pPr>
            <w:r>
              <w:rPr>
                <w:lang w:eastAsia="fr-FR"/>
              </w:rPr>
              <w:t>Transforme une chaîne de caractè</w:t>
            </w:r>
            <w:r w:rsidR="002D3FBF">
              <w:rPr>
                <w:lang w:eastAsia="fr-FR"/>
              </w:rPr>
              <w:t>res représentant une note (</w:t>
            </w:r>
            <w:r>
              <w:rPr>
                <w:lang w:eastAsia="fr-FR"/>
              </w:rPr>
              <w:t>‘’Do</w:t>
            </w:r>
            <w:r w:rsidR="002D3FBF">
              <w:rPr>
                <w:lang w:eastAsia="fr-FR"/>
              </w:rPr>
              <w:t>#</w:t>
            </w:r>
            <w:r>
              <w:rPr>
                <w:lang w:eastAsia="fr-FR"/>
              </w:rPr>
              <w:t>4’</w:t>
            </w:r>
            <w:r w:rsidR="002D3FBF">
              <w:rPr>
                <w:lang w:eastAsia="fr-FR"/>
              </w:rPr>
              <w:t>)</w:t>
            </w:r>
            <w:r>
              <w:rPr>
                <w:lang w:eastAsia="fr-FR"/>
              </w:rPr>
              <w:t xml:space="preserve">’ </w:t>
            </w:r>
            <w:r w:rsidR="002D3FBF">
              <w:rPr>
                <w:lang w:eastAsia="fr-FR"/>
              </w:rPr>
              <w:t>en un entier utilisé par MIDI pour représenter cette note (61) et inversement.</w:t>
            </w:r>
          </w:p>
        </w:tc>
        <w:tc>
          <w:tcPr>
            <w:tcW w:w="562" w:type="dxa"/>
          </w:tcPr>
          <w:p w:rsidR="00E24C8E" w:rsidRDefault="00C12257" w:rsidP="00E24C8E">
            <w:pPr>
              <w:rPr>
                <w:lang w:eastAsia="fr-FR"/>
              </w:rPr>
            </w:pPr>
            <w:r>
              <w:rPr>
                <w:lang w:eastAsia="fr-FR"/>
              </w:rPr>
              <w:t>38</w:t>
            </w:r>
          </w:p>
        </w:tc>
      </w:tr>
      <w:tr w:rsidR="00E24C8E" w:rsidTr="00C12257">
        <w:tc>
          <w:tcPr>
            <w:tcW w:w="1586" w:type="dxa"/>
          </w:tcPr>
          <w:p w:rsidR="00E24C8E" w:rsidRDefault="00BB61C4" w:rsidP="00E24C8E">
            <w:pPr>
              <w:rPr>
                <w:lang w:eastAsia="fr-FR"/>
              </w:rPr>
            </w:pPr>
            <w:r>
              <w:rPr>
                <w:lang w:eastAsia="fr-FR"/>
              </w:rPr>
              <w:t>accords.py</w:t>
            </w:r>
          </w:p>
        </w:tc>
        <w:tc>
          <w:tcPr>
            <w:tcW w:w="6914" w:type="dxa"/>
          </w:tcPr>
          <w:p w:rsidR="00E24C8E" w:rsidRDefault="002D3FBF" w:rsidP="00E24C8E">
            <w:pPr>
              <w:rPr>
                <w:lang w:eastAsia="fr-FR"/>
              </w:rPr>
            </w:pPr>
            <w:r>
              <w:rPr>
                <w:lang w:eastAsia="fr-FR"/>
              </w:rPr>
              <w:t>Calcule une liste de notes (un accord) à partir d’une note fondamentale et du nom d’un accord.</w:t>
            </w:r>
          </w:p>
        </w:tc>
        <w:tc>
          <w:tcPr>
            <w:tcW w:w="562" w:type="dxa"/>
          </w:tcPr>
          <w:p w:rsidR="00E24C8E" w:rsidRDefault="00C12257" w:rsidP="00E24C8E">
            <w:pPr>
              <w:rPr>
                <w:lang w:eastAsia="fr-FR"/>
              </w:rPr>
            </w:pPr>
            <w:r>
              <w:rPr>
                <w:lang w:eastAsia="fr-FR"/>
              </w:rPr>
              <w:t>11</w:t>
            </w:r>
          </w:p>
        </w:tc>
      </w:tr>
      <w:tr w:rsidR="00BB61C4" w:rsidRPr="00BB61C4" w:rsidTr="00C12257">
        <w:tc>
          <w:tcPr>
            <w:tcW w:w="8500" w:type="dxa"/>
            <w:gridSpan w:val="2"/>
            <w:shd w:val="clear" w:color="auto" w:fill="F2F2F2" w:themeFill="background1" w:themeFillShade="F2"/>
          </w:tcPr>
          <w:p w:rsidR="00BB61C4" w:rsidRPr="00BB61C4" w:rsidRDefault="00BB61C4" w:rsidP="00E24C8E">
            <w:pPr>
              <w:rPr>
                <w:rStyle w:val="Emphaseple"/>
              </w:rPr>
            </w:pPr>
            <w:r w:rsidRPr="00BB61C4">
              <w:rPr>
                <w:rStyle w:val="Emphaseple"/>
              </w:rPr>
              <w:t xml:space="preserve">Interface graphique basée sur </w:t>
            </w:r>
            <w:proofErr w:type="spellStart"/>
            <w:r w:rsidRPr="00BB61C4">
              <w:rPr>
                <w:rStyle w:val="Emphaseple"/>
              </w:rPr>
              <w:t>Tkinter</w:t>
            </w:r>
            <w:proofErr w:type="spellEnd"/>
          </w:p>
        </w:tc>
        <w:tc>
          <w:tcPr>
            <w:tcW w:w="562" w:type="dxa"/>
            <w:shd w:val="clear" w:color="auto" w:fill="F2F2F2" w:themeFill="background1" w:themeFillShade="F2"/>
          </w:tcPr>
          <w:p w:rsidR="00BB61C4" w:rsidRPr="00BB61C4" w:rsidRDefault="00FE2D23" w:rsidP="00E24C8E">
            <w:pPr>
              <w:rPr>
                <w:rStyle w:val="Emphaseple"/>
              </w:rPr>
            </w:pPr>
            <w:r>
              <w:rPr>
                <w:rStyle w:val="Emphaseple"/>
              </w:rPr>
              <w:t>365</w:t>
            </w:r>
          </w:p>
        </w:tc>
      </w:tr>
      <w:tr w:rsidR="00E24C8E" w:rsidTr="00C12257">
        <w:tc>
          <w:tcPr>
            <w:tcW w:w="1586" w:type="dxa"/>
          </w:tcPr>
          <w:p w:rsidR="00E24C8E" w:rsidRDefault="00BB61C4" w:rsidP="00E24C8E">
            <w:pPr>
              <w:rPr>
                <w:lang w:eastAsia="fr-FR"/>
              </w:rPr>
            </w:pPr>
            <w:r>
              <w:rPr>
                <w:lang w:eastAsia="fr-FR"/>
              </w:rPr>
              <w:t>lecteur.py</w:t>
            </w:r>
          </w:p>
        </w:tc>
        <w:tc>
          <w:tcPr>
            <w:tcW w:w="6914" w:type="dxa"/>
          </w:tcPr>
          <w:p w:rsidR="00E24C8E" w:rsidRDefault="002D3FBF" w:rsidP="00E24C8E">
            <w:pPr>
              <w:rPr>
                <w:lang w:eastAsia="fr-FR"/>
              </w:rPr>
            </w:pPr>
            <w:r>
              <w:rPr>
                <w:lang w:eastAsia="fr-FR"/>
              </w:rPr>
              <w:t xml:space="preserve">Création d’un canevas </w:t>
            </w:r>
            <w:proofErr w:type="spellStart"/>
            <w:r>
              <w:rPr>
                <w:lang w:eastAsia="fr-FR"/>
              </w:rPr>
              <w:t>Tkinter</w:t>
            </w:r>
            <w:proofErr w:type="spellEnd"/>
            <w:r>
              <w:rPr>
                <w:lang w:eastAsia="fr-FR"/>
              </w:rPr>
              <w:t xml:space="preserve"> permettant de </w:t>
            </w:r>
            <w:proofErr w:type="spellStart"/>
            <w:r>
              <w:rPr>
                <w:lang w:eastAsia="fr-FR"/>
              </w:rPr>
              <w:t>controler</w:t>
            </w:r>
            <w:proofErr w:type="spellEnd"/>
            <w:r>
              <w:rPr>
                <w:lang w:eastAsia="fr-FR"/>
              </w:rPr>
              <w:t xml:space="preserve"> la boucle de lecture. Ouverture de fichier, pause, arrêt.</w:t>
            </w:r>
          </w:p>
        </w:tc>
        <w:tc>
          <w:tcPr>
            <w:tcW w:w="562" w:type="dxa"/>
          </w:tcPr>
          <w:p w:rsidR="00E24C8E" w:rsidRDefault="00C12257" w:rsidP="00E24C8E">
            <w:pPr>
              <w:rPr>
                <w:lang w:eastAsia="fr-FR"/>
              </w:rPr>
            </w:pPr>
            <w:r>
              <w:rPr>
                <w:lang w:eastAsia="fr-FR"/>
              </w:rPr>
              <w:t>78</w:t>
            </w:r>
          </w:p>
        </w:tc>
      </w:tr>
      <w:tr w:rsidR="00E24C8E" w:rsidTr="00C12257">
        <w:tc>
          <w:tcPr>
            <w:tcW w:w="1586" w:type="dxa"/>
          </w:tcPr>
          <w:p w:rsidR="00E24C8E" w:rsidRDefault="00BB61C4" w:rsidP="00E24C8E">
            <w:pPr>
              <w:rPr>
                <w:lang w:eastAsia="fr-FR"/>
              </w:rPr>
            </w:pPr>
            <w:r>
              <w:rPr>
                <w:lang w:eastAsia="fr-FR"/>
              </w:rPr>
              <w:t>clavier.py</w:t>
            </w:r>
          </w:p>
        </w:tc>
        <w:tc>
          <w:tcPr>
            <w:tcW w:w="6914" w:type="dxa"/>
          </w:tcPr>
          <w:p w:rsidR="00E24C8E" w:rsidRDefault="002D3FBF" w:rsidP="00E24C8E">
            <w:pPr>
              <w:rPr>
                <w:lang w:eastAsia="fr-FR"/>
              </w:rPr>
            </w:pPr>
            <w:r>
              <w:rPr>
                <w:lang w:eastAsia="fr-FR"/>
              </w:rPr>
              <w:t xml:space="preserve">Création d’un canevas </w:t>
            </w:r>
            <w:proofErr w:type="spellStart"/>
            <w:r>
              <w:rPr>
                <w:lang w:eastAsia="fr-FR"/>
              </w:rPr>
              <w:t>Tkinter</w:t>
            </w:r>
            <w:proofErr w:type="spellEnd"/>
            <w:r>
              <w:rPr>
                <w:lang w:eastAsia="fr-FR"/>
              </w:rPr>
              <w:t xml:space="preserve"> correspondant à toutes les touches d’un piano, qui peuvent être utilisées pour jouer de la musique.</w:t>
            </w:r>
          </w:p>
        </w:tc>
        <w:tc>
          <w:tcPr>
            <w:tcW w:w="562" w:type="dxa"/>
          </w:tcPr>
          <w:p w:rsidR="00E24C8E" w:rsidRDefault="00C12257" w:rsidP="00E24C8E">
            <w:pPr>
              <w:rPr>
                <w:lang w:eastAsia="fr-FR"/>
              </w:rPr>
            </w:pPr>
            <w:r>
              <w:rPr>
                <w:lang w:eastAsia="fr-FR"/>
              </w:rPr>
              <w:t>95</w:t>
            </w:r>
          </w:p>
        </w:tc>
      </w:tr>
      <w:tr w:rsidR="00E24C8E" w:rsidTr="00C12257">
        <w:tc>
          <w:tcPr>
            <w:tcW w:w="1586" w:type="dxa"/>
          </w:tcPr>
          <w:p w:rsidR="00E24C8E" w:rsidRDefault="00BB61C4" w:rsidP="00E24C8E">
            <w:pPr>
              <w:rPr>
                <w:lang w:eastAsia="fr-FR"/>
              </w:rPr>
            </w:pPr>
            <w:r>
              <w:rPr>
                <w:lang w:eastAsia="fr-FR"/>
              </w:rPr>
              <w:t>instruments.py</w:t>
            </w:r>
          </w:p>
        </w:tc>
        <w:tc>
          <w:tcPr>
            <w:tcW w:w="6914" w:type="dxa"/>
          </w:tcPr>
          <w:p w:rsidR="00E24C8E" w:rsidRDefault="002D3FBF" w:rsidP="00E24C8E">
            <w:pPr>
              <w:rPr>
                <w:lang w:eastAsia="fr-FR"/>
              </w:rPr>
            </w:pPr>
            <w:r>
              <w:rPr>
                <w:lang w:eastAsia="fr-FR"/>
              </w:rPr>
              <w:t xml:space="preserve">Création d’un dictionnaire permettant d’accéder aux numéros d’instruments MIDI à partir de leur famille et de leur nom. Utilise un fichier JSON créé par </w:t>
            </w:r>
            <w:proofErr w:type="spellStart"/>
            <w:r w:rsidRPr="002D3FBF">
              <w:rPr>
                <w:lang w:eastAsia="fr-FR"/>
              </w:rPr>
              <w:t>mobyvb</w:t>
            </w:r>
            <w:proofErr w:type="spellEnd"/>
          </w:p>
        </w:tc>
        <w:tc>
          <w:tcPr>
            <w:tcW w:w="562" w:type="dxa"/>
          </w:tcPr>
          <w:p w:rsidR="00E24C8E" w:rsidRDefault="00C12257" w:rsidP="00E24C8E">
            <w:pPr>
              <w:rPr>
                <w:lang w:eastAsia="fr-FR"/>
              </w:rPr>
            </w:pPr>
            <w:r>
              <w:rPr>
                <w:lang w:eastAsia="fr-FR"/>
              </w:rPr>
              <w:t>8</w:t>
            </w:r>
          </w:p>
        </w:tc>
      </w:tr>
      <w:tr w:rsidR="00E24C8E" w:rsidTr="00C12257">
        <w:tc>
          <w:tcPr>
            <w:tcW w:w="1586" w:type="dxa"/>
          </w:tcPr>
          <w:p w:rsidR="00E24C8E" w:rsidRDefault="00BB61C4" w:rsidP="00E24C8E">
            <w:pPr>
              <w:rPr>
                <w:lang w:eastAsia="fr-FR"/>
              </w:rPr>
            </w:pPr>
            <w:r>
              <w:rPr>
                <w:lang w:eastAsia="fr-FR"/>
              </w:rPr>
              <w:t>piano.py</w:t>
            </w:r>
          </w:p>
        </w:tc>
        <w:tc>
          <w:tcPr>
            <w:tcW w:w="6914" w:type="dxa"/>
          </w:tcPr>
          <w:p w:rsidR="00E24C8E" w:rsidRDefault="002D3FBF" w:rsidP="00E24C8E">
            <w:pPr>
              <w:rPr>
                <w:lang w:eastAsia="fr-FR"/>
              </w:rPr>
            </w:pPr>
            <w:r>
              <w:rPr>
                <w:lang w:eastAsia="fr-FR"/>
              </w:rPr>
              <w:t>Création d’un canevas contenant un piano et des widgets de contrôle.</w:t>
            </w:r>
          </w:p>
        </w:tc>
        <w:tc>
          <w:tcPr>
            <w:tcW w:w="562" w:type="dxa"/>
          </w:tcPr>
          <w:p w:rsidR="00E24C8E" w:rsidRDefault="00C12257" w:rsidP="00E24C8E">
            <w:pPr>
              <w:rPr>
                <w:lang w:eastAsia="fr-FR"/>
              </w:rPr>
            </w:pPr>
            <w:r>
              <w:rPr>
                <w:lang w:eastAsia="fr-FR"/>
              </w:rPr>
              <w:t>90</w:t>
            </w:r>
          </w:p>
        </w:tc>
      </w:tr>
      <w:tr w:rsidR="00E83C08" w:rsidTr="00C12257">
        <w:tc>
          <w:tcPr>
            <w:tcW w:w="1586" w:type="dxa"/>
          </w:tcPr>
          <w:p w:rsidR="00E83C08" w:rsidRDefault="00E83C08" w:rsidP="00E24C8E">
            <w:pPr>
              <w:rPr>
                <w:lang w:eastAsia="fr-FR"/>
              </w:rPr>
            </w:pPr>
            <w:r>
              <w:rPr>
                <w:lang w:eastAsia="fr-FR"/>
              </w:rPr>
              <w:t>karaoke.py</w:t>
            </w:r>
          </w:p>
        </w:tc>
        <w:tc>
          <w:tcPr>
            <w:tcW w:w="6914" w:type="dxa"/>
          </w:tcPr>
          <w:p w:rsidR="00E83C08" w:rsidRDefault="00E83C08" w:rsidP="00E24C8E">
            <w:pPr>
              <w:rPr>
                <w:lang w:eastAsia="fr-FR"/>
              </w:rPr>
            </w:pPr>
            <w:r>
              <w:rPr>
                <w:lang w:eastAsia="fr-FR"/>
              </w:rPr>
              <w:t xml:space="preserve">Interface graphique pour afficher les paroles d’un fichier </w:t>
            </w:r>
            <w:proofErr w:type="spellStart"/>
            <w:r>
              <w:rPr>
                <w:lang w:eastAsia="fr-FR"/>
              </w:rPr>
              <w:t>karaoke</w:t>
            </w:r>
            <w:proofErr w:type="spellEnd"/>
          </w:p>
        </w:tc>
        <w:tc>
          <w:tcPr>
            <w:tcW w:w="562" w:type="dxa"/>
          </w:tcPr>
          <w:p w:rsidR="00E83C08" w:rsidRDefault="00FE2D23" w:rsidP="00E24C8E">
            <w:pPr>
              <w:rPr>
                <w:lang w:eastAsia="fr-FR"/>
              </w:rPr>
            </w:pPr>
            <w:r>
              <w:rPr>
                <w:lang w:eastAsia="fr-FR"/>
              </w:rPr>
              <w:t>57</w:t>
            </w:r>
          </w:p>
        </w:tc>
      </w:tr>
      <w:tr w:rsidR="00BB61C4" w:rsidTr="00C12257">
        <w:tc>
          <w:tcPr>
            <w:tcW w:w="1586" w:type="dxa"/>
          </w:tcPr>
          <w:p w:rsidR="00BB61C4" w:rsidRDefault="00BB61C4" w:rsidP="00E24C8E">
            <w:pPr>
              <w:rPr>
                <w:lang w:eastAsia="fr-FR"/>
              </w:rPr>
            </w:pPr>
            <w:r>
              <w:rPr>
                <w:lang w:eastAsia="fr-FR"/>
              </w:rPr>
              <w:t>main.py</w:t>
            </w:r>
          </w:p>
        </w:tc>
        <w:tc>
          <w:tcPr>
            <w:tcW w:w="6914" w:type="dxa"/>
          </w:tcPr>
          <w:p w:rsidR="00BB61C4" w:rsidRDefault="002D3FBF" w:rsidP="00E24C8E">
            <w:pPr>
              <w:rPr>
                <w:lang w:eastAsia="fr-FR"/>
              </w:rPr>
            </w:pPr>
            <w:r>
              <w:rPr>
                <w:lang w:eastAsia="fr-FR"/>
              </w:rPr>
              <w:t>Création d’un canevas contenant un piano et un lecteur.</w:t>
            </w:r>
          </w:p>
        </w:tc>
        <w:tc>
          <w:tcPr>
            <w:tcW w:w="562" w:type="dxa"/>
          </w:tcPr>
          <w:p w:rsidR="00BB61C4" w:rsidRDefault="00C12257" w:rsidP="00E24C8E">
            <w:pPr>
              <w:rPr>
                <w:lang w:eastAsia="fr-FR"/>
              </w:rPr>
            </w:pPr>
            <w:r>
              <w:rPr>
                <w:lang w:eastAsia="fr-FR"/>
              </w:rPr>
              <w:t>37</w:t>
            </w:r>
          </w:p>
        </w:tc>
      </w:tr>
      <w:tr w:rsidR="00BB61C4" w:rsidRPr="00BB61C4" w:rsidTr="00C12257">
        <w:tc>
          <w:tcPr>
            <w:tcW w:w="8500" w:type="dxa"/>
            <w:gridSpan w:val="2"/>
            <w:shd w:val="clear" w:color="auto" w:fill="5B9BD5" w:themeFill="accent1"/>
          </w:tcPr>
          <w:p w:rsidR="00BB61C4" w:rsidRPr="00BB61C4" w:rsidRDefault="00BB61C4" w:rsidP="00E24C8E">
            <w:pPr>
              <w:rPr>
                <w:rStyle w:val="lev"/>
              </w:rPr>
            </w:pPr>
            <w:r w:rsidRPr="00BB61C4">
              <w:rPr>
                <w:rStyle w:val="lev"/>
              </w:rPr>
              <w:t>Total :</w:t>
            </w:r>
          </w:p>
        </w:tc>
        <w:tc>
          <w:tcPr>
            <w:tcW w:w="562" w:type="dxa"/>
            <w:shd w:val="clear" w:color="auto" w:fill="5B9BD5" w:themeFill="accent1"/>
          </w:tcPr>
          <w:p w:rsidR="00BB61C4" w:rsidRPr="00BB61C4" w:rsidRDefault="00FE2D23" w:rsidP="00E24C8E">
            <w:pPr>
              <w:rPr>
                <w:rStyle w:val="lev"/>
              </w:rPr>
            </w:pPr>
            <w:r>
              <w:rPr>
                <w:rStyle w:val="lev"/>
              </w:rPr>
              <w:t>742</w:t>
            </w:r>
          </w:p>
        </w:tc>
      </w:tr>
    </w:tbl>
    <w:p w:rsidR="00E24C8E" w:rsidRDefault="00E24C8E" w:rsidP="00E24C8E">
      <w:pPr>
        <w:rPr>
          <w:lang w:eastAsia="fr-FR"/>
        </w:rPr>
      </w:pPr>
    </w:p>
    <w:p w:rsidR="004E4E89" w:rsidRPr="00342A3A" w:rsidRDefault="00342A3A" w:rsidP="00492716">
      <w:pPr>
        <w:rPr>
          <w:lang w:eastAsia="fr-FR"/>
        </w:rPr>
      </w:pPr>
      <w:r>
        <w:rPr>
          <w:lang w:eastAsia="fr-FR"/>
        </w:rPr>
        <w:t xml:space="preserve">Si vous souhaitez développer à partir de </w:t>
      </w:r>
      <w:proofErr w:type="spellStart"/>
      <w:r>
        <w:rPr>
          <w:lang w:eastAsia="fr-FR"/>
        </w:rPr>
        <w:t>py@note</w:t>
      </w:r>
      <w:proofErr w:type="spellEnd"/>
      <w:r>
        <w:rPr>
          <w:lang w:eastAsia="fr-FR"/>
        </w:rPr>
        <w:t xml:space="preserve">, faites un fork sous </w:t>
      </w:r>
      <w:proofErr w:type="spellStart"/>
      <w:r>
        <w:rPr>
          <w:lang w:eastAsia="fr-FR"/>
        </w:rPr>
        <w:t>GitHub</w:t>
      </w:r>
      <w:proofErr w:type="spellEnd"/>
      <w:r>
        <w:rPr>
          <w:lang w:eastAsia="fr-FR"/>
        </w:rPr>
        <w:t xml:space="preserve">. </w:t>
      </w:r>
      <w:r w:rsidR="004E4E89">
        <w:rPr>
          <w:lang w:eastAsia="fr-FR"/>
        </w:rPr>
        <w:t xml:space="preserve">Si votre travail vous satisfait, faites-le nous savoir et nous joindrons votre travail à </w:t>
      </w:r>
      <w:proofErr w:type="spellStart"/>
      <w:r w:rsidR="004E4E89">
        <w:rPr>
          <w:lang w:eastAsia="fr-FR"/>
        </w:rPr>
        <w:t>py@note</w:t>
      </w:r>
      <w:proofErr w:type="spellEnd"/>
      <w:r w:rsidR="004E4E89">
        <w:rPr>
          <w:lang w:eastAsia="fr-FR"/>
        </w:rPr>
        <w:t>.</w:t>
      </w:r>
    </w:p>
    <w:p w:rsidR="00492716" w:rsidRDefault="004F4515" w:rsidP="00E83C08">
      <w:pPr>
        <w:pStyle w:val="Titre1"/>
      </w:pPr>
      <w:bookmarkStart w:id="11" w:name="_Toc9452617"/>
      <w:r>
        <w:t>[</w:t>
      </w:r>
      <w:r w:rsidR="00492716">
        <w:t>Rapport technique</w:t>
      </w:r>
      <w:r>
        <w:t>]</w:t>
      </w:r>
      <w:bookmarkEnd w:id="11"/>
    </w:p>
    <w:p w:rsidR="00342A3A" w:rsidRDefault="00342A3A" w:rsidP="00492716">
      <w:r>
        <w:t xml:space="preserve">Le package </w:t>
      </w:r>
      <w:proofErr w:type="spellStart"/>
      <w:r>
        <w:t>pyanote</w:t>
      </w:r>
      <w:proofErr w:type="spellEnd"/>
      <w:r>
        <w:t xml:space="preserve"> contient de nombreux algorithmes qu’une interface graphique fait fonctionner ensemble.</w:t>
      </w:r>
      <w:r w:rsidR="000214FF">
        <w:t xml:space="preserve"> Nous commençons par des généralités concernant l’ensemble de notre code puis feront des zooms sur des parties du code qui nous ont posé des problèmes ou qui nous semblent intéressantes.</w:t>
      </w:r>
    </w:p>
    <w:p w:rsidR="00492716" w:rsidRDefault="00342A3A" w:rsidP="00492716">
      <w:pPr>
        <w:pStyle w:val="Titre2"/>
      </w:pPr>
      <w:bookmarkStart w:id="12" w:name="_Toc9452618"/>
      <w:r>
        <w:t>{</w:t>
      </w:r>
      <w:r w:rsidR="00492716">
        <w:t>Généralités</w:t>
      </w:r>
      <w:r>
        <w:t> : à propos de notre code}</w:t>
      </w:r>
      <w:bookmarkEnd w:id="12"/>
    </w:p>
    <w:p w:rsidR="00492716" w:rsidRDefault="003825A7" w:rsidP="00492716">
      <w:r>
        <w:t xml:space="preserve">Dans cette partie nous parlons de tout ce qui a influé sur l’ensemble du projet </w:t>
      </w:r>
      <w:proofErr w:type="spellStart"/>
      <w:r>
        <w:t>py@note</w:t>
      </w:r>
      <w:proofErr w:type="spellEnd"/>
      <w:r>
        <w:t>.</w:t>
      </w:r>
    </w:p>
    <w:p w:rsidR="00492716" w:rsidRDefault="00342A3A" w:rsidP="00492716">
      <w:pPr>
        <w:pStyle w:val="Titre3"/>
      </w:pPr>
      <w:bookmarkStart w:id="13" w:name="_Toc9452619"/>
      <w:r>
        <w:t>#</w:t>
      </w:r>
      <w:r w:rsidR="00AC5A6F">
        <w:t xml:space="preserve"> </w:t>
      </w:r>
      <w:r w:rsidR="00492716">
        <w:t>Organisation du code</w:t>
      </w:r>
      <w:bookmarkEnd w:id="13"/>
    </w:p>
    <w:p w:rsidR="00492716" w:rsidRDefault="00492716" w:rsidP="00492716">
      <w:r>
        <w:t>Au fur et à mesure qu'on avançait dans le projet, le fichier pyanote.py dans lequel on codait devenait illisible et on n’arrivait plus à corriger les erreurs. Nous avons donc décidé d'organiser le code de la façon suivante :</w:t>
      </w:r>
    </w:p>
    <w:p w:rsidR="00492716" w:rsidRDefault="00E83C08" w:rsidP="00492716">
      <w:pPr>
        <w:widowControl w:val="0"/>
        <w:suppressAutoHyphens/>
        <w:autoSpaceDE w:val="0"/>
        <w:autoSpaceDN w:val="0"/>
        <w:adjustRightInd w:val="0"/>
        <w:spacing w:after="0" w:line="240" w:lineRule="auto"/>
      </w:pPr>
      <w:r w:rsidRPr="00E83C08">
        <w:rPr>
          <w:rStyle w:val="Emphaseintense"/>
        </w:rPr>
        <w:t xml:space="preserve">__ </w:t>
      </w:r>
      <w:r w:rsidR="00492716" w:rsidRPr="00E83C08">
        <w:rPr>
          <w:rStyle w:val="Emphaseintense"/>
        </w:rPr>
        <w:t>Utilisation de modules </w:t>
      </w:r>
      <w:r w:rsidR="00492716" w:rsidRPr="00492716">
        <w:rPr>
          <w:rStyle w:val="lev"/>
        </w:rPr>
        <w:t>:</w:t>
      </w:r>
      <w:r w:rsidR="00492716">
        <w:t xml:space="preserve"> tout notre code est contenu dans un répertoire </w:t>
      </w:r>
      <w:proofErr w:type="spellStart"/>
      <w:r w:rsidR="00492716">
        <w:t>pyanote</w:t>
      </w:r>
      <w:proofErr w:type="spellEnd"/>
      <w:r w:rsidR="00492716">
        <w:t xml:space="preserve"> qui contient des fichiers Python appelés modules. Chaque module contient un ensemble de fonctions servant à résoudre un problème particulier. Par exemple le module pistes.py contient les fonctions nécessaires à la construction d'une liste d'évènements en lisant une piste dans un fichier midi. Quand on veut utiliser une fonction d'un de nos modules depuis un autre module, il suffit de faire un import :</w:t>
      </w:r>
    </w:p>
    <w:p w:rsidR="00492716" w:rsidRDefault="00492716" w:rsidP="00492716">
      <w:pPr>
        <w:widowControl w:val="0"/>
        <w:suppressAutoHyphens/>
        <w:autoSpaceDE w:val="0"/>
        <w:autoSpaceDN w:val="0"/>
        <w:adjustRightInd w:val="0"/>
        <w:spacing w:after="0" w:line="240" w:lineRule="auto"/>
      </w:pPr>
    </w:p>
    <w:p w:rsidR="005C0E0C" w:rsidRPr="005C0E0C" w:rsidRDefault="005C0E0C" w:rsidP="005C0E0C">
      <w:pPr>
        <w:shd w:val="clear" w:color="auto" w:fill="FDF6E3"/>
        <w:spacing w:after="0" w:line="285" w:lineRule="atLeast"/>
        <w:rPr>
          <w:rFonts w:ascii="Consolas" w:eastAsia="Times New Roman" w:hAnsi="Consolas" w:cs="Consolas"/>
          <w:color w:val="333333"/>
          <w:sz w:val="21"/>
          <w:szCs w:val="21"/>
          <w:lang w:val="en-US" w:eastAsia="fr-FR"/>
        </w:rPr>
      </w:pPr>
      <w:proofErr w:type="gramStart"/>
      <w:r w:rsidRPr="005C0E0C">
        <w:rPr>
          <w:rFonts w:ascii="Consolas" w:eastAsia="Times New Roman" w:hAnsi="Consolas" w:cs="Consolas"/>
          <w:color w:val="859900"/>
          <w:sz w:val="21"/>
          <w:szCs w:val="21"/>
          <w:lang w:val="en-US" w:eastAsia="fr-FR"/>
        </w:rPr>
        <w:t>import</w:t>
      </w:r>
      <w:proofErr w:type="gramEnd"/>
      <w:r w:rsidRPr="005C0E0C">
        <w:rPr>
          <w:rFonts w:ascii="Consolas" w:eastAsia="Times New Roman" w:hAnsi="Consolas" w:cs="Consolas"/>
          <w:color w:val="333333"/>
          <w:sz w:val="21"/>
          <w:szCs w:val="21"/>
          <w:lang w:val="en-US" w:eastAsia="fr-FR"/>
        </w:rPr>
        <w:t xml:space="preserve"> </w:t>
      </w:r>
      <w:proofErr w:type="spellStart"/>
      <w:r w:rsidRPr="005C0E0C">
        <w:rPr>
          <w:rFonts w:ascii="Consolas" w:eastAsia="Times New Roman" w:hAnsi="Consolas" w:cs="Consolas"/>
          <w:color w:val="333333"/>
          <w:sz w:val="21"/>
          <w:szCs w:val="21"/>
          <w:lang w:val="en-US" w:eastAsia="fr-FR"/>
        </w:rPr>
        <w:t>pyanote.resume</w:t>
      </w:r>
      <w:proofErr w:type="spellEnd"/>
    </w:p>
    <w:p w:rsidR="005C0E0C" w:rsidRPr="005C0E0C" w:rsidRDefault="005C0E0C" w:rsidP="005C0E0C">
      <w:pPr>
        <w:shd w:val="clear" w:color="auto" w:fill="FDF6E3"/>
        <w:spacing w:after="0" w:line="285" w:lineRule="atLeast"/>
        <w:rPr>
          <w:rFonts w:ascii="Consolas" w:eastAsia="Times New Roman" w:hAnsi="Consolas" w:cs="Consolas"/>
          <w:color w:val="333333"/>
          <w:sz w:val="21"/>
          <w:szCs w:val="21"/>
          <w:lang w:val="en-US" w:eastAsia="fr-FR"/>
        </w:rPr>
      </w:pPr>
      <w:proofErr w:type="spellStart"/>
      <w:r w:rsidRPr="005C0E0C">
        <w:rPr>
          <w:rFonts w:ascii="Consolas" w:eastAsia="Times New Roman" w:hAnsi="Consolas" w:cs="Consolas"/>
          <w:color w:val="333333"/>
          <w:sz w:val="21"/>
          <w:szCs w:val="21"/>
          <w:lang w:val="en-US" w:eastAsia="fr-FR"/>
        </w:rPr>
        <w:t>pyanote.resume.creer_</w:t>
      </w:r>
      <w:proofErr w:type="gramStart"/>
      <w:r w:rsidRPr="005C0E0C">
        <w:rPr>
          <w:rFonts w:ascii="Consolas" w:eastAsia="Times New Roman" w:hAnsi="Consolas" w:cs="Consolas"/>
          <w:color w:val="333333"/>
          <w:sz w:val="21"/>
          <w:szCs w:val="21"/>
          <w:lang w:val="en-US" w:eastAsia="fr-FR"/>
        </w:rPr>
        <w:t>resume</w:t>
      </w:r>
      <w:proofErr w:type="spellEnd"/>
      <w:r w:rsidRPr="005C0E0C">
        <w:rPr>
          <w:rFonts w:ascii="Consolas" w:eastAsia="Times New Roman" w:hAnsi="Consolas" w:cs="Consolas"/>
          <w:color w:val="333333"/>
          <w:sz w:val="21"/>
          <w:szCs w:val="21"/>
          <w:lang w:val="en-US" w:eastAsia="fr-FR"/>
        </w:rPr>
        <w:t>(</w:t>
      </w:r>
      <w:proofErr w:type="gramEnd"/>
      <w:r w:rsidRPr="005C0E0C">
        <w:rPr>
          <w:rFonts w:ascii="Consolas" w:eastAsia="Times New Roman" w:hAnsi="Consolas" w:cs="Consolas"/>
          <w:color w:val="2AA198"/>
          <w:sz w:val="21"/>
          <w:szCs w:val="21"/>
          <w:lang w:val="en-US" w:eastAsia="fr-FR"/>
        </w:rPr>
        <w:t>"nom_fichier.mid"</w:t>
      </w:r>
      <w:r w:rsidRPr="005C0E0C">
        <w:rPr>
          <w:rFonts w:ascii="Consolas" w:eastAsia="Times New Roman" w:hAnsi="Consolas" w:cs="Consolas"/>
          <w:color w:val="333333"/>
          <w:sz w:val="21"/>
          <w:szCs w:val="21"/>
          <w:lang w:val="en-US" w:eastAsia="fr-FR"/>
        </w:rPr>
        <w:t>)</w:t>
      </w:r>
    </w:p>
    <w:p w:rsidR="005C0E0C" w:rsidRDefault="005C0E0C" w:rsidP="00492716">
      <w:pPr>
        <w:widowControl w:val="0"/>
        <w:suppressAutoHyphens/>
        <w:autoSpaceDE w:val="0"/>
        <w:autoSpaceDN w:val="0"/>
        <w:adjustRightInd w:val="0"/>
        <w:spacing w:after="0" w:line="240" w:lineRule="auto"/>
      </w:pPr>
    </w:p>
    <w:p w:rsidR="00492716" w:rsidRDefault="00492716" w:rsidP="00492716">
      <w:pPr>
        <w:widowControl w:val="0"/>
        <w:suppressAutoHyphens/>
        <w:autoSpaceDE w:val="0"/>
        <w:autoSpaceDN w:val="0"/>
        <w:adjustRightInd w:val="0"/>
        <w:spacing w:after="0" w:line="240" w:lineRule="auto"/>
      </w:pPr>
      <w:r>
        <w:t xml:space="preserve">Nous avons eu des problèmes avec </w:t>
      </w:r>
      <w:r w:rsidR="00E914D1">
        <w:t xml:space="preserve">la forme </w:t>
      </w:r>
      <w:proofErr w:type="spellStart"/>
      <w:r w:rsidR="00E914D1">
        <w:t>from</w:t>
      </w:r>
      <w:proofErr w:type="spellEnd"/>
      <w:r w:rsidR="00E914D1">
        <w:t xml:space="preserve"> </w:t>
      </w:r>
      <w:proofErr w:type="spellStart"/>
      <w:r w:rsidR="00E914D1">
        <w:t>pyanote.resume</w:t>
      </w:r>
      <w:proofErr w:type="spellEnd"/>
      <w:r>
        <w:t xml:space="preserve"> impor</w:t>
      </w:r>
      <w:r w:rsidR="00E914D1">
        <w:t>t * quand des fonctions de différents modules avaient le mê</w:t>
      </w:r>
      <w:r>
        <w:t>me nom</w:t>
      </w:r>
      <w:r w:rsidR="00E914D1">
        <w:t xml:space="preserve"> et avons décidé d’éviter cette forme d’import</w:t>
      </w:r>
      <w:r>
        <w:t xml:space="preserve">.  Pour pouvoir faire ceci il a fallu rajouter un fichier vide__init__.py dans le répertoire </w:t>
      </w:r>
      <w:proofErr w:type="spellStart"/>
      <w:r>
        <w:t>pyanote</w:t>
      </w:r>
      <w:proofErr w:type="spellEnd"/>
      <w:r>
        <w:t xml:space="preserve"> (voir </w:t>
      </w:r>
      <w:hyperlink r:id="rId24" w:history="1">
        <w:r>
          <w:rPr>
            <w:color w:val="000080"/>
            <w:u w:val="single"/>
          </w:rPr>
          <w:t>https://python-guide-pt-br.readthedocs.io/fr/latest/writing/structure.html</w:t>
        </w:r>
      </w:hyperlink>
      <w:proofErr w:type="gramStart"/>
      <w:r>
        <w:t xml:space="preserve">) </w:t>
      </w:r>
      <w:r w:rsidR="007D3AF6">
        <w:t>.</w:t>
      </w:r>
      <w:proofErr w:type="gramEnd"/>
      <w:r w:rsidR="007D3AF6">
        <w:t xml:space="preserve"> Un autre problème que nous avons rencontré est celui des imports circulaires (un fichier A ne peut importer un fichier B qui importe A). Ceci a été particulièrement casse-tête pour relier l’interface graphique à la boucle de lecture.</w:t>
      </w:r>
    </w:p>
    <w:p w:rsidR="00492716" w:rsidRDefault="00492716" w:rsidP="00492716">
      <w:pPr>
        <w:widowControl w:val="0"/>
        <w:suppressAutoHyphens/>
        <w:autoSpaceDE w:val="0"/>
        <w:autoSpaceDN w:val="0"/>
        <w:adjustRightInd w:val="0"/>
        <w:spacing w:after="0" w:line="240" w:lineRule="auto"/>
      </w:pPr>
    </w:p>
    <w:p w:rsidR="00D24E2D" w:rsidRDefault="00E83C08" w:rsidP="00492716">
      <w:pPr>
        <w:widowControl w:val="0"/>
        <w:suppressAutoHyphens/>
        <w:autoSpaceDE w:val="0"/>
        <w:autoSpaceDN w:val="0"/>
        <w:adjustRightInd w:val="0"/>
        <w:spacing w:after="0" w:line="240" w:lineRule="auto"/>
      </w:pPr>
      <w:r w:rsidRPr="00E83C08">
        <w:rPr>
          <w:rStyle w:val="Emphaseintense"/>
        </w:rPr>
        <w:t xml:space="preserve">__ </w:t>
      </w:r>
      <w:r w:rsidR="00E914D1" w:rsidRPr="00E83C08">
        <w:rPr>
          <w:rStyle w:val="Emphaseintense"/>
        </w:rPr>
        <w:t>T</w:t>
      </w:r>
      <w:r w:rsidR="00492716" w:rsidRPr="00E83C08">
        <w:rPr>
          <w:rStyle w:val="Emphaseintense"/>
        </w:rPr>
        <w:t>est du code :</w:t>
      </w:r>
      <w:r w:rsidR="00E914D1">
        <w:t xml:space="preserve"> chaque module a souvent dû ê</w:t>
      </w:r>
      <w:r w:rsidR="00492716">
        <w:t>tre testé</w:t>
      </w:r>
      <w:r w:rsidR="00E914D1">
        <w:t>. L</w:t>
      </w:r>
      <w:r w:rsidR="00492716">
        <w:t>e problème est que si on laisse le test dans le module, quand on importe le module dans le program</w:t>
      </w:r>
      <w:r w:rsidR="00E914D1">
        <w:t xml:space="preserve">me final, </w:t>
      </w:r>
      <w:r w:rsidR="00492716">
        <w:t>le test est exécuté (</w:t>
      </w:r>
      <w:r w:rsidR="007D3AF6">
        <w:t xml:space="preserve">et </w:t>
      </w:r>
      <w:r w:rsidR="00492716">
        <w:t>on ne veut pas</w:t>
      </w:r>
      <w:r w:rsidR="00E914D1">
        <w:t xml:space="preserve"> voir les résultats de tous les tests dans ce programme). Cependant enlever ou </w:t>
      </w:r>
      <w:r w:rsidR="00492716">
        <w:t>commenter les tests dem</w:t>
      </w:r>
      <w:r w:rsidR="00E914D1">
        <w:t xml:space="preserve">ande à réécrire ou </w:t>
      </w:r>
      <w:proofErr w:type="spellStart"/>
      <w:r w:rsidR="00E914D1">
        <w:t>dé</w:t>
      </w:r>
      <w:r w:rsidR="00492716">
        <w:t>commenter</w:t>
      </w:r>
      <w:proofErr w:type="spellEnd"/>
      <w:r w:rsidR="00492716">
        <w:t xml:space="preserve"> </w:t>
      </w:r>
      <w:r w:rsidR="00E914D1">
        <w:t>tous les tests dè</w:t>
      </w:r>
      <w:r w:rsidR="00492716">
        <w:t>s qu'on modifie le code du module. La solution choisie est de mettre tous les tests d'un module</w:t>
      </w:r>
      <w:r w:rsidR="00D24E2D">
        <w:t xml:space="preserve"> sous la forme suivante :</w:t>
      </w:r>
    </w:p>
    <w:p w:rsidR="00D24E2D" w:rsidRDefault="00D24E2D" w:rsidP="00492716">
      <w:pPr>
        <w:widowControl w:val="0"/>
        <w:suppressAutoHyphens/>
        <w:autoSpaceDE w:val="0"/>
        <w:autoSpaceDN w:val="0"/>
        <w:adjustRightInd w:val="0"/>
        <w:spacing w:after="0" w:line="240" w:lineRule="auto"/>
      </w:pPr>
    </w:p>
    <w:p w:rsidR="00D24E2D" w:rsidRPr="00D24E2D" w:rsidRDefault="00D24E2D" w:rsidP="00D24E2D">
      <w:pPr>
        <w:shd w:val="clear" w:color="auto" w:fill="FDF6E3"/>
        <w:spacing w:after="0" w:line="285" w:lineRule="atLeast"/>
        <w:rPr>
          <w:rFonts w:ascii="Consolas" w:eastAsia="Times New Roman" w:hAnsi="Consolas" w:cs="Consolas"/>
          <w:color w:val="333333"/>
          <w:sz w:val="21"/>
          <w:szCs w:val="21"/>
          <w:lang w:eastAsia="fr-FR"/>
        </w:rPr>
      </w:pPr>
      <w:proofErr w:type="gramStart"/>
      <w:r w:rsidRPr="00D24E2D">
        <w:rPr>
          <w:rFonts w:ascii="Consolas" w:eastAsia="Times New Roman" w:hAnsi="Consolas" w:cs="Consolas"/>
          <w:color w:val="859900"/>
          <w:sz w:val="21"/>
          <w:szCs w:val="21"/>
          <w:lang w:eastAsia="fr-FR"/>
        </w:rPr>
        <w:t>if</w:t>
      </w:r>
      <w:proofErr w:type="gramEnd"/>
      <w:r w:rsidRPr="00D24E2D">
        <w:rPr>
          <w:rFonts w:ascii="Consolas" w:eastAsia="Times New Roman" w:hAnsi="Consolas" w:cs="Consolas"/>
          <w:color w:val="333333"/>
          <w:sz w:val="21"/>
          <w:szCs w:val="21"/>
          <w:lang w:eastAsia="fr-FR"/>
        </w:rPr>
        <w:t xml:space="preserve"> __</w:t>
      </w:r>
      <w:proofErr w:type="spellStart"/>
      <w:r w:rsidRPr="00D24E2D">
        <w:rPr>
          <w:rFonts w:ascii="Consolas" w:eastAsia="Times New Roman" w:hAnsi="Consolas" w:cs="Consolas"/>
          <w:color w:val="333333"/>
          <w:sz w:val="21"/>
          <w:szCs w:val="21"/>
          <w:lang w:eastAsia="fr-FR"/>
        </w:rPr>
        <w:t>name</w:t>
      </w:r>
      <w:proofErr w:type="spellEnd"/>
      <w:r w:rsidRPr="00D24E2D">
        <w:rPr>
          <w:rFonts w:ascii="Consolas" w:eastAsia="Times New Roman" w:hAnsi="Consolas" w:cs="Consolas"/>
          <w:color w:val="333333"/>
          <w:sz w:val="21"/>
          <w:szCs w:val="21"/>
          <w:lang w:eastAsia="fr-FR"/>
        </w:rPr>
        <w:t xml:space="preserve">__ </w:t>
      </w:r>
      <w:r w:rsidRPr="00D24E2D">
        <w:rPr>
          <w:rFonts w:ascii="Consolas" w:eastAsia="Times New Roman" w:hAnsi="Consolas" w:cs="Consolas"/>
          <w:color w:val="859900"/>
          <w:sz w:val="21"/>
          <w:szCs w:val="21"/>
          <w:lang w:eastAsia="fr-FR"/>
        </w:rPr>
        <w:t>==</w:t>
      </w:r>
      <w:r w:rsidRPr="00D24E2D">
        <w:rPr>
          <w:rFonts w:ascii="Consolas" w:eastAsia="Times New Roman" w:hAnsi="Consolas" w:cs="Consolas"/>
          <w:color w:val="333333"/>
          <w:sz w:val="21"/>
          <w:szCs w:val="21"/>
          <w:lang w:eastAsia="fr-FR"/>
        </w:rPr>
        <w:t xml:space="preserve"> </w:t>
      </w:r>
      <w:r w:rsidRPr="00D24E2D">
        <w:rPr>
          <w:rFonts w:ascii="Consolas" w:eastAsia="Times New Roman" w:hAnsi="Consolas" w:cs="Consolas"/>
          <w:color w:val="2AA198"/>
          <w:sz w:val="21"/>
          <w:szCs w:val="21"/>
          <w:lang w:eastAsia="fr-FR"/>
        </w:rPr>
        <w:t>"__main__"</w:t>
      </w:r>
      <w:r w:rsidRPr="00D24E2D">
        <w:rPr>
          <w:rFonts w:ascii="Consolas" w:eastAsia="Times New Roman" w:hAnsi="Consolas" w:cs="Consolas"/>
          <w:color w:val="333333"/>
          <w:sz w:val="21"/>
          <w:szCs w:val="21"/>
          <w:lang w:eastAsia="fr-FR"/>
        </w:rPr>
        <w:t>:</w:t>
      </w:r>
    </w:p>
    <w:p w:rsidR="00D24E2D" w:rsidRPr="00D24E2D" w:rsidRDefault="00D24E2D" w:rsidP="00D24E2D">
      <w:pPr>
        <w:shd w:val="clear" w:color="auto" w:fill="FDF6E3"/>
        <w:spacing w:after="0" w:line="285" w:lineRule="atLeast"/>
        <w:rPr>
          <w:rFonts w:ascii="Consolas" w:eastAsia="Times New Roman" w:hAnsi="Consolas" w:cs="Consolas"/>
          <w:color w:val="333333"/>
          <w:sz w:val="21"/>
          <w:szCs w:val="21"/>
          <w:lang w:eastAsia="fr-FR"/>
        </w:rPr>
      </w:pPr>
      <w:r w:rsidRPr="00D24E2D">
        <w:rPr>
          <w:rFonts w:ascii="Consolas" w:eastAsia="Times New Roman" w:hAnsi="Consolas" w:cs="Consolas"/>
          <w:color w:val="333333"/>
          <w:sz w:val="21"/>
          <w:szCs w:val="21"/>
          <w:lang w:eastAsia="fr-FR"/>
        </w:rPr>
        <w:t xml:space="preserve">    </w:t>
      </w:r>
      <w:r w:rsidRPr="00D24E2D">
        <w:rPr>
          <w:rFonts w:ascii="Consolas" w:eastAsia="Times New Roman" w:hAnsi="Consolas" w:cs="Consolas"/>
          <w:i/>
          <w:iCs/>
          <w:color w:val="93A1A1"/>
          <w:sz w:val="21"/>
          <w:szCs w:val="21"/>
          <w:lang w:eastAsia="fr-FR"/>
        </w:rPr>
        <w:t>## Faire les tests ici</w:t>
      </w:r>
    </w:p>
    <w:p w:rsidR="00D24E2D" w:rsidRDefault="00D24E2D" w:rsidP="00492716">
      <w:pPr>
        <w:widowControl w:val="0"/>
        <w:suppressAutoHyphens/>
        <w:autoSpaceDE w:val="0"/>
        <w:autoSpaceDN w:val="0"/>
        <w:adjustRightInd w:val="0"/>
        <w:spacing w:after="0" w:line="240" w:lineRule="auto"/>
      </w:pPr>
    </w:p>
    <w:p w:rsidR="00492716" w:rsidRDefault="00D24E2D" w:rsidP="00492716">
      <w:pPr>
        <w:widowControl w:val="0"/>
        <w:suppressAutoHyphens/>
        <w:autoSpaceDE w:val="0"/>
        <w:autoSpaceDN w:val="0"/>
        <w:adjustRightInd w:val="0"/>
        <w:spacing w:after="0" w:line="240" w:lineRule="auto"/>
      </w:pPr>
      <w:r>
        <w:t>A</w:t>
      </w:r>
      <w:r w:rsidR="00492716">
        <w:t xml:space="preserve">insi le test </w:t>
      </w:r>
      <w:r>
        <w:t>ne s'exécute que si on exé</w:t>
      </w:r>
      <w:r w:rsidR="00492716">
        <w:t xml:space="preserve">cute directement le module et pas dans un fichier qui l'importe. </w:t>
      </w:r>
      <w:r>
        <w:t>Tous nos modules contiennent de tels</w:t>
      </w:r>
      <w:r w:rsidR="00492716">
        <w:t xml:space="preserve"> tests</w:t>
      </w:r>
      <w:r>
        <w:t xml:space="preserve"> que nous avons pu relancer sans problème dès que nous modifions un module ou un module importé par ce module.</w:t>
      </w:r>
    </w:p>
    <w:p w:rsidR="00D24E2D" w:rsidRDefault="00D24E2D" w:rsidP="00492716">
      <w:pPr>
        <w:widowControl w:val="0"/>
        <w:suppressAutoHyphens/>
        <w:autoSpaceDE w:val="0"/>
        <w:autoSpaceDN w:val="0"/>
        <w:adjustRightInd w:val="0"/>
        <w:spacing w:after="0" w:line="240" w:lineRule="auto"/>
      </w:pPr>
    </w:p>
    <w:p w:rsidR="00492716" w:rsidRDefault="00E83C08" w:rsidP="00492716">
      <w:pPr>
        <w:widowControl w:val="0"/>
        <w:suppressAutoHyphens/>
        <w:autoSpaceDE w:val="0"/>
        <w:autoSpaceDN w:val="0"/>
        <w:adjustRightInd w:val="0"/>
        <w:spacing w:after="0" w:line="240" w:lineRule="auto"/>
      </w:pPr>
      <w:r w:rsidRPr="00E83C08">
        <w:rPr>
          <w:rStyle w:val="Emphaseintense"/>
        </w:rPr>
        <w:t xml:space="preserve">__ </w:t>
      </w:r>
      <w:r w:rsidR="00D24E2D" w:rsidRPr="00E83C08">
        <w:rPr>
          <w:rStyle w:val="Emphaseintense"/>
        </w:rPr>
        <w:t>C</w:t>
      </w:r>
      <w:r w:rsidR="00492716" w:rsidRPr="00E83C08">
        <w:rPr>
          <w:rStyle w:val="Emphaseintense"/>
        </w:rPr>
        <w:t>ommentaires :</w:t>
      </w:r>
      <w:r w:rsidR="000D5E55">
        <w:t xml:space="preserve"> en travaillant ensemble on s’est rendu compte de</w:t>
      </w:r>
      <w:r w:rsidR="00492716">
        <w:t xml:space="preserve"> </w:t>
      </w:r>
      <w:r w:rsidR="000D5E55">
        <w:t>l’importance</w:t>
      </w:r>
      <w:r w:rsidR="00492716">
        <w:t xml:space="preserve"> de commenter le code</w:t>
      </w:r>
      <w:r w:rsidR="00D24E2D">
        <w:t>. T</w:t>
      </w:r>
      <w:r w:rsidR="00492716">
        <w:t>ous les modules commencent par un commentaire qui décrit ce que fait le module et les fonctions contiennent elles aussi des commentaires indiquant ce qu'elles font</w:t>
      </w:r>
      <w:r w:rsidR="008B7DA8">
        <w:t>.  Nous avons suivi pour ça les conventions PEP227 (voir</w:t>
      </w:r>
      <w:r w:rsidR="00492716">
        <w:t xml:space="preserve"> </w:t>
      </w:r>
      <w:hyperlink r:id="rId25" w:history="1">
        <w:r w:rsidR="00492716">
          <w:rPr>
            <w:color w:val="000080"/>
            <w:u w:val="single"/>
          </w:rPr>
          <w:t>https://openclassrooms.com/fr/courses/235344-apprenez-a-programmer-en-python/235263-de-bonnes-pratiques</w:t>
        </w:r>
      </w:hyperlink>
      <w:r w:rsidR="008B7DA8">
        <w:rPr>
          <w:color w:val="000080"/>
          <w:u w:val="single"/>
        </w:rPr>
        <w:t>).</w:t>
      </w:r>
      <w:r w:rsidR="008B7DA8">
        <w:t xml:space="preserve"> Ceci permet dans certains é</w:t>
      </w:r>
      <w:r w:rsidR="00492716">
        <w:t>diteurs (</w:t>
      </w:r>
      <w:r w:rsidR="008B7DA8">
        <w:t>comme l’éditeur gratuit V</w:t>
      </w:r>
      <w:r w:rsidR="00492716">
        <w:t>isual</w:t>
      </w:r>
      <w:r w:rsidR="008B7DA8">
        <w:t xml:space="preserve"> Studio C</w:t>
      </w:r>
      <w:r w:rsidR="00492716">
        <w:t>ode) de voir les com</w:t>
      </w:r>
      <w:r w:rsidR="008B7DA8">
        <w:t>m</w:t>
      </w:r>
      <w:r w:rsidR="00492716">
        <w:t>entaires de la fonction quand on tape so</w:t>
      </w:r>
      <w:r w:rsidR="008B7DA8">
        <w:t>n</w:t>
      </w:r>
      <w:r w:rsidR="00492716">
        <w:t xml:space="preserve"> nom dans un autre module.</w:t>
      </w:r>
    </w:p>
    <w:p w:rsidR="005D0908" w:rsidRDefault="005D0908" w:rsidP="00492716">
      <w:pPr>
        <w:widowControl w:val="0"/>
        <w:suppressAutoHyphens/>
        <w:autoSpaceDE w:val="0"/>
        <w:autoSpaceDN w:val="0"/>
        <w:adjustRightInd w:val="0"/>
        <w:spacing w:after="0" w:line="240" w:lineRule="auto"/>
      </w:pP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2AA198"/>
          <w:sz w:val="21"/>
          <w:szCs w:val="21"/>
          <w:lang w:eastAsia="fr-FR"/>
        </w:rPr>
        <w:t>"""</w:t>
      </w:r>
      <w:proofErr w:type="spellStart"/>
      <w:r w:rsidRPr="005D0908">
        <w:rPr>
          <w:rFonts w:ascii="Consolas" w:eastAsia="Times New Roman" w:hAnsi="Consolas" w:cs="Consolas"/>
          <w:color w:val="2AA198"/>
          <w:sz w:val="21"/>
          <w:szCs w:val="21"/>
          <w:lang w:eastAsia="fr-FR"/>
        </w:rPr>
        <w:t>pyanote.piste</w:t>
      </w:r>
      <w:proofErr w:type="spellEnd"/>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2AA198"/>
          <w:sz w:val="21"/>
          <w:szCs w:val="21"/>
          <w:lang w:eastAsia="fr-FR"/>
        </w:rPr>
        <w:t>(C) Lisa Baget, 2018-2019</w:t>
      </w: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2AA198"/>
          <w:sz w:val="21"/>
          <w:szCs w:val="21"/>
          <w:lang w:eastAsia="fr-FR"/>
        </w:rPr>
        <w:t>Ce module contient les fonctions permettant de construire la liste de tous les évènements contenus</w:t>
      </w:r>
      <w:r>
        <w:rPr>
          <w:rFonts w:ascii="Consolas" w:eastAsia="Times New Roman" w:hAnsi="Consolas" w:cs="Consolas"/>
          <w:color w:val="333333"/>
          <w:sz w:val="21"/>
          <w:szCs w:val="21"/>
          <w:lang w:eastAsia="fr-FR"/>
        </w:rPr>
        <w:t xml:space="preserve"> </w:t>
      </w:r>
      <w:r w:rsidRPr="005D0908">
        <w:rPr>
          <w:rFonts w:ascii="Consolas" w:eastAsia="Times New Roman" w:hAnsi="Consolas" w:cs="Consolas"/>
          <w:color w:val="2AA198"/>
          <w:sz w:val="21"/>
          <w:szCs w:val="21"/>
          <w:lang w:eastAsia="fr-FR"/>
        </w:rPr>
        <w:t>dans une unique piste d'un fichier Midi.</w:t>
      </w: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2AA198"/>
          <w:sz w:val="21"/>
          <w:szCs w:val="21"/>
          <w:lang w:eastAsia="fr-FR"/>
        </w:rPr>
        <w:t>"""</w:t>
      </w: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proofErr w:type="gramStart"/>
      <w:r w:rsidRPr="005D0908">
        <w:rPr>
          <w:rFonts w:ascii="Consolas" w:eastAsia="Times New Roman" w:hAnsi="Consolas" w:cs="Consolas"/>
          <w:color w:val="859900"/>
          <w:sz w:val="21"/>
          <w:szCs w:val="21"/>
          <w:lang w:eastAsia="fr-FR"/>
        </w:rPr>
        <w:t>import</w:t>
      </w:r>
      <w:proofErr w:type="gramEnd"/>
      <w:r w:rsidRPr="005D0908">
        <w:rPr>
          <w:rFonts w:ascii="Consolas" w:eastAsia="Times New Roman" w:hAnsi="Consolas" w:cs="Consolas"/>
          <w:color w:val="333333"/>
          <w:sz w:val="21"/>
          <w:szCs w:val="21"/>
          <w:lang w:eastAsia="fr-FR"/>
        </w:rPr>
        <w:t xml:space="preserve"> </w:t>
      </w:r>
      <w:proofErr w:type="spellStart"/>
      <w:r w:rsidRPr="005D0908">
        <w:rPr>
          <w:rFonts w:ascii="Consolas" w:eastAsia="Times New Roman" w:hAnsi="Consolas" w:cs="Consolas"/>
          <w:color w:val="333333"/>
          <w:sz w:val="21"/>
          <w:szCs w:val="21"/>
          <w:lang w:eastAsia="fr-FR"/>
        </w:rPr>
        <w:t>pyanote.utils</w:t>
      </w:r>
      <w:proofErr w:type="spellEnd"/>
      <w:r w:rsidRPr="005D0908">
        <w:rPr>
          <w:rFonts w:ascii="Consolas" w:eastAsia="Times New Roman" w:hAnsi="Consolas" w:cs="Consolas"/>
          <w:color w:val="333333"/>
          <w:sz w:val="21"/>
          <w:szCs w:val="21"/>
          <w:lang w:eastAsia="fr-FR"/>
        </w:rPr>
        <w:t xml:space="preserve"> </w:t>
      </w:r>
      <w:r w:rsidRPr="005D0908">
        <w:rPr>
          <w:rFonts w:ascii="Consolas" w:eastAsia="Times New Roman" w:hAnsi="Consolas" w:cs="Consolas"/>
          <w:color w:val="859900"/>
          <w:sz w:val="21"/>
          <w:szCs w:val="21"/>
          <w:lang w:eastAsia="fr-FR"/>
        </w:rPr>
        <w:t>as</w:t>
      </w:r>
      <w:r w:rsidRPr="005D0908">
        <w:rPr>
          <w:rFonts w:ascii="Consolas" w:eastAsia="Times New Roman" w:hAnsi="Consolas" w:cs="Consolas"/>
          <w:color w:val="333333"/>
          <w:sz w:val="21"/>
          <w:szCs w:val="21"/>
          <w:lang w:eastAsia="fr-FR"/>
        </w:rPr>
        <w:t xml:space="preserve"> </w:t>
      </w:r>
      <w:proofErr w:type="spellStart"/>
      <w:r w:rsidRPr="005D0908">
        <w:rPr>
          <w:rFonts w:ascii="Consolas" w:eastAsia="Times New Roman" w:hAnsi="Consolas" w:cs="Consolas"/>
          <w:color w:val="333333"/>
          <w:sz w:val="21"/>
          <w:szCs w:val="21"/>
          <w:lang w:eastAsia="fr-FR"/>
        </w:rPr>
        <w:t>utils</w:t>
      </w:r>
      <w:proofErr w:type="spellEnd"/>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proofErr w:type="spellStart"/>
      <w:r w:rsidRPr="005D0908">
        <w:rPr>
          <w:rFonts w:ascii="Consolas" w:eastAsia="Times New Roman" w:hAnsi="Consolas" w:cs="Consolas"/>
          <w:b/>
          <w:bCs/>
          <w:color w:val="073642"/>
          <w:sz w:val="21"/>
          <w:szCs w:val="21"/>
          <w:lang w:eastAsia="fr-FR"/>
        </w:rPr>
        <w:t>def</w:t>
      </w:r>
      <w:proofErr w:type="spellEnd"/>
      <w:r w:rsidRPr="005D0908">
        <w:rPr>
          <w:rFonts w:ascii="Consolas" w:eastAsia="Times New Roman" w:hAnsi="Consolas" w:cs="Consolas"/>
          <w:color w:val="333333"/>
          <w:sz w:val="21"/>
          <w:szCs w:val="21"/>
          <w:lang w:eastAsia="fr-FR"/>
        </w:rPr>
        <w:t xml:space="preserve"> </w:t>
      </w:r>
      <w:proofErr w:type="spellStart"/>
      <w:r w:rsidRPr="005D0908">
        <w:rPr>
          <w:rFonts w:ascii="Consolas" w:eastAsia="Times New Roman" w:hAnsi="Consolas" w:cs="Consolas"/>
          <w:color w:val="268BD2"/>
          <w:sz w:val="21"/>
          <w:szCs w:val="21"/>
          <w:lang w:eastAsia="fr-FR"/>
        </w:rPr>
        <w:t>creer_</w:t>
      </w:r>
      <w:proofErr w:type="gramStart"/>
      <w:r w:rsidRPr="005D0908">
        <w:rPr>
          <w:rFonts w:ascii="Consolas" w:eastAsia="Times New Roman" w:hAnsi="Consolas" w:cs="Consolas"/>
          <w:color w:val="268BD2"/>
          <w:sz w:val="21"/>
          <w:szCs w:val="21"/>
          <w:lang w:eastAsia="fr-FR"/>
        </w:rPr>
        <w:t>piste</w:t>
      </w:r>
      <w:proofErr w:type="spellEnd"/>
      <w:r w:rsidRPr="005D0908">
        <w:rPr>
          <w:rFonts w:ascii="Consolas" w:eastAsia="Times New Roman" w:hAnsi="Consolas" w:cs="Consolas"/>
          <w:color w:val="333333"/>
          <w:sz w:val="21"/>
          <w:szCs w:val="21"/>
          <w:lang w:eastAsia="fr-FR"/>
        </w:rPr>
        <w:t>(</w:t>
      </w:r>
      <w:proofErr w:type="spellStart"/>
      <w:proofErr w:type="gramEnd"/>
      <w:r w:rsidRPr="005D0908">
        <w:rPr>
          <w:rFonts w:ascii="Consolas" w:eastAsia="Times New Roman" w:hAnsi="Consolas" w:cs="Consolas"/>
          <w:color w:val="333333"/>
          <w:sz w:val="21"/>
          <w:szCs w:val="21"/>
          <w:lang w:eastAsia="fr-FR"/>
        </w:rPr>
        <w:t>resume</w:t>
      </w:r>
      <w:proofErr w:type="spellEnd"/>
      <w:r w:rsidRPr="005D0908">
        <w:rPr>
          <w:rFonts w:ascii="Consolas" w:eastAsia="Times New Roman" w:hAnsi="Consolas" w:cs="Consolas"/>
          <w:color w:val="333333"/>
          <w:sz w:val="21"/>
          <w:szCs w:val="21"/>
          <w:lang w:eastAsia="fr-FR"/>
        </w:rPr>
        <w:t xml:space="preserve">, </w:t>
      </w:r>
      <w:proofErr w:type="spellStart"/>
      <w:r w:rsidRPr="005D0908">
        <w:rPr>
          <w:rFonts w:ascii="Consolas" w:eastAsia="Times New Roman" w:hAnsi="Consolas" w:cs="Consolas"/>
          <w:color w:val="333333"/>
          <w:sz w:val="21"/>
          <w:szCs w:val="21"/>
          <w:lang w:eastAsia="fr-FR"/>
        </w:rPr>
        <w:t>num_piste</w:t>
      </w:r>
      <w:proofErr w:type="spellEnd"/>
      <w:r w:rsidRPr="005D0908">
        <w:rPr>
          <w:rFonts w:ascii="Consolas" w:eastAsia="Times New Roman" w:hAnsi="Consolas" w:cs="Consolas"/>
          <w:color w:val="333333"/>
          <w:sz w:val="21"/>
          <w:szCs w:val="21"/>
          <w:lang w:eastAsia="fr-FR"/>
        </w:rPr>
        <w:t>):</w:t>
      </w: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333333"/>
          <w:sz w:val="21"/>
          <w:szCs w:val="21"/>
          <w:lang w:eastAsia="fr-FR"/>
        </w:rPr>
        <w:t xml:space="preserve">    </w:t>
      </w:r>
      <w:r w:rsidRPr="005D0908">
        <w:rPr>
          <w:rFonts w:ascii="Consolas" w:eastAsia="Times New Roman" w:hAnsi="Consolas" w:cs="Consolas"/>
          <w:color w:val="2AA198"/>
          <w:sz w:val="21"/>
          <w:szCs w:val="21"/>
          <w:lang w:eastAsia="fr-FR"/>
        </w:rPr>
        <w:t xml:space="preserve">''' Retourne la liste de tous les </w:t>
      </w:r>
      <w:proofErr w:type="spellStart"/>
      <w:r w:rsidRPr="005D0908">
        <w:rPr>
          <w:rFonts w:ascii="Consolas" w:eastAsia="Times New Roman" w:hAnsi="Consolas" w:cs="Consolas"/>
          <w:color w:val="2AA198"/>
          <w:sz w:val="21"/>
          <w:szCs w:val="21"/>
          <w:lang w:eastAsia="fr-FR"/>
        </w:rPr>
        <w:t>evenements</w:t>
      </w:r>
      <w:proofErr w:type="spellEnd"/>
      <w:r w:rsidRPr="005D0908">
        <w:rPr>
          <w:rFonts w:ascii="Consolas" w:eastAsia="Times New Roman" w:hAnsi="Consolas" w:cs="Consolas"/>
          <w:color w:val="2AA198"/>
          <w:sz w:val="21"/>
          <w:szCs w:val="21"/>
          <w:lang w:eastAsia="fr-FR"/>
        </w:rPr>
        <w:t xml:space="preserve"> contenus dans une unique piste du fichier Midi décrit.</w:t>
      </w:r>
    </w:p>
    <w:p w:rsidR="005D0908" w:rsidRPr="005D0908" w:rsidRDefault="005D0908" w:rsidP="005D0908">
      <w:pPr>
        <w:shd w:val="clear" w:color="auto" w:fill="FDF6E3"/>
        <w:spacing w:after="0" w:line="285" w:lineRule="atLeast"/>
        <w:rPr>
          <w:rFonts w:ascii="Consolas" w:eastAsia="Times New Roman" w:hAnsi="Consolas" w:cs="Consolas"/>
          <w:color w:val="333333"/>
          <w:sz w:val="21"/>
          <w:szCs w:val="21"/>
          <w:lang w:eastAsia="fr-FR"/>
        </w:rPr>
      </w:pPr>
      <w:r w:rsidRPr="005D0908">
        <w:rPr>
          <w:rFonts w:ascii="Consolas" w:eastAsia="Times New Roman" w:hAnsi="Consolas" w:cs="Consolas"/>
          <w:color w:val="2AA198"/>
          <w:sz w:val="21"/>
          <w:szCs w:val="21"/>
          <w:lang w:eastAsia="fr-FR"/>
        </w:rPr>
        <w:t xml:space="preserve">    '''</w:t>
      </w:r>
    </w:p>
    <w:p w:rsidR="005D0908" w:rsidRDefault="005D0908" w:rsidP="00492716">
      <w:pPr>
        <w:widowControl w:val="0"/>
        <w:suppressAutoHyphens/>
        <w:autoSpaceDE w:val="0"/>
        <w:autoSpaceDN w:val="0"/>
        <w:adjustRightInd w:val="0"/>
        <w:spacing w:after="0" w:line="240" w:lineRule="auto"/>
      </w:pPr>
    </w:p>
    <w:p w:rsidR="005D0908" w:rsidRDefault="005D0908" w:rsidP="00492716">
      <w:pPr>
        <w:widowControl w:val="0"/>
        <w:suppressAutoHyphens/>
        <w:autoSpaceDE w:val="0"/>
        <w:autoSpaceDN w:val="0"/>
        <w:adjustRightInd w:val="0"/>
        <w:spacing w:after="0" w:line="240" w:lineRule="auto"/>
      </w:pPr>
    </w:p>
    <w:p w:rsidR="005D0908" w:rsidRDefault="007D3AF6" w:rsidP="003825A7">
      <w:pPr>
        <w:pStyle w:val="Titre3"/>
      </w:pPr>
      <w:bookmarkStart w:id="14" w:name="_Toc9452620"/>
      <w:r>
        <w:t xml:space="preserve"># </w:t>
      </w:r>
      <w:r w:rsidR="003825A7">
        <w:t>Outils Python que nous avons découvert</w:t>
      </w:r>
      <w:bookmarkEnd w:id="14"/>
    </w:p>
    <w:p w:rsidR="003825A7" w:rsidRDefault="003825A7" w:rsidP="003825A7">
      <w:r>
        <w:t xml:space="preserve">Au cours de notre projet nous avons découvert des fonctionnalités de Python qui nous ont été bien utiles. </w:t>
      </w:r>
    </w:p>
    <w:p w:rsidR="003825A7" w:rsidRDefault="00E83C08" w:rsidP="003825A7">
      <w:pPr>
        <w:widowControl w:val="0"/>
        <w:suppressAutoHyphens/>
        <w:autoSpaceDE w:val="0"/>
        <w:autoSpaceDN w:val="0"/>
        <w:adjustRightInd w:val="0"/>
        <w:spacing w:after="0" w:line="240" w:lineRule="auto"/>
      </w:pPr>
      <w:r w:rsidRPr="00E83C08">
        <w:rPr>
          <w:rStyle w:val="Emphaseintense"/>
        </w:rPr>
        <w:t xml:space="preserve">__ </w:t>
      </w:r>
      <w:r w:rsidR="003825A7" w:rsidRPr="00E83C08">
        <w:rPr>
          <w:rStyle w:val="Emphaseintense"/>
        </w:rPr>
        <w:t>Les dictionnaires </w:t>
      </w:r>
      <w:r w:rsidR="003825A7" w:rsidRPr="003825A7">
        <w:rPr>
          <w:rStyle w:val="lev"/>
        </w:rPr>
        <w:t>:</w:t>
      </w:r>
      <w:r w:rsidR="003825A7">
        <w:t xml:space="preserve"> semblables aux listes mais plus pratiques pour certaines utilisations. Par exemple pour nous un événement MIDI est une liste E = [temps, numéro, message]. On accède au temps en utilisant </w:t>
      </w:r>
      <w:proofErr w:type="gramStart"/>
      <w:r w:rsidR="003825A7">
        <w:t>E[</w:t>
      </w:r>
      <w:proofErr w:type="gramEnd"/>
      <w:r w:rsidR="003825A7">
        <w:t xml:space="preserve">0]. C'est pratique et rapide tant qu'on n’a pas des listes trop grandes. Nous avons par exemple un objet contrôleur qui contient plus de 30 éléments différents. Il est impossible de programmer en se souvenant des </w:t>
      </w:r>
      <w:proofErr w:type="spellStart"/>
      <w:r w:rsidR="003825A7">
        <w:t>indexs</w:t>
      </w:r>
      <w:proofErr w:type="spellEnd"/>
      <w:r w:rsidR="003825A7">
        <w:t xml:space="preserve"> de chacun de ces éléments. C'est dans ce cas que nous avons choisi d'utiliser des dictionnaires.  Par exemple, si on a un contrôleur C = {''</w:t>
      </w:r>
      <w:proofErr w:type="spellStart"/>
      <w:r w:rsidR="003825A7">
        <w:t>index_chanson</w:t>
      </w:r>
      <w:proofErr w:type="spellEnd"/>
      <w:r w:rsidR="003825A7">
        <w:t xml:space="preserve">'': 0,''index_evenement'': 1299, ''vitesse'': 1.2, …}, en tapant </w:t>
      </w:r>
      <w:proofErr w:type="gramStart"/>
      <w:r w:rsidR="003825A7">
        <w:t>C[</w:t>
      </w:r>
      <w:proofErr w:type="gramEnd"/>
      <w:r w:rsidR="003825A7">
        <w:t>''vitesse''] on récupère 1.2 et en tapant C[''vitesse'']</w:t>
      </w:r>
      <w:r w:rsidR="00C56226">
        <w:t xml:space="preserve"> </w:t>
      </w:r>
      <w:r w:rsidR="003825A7">
        <w:t>=</w:t>
      </w:r>
      <w:r w:rsidR="00C56226">
        <w:t xml:space="preserve"> </w:t>
      </w:r>
      <w:r w:rsidR="003825A7">
        <w:t xml:space="preserve">1.5 on change la vitesse dans le contrôleur C. Ceci nous a été très utile et on l'a utilisé un peu partout. </w:t>
      </w:r>
      <w:hyperlink r:id="rId26" w:history="1">
        <w:r w:rsidR="003825A7">
          <w:rPr>
            <w:color w:val="000080"/>
            <w:u w:val="single"/>
          </w:rPr>
          <w:t>https://openclassrooms.com/fr/courses/235344-apprenez-a-programmer-en-python/232273-utilisez-des-dictionnaires</w:t>
        </w:r>
      </w:hyperlink>
      <w:r w:rsidR="003825A7">
        <w:t xml:space="preserve"> </w:t>
      </w:r>
    </w:p>
    <w:p w:rsidR="003825A7" w:rsidRDefault="003825A7" w:rsidP="003825A7">
      <w:pPr>
        <w:widowControl w:val="0"/>
        <w:suppressAutoHyphens/>
        <w:autoSpaceDE w:val="0"/>
        <w:autoSpaceDN w:val="0"/>
        <w:adjustRightInd w:val="0"/>
        <w:spacing w:after="0" w:line="240" w:lineRule="auto"/>
      </w:pPr>
    </w:p>
    <w:p w:rsidR="003825A7" w:rsidRDefault="00E83C08" w:rsidP="003825A7">
      <w:pPr>
        <w:widowControl w:val="0"/>
        <w:suppressAutoHyphens/>
        <w:autoSpaceDE w:val="0"/>
        <w:autoSpaceDN w:val="0"/>
        <w:adjustRightInd w:val="0"/>
        <w:spacing w:after="0" w:line="240" w:lineRule="auto"/>
      </w:pPr>
      <w:r w:rsidRPr="00E83C08">
        <w:rPr>
          <w:rStyle w:val="Emphaseintense"/>
        </w:rPr>
        <w:t xml:space="preserve">__ </w:t>
      </w:r>
      <w:r w:rsidR="003825A7" w:rsidRPr="00E83C08">
        <w:rPr>
          <w:rStyle w:val="Emphaseintense"/>
        </w:rPr>
        <w:t>Les erreurs </w:t>
      </w:r>
      <w:r w:rsidR="003825A7" w:rsidRPr="003825A7">
        <w:rPr>
          <w:rStyle w:val="lev"/>
        </w:rPr>
        <w:t>:</w:t>
      </w:r>
      <w:r w:rsidR="003825A7">
        <w:t xml:space="preserve"> nous avons déjà vu en cours l'existence d'erreurs, par exemple quand on tape 1/0 Python affiche une erreur dont le type est </w:t>
      </w:r>
      <w:proofErr w:type="spellStart"/>
      <w:r w:rsidR="003825A7">
        <w:t>ZeroD</w:t>
      </w:r>
      <w:r w:rsidR="007D3AF6">
        <w:t>ivisionError</w:t>
      </w:r>
      <w:proofErr w:type="spellEnd"/>
      <w:r w:rsidR="007D3AF6">
        <w:t>. Nous pouvons lancer</w:t>
      </w:r>
      <w:r w:rsidR="003825A7">
        <w:t xml:space="preserve"> nos propres erreurs. Par exemple au début de la lecture d'un fichier MIDI notre code est :</w:t>
      </w:r>
    </w:p>
    <w:p w:rsidR="003825A7" w:rsidRPr="003825A7" w:rsidRDefault="003825A7" w:rsidP="003825A7">
      <w:pPr>
        <w:shd w:val="clear" w:color="auto" w:fill="FDF6E3"/>
        <w:spacing w:after="0" w:line="285" w:lineRule="atLeast"/>
        <w:rPr>
          <w:rFonts w:ascii="Consolas" w:eastAsia="Times New Roman" w:hAnsi="Consolas" w:cs="Consolas"/>
          <w:color w:val="333333"/>
          <w:sz w:val="21"/>
          <w:szCs w:val="21"/>
          <w:lang w:eastAsia="fr-FR"/>
        </w:rPr>
      </w:pPr>
      <w:proofErr w:type="gramStart"/>
      <w:r w:rsidRPr="003825A7">
        <w:rPr>
          <w:rFonts w:ascii="Consolas" w:eastAsia="Times New Roman" w:hAnsi="Consolas" w:cs="Consolas"/>
          <w:color w:val="859900"/>
          <w:sz w:val="21"/>
          <w:szCs w:val="21"/>
          <w:lang w:eastAsia="fr-FR"/>
        </w:rPr>
        <w:t>if</w:t>
      </w:r>
      <w:proofErr w:type="gramEnd"/>
      <w:r w:rsidRPr="003825A7">
        <w:rPr>
          <w:rFonts w:ascii="Consolas" w:eastAsia="Times New Roman" w:hAnsi="Consolas" w:cs="Consolas"/>
          <w:color w:val="333333"/>
          <w:sz w:val="21"/>
          <w:szCs w:val="21"/>
          <w:lang w:eastAsia="fr-FR"/>
        </w:rPr>
        <w:t xml:space="preserve"> </w:t>
      </w:r>
      <w:proofErr w:type="spellStart"/>
      <w:r w:rsidRPr="003825A7">
        <w:rPr>
          <w:rFonts w:ascii="Consolas" w:eastAsia="Times New Roman" w:hAnsi="Consolas" w:cs="Consolas"/>
          <w:color w:val="333333"/>
          <w:sz w:val="21"/>
          <w:szCs w:val="21"/>
          <w:lang w:eastAsia="fr-FR"/>
        </w:rPr>
        <w:t>fichier.read</w:t>
      </w:r>
      <w:proofErr w:type="spellEnd"/>
      <w:r w:rsidRPr="003825A7">
        <w:rPr>
          <w:rFonts w:ascii="Consolas" w:eastAsia="Times New Roman" w:hAnsi="Consolas" w:cs="Consolas"/>
          <w:color w:val="333333"/>
          <w:sz w:val="21"/>
          <w:szCs w:val="21"/>
          <w:lang w:eastAsia="fr-FR"/>
        </w:rPr>
        <w:t>(</w:t>
      </w:r>
      <w:r w:rsidRPr="003825A7">
        <w:rPr>
          <w:rFonts w:ascii="Consolas" w:eastAsia="Times New Roman" w:hAnsi="Consolas" w:cs="Consolas"/>
          <w:color w:val="D33682"/>
          <w:sz w:val="21"/>
          <w:szCs w:val="21"/>
          <w:lang w:eastAsia="fr-FR"/>
        </w:rPr>
        <w:t>4</w:t>
      </w:r>
      <w:r w:rsidRPr="003825A7">
        <w:rPr>
          <w:rFonts w:ascii="Consolas" w:eastAsia="Times New Roman" w:hAnsi="Consolas" w:cs="Consolas"/>
          <w:color w:val="333333"/>
          <w:sz w:val="21"/>
          <w:szCs w:val="21"/>
          <w:lang w:eastAsia="fr-FR"/>
        </w:rPr>
        <w:t xml:space="preserve">) </w:t>
      </w:r>
      <w:r w:rsidRPr="003825A7">
        <w:rPr>
          <w:rFonts w:ascii="Consolas" w:eastAsia="Times New Roman" w:hAnsi="Consolas" w:cs="Consolas"/>
          <w:color w:val="859900"/>
          <w:sz w:val="21"/>
          <w:szCs w:val="21"/>
          <w:lang w:eastAsia="fr-FR"/>
        </w:rPr>
        <w:t>!=</w:t>
      </w:r>
      <w:r w:rsidRPr="003825A7">
        <w:rPr>
          <w:rFonts w:ascii="Consolas" w:eastAsia="Times New Roman" w:hAnsi="Consolas" w:cs="Consolas"/>
          <w:color w:val="333333"/>
          <w:sz w:val="21"/>
          <w:szCs w:val="21"/>
          <w:lang w:eastAsia="fr-FR"/>
        </w:rPr>
        <w:t xml:space="preserve"> </w:t>
      </w:r>
      <w:proofErr w:type="spellStart"/>
      <w:r w:rsidRPr="003825A7">
        <w:rPr>
          <w:rFonts w:ascii="Consolas" w:eastAsia="Times New Roman" w:hAnsi="Consolas" w:cs="Consolas"/>
          <w:color w:val="333333"/>
          <w:sz w:val="21"/>
          <w:szCs w:val="21"/>
          <w:lang w:eastAsia="fr-FR"/>
        </w:rPr>
        <w:t>b</w:t>
      </w:r>
      <w:r w:rsidRPr="003825A7">
        <w:rPr>
          <w:rFonts w:ascii="Consolas" w:eastAsia="Times New Roman" w:hAnsi="Consolas" w:cs="Consolas"/>
          <w:color w:val="2AA198"/>
          <w:sz w:val="21"/>
          <w:szCs w:val="21"/>
          <w:lang w:eastAsia="fr-FR"/>
        </w:rPr>
        <w:t>'Mthd</w:t>
      </w:r>
      <w:proofErr w:type="spellEnd"/>
      <w:r w:rsidRPr="003825A7">
        <w:rPr>
          <w:rFonts w:ascii="Consolas" w:eastAsia="Times New Roman" w:hAnsi="Consolas" w:cs="Consolas"/>
          <w:color w:val="2AA198"/>
          <w:sz w:val="21"/>
          <w:szCs w:val="21"/>
          <w:lang w:eastAsia="fr-FR"/>
        </w:rPr>
        <w:t>'</w:t>
      </w:r>
      <w:r w:rsidRPr="003825A7">
        <w:rPr>
          <w:rFonts w:ascii="Consolas" w:eastAsia="Times New Roman" w:hAnsi="Consolas" w:cs="Consolas"/>
          <w:color w:val="333333"/>
          <w:sz w:val="21"/>
          <w:szCs w:val="21"/>
          <w:lang w:eastAsia="fr-FR"/>
        </w:rPr>
        <w:t xml:space="preserve">: </w:t>
      </w:r>
    </w:p>
    <w:p w:rsidR="003825A7" w:rsidRPr="003825A7" w:rsidRDefault="003825A7" w:rsidP="003825A7">
      <w:pPr>
        <w:shd w:val="clear" w:color="auto" w:fill="FDF6E3"/>
        <w:spacing w:after="0" w:line="285" w:lineRule="atLeast"/>
        <w:rPr>
          <w:rFonts w:ascii="Consolas" w:eastAsia="Times New Roman" w:hAnsi="Consolas" w:cs="Consolas"/>
          <w:color w:val="333333"/>
          <w:sz w:val="21"/>
          <w:szCs w:val="21"/>
          <w:lang w:eastAsia="fr-FR"/>
        </w:rPr>
      </w:pPr>
      <w:r w:rsidRPr="003825A7">
        <w:rPr>
          <w:rFonts w:ascii="Consolas" w:eastAsia="Times New Roman" w:hAnsi="Consolas" w:cs="Consolas"/>
          <w:color w:val="333333"/>
          <w:sz w:val="21"/>
          <w:szCs w:val="21"/>
          <w:lang w:eastAsia="fr-FR"/>
        </w:rPr>
        <w:t xml:space="preserve">     </w:t>
      </w:r>
      <w:proofErr w:type="spellStart"/>
      <w:proofErr w:type="gramStart"/>
      <w:r w:rsidRPr="003825A7">
        <w:rPr>
          <w:rFonts w:ascii="Consolas" w:eastAsia="Times New Roman" w:hAnsi="Consolas" w:cs="Consolas"/>
          <w:color w:val="859900"/>
          <w:sz w:val="21"/>
          <w:szCs w:val="21"/>
          <w:lang w:eastAsia="fr-FR"/>
        </w:rPr>
        <w:t>raise</w:t>
      </w:r>
      <w:proofErr w:type="spellEnd"/>
      <w:proofErr w:type="gramEnd"/>
      <w:r w:rsidRPr="003825A7">
        <w:rPr>
          <w:rFonts w:ascii="Consolas" w:eastAsia="Times New Roman" w:hAnsi="Consolas" w:cs="Consolas"/>
          <w:color w:val="333333"/>
          <w:sz w:val="21"/>
          <w:szCs w:val="21"/>
          <w:lang w:eastAsia="fr-FR"/>
        </w:rPr>
        <w:t xml:space="preserve"> </w:t>
      </w:r>
      <w:proofErr w:type="spellStart"/>
      <w:r w:rsidRPr="003825A7">
        <w:rPr>
          <w:rFonts w:ascii="Consolas" w:eastAsia="Times New Roman" w:hAnsi="Consolas" w:cs="Consolas"/>
          <w:color w:val="CB4B16"/>
          <w:sz w:val="21"/>
          <w:szCs w:val="21"/>
          <w:lang w:eastAsia="fr-FR"/>
        </w:rPr>
        <w:t>TypeError</w:t>
      </w:r>
      <w:proofErr w:type="spellEnd"/>
      <w:r w:rsidRPr="003825A7">
        <w:rPr>
          <w:rFonts w:ascii="Consolas" w:eastAsia="Times New Roman" w:hAnsi="Consolas" w:cs="Consolas"/>
          <w:color w:val="333333"/>
          <w:sz w:val="21"/>
          <w:szCs w:val="21"/>
          <w:lang w:eastAsia="fr-FR"/>
        </w:rPr>
        <w:t xml:space="preserve"> (</w:t>
      </w:r>
      <w:r w:rsidRPr="003825A7">
        <w:rPr>
          <w:rFonts w:ascii="Consolas" w:eastAsia="Times New Roman" w:hAnsi="Consolas" w:cs="Consolas"/>
          <w:color w:val="2AA198"/>
          <w:sz w:val="21"/>
          <w:szCs w:val="21"/>
          <w:lang w:eastAsia="fr-FR"/>
        </w:rPr>
        <w:t>"Ce n'est pas un fichier midi"</w:t>
      </w:r>
      <w:r w:rsidRPr="003825A7">
        <w:rPr>
          <w:rFonts w:ascii="Consolas" w:eastAsia="Times New Roman" w:hAnsi="Consolas" w:cs="Consolas"/>
          <w:color w:val="333333"/>
          <w:sz w:val="21"/>
          <w:szCs w:val="21"/>
          <w:lang w:eastAsia="fr-FR"/>
        </w:rPr>
        <w:t>)</w:t>
      </w:r>
    </w:p>
    <w:p w:rsidR="003825A7" w:rsidRDefault="003825A7" w:rsidP="003825A7">
      <w:pPr>
        <w:widowControl w:val="0"/>
        <w:suppressAutoHyphens/>
        <w:autoSpaceDE w:val="0"/>
        <w:autoSpaceDN w:val="0"/>
        <w:adjustRightInd w:val="0"/>
        <w:spacing w:after="0" w:line="240" w:lineRule="auto"/>
      </w:pPr>
    </w:p>
    <w:p w:rsidR="00386062" w:rsidRDefault="003825A7" w:rsidP="003825A7">
      <w:pPr>
        <w:widowControl w:val="0"/>
        <w:suppressAutoHyphens/>
        <w:autoSpaceDE w:val="0"/>
        <w:autoSpaceDN w:val="0"/>
        <w:adjustRightInd w:val="0"/>
        <w:spacing w:after="0" w:line="240" w:lineRule="auto"/>
      </w:pPr>
      <w:r>
        <w:lastRenderedPageBreak/>
        <w:t>Ainsi notre programme s’arrête si on ne lit pas dans le fichier MIDI une chaîne binaire qui devrait s’y trouver.</w:t>
      </w:r>
      <w:r w:rsidR="00880891">
        <w:t xml:space="preserve"> Cependant les erreur</w:t>
      </w:r>
      <w:r>
        <w:t>s peuvent aussi nous poser des problèmes</w:t>
      </w:r>
      <w:r w:rsidR="00880891">
        <w:t>,</w:t>
      </w:r>
      <w:r>
        <w:t xml:space="preserve"> par exemple </w:t>
      </w:r>
      <w:r w:rsidR="00880891">
        <w:t>notre interface graphique va ouvrir des fichiers MIDI</w:t>
      </w:r>
      <w:r>
        <w:t xml:space="preserve"> mais si</w:t>
      </w:r>
      <w:r w:rsidR="00880891">
        <w:t xml:space="preserve"> la lecture provoque une erreur</w:t>
      </w:r>
      <w:r>
        <w:t xml:space="preserve"> </w:t>
      </w:r>
      <w:r w:rsidR="00880891">
        <w:t xml:space="preserve">(ce n’est pas un fichier MIDI </w:t>
      </w:r>
      <w:r w:rsidR="000A750A">
        <w:t>ou il est défectueux</w:t>
      </w:r>
      <w:r w:rsidR="00880891">
        <w:t xml:space="preserve">, </w:t>
      </w:r>
      <w:r w:rsidR="000A750A">
        <w:t xml:space="preserve">ce qui nous est arrivé), </w:t>
      </w:r>
      <w:r>
        <w:t>on ne</w:t>
      </w:r>
      <w:r w:rsidR="000A750A">
        <w:t xml:space="preserve"> veut pas que l'interface s'arrê</w:t>
      </w:r>
      <w:r>
        <w:t xml:space="preserve">te. </w:t>
      </w:r>
    </w:p>
    <w:p w:rsidR="00E83C08" w:rsidRDefault="00E83C08" w:rsidP="003825A7">
      <w:pPr>
        <w:widowControl w:val="0"/>
        <w:suppressAutoHyphens/>
        <w:autoSpaceDE w:val="0"/>
        <w:autoSpaceDN w:val="0"/>
        <w:adjustRightInd w:val="0"/>
        <w:spacing w:after="0" w:line="240" w:lineRule="auto"/>
      </w:pPr>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eastAsia="fr-FR"/>
        </w:rPr>
      </w:pPr>
      <w:proofErr w:type="spellStart"/>
      <w:r w:rsidRPr="00386062">
        <w:rPr>
          <w:rFonts w:ascii="Consolas" w:eastAsia="Times New Roman" w:hAnsi="Consolas" w:cs="Consolas"/>
          <w:b/>
          <w:bCs/>
          <w:color w:val="073642"/>
          <w:sz w:val="21"/>
          <w:szCs w:val="21"/>
          <w:lang w:eastAsia="fr-FR"/>
        </w:rPr>
        <w:t>def</w:t>
      </w:r>
      <w:proofErr w:type="spellEnd"/>
      <w:r w:rsidRPr="00386062">
        <w:rPr>
          <w:rFonts w:ascii="Consolas" w:eastAsia="Times New Roman" w:hAnsi="Consolas" w:cs="Consolas"/>
          <w:color w:val="333333"/>
          <w:sz w:val="21"/>
          <w:szCs w:val="21"/>
          <w:lang w:eastAsia="fr-FR"/>
        </w:rPr>
        <w:t xml:space="preserve"> </w:t>
      </w:r>
      <w:proofErr w:type="spellStart"/>
      <w:r w:rsidRPr="00386062">
        <w:rPr>
          <w:rFonts w:ascii="Consolas" w:eastAsia="Times New Roman" w:hAnsi="Consolas" w:cs="Consolas"/>
          <w:color w:val="268BD2"/>
          <w:sz w:val="21"/>
          <w:szCs w:val="21"/>
          <w:lang w:eastAsia="fr-FR"/>
        </w:rPr>
        <w:t>changer_</w:t>
      </w:r>
      <w:proofErr w:type="gramStart"/>
      <w:r w:rsidRPr="00386062">
        <w:rPr>
          <w:rFonts w:ascii="Consolas" w:eastAsia="Times New Roman" w:hAnsi="Consolas" w:cs="Consolas"/>
          <w:color w:val="268BD2"/>
          <w:sz w:val="21"/>
          <w:szCs w:val="21"/>
          <w:lang w:eastAsia="fr-FR"/>
        </w:rPr>
        <w:t>fichier</w:t>
      </w:r>
      <w:proofErr w:type="spellEnd"/>
      <w:r w:rsidRPr="00386062">
        <w:rPr>
          <w:rFonts w:ascii="Consolas" w:eastAsia="Times New Roman" w:hAnsi="Consolas" w:cs="Consolas"/>
          <w:color w:val="333333"/>
          <w:sz w:val="21"/>
          <w:szCs w:val="21"/>
          <w:lang w:eastAsia="fr-FR"/>
        </w:rPr>
        <w:t>(</w:t>
      </w:r>
      <w:proofErr w:type="gramEnd"/>
      <w:r w:rsidRPr="00386062">
        <w:rPr>
          <w:rFonts w:ascii="Consolas" w:eastAsia="Times New Roman" w:hAnsi="Consolas" w:cs="Consolas"/>
          <w:color w:val="333333"/>
          <w:sz w:val="21"/>
          <w:szCs w:val="21"/>
          <w:lang w:eastAsia="fr-FR"/>
        </w:rPr>
        <w:t>):</w:t>
      </w:r>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eastAsia="fr-FR"/>
        </w:rPr>
      </w:pPr>
      <w:r w:rsidRPr="00386062">
        <w:rPr>
          <w:rFonts w:ascii="Consolas" w:eastAsia="Times New Roman" w:hAnsi="Consolas" w:cs="Consolas"/>
          <w:color w:val="333333"/>
          <w:sz w:val="21"/>
          <w:szCs w:val="21"/>
          <w:lang w:eastAsia="fr-FR"/>
        </w:rPr>
        <w:t xml:space="preserve">    fichier </w:t>
      </w:r>
      <w:r w:rsidRPr="00386062">
        <w:rPr>
          <w:rFonts w:ascii="Consolas" w:eastAsia="Times New Roman" w:hAnsi="Consolas" w:cs="Consolas"/>
          <w:color w:val="859900"/>
          <w:sz w:val="21"/>
          <w:szCs w:val="21"/>
          <w:lang w:eastAsia="fr-FR"/>
        </w:rPr>
        <w:t>=</w:t>
      </w:r>
      <w:r w:rsidRPr="00386062">
        <w:rPr>
          <w:rFonts w:ascii="Consolas" w:eastAsia="Times New Roman" w:hAnsi="Consolas" w:cs="Consolas"/>
          <w:color w:val="333333"/>
          <w:sz w:val="21"/>
          <w:szCs w:val="21"/>
          <w:lang w:eastAsia="fr-FR"/>
        </w:rPr>
        <w:t xml:space="preserve"> </w:t>
      </w:r>
      <w:proofErr w:type="spellStart"/>
      <w:proofErr w:type="gramStart"/>
      <w:r w:rsidRPr="00386062">
        <w:rPr>
          <w:rFonts w:ascii="Consolas" w:eastAsia="Times New Roman" w:hAnsi="Consolas" w:cs="Consolas"/>
          <w:color w:val="333333"/>
          <w:sz w:val="21"/>
          <w:szCs w:val="21"/>
          <w:lang w:eastAsia="fr-FR"/>
        </w:rPr>
        <w:t>askopenfilename</w:t>
      </w:r>
      <w:proofErr w:type="spellEnd"/>
      <w:r w:rsidRPr="00386062">
        <w:rPr>
          <w:rFonts w:ascii="Consolas" w:eastAsia="Times New Roman" w:hAnsi="Consolas" w:cs="Consolas"/>
          <w:color w:val="333333"/>
          <w:sz w:val="21"/>
          <w:szCs w:val="21"/>
          <w:lang w:eastAsia="fr-FR"/>
        </w:rPr>
        <w:t>()</w:t>
      </w:r>
      <w:proofErr w:type="gramEnd"/>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val="en-US" w:eastAsia="fr-FR"/>
        </w:rPr>
      </w:pPr>
      <w:r w:rsidRPr="00386062">
        <w:rPr>
          <w:rFonts w:ascii="Consolas" w:eastAsia="Times New Roman" w:hAnsi="Consolas" w:cs="Consolas"/>
          <w:color w:val="333333"/>
          <w:sz w:val="21"/>
          <w:szCs w:val="21"/>
          <w:lang w:eastAsia="fr-FR"/>
        </w:rPr>
        <w:t>    </w:t>
      </w:r>
      <w:proofErr w:type="gramStart"/>
      <w:r w:rsidRPr="00386062">
        <w:rPr>
          <w:rFonts w:ascii="Consolas" w:eastAsia="Times New Roman" w:hAnsi="Consolas" w:cs="Consolas"/>
          <w:color w:val="859900"/>
          <w:sz w:val="21"/>
          <w:szCs w:val="21"/>
          <w:lang w:val="en-US" w:eastAsia="fr-FR"/>
        </w:rPr>
        <w:t>try</w:t>
      </w:r>
      <w:proofErr w:type="gramEnd"/>
      <w:r w:rsidRPr="00386062">
        <w:rPr>
          <w:rFonts w:ascii="Consolas" w:eastAsia="Times New Roman" w:hAnsi="Consolas" w:cs="Consolas"/>
          <w:color w:val="333333"/>
          <w:sz w:val="21"/>
          <w:szCs w:val="21"/>
          <w:lang w:val="en-US" w:eastAsia="fr-FR"/>
        </w:rPr>
        <w:t>:</w:t>
      </w:r>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val="en-US" w:eastAsia="fr-FR"/>
        </w:rPr>
      </w:pPr>
      <w:r w:rsidRPr="00386062">
        <w:rPr>
          <w:rFonts w:ascii="Consolas" w:eastAsia="Times New Roman" w:hAnsi="Consolas" w:cs="Consolas"/>
          <w:color w:val="333333"/>
          <w:sz w:val="21"/>
          <w:szCs w:val="21"/>
          <w:lang w:val="en-US" w:eastAsia="fr-FR"/>
        </w:rPr>
        <w:t>        </w:t>
      </w:r>
      <w:proofErr w:type="gramStart"/>
      <w:r w:rsidRPr="00386062">
        <w:rPr>
          <w:rFonts w:ascii="Consolas" w:eastAsia="Times New Roman" w:hAnsi="Consolas" w:cs="Consolas"/>
          <w:color w:val="333333"/>
          <w:sz w:val="21"/>
          <w:szCs w:val="21"/>
          <w:lang w:val="en-US" w:eastAsia="fr-FR"/>
        </w:rPr>
        <w:t>album</w:t>
      </w:r>
      <w:proofErr w:type="gramEnd"/>
      <w:r w:rsidRPr="00386062">
        <w:rPr>
          <w:rFonts w:ascii="Consolas" w:eastAsia="Times New Roman" w:hAnsi="Consolas" w:cs="Consolas"/>
          <w:color w:val="333333"/>
          <w:sz w:val="21"/>
          <w:szCs w:val="21"/>
          <w:lang w:val="en-US" w:eastAsia="fr-FR"/>
        </w:rPr>
        <w:t xml:space="preserve"> </w:t>
      </w:r>
      <w:r w:rsidRPr="00386062">
        <w:rPr>
          <w:rFonts w:ascii="Consolas" w:eastAsia="Times New Roman" w:hAnsi="Consolas" w:cs="Consolas"/>
          <w:color w:val="859900"/>
          <w:sz w:val="21"/>
          <w:szCs w:val="21"/>
          <w:lang w:val="en-US" w:eastAsia="fr-FR"/>
        </w:rPr>
        <w:t>=</w:t>
      </w:r>
      <w:r w:rsidRPr="00386062">
        <w:rPr>
          <w:rFonts w:ascii="Consolas" w:eastAsia="Times New Roman" w:hAnsi="Consolas" w:cs="Consolas"/>
          <w:color w:val="333333"/>
          <w:sz w:val="21"/>
          <w:szCs w:val="21"/>
          <w:lang w:val="en-US" w:eastAsia="fr-FR"/>
        </w:rPr>
        <w:t xml:space="preserve"> </w:t>
      </w:r>
      <w:proofErr w:type="spellStart"/>
      <w:r w:rsidRPr="00386062">
        <w:rPr>
          <w:rFonts w:ascii="Consolas" w:eastAsia="Times New Roman" w:hAnsi="Consolas" w:cs="Consolas"/>
          <w:color w:val="333333"/>
          <w:sz w:val="21"/>
          <w:szCs w:val="21"/>
          <w:lang w:val="en-US" w:eastAsia="fr-FR"/>
        </w:rPr>
        <w:t>creer_album</w:t>
      </w:r>
      <w:proofErr w:type="spellEnd"/>
      <w:r w:rsidRPr="00386062">
        <w:rPr>
          <w:rFonts w:ascii="Consolas" w:eastAsia="Times New Roman" w:hAnsi="Consolas" w:cs="Consolas"/>
          <w:color w:val="333333"/>
          <w:sz w:val="21"/>
          <w:szCs w:val="21"/>
          <w:lang w:val="en-US" w:eastAsia="fr-FR"/>
        </w:rPr>
        <w:t>(</w:t>
      </w:r>
      <w:proofErr w:type="spellStart"/>
      <w:r w:rsidRPr="00386062">
        <w:rPr>
          <w:rFonts w:ascii="Consolas" w:eastAsia="Times New Roman" w:hAnsi="Consolas" w:cs="Consolas"/>
          <w:color w:val="333333"/>
          <w:sz w:val="21"/>
          <w:szCs w:val="21"/>
          <w:lang w:val="en-US" w:eastAsia="fr-FR"/>
        </w:rPr>
        <w:t>fichier</w:t>
      </w:r>
      <w:proofErr w:type="spellEnd"/>
      <w:r w:rsidRPr="00386062">
        <w:rPr>
          <w:rFonts w:ascii="Consolas" w:eastAsia="Times New Roman" w:hAnsi="Consolas" w:cs="Consolas"/>
          <w:color w:val="333333"/>
          <w:sz w:val="21"/>
          <w:szCs w:val="21"/>
          <w:lang w:val="en-US" w:eastAsia="fr-FR"/>
        </w:rPr>
        <w:t>)</w:t>
      </w:r>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val="en-US" w:eastAsia="fr-FR"/>
        </w:rPr>
      </w:pPr>
      <w:r w:rsidRPr="00386062">
        <w:rPr>
          <w:rFonts w:ascii="Consolas" w:eastAsia="Times New Roman" w:hAnsi="Consolas" w:cs="Consolas"/>
          <w:color w:val="333333"/>
          <w:sz w:val="21"/>
          <w:szCs w:val="21"/>
          <w:lang w:val="en-US" w:eastAsia="fr-FR"/>
        </w:rPr>
        <w:t>    </w:t>
      </w:r>
      <w:proofErr w:type="gramStart"/>
      <w:r w:rsidRPr="00386062">
        <w:rPr>
          <w:rFonts w:ascii="Consolas" w:eastAsia="Times New Roman" w:hAnsi="Consolas" w:cs="Consolas"/>
          <w:color w:val="859900"/>
          <w:sz w:val="21"/>
          <w:szCs w:val="21"/>
          <w:lang w:val="en-US" w:eastAsia="fr-FR"/>
        </w:rPr>
        <w:t>except</w:t>
      </w:r>
      <w:proofErr w:type="gramEnd"/>
      <w:r w:rsidRPr="00386062">
        <w:rPr>
          <w:rFonts w:ascii="Consolas" w:eastAsia="Times New Roman" w:hAnsi="Consolas" w:cs="Consolas"/>
          <w:color w:val="333333"/>
          <w:sz w:val="21"/>
          <w:szCs w:val="21"/>
          <w:lang w:val="en-US" w:eastAsia="fr-FR"/>
        </w:rPr>
        <w:t xml:space="preserve"> </w:t>
      </w:r>
      <w:proofErr w:type="spellStart"/>
      <w:r w:rsidRPr="00386062">
        <w:rPr>
          <w:rFonts w:ascii="Consolas" w:eastAsia="Times New Roman" w:hAnsi="Consolas" w:cs="Consolas"/>
          <w:color w:val="CB4B16"/>
          <w:sz w:val="21"/>
          <w:szCs w:val="21"/>
          <w:lang w:val="en-US" w:eastAsia="fr-FR"/>
        </w:rPr>
        <w:t>ValueError</w:t>
      </w:r>
      <w:proofErr w:type="spellEnd"/>
      <w:r w:rsidRPr="00386062">
        <w:rPr>
          <w:rFonts w:ascii="Consolas" w:eastAsia="Times New Roman" w:hAnsi="Consolas" w:cs="Consolas"/>
          <w:color w:val="333333"/>
          <w:sz w:val="21"/>
          <w:szCs w:val="21"/>
          <w:lang w:val="en-US" w:eastAsia="fr-FR"/>
        </w:rPr>
        <w:t>:</w:t>
      </w:r>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val="en-US" w:eastAsia="fr-FR"/>
        </w:rPr>
      </w:pPr>
      <w:r w:rsidRPr="00386062">
        <w:rPr>
          <w:rFonts w:ascii="Consolas" w:eastAsia="Times New Roman" w:hAnsi="Consolas" w:cs="Consolas"/>
          <w:color w:val="333333"/>
          <w:sz w:val="21"/>
          <w:szCs w:val="21"/>
          <w:lang w:val="en-US" w:eastAsia="fr-FR"/>
        </w:rPr>
        <w:t>        </w:t>
      </w:r>
      <w:proofErr w:type="gramStart"/>
      <w:r w:rsidRPr="00386062">
        <w:rPr>
          <w:rFonts w:ascii="Consolas" w:eastAsia="Times New Roman" w:hAnsi="Consolas" w:cs="Consolas"/>
          <w:color w:val="859900"/>
          <w:sz w:val="21"/>
          <w:szCs w:val="21"/>
          <w:lang w:val="en-US" w:eastAsia="fr-FR"/>
        </w:rPr>
        <w:t>return</w:t>
      </w:r>
      <w:proofErr w:type="gramEnd"/>
    </w:p>
    <w:p w:rsidR="00386062" w:rsidRPr="00386062" w:rsidRDefault="00386062" w:rsidP="00386062">
      <w:pPr>
        <w:shd w:val="clear" w:color="auto" w:fill="FDF6E3"/>
        <w:spacing w:after="0" w:line="285" w:lineRule="atLeast"/>
        <w:rPr>
          <w:rFonts w:ascii="Consolas" w:eastAsia="Times New Roman" w:hAnsi="Consolas" w:cs="Consolas"/>
          <w:color w:val="333333"/>
          <w:sz w:val="21"/>
          <w:szCs w:val="21"/>
          <w:lang w:val="en-US" w:eastAsia="fr-FR"/>
        </w:rPr>
      </w:pPr>
      <w:r w:rsidRPr="00386062">
        <w:rPr>
          <w:rFonts w:ascii="Consolas" w:eastAsia="Times New Roman" w:hAnsi="Consolas" w:cs="Consolas"/>
          <w:color w:val="333333"/>
          <w:sz w:val="21"/>
          <w:szCs w:val="21"/>
          <w:lang w:val="en-US" w:eastAsia="fr-FR"/>
        </w:rPr>
        <w:t>    </w:t>
      </w:r>
      <w:proofErr w:type="spellStart"/>
      <w:r w:rsidRPr="00386062">
        <w:rPr>
          <w:rFonts w:ascii="Consolas" w:eastAsia="Times New Roman" w:hAnsi="Consolas" w:cs="Consolas"/>
          <w:color w:val="333333"/>
          <w:sz w:val="21"/>
          <w:szCs w:val="21"/>
          <w:lang w:val="en-US" w:eastAsia="fr-FR"/>
        </w:rPr>
        <w:t>jouer_</w:t>
      </w:r>
      <w:proofErr w:type="gramStart"/>
      <w:r w:rsidRPr="00386062">
        <w:rPr>
          <w:rFonts w:ascii="Consolas" w:eastAsia="Times New Roman" w:hAnsi="Consolas" w:cs="Consolas"/>
          <w:color w:val="333333"/>
          <w:sz w:val="21"/>
          <w:szCs w:val="21"/>
          <w:lang w:val="en-US" w:eastAsia="fr-FR"/>
        </w:rPr>
        <w:t>album</w:t>
      </w:r>
      <w:proofErr w:type="spellEnd"/>
      <w:r w:rsidRPr="00386062">
        <w:rPr>
          <w:rFonts w:ascii="Consolas" w:eastAsia="Times New Roman" w:hAnsi="Consolas" w:cs="Consolas"/>
          <w:color w:val="333333"/>
          <w:sz w:val="21"/>
          <w:szCs w:val="21"/>
          <w:lang w:val="en-US" w:eastAsia="fr-FR"/>
        </w:rPr>
        <w:t>(</w:t>
      </w:r>
      <w:proofErr w:type="gramEnd"/>
      <w:r w:rsidRPr="00386062">
        <w:rPr>
          <w:rFonts w:ascii="Consolas" w:eastAsia="Times New Roman" w:hAnsi="Consolas" w:cs="Consolas"/>
          <w:color w:val="333333"/>
          <w:sz w:val="21"/>
          <w:szCs w:val="21"/>
          <w:lang w:val="en-US" w:eastAsia="fr-FR"/>
        </w:rPr>
        <w:t>album)</w:t>
      </w:r>
    </w:p>
    <w:p w:rsidR="00386062" w:rsidRPr="00386062" w:rsidRDefault="00386062" w:rsidP="003825A7">
      <w:pPr>
        <w:widowControl w:val="0"/>
        <w:suppressAutoHyphens/>
        <w:autoSpaceDE w:val="0"/>
        <w:autoSpaceDN w:val="0"/>
        <w:adjustRightInd w:val="0"/>
        <w:spacing w:after="0" w:line="240" w:lineRule="auto"/>
        <w:rPr>
          <w:lang w:val="en-US"/>
        </w:rPr>
      </w:pPr>
    </w:p>
    <w:p w:rsidR="00386062" w:rsidRDefault="00386062" w:rsidP="00386062">
      <w:r w:rsidRPr="00386062">
        <w:t xml:space="preserve">Ce code </w:t>
      </w:r>
      <w:r>
        <w:t>est pré</w:t>
      </w:r>
      <w:r w:rsidRPr="00386062">
        <w:t>sent dans notre interface graphique</w:t>
      </w:r>
      <w:r>
        <w:t>.</w:t>
      </w:r>
      <w:r w:rsidRPr="00386062">
        <w:t xml:space="preserve"> </w:t>
      </w:r>
      <w:r>
        <w:t>Lorsque on veut changer de fichier, on essaie (</w:t>
      </w:r>
      <w:proofErr w:type="spellStart"/>
      <w:r>
        <w:t>try</w:t>
      </w:r>
      <w:proofErr w:type="spellEnd"/>
      <w:r>
        <w:t xml:space="preserve">) de créer un album. Si ça marche on ne regarde pas  ce qu'il y a  dans la partie </w:t>
      </w:r>
      <w:proofErr w:type="spellStart"/>
      <w:r>
        <w:t>except</w:t>
      </w:r>
      <w:proofErr w:type="spellEnd"/>
      <w:r>
        <w:t xml:space="preserve"> et on continue le programme qui joue l'album. Si ça ne marche pas, l'erreur est interceptée par </w:t>
      </w:r>
      <w:proofErr w:type="gramStart"/>
      <w:r>
        <w:t xml:space="preserve">le </w:t>
      </w:r>
      <w:proofErr w:type="spellStart"/>
      <w:r>
        <w:t>except</w:t>
      </w:r>
      <w:proofErr w:type="spellEnd"/>
      <w:proofErr w:type="gramEnd"/>
      <w:r>
        <w:t xml:space="preserve"> et n'arrête pas le programme. On exécute le code qui est da</w:t>
      </w:r>
      <w:r w:rsidR="007D3AF6">
        <w:t xml:space="preserve">ns la partie </w:t>
      </w:r>
      <w:proofErr w:type="spellStart"/>
      <w:r w:rsidR="007D3AF6">
        <w:t>except</w:t>
      </w:r>
      <w:proofErr w:type="spellEnd"/>
      <w:r w:rsidR="007D3AF6">
        <w:t xml:space="preserve"> (ici </w:t>
      </w:r>
      <w:r>
        <w:t xml:space="preserve"> un return pour sortir de la fonction qui ne fera donc rien).</w:t>
      </w:r>
    </w:p>
    <w:p w:rsidR="00386062" w:rsidRDefault="00E83C08" w:rsidP="00386062">
      <w:r w:rsidRPr="00E83C08">
        <w:rPr>
          <w:rStyle w:val="Emphaseintense"/>
        </w:rPr>
        <w:t xml:space="preserve">__ </w:t>
      </w:r>
      <w:r w:rsidR="00386062" w:rsidRPr="00E83C08">
        <w:rPr>
          <w:rStyle w:val="Emphaseintense"/>
        </w:rPr>
        <w:t>Les fonctions anonymes</w:t>
      </w:r>
      <w:r w:rsidR="00386062" w:rsidRPr="00386062">
        <w:rPr>
          <w:rStyle w:val="lev"/>
        </w:rPr>
        <w:t> :</w:t>
      </w:r>
      <w:r w:rsidR="00386062">
        <w:t xml:space="preserve"> nous en discuterons </w:t>
      </w:r>
      <w:r>
        <w:t>plus longuement dans la partie i</w:t>
      </w:r>
      <w:r w:rsidR="00386062">
        <w:t xml:space="preserve">nterface graphique, où elles ont été nécessaires. </w:t>
      </w:r>
      <w:r w:rsidR="008850CC">
        <w:t xml:space="preserve"> Quand on écrit :</w:t>
      </w:r>
    </w:p>
    <w:p w:rsidR="008850CC" w:rsidRPr="008850CC" w:rsidRDefault="008850CC" w:rsidP="008850CC">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8850CC">
        <w:rPr>
          <w:rFonts w:ascii="Consolas" w:eastAsia="Times New Roman" w:hAnsi="Consolas" w:cs="Consolas"/>
          <w:b/>
          <w:bCs/>
          <w:color w:val="073642"/>
          <w:sz w:val="21"/>
          <w:szCs w:val="21"/>
          <w:lang w:eastAsia="fr-FR"/>
        </w:rPr>
        <w:t>def</w:t>
      </w:r>
      <w:proofErr w:type="spellEnd"/>
      <w:proofErr w:type="gramEnd"/>
      <w:r w:rsidRPr="008850CC">
        <w:rPr>
          <w:rFonts w:ascii="Consolas" w:eastAsia="Times New Roman" w:hAnsi="Consolas" w:cs="Consolas"/>
          <w:color w:val="333333"/>
          <w:sz w:val="21"/>
          <w:szCs w:val="21"/>
          <w:lang w:eastAsia="fr-FR"/>
        </w:rPr>
        <w:t xml:space="preserve"> </w:t>
      </w:r>
      <w:r w:rsidR="00F90953">
        <w:rPr>
          <w:rFonts w:ascii="Consolas" w:eastAsia="Times New Roman" w:hAnsi="Consolas" w:cs="Consolas"/>
          <w:color w:val="268BD2"/>
          <w:sz w:val="21"/>
          <w:szCs w:val="21"/>
          <w:lang w:eastAsia="fr-FR"/>
        </w:rPr>
        <w:t>test</w:t>
      </w:r>
      <w:r w:rsidRPr="008850CC">
        <w:rPr>
          <w:rFonts w:ascii="Consolas" w:eastAsia="Times New Roman" w:hAnsi="Consolas" w:cs="Consolas"/>
          <w:color w:val="333333"/>
          <w:sz w:val="21"/>
          <w:szCs w:val="21"/>
          <w:lang w:eastAsia="fr-FR"/>
        </w:rPr>
        <w:t>(x, y):</w:t>
      </w:r>
    </w:p>
    <w:p w:rsidR="008850CC" w:rsidRPr="008850CC" w:rsidRDefault="008850CC" w:rsidP="008850CC">
      <w:pPr>
        <w:shd w:val="clear" w:color="auto" w:fill="FDF6E3"/>
        <w:spacing w:after="0" w:line="285" w:lineRule="atLeast"/>
        <w:rPr>
          <w:rFonts w:ascii="Consolas" w:eastAsia="Times New Roman" w:hAnsi="Consolas" w:cs="Consolas"/>
          <w:color w:val="333333"/>
          <w:sz w:val="21"/>
          <w:szCs w:val="21"/>
          <w:lang w:eastAsia="fr-FR"/>
        </w:rPr>
      </w:pPr>
      <w:r w:rsidRPr="008850CC">
        <w:rPr>
          <w:rFonts w:ascii="Consolas" w:eastAsia="Times New Roman" w:hAnsi="Consolas" w:cs="Consolas"/>
          <w:color w:val="333333"/>
          <w:sz w:val="21"/>
          <w:szCs w:val="21"/>
          <w:lang w:eastAsia="fr-FR"/>
        </w:rPr>
        <w:t xml:space="preserve">    </w:t>
      </w:r>
      <w:proofErr w:type="gramStart"/>
      <w:r w:rsidRPr="008850CC">
        <w:rPr>
          <w:rFonts w:ascii="Consolas" w:eastAsia="Times New Roman" w:hAnsi="Consolas" w:cs="Consolas"/>
          <w:color w:val="859900"/>
          <w:sz w:val="21"/>
          <w:szCs w:val="21"/>
          <w:lang w:eastAsia="fr-FR"/>
        </w:rPr>
        <w:t>return</w:t>
      </w:r>
      <w:proofErr w:type="gramEnd"/>
      <w:r w:rsidRPr="008850CC">
        <w:rPr>
          <w:rFonts w:ascii="Consolas" w:eastAsia="Times New Roman" w:hAnsi="Consolas" w:cs="Consolas"/>
          <w:color w:val="333333"/>
          <w:sz w:val="21"/>
          <w:szCs w:val="21"/>
          <w:lang w:eastAsia="fr-FR"/>
        </w:rPr>
        <w:t xml:space="preserve"> x </w:t>
      </w:r>
      <w:r w:rsidRPr="008850CC">
        <w:rPr>
          <w:rFonts w:ascii="Consolas" w:eastAsia="Times New Roman" w:hAnsi="Consolas" w:cs="Consolas"/>
          <w:color w:val="859900"/>
          <w:sz w:val="21"/>
          <w:szCs w:val="21"/>
          <w:lang w:eastAsia="fr-FR"/>
        </w:rPr>
        <w:t>+</w:t>
      </w:r>
      <w:r w:rsidRPr="008850CC">
        <w:rPr>
          <w:rFonts w:ascii="Consolas" w:eastAsia="Times New Roman" w:hAnsi="Consolas" w:cs="Consolas"/>
          <w:color w:val="333333"/>
          <w:sz w:val="21"/>
          <w:szCs w:val="21"/>
          <w:lang w:eastAsia="fr-FR"/>
        </w:rPr>
        <w:t xml:space="preserve"> y</w:t>
      </w:r>
    </w:p>
    <w:p w:rsidR="008850CC" w:rsidRDefault="008850CC" w:rsidP="00386062"/>
    <w:p w:rsidR="008850CC" w:rsidRDefault="008850CC" w:rsidP="00386062">
      <w:proofErr w:type="gramStart"/>
      <w:r>
        <w:t>c’est</w:t>
      </w:r>
      <w:proofErr w:type="gramEnd"/>
      <w:r>
        <w:t xml:space="preserve"> presque exactement la même chose que d’écrire :</w:t>
      </w:r>
    </w:p>
    <w:p w:rsidR="008850CC" w:rsidRPr="008850CC" w:rsidRDefault="00F90953" w:rsidP="008850CC">
      <w:pPr>
        <w:shd w:val="clear" w:color="auto" w:fill="FDF6E3"/>
        <w:spacing w:after="0" w:line="285" w:lineRule="atLeast"/>
        <w:rPr>
          <w:rFonts w:ascii="Consolas" w:eastAsia="Times New Roman" w:hAnsi="Consolas" w:cs="Consolas"/>
          <w:color w:val="333333"/>
          <w:sz w:val="21"/>
          <w:szCs w:val="21"/>
          <w:lang w:eastAsia="fr-FR"/>
        </w:rPr>
      </w:pPr>
      <w:proofErr w:type="gramStart"/>
      <w:r>
        <w:rPr>
          <w:rFonts w:ascii="Consolas" w:eastAsia="Times New Roman" w:hAnsi="Consolas" w:cs="Consolas"/>
          <w:color w:val="333333"/>
          <w:sz w:val="21"/>
          <w:szCs w:val="21"/>
          <w:lang w:eastAsia="fr-FR"/>
        </w:rPr>
        <w:t>test</w:t>
      </w:r>
      <w:proofErr w:type="gramEnd"/>
      <w:r w:rsidR="008850CC" w:rsidRPr="008850CC">
        <w:rPr>
          <w:rFonts w:ascii="Consolas" w:eastAsia="Times New Roman" w:hAnsi="Consolas" w:cs="Consolas"/>
          <w:color w:val="333333"/>
          <w:sz w:val="21"/>
          <w:szCs w:val="21"/>
          <w:lang w:eastAsia="fr-FR"/>
        </w:rPr>
        <w:t xml:space="preserve"> </w:t>
      </w:r>
      <w:r w:rsidR="008850CC" w:rsidRPr="008850CC">
        <w:rPr>
          <w:rFonts w:ascii="Consolas" w:eastAsia="Times New Roman" w:hAnsi="Consolas" w:cs="Consolas"/>
          <w:color w:val="859900"/>
          <w:sz w:val="21"/>
          <w:szCs w:val="21"/>
          <w:lang w:eastAsia="fr-FR"/>
        </w:rPr>
        <w:t>=</w:t>
      </w:r>
      <w:r w:rsidR="008850CC" w:rsidRPr="008850CC">
        <w:rPr>
          <w:rFonts w:ascii="Consolas" w:eastAsia="Times New Roman" w:hAnsi="Consolas" w:cs="Consolas"/>
          <w:color w:val="333333"/>
          <w:sz w:val="21"/>
          <w:szCs w:val="21"/>
          <w:lang w:eastAsia="fr-FR"/>
        </w:rPr>
        <w:t xml:space="preserve"> </w:t>
      </w:r>
      <w:r w:rsidR="008850CC" w:rsidRPr="008850CC">
        <w:rPr>
          <w:rFonts w:ascii="Consolas" w:eastAsia="Times New Roman" w:hAnsi="Consolas" w:cs="Consolas"/>
          <w:b/>
          <w:bCs/>
          <w:color w:val="073642"/>
          <w:sz w:val="21"/>
          <w:szCs w:val="21"/>
          <w:lang w:eastAsia="fr-FR"/>
        </w:rPr>
        <w:t>lambda</w:t>
      </w:r>
      <w:r w:rsidR="008850CC" w:rsidRPr="008850CC">
        <w:rPr>
          <w:rFonts w:ascii="Consolas" w:eastAsia="Times New Roman" w:hAnsi="Consolas" w:cs="Consolas"/>
          <w:color w:val="333333"/>
          <w:sz w:val="21"/>
          <w:szCs w:val="21"/>
          <w:lang w:eastAsia="fr-FR"/>
        </w:rPr>
        <w:t xml:space="preserve"> x, y: x </w:t>
      </w:r>
      <w:r w:rsidR="008850CC" w:rsidRPr="008850CC">
        <w:rPr>
          <w:rFonts w:ascii="Consolas" w:eastAsia="Times New Roman" w:hAnsi="Consolas" w:cs="Consolas"/>
          <w:color w:val="859900"/>
          <w:sz w:val="21"/>
          <w:szCs w:val="21"/>
          <w:lang w:eastAsia="fr-FR"/>
        </w:rPr>
        <w:t>+</w:t>
      </w:r>
      <w:r w:rsidR="008850CC" w:rsidRPr="008850CC">
        <w:rPr>
          <w:rFonts w:ascii="Consolas" w:eastAsia="Times New Roman" w:hAnsi="Consolas" w:cs="Consolas"/>
          <w:color w:val="333333"/>
          <w:sz w:val="21"/>
          <w:szCs w:val="21"/>
          <w:lang w:eastAsia="fr-FR"/>
        </w:rPr>
        <w:t xml:space="preserve"> y</w:t>
      </w:r>
    </w:p>
    <w:p w:rsidR="008850CC" w:rsidRDefault="008850CC" w:rsidP="00386062"/>
    <w:p w:rsidR="008850CC" w:rsidRDefault="008850CC" w:rsidP="00386062">
      <w:r>
        <w:t xml:space="preserve">L’expression lambda x, y : x + y veut dire « une fonction de deux paramètres x et y qui retourne (le return est implicite)  x + y. </w:t>
      </w:r>
      <w:r w:rsidR="00F90953">
        <w:t>Avec test = lambda … on donne le nom test à cette fonction. Il y a des différen</w:t>
      </w:r>
      <w:r w:rsidR="007D3AF6">
        <w:t>ces : par exemple, le code du</w:t>
      </w:r>
      <w:r w:rsidR="00F90953">
        <w:t xml:space="preserve"> lambda ne peut contenir qu’une instruction.</w:t>
      </w:r>
    </w:p>
    <w:p w:rsidR="00F90953" w:rsidRDefault="007D3AF6" w:rsidP="00F90953">
      <w:pPr>
        <w:pStyle w:val="Titre2"/>
      </w:pPr>
      <w:bookmarkStart w:id="15" w:name="_Toc9452621"/>
      <w:r>
        <w:t>{</w:t>
      </w:r>
      <w:proofErr w:type="spellStart"/>
      <w:r>
        <w:t>pygame.midi</w:t>
      </w:r>
      <w:proofErr w:type="spellEnd"/>
      <w:r>
        <w:t xml:space="preserve"> : </w:t>
      </w:r>
      <w:r w:rsidR="00F90953">
        <w:t>Lecture du son</w:t>
      </w:r>
      <w:r>
        <w:t>}</w:t>
      </w:r>
      <w:bookmarkEnd w:id="15"/>
    </w:p>
    <w:p w:rsidR="00F90953" w:rsidRDefault="004D7311" w:rsidP="00F90953">
      <w:r>
        <w:t xml:space="preserve">Nous avons dû commencer par comprendre ce qu’est un message MIDI pour utiliser le module </w:t>
      </w:r>
      <w:proofErr w:type="spellStart"/>
      <w:r w:rsidR="00F90953">
        <w:t>pygame.midi</w:t>
      </w:r>
      <w:proofErr w:type="spellEnd"/>
      <w:r w:rsidR="00F90953">
        <w:t xml:space="preserve"> (</w:t>
      </w:r>
      <w:hyperlink r:id="rId27" w:history="1">
        <w:r w:rsidR="00F90953">
          <w:rPr>
            <w:color w:val="000080"/>
            <w:u w:val="single"/>
          </w:rPr>
          <w:t>https://github.com/pygame</w:t>
        </w:r>
      </w:hyperlink>
      <w:r w:rsidR="00F90953">
        <w:t xml:space="preserve">). </w:t>
      </w:r>
      <w:r>
        <w:t xml:space="preserve">Ce module </w:t>
      </w:r>
      <w:r w:rsidR="00F90953">
        <w:t>nous permet d'ouvrir une so</w:t>
      </w:r>
      <w:r>
        <w:t>rtie son de la maniè</w:t>
      </w:r>
      <w:r w:rsidR="00047564">
        <w:t>r</w:t>
      </w:r>
      <w:r>
        <w:t>e</w:t>
      </w:r>
      <w:r w:rsidR="00047564">
        <w:t xml:space="preserve"> suivante :</w:t>
      </w:r>
    </w:p>
    <w:p w:rsidR="00047564" w:rsidRPr="00047564" w:rsidRDefault="00047564" w:rsidP="00047564">
      <w:pPr>
        <w:shd w:val="clear" w:color="auto" w:fill="FDF6E3"/>
        <w:spacing w:after="0" w:line="285" w:lineRule="atLeast"/>
        <w:rPr>
          <w:rFonts w:ascii="Consolas" w:eastAsia="Times New Roman" w:hAnsi="Consolas" w:cs="Consolas"/>
          <w:color w:val="333333"/>
          <w:sz w:val="21"/>
          <w:szCs w:val="21"/>
          <w:lang w:eastAsia="fr-FR"/>
        </w:rPr>
      </w:pPr>
      <w:proofErr w:type="gramStart"/>
      <w:r w:rsidRPr="00047564">
        <w:rPr>
          <w:rFonts w:ascii="Consolas" w:eastAsia="Times New Roman" w:hAnsi="Consolas" w:cs="Consolas"/>
          <w:color w:val="859900"/>
          <w:sz w:val="21"/>
          <w:szCs w:val="21"/>
          <w:lang w:eastAsia="fr-FR"/>
        </w:rPr>
        <w:t>import</w:t>
      </w:r>
      <w:proofErr w:type="gramEnd"/>
      <w:r w:rsidRPr="00047564">
        <w:rPr>
          <w:rFonts w:ascii="Consolas" w:eastAsia="Times New Roman" w:hAnsi="Consolas" w:cs="Consolas"/>
          <w:color w:val="333333"/>
          <w:sz w:val="21"/>
          <w:szCs w:val="21"/>
          <w:lang w:eastAsia="fr-FR"/>
        </w:rPr>
        <w:t xml:space="preserve"> </w:t>
      </w:r>
      <w:proofErr w:type="spellStart"/>
      <w:r w:rsidRPr="00047564">
        <w:rPr>
          <w:rFonts w:ascii="Consolas" w:eastAsia="Times New Roman" w:hAnsi="Consolas" w:cs="Consolas"/>
          <w:color w:val="333333"/>
          <w:sz w:val="21"/>
          <w:szCs w:val="21"/>
          <w:lang w:eastAsia="fr-FR"/>
        </w:rPr>
        <w:t>pygame.midi</w:t>
      </w:r>
      <w:proofErr w:type="spellEnd"/>
    </w:p>
    <w:p w:rsidR="00047564" w:rsidRPr="00047564" w:rsidRDefault="00047564" w:rsidP="00047564">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047564">
        <w:rPr>
          <w:rFonts w:ascii="Consolas" w:eastAsia="Times New Roman" w:hAnsi="Consolas" w:cs="Consolas"/>
          <w:color w:val="333333"/>
          <w:sz w:val="21"/>
          <w:szCs w:val="21"/>
          <w:lang w:eastAsia="fr-FR"/>
        </w:rPr>
        <w:t>pygame.midi.init</w:t>
      </w:r>
      <w:proofErr w:type="spellEnd"/>
      <w:r w:rsidRPr="00047564">
        <w:rPr>
          <w:rFonts w:ascii="Consolas" w:eastAsia="Times New Roman" w:hAnsi="Consolas" w:cs="Consolas"/>
          <w:color w:val="333333"/>
          <w:sz w:val="21"/>
          <w:szCs w:val="21"/>
          <w:lang w:eastAsia="fr-FR"/>
        </w:rPr>
        <w:t>()</w:t>
      </w:r>
      <w:proofErr w:type="gramEnd"/>
    </w:p>
    <w:p w:rsidR="00047564" w:rsidRPr="00047564" w:rsidRDefault="00047564" w:rsidP="00047564">
      <w:pPr>
        <w:shd w:val="clear" w:color="auto" w:fill="FDF6E3"/>
        <w:spacing w:after="0" w:line="285" w:lineRule="atLeast"/>
        <w:rPr>
          <w:rFonts w:ascii="Consolas" w:eastAsia="Times New Roman" w:hAnsi="Consolas" w:cs="Consolas"/>
          <w:color w:val="333333"/>
          <w:sz w:val="21"/>
          <w:szCs w:val="21"/>
          <w:lang w:eastAsia="fr-FR"/>
        </w:rPr>
      </w:pPr>
      <w:r w:rsidRPr="00047564">
        <w:rPr>
          <w:rFonts w:ascii="Consolas" w:eastAsia="Times New Roman" w:hAnsi="Consolas" w:cs="Consolas"/>
          <w:color w:val="333333"/>
          <w:sz w:val="21"/>
          <w:szCs w:val="21"/>
          <w:lang w:eastAsia="fr-FR"/>
        </w:rPr>
        <w:t xml:space="preserve">identificateur </w:t>
      </w:r>
      <w:r w:rsidRPr="00047564">
        <w:rPr>
          <w:rFonts w:ascii="Consolas" w:eastAsia="Times New Roman" w:hAnsi="Consolas" w:cs="Consolas"/>
          <w:color w:val="859900"/>
          <w:sz w:val="21"/>
          <w:szCs w:val="21"/>
          <w:lang w:eastAsia="fr-FR"/>
        </w:rPr>
        <w:t>=</w:t>
      </w:r>
      <w:r w:rsidRPr="00047564">
        <w:rPr>
          <w:rFonts w:ascii="Consolas" w:eastAsia="Times New Roman" w:hAnsi="Consolas" w:cs="Consolas"/>
          <w:color w:val="333333"/>
          <w:sz w:val="21"/>
          <w:szCs w:val="21"/>
          <w:lang w:eastAsia="fr-FR"/>
        </w:rPr>
        <w:t xml:space="preserve"> </w:t>
      </w:r>
      <w:proofErr w:type="spellStart"/>
      <w:r w:rsidRPr="00047564">
        <w:rPr>
          <w:rFonts w:ascii="Consolas" w:eastAsia="Times New Roman" w:hAnsi="Consolas" w:cs="Consolas"/>
          <w:color w:val="333333"/>
          <w:sz w:val="21"/>
          <w:szCs w:val="21"/>
          <w:lang w:eastAsia="fr-FR"/>
        </w:rPr>
        <w:t>pygame.midi.get_default_output_</w:t>
      </w:r>
      <w:proofErr w:type="gramStart"/>
      <w:r w:rsidRPr="00047564">
        <w:rPr>
          <w:rFonts w:ascii="Consolas" w:eastAsia="Times New Roman" w:hAnsi="Consolas" w:cs="Consolas"/>
          <w:color w:val="333333"/>
          <w:sz w:val="21"/>
          <w:szCs w:val="21"/>
          <w:lang w:eastAsia="fr-FR"/>
        </w:rPr>
        <w:t>id</w:t>
      </w:r>
      <w:proofErr w:type="spellEnd"/>
      <w:r w:rsidRPr="00047564">
        <w:rPr>
          <w:rFonts w:ascii="Consolas" w:eastAsia="Times New Roman" w:hAnsi="Consolas" w:cs="Consolas"/>
          <w:color w:val="333333"/>
          <w:sz w:val="21"/>
          <w:szCs w:val="21"/>
          <w:lang w:eastAsia="fr-FR"/>
        </w:rPr>
        <w:t>()</w:t>
      </w:r>
      <w:proofErr w:type="gramEnd"/>
    </w:p>
    <w:p w:rsidR="00047564" w:rsidRPr="00047564" w:rsidRDefault="00047564" w:rsidP="00047564">
      <w:pPr>
        <w:shd w:val="clear" w:color="auto" w:fill="FDF6E3"/>
        <w:spacing w:after="0" w:line="285" w:lineRule="atLeast"/>
        <w:rPr>
          <w:rFonts w:ascii="Consolas" w:eastAsia="Times New Roman" w:hAnsi="Consolas" w:cs="Consolas"/>
          <w:color w:val="333333"/>
          <w:sz w:val="21"/>
          <w:szCs w:val="21"/>
          <w:lang w:eastAsia="fr-FR"/>
        </w:rPr>
      </w:pPr>
      <w:proofErr w:type="spellStart"/>
      <w:r w:rsidRPr="00047564">
        <w:rPr>
          <w:rFonts w:ascii="Consolas" w:eastAsia="Times New Roman" w:hAnsi="Consolas" w:cs="Consolas"/>
          <w:color w:val="333333"/>
          <w:sz w:val="21"/>
          <w:szCs w:val="21"/>
          <w:lang w:eastAsia="fr-FR"/>
        </w:rPr>
        <w:t>sortie_son</w:t>
      </w:r>
      <w:proofErr w:type="spellEnd"/>
      <w:r w:rsidRPr="00047564">
        <w:rPr>
          <w:rFonts w:ascii="Consolas" w:eastAsia="Times New Roman" w:hAnsi="Consolas" w:cs="Consolas"/>
          <w:color w:val="333333"/>
          <w:sz w:val="21"/>
          <w:szCs w:val="21"/>
          <w:lang w:eastAsia="fr-FR"/>
        </w:rPr>
        <w:t xml:space="preserve"> </w:t>
      </w:r>
      <w:r w:rsidRPr="00047564">
        <w:rPr>
          <w:rFonts w:ascii="Consolas" w:eastAsia="Times New Roman" w:hAnsi="Consolas" w:cs="Consolas"/>
          <w:color w:val="859900"/>
          <w:sz w:val="21"/>
          <w:szCs w:val="21"/>
          <w:lang w:eastAsia="fr-FR"/>
        </w:rPr>
        <w:t>=</w:t>
      </w:r>
      <w:r w:rsidRPr="00047564">
        <w:rPr>
          <w:rFonts w:ascii="Consolas" w:eastAsia="Times New Roman" w:hAnsi="Consolas" w:cs="Consolas"/>
          <w:color w:val="333333"/>
          <w:sz w:val="21"/>
          <w:szCs w:val="21"/>
          <w:lang w:eastAsia="fr-FR"/>
        </w:rPr>
        <w:t xml:space="preserve"> </w:t>
      </w:r>
      <w:proofErr w:type="spellStart"/>
      <w:proofErr w:type="gramStart"/>
      <w:r w:rsidRPr="00047564">
        <w:rPr>
          <w:rFonts w:ascii="Consolas" w:eastAsia="Times New Roman" w:hAnsi="Consolas" w:cs="Consolas"/>
          <w:color w:val="333333"/>
          <w:sz w:val="21"/>
          <w:szCs w:val="21"/>
          <w:lang w:eastAsia="fr-FR"/>
        </w:rPr>
        <w:t>pygame.midi.Output</w:t>
      </w:r>
      <w:proofErr w:type="spellEnd"/>
      <w:r w:rsidRPr="00047564">
        <w:rPr>
          <w:rFonts w:ascii="Consolas" w:eastAsia="Times New Roman" w:hAnsi="Consolas" w:cs="Consolas"/>
          <w:color w:val="333333"/>
          <w:sz w:val="21"/>
          <w:szCs w:val="21"/>
          <w:lang w:eastAsia="fr-FR"/>
        </w:rPr>
        <w:t>(</w:t>
      </w:r>
      <w:proofErr w:type="gramEnd"/>
      <w:r w:rsidRPr="00047564">
        <w:rPr>
          <w:rFonts w:ascii="Consolas" w:eastAsia="Times New Roman" w:hAnsi="Consolas" w:cs="Consolas"/>
          <w:color w:val="333333"/>
          <w:sz w:val="21"/>
          <w:szCs w:val="21"/>
          <w:lang w:eastAsia="fr-FR"/>
        </w:rPr>
        <w:t>identificateur)</w:t>
      </w:r>
    </w:p>
    <w:p w:rsidR="00047564" w:rsidRDefault="00047564" w:rsidP="00F90953"/>
    <w:p w:rsidR="00386062" w:rsidRDefault="001038AA" w:rsidP="00F92E32">
      <w:r>
        <w:t>Une fois qu'on a la so</w:t>
      </w:r>
      <w:r w:rsidR="00BB4D8C">
        <w:t xml:space="preserve">rtie son, on peut lui envoyer des </w:t>
      </w:r>
      <w:r>
        <w:t xml:space="preserve"> message</w:t>
      </w:r>
      <w:r w:rsidR="00BB4D8C">
        <w:t>s</w:t>
      </w:r>
      <w:r>
        <w:t>, par exemple :</w:t>
      </w:r>
    </w:p>
    <w:p w:rsidR="001038AA" w:rsidRPr="001038AA" w:rsidRDefault="001038AA" w:rsidP="001038AA">
      <w:pPr>
        <w:shd w:val="clear" w:color="auto" w:fill="FDF6E3"/>
        <w:spacing w:after="0" w:line="285" w:lineRule="atLeast"/>
        <w:rPr>
          <w:rFonts w:ascii="Consolas" w:eastAsia="Times New Roman" w:hAnsi="Consolas" w:cs="Consolas"/>
          <w:color w:val="333333"/>
          <w:sz w:val="21"/>
          <w:szCs w:val="21"/>
          <w:lang w:val="en-US" w:eastAsia="fr-FR"/>
        </w:rPr>
      </w:pPr>
      <w:proofErr w:type="spellStart"/>
      <w:r w:rsidRPr="001038AA">
        <w:rPr>
          <w:rFonts w:ascii="Consolas" w:eastAsia="Times New Roman" w:hAnsi="Consolas" w:cs="Consolas"/>
          <w:color w:val="333333"/>
          <w:sz w:val="21"/>
          <w:szCs w:val="21"/>
          <w:lang w:val="en-US" w:eastAsia="fr-FR"/>
        </w:rPr>
        <w:t>sortie_son.write_</w:t>
      </w:r>
      <w:proofErr w:type="gramStart"/>
      <w:r w:rsidRPr="001038AA">
        <w:rPr>
          <w:rFonts w:ascii="Consolas" w:eastAsia="Times New Roman" w:hAnsi="Consolas" w:cs="Consolas"/>
          <w:color w:val="333333"/>
          <w:sz w:val="21"/>
          <w:szCs w:val="21"/>
          <w:lang w:val="en-US" w:eastAsia="fr-FR"/>
        </w:rPr>
        <w:t>short</w:t>
      </w:r>
      <w:proofErr w:type="spellEnd"/>
      <w:r w:rsidRPr="001038AA">
        <w:rPr>
          <w:rFonts w:ascii="Consolas" w:eastAsia="Times New Roman" w:hAnsi="Consolas" w:cs="Consolas"/>
          <w:color w:val="333333"/>
          <w:sz w:val="21"/>
          <w:szCs w:val="21"/>
          <w:lang w:val="en-US" w:eastAsia="fr-FR"/>
        </w:rPr>
        <w:t>(</w:t>
      </w:r>
      <w:proofErr w:type="gramEnd"/>
      <w:r w:rsidRPr="001038AA">
        <w:rPr>
          <w:rFonts w:ascii="Consolas" w:eastAsia="Times New Roman" w:hAnsi="Consolas" w:cs="Consolas"/>
          <w:color w:val="D33682"/>
          <w:sz w:val="21"/>
          <w:szCs w:val="21"/>
          <w:lang w:val="en-US" w:eastAsia="fr-FR"/>
        </w:rPr>
        <w:t>0xC3</w:t>
      </w:r>
      <w:r w:rsidRPr="001038AA">
        <w:rPr>
          <w:rFonts w:ascii="Consolas" w:eastAsia="Times New Roman" w:hAnsi="Consolas" w:cs="Consolas"/>
          <w:color w:val="333333"/>
          <w:sz w:val="21"/>
          <w:szCs w:val="21"/>
          <w:lang w:val="en-US" w:eastAsia="fr-FR"/>
        </w:rPr>
        <w:t xml:space="preserve">, </w:t>
      </w:r>
      <w:r w:rsidRPr="001038AA">
        <w:rPr>
          <w:rFonts w:ascii="Consolas" w:eastAsia="Times New Roman" w:hAnsi="Consolas" w:cs="Consolas"/>
          <w:color w:val="D33682"/>
          <w:sz w:val="21"/>
          <w:szCs w:val="21"/>
          <w:lang w:val="en-US" w:eastAsia="fr-FR"/>
        </w:rPr>
        <w:t>27</w:t>
      </w:r>
      <w:r w:rsidRPr="001038AA">
        <w:rPr>
          <w:rFonts w:ascii="Consolas" w:eastAsia="Times New Roman" w:hAnsi="Consolas" w:cs="Consolas"/>
          <w:color w:val="333333"/>
          <w:sz w:val="21"/>
          <w:szCs w:val="21"/>
          <w:lang w:val="en-US" w:eastAsia="fr-FR"/>
        </w:rPr>
        <w:t xml:space="preserve">, </w:t>
      </w:r>
      <w:r w:rsidRPr="001038AA">
        <w:rPr>
          <w:rFonts w:ascii="Consolas" w:eastAsia="Times New Roman" w:hAnsi="Consolas" w:cs="Consolas"/>
          <w:color w:val="D33682"/>
          <w:sz w:val="21"/>
          <w:szCs w:val="21"/>
          <w:lang w:val="en-US" w:eastAsia="fr-FR"/>
        </w:rPr>
        <w:t>0</w:t>
      </w:r>
      <w:r w:rsidRPr="001038AA">
        <w:rPr>
          <w:rFonts w:ascii="Consolas" w:eastAsia="Times New Roman" w:hAnsi="Consolas" w:cs="Consolas"/>
          <w:color w:val="333333"/>
          <w:sz w:val="21"/>
          <w:szCs w:val="21"/>
          <w:lang w:val="en-US" w:eastAsia="fr-FR"/>
        </w:rPr>
        <w:t>)</w:t>
      </w:r>
    </w:p>
    <w:p w:rsidR="001038AA" w:rsidRPr="001038AA" w:rsidRDefault="001038AA" w:rsidP="001038AA">
      <w:pPr>
        <w:shd w:val="clear" w:color="auto" w:fill="FDF6E3"/>
        <w:spacing w:after="0" w:line="285" w:lineRule="atLeast"/>
        <w:rPr>
          <w:rFonts w:ascii="Consolas" w:eastAsia="Times New Roman" w:hAnsi="Consolas" w:cs="Consolas"/>
          <w:color w:val="333333"/>
          <w:sz w:val="21"/>
          <w:szCs w:val="21"/>
          <w:lang w:val="en-US" w:eastAsia="fr-FR"/>
        </w:rPr>
      </w:pPr>
      <w:proofErr w:type="spellStart"/>
      <w:r w:rsidRPr="001038AA">
        <w:rPr>
          <w:rFonts w:ascii="Consolas" w:eastAsia="Times New Roman" w:hAnsi="Consolas" w:cs="Consolas"/>
          <w:color w:val="333333"/>
          <w:sz w:val="21"/>
          <w:szCs w:val="21"/>
          <w:lang w:val="en-US" w:eastAsia="fr-FR"/>
        </w:rPr>
        <w:t>sortie_son.write_</w:t>
      </w:r>
      <w:proofErr w:type="gramStart"/>
      <w:r w:rsidRPr="001038AA">
        <w:rPr>
          <w:rFonts w:ascii="Consolas" w:eastAsia="Times New Roman" w:hAnsi="Consolas" w:cs="Consolas"/>
          <w:color w:val="333333"/>
          <w:sz w:val="21"/>
          <w:szCs w:val="21"/>
          <w:lang w:val="en-US" w:eastAsia="fr-FR"/>
        </w:rPr>
        <w:t>short</w:t>
      </w:r>
      <w:proofErr w:type="spellEnd"/>
      <w:r w:rsidRPr="001038AA">
        <w:rPr>
          <w:rFonts w:ascii="Consolas" w:eastAsia="Times New Roman" w:hAnsi="Consolas" w:cs="Consolas"/>
          <w:color w:val="333333"/>
          <w:sz w:val="21"/>
          <w:szCs w:val="21"/>
          <w:lang w:val="en-US" w:eastAsia="fr-FR"/>
        </w:rPr>
        <w:t>(</w:t>
      </w:r>
      <w:proofErr w:type="gramEnd"/>
      <w:r w:rsidRPr="001038AA">
        <w:rPr>
          <w:rFonts w:ascii="Consolas" w:eastAsia="Times New Roman" w:hAnsi="Consolas" w:cs="Consolas"/>
          <w:color w:val="D33682"/>
          <w:sz w:val="21"/>
          <w:szCs w:val="21"/>
          <w:lang w:val="en-US" w:eastAsia="fr-FR"/>
        </w:rPr>
        <w:t>0x93</w:t>
      </w:r>
      <w:r w:rsidRPr="001038AA">
        <w:rPr>
          <w:rFonts w:ascii="Consolas" w:eastAsia="Times New Roman" w:hAnsi="Consolas" w:cs="Consolas"/>
          <w:color w:val="333333"/>
          <w:sz w:val="21"/>
          <w:szCs w:val="21"/>
          <w:lang w:val="en-US" w:eastAsia="fr-FR"/>
        </w:rPr>
        <w:t xml:space="preserve">, </w:t>
      </w:r>
      <w:r w:rsidRPr="001038AA">
        <w:rPr>
          <w:rFonts w:ascii="Consolas" w:eastAsia="Times New Roman" w:hAnsi="Consolas" w:cs="Consolas"/>
          <w:color w:val="D33682"/>
          <w:sz w:val="21"/>
          <w:szCs w:val="21"/>
          <w:lang w:val="en-US" w:eastAsia="fr-FR"/>
        </w:rPr>
        <w:t>60</w:t>
      </w:r>
      <w:r w:rsidRPr="001038AA">
        <w:rPr>
          <w:rFonts w:ascii="Consolas" w:eastAsia="Times New Roman" w:hAnsi="Consolas" w:cs="Consolas"/>
          <w:color w:val="333333"/>
          <w:sz w:val="21"/>
          <w:szCs w:val="21"/>
          <w:lang w:val="en-US" w:eastAsia="fr-FR"/>
        </w:rPr>
        <w:t xml:space="preserve">, </w:t>
      </w:r>
      <w:r w:rsidRPr="001038AA">
        <w:rPr>
          <w:rFonts w:ascii="Consolas" w:eastAsia="Times New Roman" w:hAnsi="Consolas" w:cs="Consolas"/>
          <w:color w:val="D33682"/>
          <w:sz w:val="21"/>
          <w:szCs w:val="21"/>
          <w:lang w:val="en-US" w:eastAsia="fr-FR"/>
        </w:rPr>
        <w:t>240</w:t>
      </w:r>
      <w:r w:rsidRPr="001038AA">
        <w:rPr>
          <w:rFonts w:ascii="Consolas" w:eastAsia="Times New Roman" w:hAnsi="Consolas" w:cs="Consolas"/>
          <w:color w:val="333333"/>
          <w:sz w:val="21"/>
          <w:szCs w:val="21"/>
          <w:lang w:val="en-US" w:eastAsia="fr-FR"/>
        </w:rPr>
        <w:t>)</w:t>
      </w:r>
    </w:p>
    <w:p w:rsidR="001038AA" w:rsidRPr="001038AA" w:rsidRDefault="001038AA" w:rsidP="001038AA">
      <w:pPr>
        <w:shd w:val="clear" w:color="auto" w:fill="FDF6E3"/>
        <w:spacing w:after="0" w:line="285" w:lineRule="atLeast"/>
        <w:rPr>
          <w:rFonts w:ascii="Consolas" w:eastAsia="Times New Roman" w:hAnsi="Consolas" w:cs="Consolas"/>
          <w:color w:val="333333"/>
          <w:sz w:val="21"/>
          <w:szCs w:val="21"/>
          <w:lang w:val="en-US" w:eastAsia="fr-FR"/>
        </w:rPr>
      </w:pPr>
      <w:proofErr w:type="spellStart"/>
      <w:proofErr w:type="gramStart"/>
      <w:r w:rsidRPr="001038AA">
        <w:rPr>
          <w:rFonts w:ascii="Consolas" w:eastAsia="Times New Roman" w:hAnsi="Consolas" w:cs="Consolas"/>
          <w:color w:val="333333"/>
          <w:sz w:val="21"/>
          <w:szCs w:val="21"/>
          <w:lang w:val="en-US" w:eastAsia="fr-FR"/>
        </w:rPr>
        <w:t>time.sleep</w:t>
      </w:r>
      <w:proofErr w:type="spellEnd"/>
      <w:r w:rsidRPr="001038AA">
        <w:rPr>
          <w:rFonts w:ascii="Consolas" w:eastAsia="Times New Roman" w:hAnsi="Consolas" w:cs="Consolas"/>
          <w:color w:val="333333"/>
          <w:sz w:val="21"/>
          <w:szCs w:val="21"/>
          <w:lang w:val="en-US" w:eastAsia="fr-FR"/>
        </w:rPr>
        <w:t>(</w:t>
      </w:r>
      <w:proofErr w:type="gramEnd"/>
      <w:r w:rsidRPr="001038AA">
        <w:rPr>
          <w:rFonts w:ascii="Consolas" w:eastAsia="Times New Roman" w:hAnsi="Consolas" w:cs="Consolas"/>
          <w:color w:val="D33682"/>
          <w:sz w:val="21"/>
          <w:szCs w:val="21"/>
          <w:lang w:val="en-US" w:eastAsia="fr-FR"/>
        </w:rPr>
        <w:t>2</w:t>
      </w:r>
      <w:r w:rsidRPr="001038AA">
        <w:rPr>
          <w:rFonts w:ascii="Consolas" w:eastAsia="Times New Roman" w:hAnsi="Consolas" w:cs="Consolas"/>
          <w:color w:val="333333"/>
          <w:sz w:val="21"/>
          <w:szCs w:val="21"/>
          <w:lang w:val="en-US" w:eastAsia="fr-FR"/>
        </w:rPr>
        <w:t>)</w:t>
      </w:r>
    </w:p>
    <w:p w:rsidR="001038AA" w:rsidRPr="001038AA" w:rsidRDefault="001038AA" w:rsidP="001038AA">
      <w:pPr>
        <w:shd w:val="clear" w:color="auto" w:fill="FDF6E3"/>
        <w:spacing w:after="0" w:line="285" w:lineRule="atLeast"/>
        <w:rPr>
          <w:rFonts w:ascii="Consolas" w:eastAsia="Times New Roman" w:hAnsi="Consolas" w:cs="Consolas"/>
          <w:color w:val="333333"/>
          <w:sz w:val="21"/>
          <w:szCs w:val="21"/>
          <w:lang w:eastAsia="fr-FR"/>
        </w:rPr>
      </w:pPr>
      <w:proofErr w:type="spellStart"/>
      <w:r w:rsidRPr="001038AA">
        <w:rPr>
          <w:rFonts w:ascii="Consolas" w:eastAsia="Times New Roman" w:hAnsi="Consolas" w:cs="Consolas"/>
          <w:color w:val="333333"/>
          <w:sz w:val="21"/>
          <w:szCs w:val="21"/>
          <w:lang w:eastAsia="fr-FR"/>
        </w:rPr>
        <w:t>sortie_son.write_</w:t>
      </w:r>
      <w:proofErr w:type="gramStart"/>
      <w:r w:rsidRPr="001038AA">
        <w:rPr>
          <w:rFonts w:ascii="Consolas" w:eastAsia="Times New Roman" w:hAnsi="Consolas" w:cs="Consolas"/>
          <w:color w:val="333333"/>
          <w:sz w:val="21"/>
          <w:szCs w:val="21"/>
          <w:lang w:eastAsia="fr-FR"/>
        </w:rPr>
        <w:t>short</w:t>
      </w:r>
      <w:proofErr w:type="spellEnd"/>
      <w:r w:rsidRPr="001038AA">
        <w:rPr>
          <w:rFonts w:ascii="Consolas" w:eastAsia="Times New Roman" w:hAnsi="Consolas" w:cs="Consolas"/>
          <w:color w:val="333333"/>
          <w:sz w:val="21"/>
          <w:szCs w:val="21"/>
          <w:lang w:eastAsia="fr-FR"/>
        </w:rPr>
        <w:t>(</w:t>
      </w:r>
      <w:proofErr w:type="gramEnd"/>
      <w:r w:rsidRPr="001038AA">
        <w:rPr>
          <w:rFonts w:ascii="Consolas" w:eastAsia="Times New Roman" w:hAnsi="Consolas" w:cs="Consolas"/>
          <w:color w:val="D33682"/>
          <w:sz w:val="21"/>
          <w:szCs w:val="21"/>
          <w:lang w:eastAsia="fr-FR"/>
        </w:rPr>
        <w:t>0x83</w:t>
      </w:r>
      <w:r w:rsidRPr="001038AA">
        <w:rPr>
          <w:rFonts w:ascii="Consolas" w:eastAsia="Times New Roman" w:hAnsi="Consolas" w:cs="Consolas"/>
          <w:color w:val="333333"/>
          <w:sz w:val="21"/>
          <w:szCs w:val="21"/>
          <w:lang w:eastAsia="fr-FR"/>
        </w:rPr>
        <w:t xml:space="preserve">, </w:t>
      </w:r>
      <w:r w:rsidRPr="001038AA">
        <w:rPr>
          <w:rFonts w:ascii="Consolas" w:eastAsia="Times New Roman" w:hAnsi="Consolas" w:cs="Consolas"/>
          <w:color w:val="D33682"/>
          <w:sz w:val="21"/>
          <w:szCs w:val="21"/>
          <w:lang w:eastAsia="fr-FR"/>
        </w:rPr>
        <w:t>60</w:t>
      </w:r>
      <w:r w:rsidRPr="001038AA">
        <w:rPr>
          <w:rFonts w:ascii="Consolas" w:eastAsia="Times New Roman" w:hAnsi="Consolas" w:cs="Consolas"/>
          <w:color w:val="333333"/>
          <w:sz w:val="21"/>
          <w:szCs w:val="21"/>
          <w:lang w:eastAsia="fr-FR"/>
        </w:rPr>
        <w:t xml:space="preserve">, </w:t>
      </w:r>
      <w:r w:rsidRPr="001038AA">
        <w:rPr>
          <w:rFonts w:ascii="Consolas" w:eastAsia="Times New Roman" w:hAnsi="Consolas" w:cs="Consolas"/>
          <w:color w:val="D33682"/>
          <w:sz w:val="21"/>
          <w:szCs w:val="21"/>
          <w:lang w:eastAsia="fr-FR"/>
        </w:rPr>
        <w:t>240</w:t>
      </w:r>
      <w:r w:rsidRPr="001038AA">
        <w:rPr>
          <w:rFonts w:ascii="Consolas" w:eastAsia="Times New Roman" w:hAnsi="Consolas" w:cs="Consolas"/>
          <w:color w:val="333333"/>
          <w:sz w:val="21"/>
          <w:szCs w:val="21"/>
          <w:lang w:eastAsia="fr-FR"/>
        </w:rPr>
        <w:t>)</w:t>
      </w:r>
    </w:p>
    <w:p w:rsidR="001038AA" w:rsidRDefault="001038AA" w:rsidP="001038AA"/>
    <w:p w:rsidR="001038AA" w:rsidRPr="009F690A" w:rsidRDefault="001038AA" w:rsidP="009F690A">
      <w:r>
        <w:t xml:space="preserve">Chaque message envoie un statut (un entier qu'on comprend mieux sous forme hexadécimale) et deux arguments. Dans le premier message, le statut 0xC3 veut dire changer d'instrument (C) sur le canal 3, le nouvel instrument est 27 (guitare jazz). Le changement d'instrument ne nécessite qu'un seul argument donc le dernier </w:t>
      </w:r>
      <w:r>
        <w:lastRenderedPageBreak/>
        <w:t>est à zéro. Le deuxième message a pour statut 0x93 et veut dire jouer une note (9 = note on) sur le canal 3. Cette note est un Do4 (60) d'un volume 240 (max = 255). Après avoir dormi deux secon</w:t>
      </w:r>
      <w:r w:rsidR="00BC66B2">
        <w:t xml:space="preserve">des le programme va éteindre cette même </w:t>
      </w:r>
      <w:r w:rsidR="009F690A">
        <w:t xml:space="preserve">note (8 = note off). </w:t>
      </w:r>
      <w:r>
        <w:t xml:space="preserve">Toute note commencée par </w:t>
      </w:r>
      <w:proofErr w:type="gramStart"/>
      <w:r>
        <w:t>un</w:t>
      </w:r>
      <w:proofErr w:type="gramEnd"/>
      <w:r>
        <w:t xml:space="preserve"> note on doit être éteinte par un note off sinon elle continue à jouer (même si on ne l'entend pas). Une exception, les notes jouées sur le canal </w:t>
      </w:r>
      <w:r w:rsidR="009F690A">
        <w:t xml:space="preserve">9 </w:t>
      </w:r>
      <w:r>
        <w:t xml:space="preserve">réservé à la  batterie  (on n'a pas besoin de les éteindre). La sortie midi n'a que 16 canaux différents </w:t>
      </w:r>
      <w:r w:rsidR="009F690A">
        <w:t>(0 à 15).</w:t>
      </w:r>
    </w:p>
    <w:p w:rsidR="001038AA" w:rsidRDefault="001038AA" w:rsidP="001038AA">
      <w:r>
        <w:rPr>
          <w:highlight w:val="white"/>
        </w:rPr>
        <w:t>Nous avons décrit ici des messages de contrôle que nous expliquerons mieux dans la partie fichier MIDI. Mais on peut aussi envoyer d</w:t>
      </w:r>
      <w:r w:rsidR="00BD7866">
        <w:rPr>
          <w:highlight w:val="white"/>
        </w:rPr>
        <w:t>es messages système</w:t>
      </w:r>
      <w:r>
        <w:rPr>
          <w:highlight w:val="white"/>
        </w:rPr>
        <w:t xml:space="preserve">. Dans </w:t>
      </w:r>
      <w:proofErr w:type="spellStart"/>
      <w:r>
        <w:rPr>
          <w:highlight w:val="white"/>
        </w:rPr>
        <w:t>py@note</w:t>
      </w:r>
      <w:proofErr w:type="spellEnd"/>
      <w:r>
        <w:rPr>
          <w:highlight w:val="white"/>
        </w:rPr>
        <w:t>, nous avons décidé d'envoyer à la sortie MIDI tous les messages système sans essayer de les comprendre car ils sont le plus souvent spécifiques au</w:t>
      </w:r>
      <w:r w:rsidR="00BD7866">
        <w:rPr>
          <w:highlight w:val="white"/>
        </w:rPr>
        <w:t>x</w:t>
      </w:r>
      <w:r>
        <w:rPr>
          <w:highlight w:val="white"/>
        </w:rPr>
        <w:t xml:space="preserve"> constructeur</w:t>
      </w:r>
      <w:r w:rsidR="00BD7866">
        <w:rPr>
          <w:highlight w:val="white"/>
        </w:rPr>
        <w:t>s de matériel</w:t>
      </w:r>
      <w:r>
        <w:rPr>
          <w:highlight w:val="white"/>
        </w:rPr>
        <w:t>. Pour les messages contrôle on aurait pu faire la même chose mais nous avons besoin d'en comprendre</w:t>
      </w:r>
      <w:r w:rsidR="00BC66B2">
        <w:rPr>
          <w:highlight w:val="white"/>
        </w:rPr>
        <w:t xml:space="preserve"> au moins </w:t>
      </w:r>
      <w:r>
        <w:rPr>
          <w:highlight w:val="white"/>
        </w:rPr>
        <w:t xml:space="preserve"> certains : par exemple pour changer la couleur d'une touche du piano quand la note correspondante est jouée</w:t>
      </w:r>
      <w:r>
        <w:t>.</w:t>
      </w:r>
    </w:p>
    <w:p w:rsidR="001038AA" w:rsidRDefault="00BC66B2" w:rsidP="001038AA">
      <w:r w:rsidRPr="00BC66B2">
        <w:rPr>
          <w:rStyle w:val="Emphaseintense"/>
          <w:highlight w:val="white"/>
        </w:rPr>
        <w:t xml:space="preserve">__ </w:t>
      </w:r>
      <w:r w:rsidR="00444CA2" w:rsidRPr="00BC66B2">
        <w:rPr>
          <w:rStyle w:val="Emphaseintense"/>
          <w:highlight w:val="white"/>
        </w:rPr>
        <w:t>pyanote/</w:t>
      </w:r>
      <w:r w:rsidR="001038AA" w:rsidRPr="00BC66B2">
        <w:rPr>
          <w:rStyle w:val="Emphaseintense"/>
          <w:highlight w:val="white"/>
        </w:rPr>
        <w:t>son.py</w:t>
      </w:r>
      <w:r w:rsidRPr="00BC66B2">
        <w:rPr>
          <w:rStyle w:val="Emphaseintense"/>
          <w:highlight w:val="white"/>
        </w:rPr>
        <w:t> :</w:t>
      </w:r>
      <w:r>
        <w:rPr>
          <w:highlight w:val="white"/>
        </w:rPr>
        <w:t xml:space="preserve"> </w:t>
      </w:r>
      <w:r w:rsidR="00824C7D">
        <w:rPr>
          <w:highlight w:val="white"/>
        </w:rPr>
        <w:t xml:space="preserve">dans ce module </w:t>
      </w:r>
      <w:r w:rsidR="001038AA">
        <w:rPr>
          <w:highlight w:val="white"/>
        </w:rPr>
        <w:t xml:space="preserve">nous avons juste écrit de petites fonctions qui permettent d'utiliser de façon plus simple les fonctions de </w:t>
      </w:r>
      <w:proofErr w:type="spellStart"/>
      <w:r w:rsidR="001038AA">
        <w:rPr>
          <w:highlight w:val="white"/>
        </w:rPr>
        <w:t>pygame.mid</w:t>
      </w:r>
      <w:r>
        <w:rPr>
          <w:highlight w:val="white"/>
        </w:rPr>
        <w:t>i</w:t>
      </w:r>
      <w:proofErr w:type="spellEnd"/>
      <w:r>
        <w:rPr>
          <w:highlight w:val="white"/>
        </w:rPr>
        <w:t xml:space="preserve">. </w:t>
      </w:r>
    </w:p>
    <w:p w:rsidR="001038AA" w:rsidRDefault="00BC66B2" w:rsidP="001038AA">
      <w:pPr>
        <w:pStyle w:val="Titre2"/>
      </w:pPr>
      <w:bookmarkStart w:id="16" w:name="_Toc9452622"/>
      <w:r>
        <w:t>{Musique : n</w:t>
      </w:r>
      <w:r w:rsidR="001038AA">
        <w:t>otes et accords</w:t>
      </w:r>
      <w:r>
        <w:t>}</w:t>
      </w:r>
      <w:bookmarkEnd w:id="16"/>
    </w:p>
    <w:p w:rsidR="00824C7D" w:rsidRDefault="001038AA" w:rsidP="001038AA">
      <w:r>
        <w:t>Une n</w:t>
      </w:r>
      <w:r w:rsidR="00EF1A5C">
        <w:t xml:space="preserve">ote en MIDI est </w:t>
      </w:r>
      <w:r>
        <w:t>un entier. Au</w:t>
      </w:r>
      <w:r w:rsidR="00EF1A5C">
        <w:t>gmenter l'entier de un c’est</w:t>
      </w:r>
      <w:r>
        <w:t xml:space="preserve"> modifier la no</w:t>
      </w:r>
      <w:r w:rsidR="00444CA2">
        <w:t>te d</w:t>
      </w:r>
      <w:r w:rsidR="00824C7D">
        <w:t xml:space="preserve">'un demi ton vers les aigus.  </w:t>
      </w:r>
    </w:p>
    <w:p w:rsidR="001038AA" w:rsidRDefault="00BC66B2" w:rsidP="001038AA">
      <w:r w:rsidRPr="00BC66B2">
        <w:rPr>
          <w:rStyle w:val="Emphaseintense"/>
        </w:rPr>
        <w:t xml:space="preserve">__ </w:t>
      </w:r>
      <w:r w:rsidR="001038AA" w:rsidRPr="00BC66B2">
        <w:rPr>
          <w:rStyle w:val="Emphaseintense"/>
        </w:rPr>
        <w:t>pyanote/note.py</w:t>
      </w:r>
      <w:r w:rsidRPr="00BC66B2">
        <w:rPr>
          <w:rStyle w:val="Emphaseintense"/>
        </w:rPr>
        <w:t> :</w:t>
      </w:r>
      <w:r>
        <w:t xml:space="preserve"> </w:t>
      </w:r>
      <w:r w:rsidR="00824C7D">
        <w:t xml:space="preserve">contient </w:t>
      </w:r>
      <w:r w:rsidR="001038AA">
        <w:t>des fonctions qui permettent de transformer un num</w:t>
      </w:r>
      <w:r w:rsidR="00444CA2">
        <w:t>éro de note MIDI</w:t>
      </w:r>
      <w:r w:rsidR="0064661E">
        <w:t xml:space="preserve"> en une</w:t>
      </w:r>
      <w:r w:rsidR="001038AA">
        <w:t xml:space="preserve"> chaine</w:t>
      </w:r>
      <w:r w:rsidR="0064661E">
        <w:t xml:space="preserve"> de</w:t>
      </w:r>
      <w:r w:rsidR="001038AA">
        <w:t xml:space="preserve"> caractère</w:t>
      </w:r>
      <w:r w:rsidR="0064661E">
        <w:t>s</w:t>
      </w:r>
      <w:r w:rsidR="001038AA">
        <w:t xml:space="preserve">  (par exemple 60 donnera Do4</w:t>
      </w:r>
      <w:r w:rsidR="00444CA2">
        <w:t>) et inversem</w:t>
      </w:r>
      <w:r w:rsidR="001038AA">
        <w:t>ent</w:t>
      </w:r>
      <w:r w:rsidR="00B65447">
        <w:t>.</w:t>
      </w:r>
      <w:r w:rsidR="001038AA">
        <w:t xml:space="preserve"> </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444CA2">
        <w:rPr>
          <w:rFonts w:ascii="Consolas" w:eastAsia="Times New Roman" w:hAnsi="Consolas" w:cs="Consolas"/>
          <w:color w:val="859900"/>
          <w:sz w:val="21"/>
          <w:szCs w:val="21"/>
          <w:lang w:eastAsia="fr-FR"/>
        </w:rPr>
        <w:t>print</w:t>
      </w:r>
      <w:proofErr w:type="spellEnd"/>
      <w:r w:rsidRPr="00444CA2">
        <w:rPr>
          <w:rFonts w:ascii="Consolas" w:eastAsia="Times New Roman" w:hAnsi="Consolas" w:cs="Consolas"/>
          <w:color w:val="333333"/>
          <w:sz w:val="21"/>
          <w:szCs w:val="21"/>
          <w:lang w:eastAsia="fr-FR"/>
        </w:rPr>
        <w:t>(</w:t>
      </w:r>
      <w:proofErr w:type="spellStart"/>
      <w:proofErr w:type="gramEnd"/>
      <w:r w:rsidRPr="00444CA2">
        <w:rPr>
          <w:rFonts w:ascii="Consolas" w:eastAsia="Times New Roman" w:hAnsi="Consolas" w:cs="Consolas"/>
          <w:color w:val="333333"/>
          <w:sz w:val="21"/>
          <w:szCs w:val="21"/>
          <w:lang w:eastAsia="fr-FR"/>
        </w:rPr>
        <w:t>nombre_vers_note</w:t>
      </w:r>
      <w:proofErr w:type="spellEnd"/>
      <w:r w:rsidRPr="00444CA2">
        <w:rPr>
          <w:rFonts w:ascii="Consolas" w:eastAsia="Times New Roman" w:hAnsi="Consolas" w:cs="Consolas"/>
          <w:color w:val="333333"/>
          <w:sz w:val="21"/>
          <w:szCs w:val="21"/>
          <w:lang w:eastAsia="fr-FR"/>
        </w:rPr>
        <w:t>(</w:t>
      </w:r>
      <w:r w:rsidRPr="00444CA2">
        <w:rPr>
          <w:rFonts w:ascii="Consolas" w:eastAsia="Times New Roman" w:hAnsi="Consolas" w:cs="Consolas"/>
          <w:color w:val="D33682"/>
          <w:sz w:val="21"/>
          <w:szCs w:val="21"/>
          <w:lang w:eastAsia="fr-FR"/>
        </w:rPr>
        <w:t>82</w:t>
      </w:r>
      <w:r w:rsidRPr="00444CA2">
        <w:rPr>
          <w:rFonts w:ascii="Consolas" w:eastAsia="Times New Roman" w:hAnsi="Consolas" w:cs="Consolas"/>
          <w:color w:val="333333"/>
          <w:sz w:val="21"/>
          <w:szCs w:val="21"/>
          <w:lang w:eastAsia="fr-FR"/>
        </w:rPr>
        <w:t xml:space="preserve">)) </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444CA2">
        <w:rPr>
          <w:rFonts w:ascii="Consolas" w:eastAsia="Times New Roman" w:hAnsi="Consolas" w:cs="Consolas"/>
          <w:color w:val="859900"/>
          <w:sz w:val="21"/>
          <w:szCs w:val="21"/>
          <w:lang w:eastAsia="fr-FR"/>
        </w:rPr>
        <w:t>print</w:t>
      </w:r>
      <w:proofErr w:type="spellEnd"/>
      <w:r w:rsidRPr="00444CA2">
        <w:rPr>
          <w:rFonts w:ascii="Consolas" w:eastAsia="Times New Roman" w:hAnsi="Consolas" w:cs="Consolas"/>
          <w:color w:val="333333"/>
          <w:sz w:val="21"/>
          <w:szCs w:val="21"/>
          <w:lang w:eastAsia="fr-FR"/>
        </w:rPr>
        <w:t>(</w:t>
      </w:r>
      <w:proofErr w:type="spellStart"/>
      <w:proofErr w:type="gramEnd"/>
      <w:r w:rsidRPr="00444CA2">
        <w:rPr>
          <w:rFonts w:ascii="Consolas" w:eastAsia="Times New Roman" w:hAnsi="Consolas" w:cs="Consolas"/>
          <w:color w:val="333333"/>
          <w:sz w:val="21"/>
          <w:szCs w:val="21"/>
          <w:lang w:eastAsia="fr-FR"/>
        </w:rPr>
        <w:t>nombre_vers_note</w:t>
      </w:r>
      <w:proofErr w:type="spellEnd"/>
      <w:r w:rsidRPr="00444CA2">
        <w:rPr>
          <w:rFonts w:ascii="Consolas" w:eastAsia="Times New Roman" w:hAnsi="Consolas" w:cs="Consolas"/>
          <w:color w:val="333333"/>
          <w:sz w:val="21"/>
          <w:szCs w:val="21"/>
          <w:lang w:eastAsia="fr-FR"/>
        </w:rPr>
        <w:t>(</w:t>
      </w:r>
      <w:r w:rsidRPr="00444CA2">
        <w:rPr>
          <w:rFonts w:ascii="Consolas" w:eastAsia="Times New Roman" w:hAnsi="Consolas" w:cs="Consolas"/>
          <w:color w:val="D33682"/>
          <w:sz w:val="21"/>
          <w:szCs w:val="21"/>
          <w:lang w:eastAsia="fr-FR"/>
        </w:rPr>
        <w:t>82</w:t>
      </w: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2AA198"/>
          <w:sz w:val="21"/>
          <w:szCs w:val="21"/>
          <w:lang w:eastAsia="fr-FR"/>
        </w:rPr>
        <w:t>"b"</w:t>
      </w:r>
      <w:r w:rsidR="005077DA">
        <w:rPr>
          <w:rFonts w:ascii="Consolas" w:eastAsia="Times New Roman" w:hAnsi="Consolas" w:cs="Consolas"/>
          <w:color w:val="333333"/>
          <w:sz w:val="21"/>
          <w:szCs w:val="21"/>
          <w:lang w:eastAsia="fr-FR"/>
        </w:rPr>
        <w:t>))</w:t>
      </w:r>
    </w:p>
    <w:p w:rsidR="00444CA2" w:rsidRDefault="00444CA2" w:rsidP="00444CA2"/>
    <w:p w:rsidR="00BC66B2" w:rsidRDefault="005077DA" w:rsidP="00444CA2">
      <w:r>
        <w:t>Ce programme affichera A#5 puis</w:t>
      </w:r>
      <w:r w:rsidR="00444CA2">
        <w:t xml:space="preserve"> Bb5</w:t>
      </w:r>
      <w:r>
        <w:t>.</w:t>
      </w:r>
      <w:r w:rsidR="00444CA2">
        <w:t xml:space="preserve"> En effet, la note 82 est un La# (A# en anglais) à l'octave 5. Mais, dans la notation tempérée qu'on utilise aujourd'hui en musique, le La# et le Sib (A# et </w:t>
      </w:r>
      <w:proofErr w:type="spellStart"/>
      <w:r w:rsidR="00444CA2">
        <w:t>Bb</w:t>
      </w:r>
      <w:proofErr w:type="spellEnd"/>
      <w:r w:rsidR="00444CA2">
        <w:t>) sont la même note.  Dans le premier appel on</w:t>
      </w:r>
      <w:r>
        <w:t xml:space="preserve"> a traduit le nombre 82 avec le paramètres par défaut </w:t>
      </w:r>
      <w:r w:rsidR="00444CA2">
        <w:t># (pré</w:t>
      </w:r>
      <w:r>
        <w:t>féré).</w:t>
      </w:r>
      <w:r w:rsidR="00444CA2">
        <w:t xml:space="preserve"> Dans le deuxième appel on </w:t>
      </w:r>
      <w:r>
        <w:t>a indiqué qu'on préférait bémol</w:t>
      </w:r>
      <w:r w:rsidR="00444CA2">
        <w:t xml:space="preserve">. </w:t>
      </w:r>
      <w:r w:rsidR="001A791B">
        <w:t>Pour écrire ces traductions, il nous faut une correspondance entre chaque nom de note (ici en anglais) et le nombre de ½ tons représenté par cette note.</w:t>
      </w:r>
    </w:p>
    <w:p w:rsidR="00BC66B2" w:rsidRPr="00444CA2" w:rsidRDefault="00BC66B2" w:rsidP="00BC66B2">
      <w:pPr>
        <w:shd w:val="clear" w:color="auto" w:fill="FDF6E3"/>
        <w:spacing w:after="0" w:line="285" w:lineRule="atLeast"/>
        <w:rPr>
          <w:rFonts w:ascii="Consolas" w:eastAsia="Times New Roman" w:hAnsi="Consolas" w:cs="Consolas"/>
          <w:color w:val="333333"/>
          <w:sz w:val="21"/>
          <w:szCs w:val="21"/>
          <w:lang w:eastAsia="fr-FR"/>
        </w:rPr>
      </w:pPr>
      <w:r w:rsidRPr="00BC66B2">
        <w:rPr>
          <w:rFonts w:ascii="Consolas" w:eastAsia="Times New Roman" w:hAnsi="Consolas" w:cs="Consolas"/>
          <w:color w:val="333333"/>
          <w:sz w:val="21"/>
          <w:szCs w:val="21"/>
          <w:lang w:eastAsia="fr-FR"/>
        </w:rPr>
        <w:t xml:space="preserve">EN </w:t>
      </w:r>
      <w:r w:rsidRPr="00BC66B2">
        <w:rPr>
          <w:rFonts w:ascii="Consolas" w:eastAsia="Times New Roman" w:hAnsi="Consolas" w:cs="Consolas"/>
          <w:color w:val="859900"/>
          <w:sz w:val="21"/>
          <w:szCs w:val="21"/>
          <w:lang w:eastAsia="fr-FR"/>
        </w:rPr>
        <w:t>=</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0</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"C"</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2</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"D"</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4</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"E"</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5</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"F"</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7</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"G"</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9</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"A"</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D33682"/>
          <w:sz w:val="21"/>
          <w:szCs w:val="21"/>
          <w:lang w:eastAsia="fr-FR"/>
        </w:rPr>
        <w:t>11</w:t>
      </w:r>
      <w:r w:rsidRPr="00BC66B2">
        <w:rPr>
          <w:rFonts w:ascii="Consolas" w:eastAsia="Times New Roman" w:hAnsi="Consolas" w:cs="Consolas"/>
          <w:color w:val="333333"/>
          <w:sz w:val="21"/>
          <w:szCs w:val="21"/>
          <w:lang w:eastAsia="fr-FR"/>
        </w:rPr>
        <w:t xml:space="preserve">: </w:t>
      </w:r>
      <w:r w:rsidRPr="00BC66B2">
        <w:rPr>
          <w:rFonts w:ascii="Consolas" w:eastAsia="Times New Roman" w:hAnsi="Consolas" w:cs="Consolas"/>
          <w:color w:val="2AA198"/>
          <w:sz w:val="21"/>
          <w:szCs w:val="21"/>
          <w:lang w:eastAsia="fr-FR"/>
        </w:rPr>
        <w:t>"B"</w:t>
      </w:r>
      <w:r w:rsidRPr="00BC66B2">
        <w:rPr>
          <w:rFonts w:ascii="Consolas" w:eastAsia="Times New Roman" w:hAnsi="Consolas" w:cs="Consolas"/>
          <w:color w:val="333333"/>
          <w:sz w:val="21"/>
          <w:szCs w:val="21"/>
          <w:lang w:eastAsia="fr-FR"/>
        </w:rPr>
        <w:t>}</w:t>
      </w:r>
    </w:p>
    <w:p w:rsidR="00BC66B2" w:rsidRDefault="00BC66B2" w:rsidP="00444CA2"/>
    <w:p w:rsidR="001A791B" w:rsidRDefault="001A791B" w:rsidP="00444CA2">
      <w:r>
        <w:t>On applique alors la formule </w:t>
      </w:r>
      <w:r w:rsidR="005077DA">
        <w:t>(découverte en étudiant les tableaux de correspondance des notes MIDI)</w:t>
      </w:r>
      <w:r>
        <w:t>:</w:t>
      </w:r>
    </w:p>
    <w:p w:rsidR="001A791B" w:rsidRDefault="001A791B" w:rsidP="005077DA">
      <w:pPr>
        <w:pBdr>
          <w:top w:val="single" w:sz="4" w:space="1" w:color="auto"/>
          <w:left w:val="single" w:sz="4" w:space="4" w:color="auto"/>
          <w:bottom w:val="single" w:sz="4" w:space="1" w:color="auto"/>
          <w:right w:val="single" w:sz="4" w:space="4" w:color="auto"/>
        </w:pBdr>
        <w:jc w:val="center"/>
      </w:pPr>
      <w:r>
        <w:t>NUMERO_NOTE_MIDI = (OCTAVE + 1) * 12 + VALEUR(NOTE)</w:t>
      </w:r>
    </w:p>
    <w:p w:rsidR="001A791B" w:rsidRDefault="001A791B" w:rsidP="00444CA2">
      <w:r>
        <w:t>Cette formule est en fait celle d’une division euclidienne : la division euclidienne d’</w:t>
      </w:r>
      <w:r w:rsidR="00913B90">
        <w:t>un numé</w:t>
      </w:r>
      <w:r>
        <w:t>ro de note midi par 12 donne (octave + 1) et a pour reste la valeur de la note. Donc :</w:t>
      </w:r>
    </w:p>
    <w:p w:rsidR="005077DA" w:rsidRDefault="001A791B" w:rsidP="005077DA">
      <w:pPr>
        <w:pBdr>
          <w:top w:val="single" w:sz="4" w:space="1" w:color="auto"/>
          <w:left w:val="single" w:sz="4" w:space="4" w:color="auto"/>
          <w:bottom w:val="single" w:sz="4" w:space="1" w:color="auto"/>
          <w:right w:val="single" w:sz="4" w:space="4" w:color="auto"/>
        </w:pBdr>
      </w:pPr>
      <w:r>
        <w:t>OCTAVE + 1 = NUMERO_NOTE_MID</w:t>
      </w:r>
      <w:r w:rsidR="005077DA">
        <w:t>I // 12 ## division euclidienne</w:t>
      </w:r>
    </w:p>
    <w:p w:rsidR="00913B90" w:rsidRDefault="00913B90" w:rsidP="005077DA">
      <w:pPr>
        <w:pBdr>
          <w:top w:val="single" w:sz="4" w:space="1" w:color="auto"/>
          <w:left w:val="single" w:sz="4" w:space="4" w:color="auto"/>
          <w:bottom w:val="single" w:sz="4" w:space="1" w:color="auto"/>
          <w:right w:val="single" w:sz="4" w:space="4" w:color="auto"/>
        </w:pBdr>
      </w:pPr>
      <w:r>
        <w:t>VALEUR(NOTE) = NUMERO_NOTE_MIDI % 12 ## reste de la division euclidienne</w:t>
      </w:r>
    </w:p>
    <w:p w:rsidR="00444CA2" w:rsidRDefault="00913B90" w:rsidP="001038AA">
      <w:r>
        <w:t>Les fonctions que nous avons écrites sont plus compliquées puisqu’il fallait gérer les dièses (augmenter la note d’un ½ ton) et les bémols (diminuer la note d</w:t>
      </w:r>
      <w:r w:rsidR="006C4F1C">
        <w:t>’</w:t>
      </w:r>
      <w:r>
        <w:t xml:space="preserve">un ½ ton). </w:t>
      </w:r>
      <w:r w:rsidR="00444CA2">
        <w:t>Dans tout notre projet nous ne manipulons les notes que sous la forme d'entiers. Le seul moment où nous utilisons ce module est pour afficher le nom des notes sur les touches d'un</w:t>
      </w:r>
      <w:r>
        <w:t xml:space="preserve"> piano quand la note est jouée.</w:t>
      </w:r>
    </w:p>
    <w:p w:rsidR="00444CA2" w:rsidRDefault="0087055A" w:rsidP="00444CA2">
      <w:r w:rsidRPr="0087055A">
        <w:rPr>
          <w:rStyle w:val="Emphaseintense"/>
        </w:rPr>
        <w:t xml:space="preserve">__ </w:t>
      </w:r>
      <w:r w:rsidR="00444CA2" w:rsidRPr="0087055A">
        <w:rPr>
          <w:rStyle w:val="Emphaseintense"/>
        </w:rPr>
        <w:t>pyanote/accords.py</w:t>
      </w:r>
      <w:r w:rsidRPr="0087055A">
        <w:rPr>
          <w:rStyle w:val="Emphaseintense"/>
        </w:rPr>
        <w:t> :</w:t>
      </w:r>
      <w:r>
        <w:t xml:space="preserve"> </w:t>
      </w:r>
      <w:r w:rsidR="00444CA2">
        <w:t xml:space="preserve">nous avons écrit une bibliothèque d'accords </w:t>
      </w:r>
      <w:r>
        <w:t>dans un dictionnaire dont le début est :</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r w:rsidRPr="00444CA2">
        <w:rPr>
          <w:rFonts w:ascii="Consolas" w:eastAsia="Times New Roman" w:hAnsi="Consolas" w:cs="Consolas"/>
          <w:color w:val="333333"/>
          <w:sz w:val="21"/>
          <w:szCs w:val="21"/>
          <w:lang w:eastAsia="fr-FR"/>
        </w:rPr>
        <w:t xml:space="preserve">ACCORDS </w:t>
      </w:r>
      <w:r w:rsidRPr="00444CA2">
        <w:rPr>
          <w:rFonts w:ascii="Consolas" w:eastAsia="Times New Roman" w:hAnsi="Consolas" w:cs="Consolas"/>
          <w:color w:val="859900"/>
          <w:sz w:val="21"/>
          <w:szCs w:val="21"/>
          <w:lang w:eastAsia="fr-FR"/>
        </w:rPr>
        <w:t>=</w:t>
      </w:r>
      <w:r w:rsidRPr="00444CA2">
        <w:rPr>
          <w:rFonts w:ascii="Consolas" w:eastAsia="Times New Roman" w:hAnsi="Consolas" w:cs="Consolas"/>
          <w:color w:val="333333"/>
          <w:sz w:val="21"/>
          <w:szCs w:val="21"/>
          <w:lang w:eastAsia="fr-FR"/>
        </w:rPr>
        <w:t xml:space="preserve"> {</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2AA198"/>
          <w:sz w:val="21"/>
          <w:szCs w:val="21"/>
          <w:lang w:eastAsia="fr-FR"/>
        </w:rPr>
        <w:t>"</w:t>
      </w:r>
      <w:proofErr w:type="gramStart"/>
      <w:r w:rsidRPr="00444CA2">
        <w:rPr>
          <w:rFonts w:ascii="Consolas" w:eastAsia="Times New Roman" w:hAnsi="Consolas" w:cs="Consolas"/>
          <w:color w:val="2AA198"/>
          <w:sz w:val="21"/>
          <w:szCs w:val="21"/>
          <w:lang w:eastAsia="fr-FR"/>
        </w:rPr>
        <w:t>aucun</w:t>
      </w:r>
      <w:proofErr w:type="gramEnd"/>
      <w:r w:rsidRPr="00444CA2">
        <w:rPr>
          <w:rFonts w:ascii="Consolas" w:eastAsia="Times New Roman" w:hAnsi="Consolas" w:cs="Consolas"/>
          <w:color w:val="2AA198"/>
          <w:sz w:val="21"/>
          <w:szCs w:val="21"/>
          <w:lang w:eastAsia="fr-FR"/>
        </w:rPr>
        <w:t>"</w:t>
      </w:r>
      <w:r w:rsidRPr="00444CA2">
        <w:rPr>
          <w:rFonts w:ascii="Consolas" w:eastAsia="Times New Roman" w:hAnsi="Consolas" w:cs="Consolas"/>
          <w:color w:val="333333"/>
          <w:sz w:val="21"/>
          <w:szCs w:val="21"/>
          <w:lang w:eastAsia="fr-FR"/>
        </w:rPr>
        <w:t>: [</w:t>
      </w:r>
      <w:r w:rsidRPr="00444CA2">
        <w:rPr>
          <w:rFonts w:ascii="Consolas" w:eastAsia="Times New Roman" w:hAnsi="Consolas" w:cs="Consolas"/>
          <w:color w:val="D33682"/>
          <w:sz w:val="21"/>
          <w:szCs w:val="21"/>
          <w:lang w:eastAsia="fr-FR"/>
        </w:rPr>
        <w:t>0</w:t>
      </w:r>
      <w:r w:rsidRPr="00444CA2">
        <w:rPr>
          <w:rFonts w:ascii="Consolas" w:eastAsia="Times New Roman" w:hAnsi="Consolas" w:cs="Consolas"/>
          <w:color w:val="333333"/>
          <w:sz w:val="21"/>
          <w:szCs w:val="21"/>
          <w:lang w:eastAsia="fr-FR"/>
        </w:rPr>
        <w:t>],</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2AA198"/>
          <w:sz w:val="21"/>
          <w:szCs w:val="21"/>
          <w:lang w:eastAsia="fr-FR"/>
        </w:rPr>
        <w:t>"</w:t>
      </w:r>
      <w:proofErr w:type="gramStart"/>
      <w:r w:rsidRPr="00444CA2">
        <w:rPr>
          <w:rFonts w:ascii="Consolas" w:eastAsia="Times New Roman" w:hAnsi="Consolas" w:cs="Consolas"/>
          <w:color w:val="2AA198"/>
          <w:sz w:val="21"/>
          <w:szCs w:val="21"/>
          <w:lang w:eastAsia="fr-FR"/>
        </w:rPr>
        <w:t>majeur</w:t>
      </w:r>
      <w:proofErr w:type="gramEnd"/>
      <w:r w:rsidRPr="00444CA2">
        <w:rPr>
          <w:rFonts w:ascii="Consolas" w:eastAsia="Times New Roman" w:hAnsi="Consolas" w:cs="Consolas"/>
          <w:color w:val="2AA198"/>
          <w:sz w:val="21"/>
          <w:szCs w:val="21"/>
          <w:lang w:eastAsia="fr-FR"/>
        </w:rPr>
        <w:t>"</w:t>
      </w:r>
      <w:r w:rsidRPr="00444CA2">
        <w:rPr>
          <w:rFonts w:ascii="Consolas" w:eastAsia="Times New Roman" w:hAnsi="Consolas" w:cs="Consolas"/>
          <w:color w:val="333333"/>
          <w:sz w:val="21"/>
          <w:szCs w:val="21"/>
          <w:lang w:eastAsia="fr-FR"/>
        </w:rPr>
        <w:t>: [</w:t>
      </w:r>
      <w:r w:rsidRPr="00444CA2">
        <w:rPr>
          <w:rFonts w:ascii="Consolas" w:eastAsia="Times New Roman" w:hAnsi="Consolas" w:cs="Consolas"/>
          <w:color w:val="D33682"/>
          <w:sz w:val="21"/>
          <w:szCs w:val="21"/>
          <w:lang w:eastAsia="fr-FR"/>
        </w:rPr>
        <w:t>0</w:t>
      </w: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D33682"/>
          <w:sz w:val="21"/>
          <w:szCs w:val="21"/>
          <w:lang w:eastAsia="fr-FR"/>
        </w:rPr>
        <w:t>4</w:t>
      </w: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D33682"/>
          <w:sz w:val="21"/>
          <w:szCs w:val="21"/>
          <w:lang w:eastAsia="fr-FR"/>
        </w:rPr>
        <w:t>7</w:t>
      </w:r>
      <w:r w:rsidRPr="00444CA2">
        <w:rPr>
          <w:rFonts w:ascii="Consolas" w:eastAsia="Times New Roman" w:hAnsi="Consolas" w:cs="Consolas"/>
          <w:color w:val="333333"/>
          <w:sz w:val="21"/>
          <w:szCs w:val="21"/>
          <w:lang w:eastAsia="fr-FR"/>
        </w:rPr>
        <w:t>],</w:t>
      </w:r>
    </w:p>
    <w:p w:rsidR="00444CA2" w:rsidRPr="00444CA2" w:rsidRDefault="00444CA2" w:rsidP="00444CA2">
      <w:pPr>
        <w:shd w:val="clear" w:color="auto" w:fill="FDF6E3"/>
        <w:spacing w:after="0" w:line="285" w:lineRule="atLeast"/>
        <w:rPr>
          <w:rFonts w:ascii="Consolas" w:eastAsia="Times New Roman" w:hAnsi="Consolas" w:cs="Consolas"/>
          <w:color w:val="333333"/>
          <w:sz w:val="21"/>
          <w:szCs w:val="21"/>
          <w:lang w:eastAsia="fr-FR"/>
        </w:rPr>
      </w:pP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2AA198"/>
          <w:sz w:val="21"/>
          <w:szCs w:val="21"/>
          <w:lang w:eastAsia="fr-FR"/>
        </w:rPr>
        <w:t>"</w:t>
      </w:r>
      <w:proofErr w:type="gramStart"/>
      <w:r w:rsidRPr="00444CA2">
        <w:rPr>
          <w:rFonts w:ascii="Consolas" w:eastAsia="Times New Roman" w:hAnsi="Consolas" w:cs="Consolas"/>
          <w:color w:val="2AA198"/>
          <w:sz w:val="21"/>
          <w:szCs w:val="21"/>
          <w:lang w:eastAsia="fr-FR"/>
        </w:rPr>
        <w:t>mineur</w:t>
      </w:r>
      <w:proofErr w:type="gramEnd"/>
      <w:r w:rsidRPr="00444CA2">
        <w:rPr>
          <w:rFonts w:ascii="Consolas" w:eastAsia="Times New Roman" w:hAnsi="Consolas" w:cs="Consolas"/>
          <w:color w:val="2AA198"/>
          <w:sz w:val="21"/>
          <w:szCs w:val="21"/>
          <w:lang w:eastAsia="fr-FR"/>
        </w:rPr>
        <w:t>"</w:t>
      </w:r>
      <w:r w:rsidRPr="00444CA2">
        <w:rPr>
          <w:rFonts w:ascii="Consolas" w:eastAsia="Times New Roman" w:hAnsi="Consolas" w:cs="Consolas"/>
          <w:color w:val="333333"/>
          <w:sz w:val="21"/>
          <w:szCs w:val="21"/>
          <w:lang w:eastAsia="fr-FR"/>
        </w:rPr>
        <w:t>: [</w:t>
      </w:r>
      <w:r w:rsidRPr="00444CA2">
        <w:rPr>
          <w:rFonts w:ascii="Consolas" w:eastAsia="Times New Roman" w:hAnsi="Consolas" w:cs="Consolas"/>
          <w:color w:val="D33682"/>
          <w:sz w:val="21"/>
          <w:szCs w:val="21"/>
          <w:lang w:eastAsia="fr-FR"/>
        </w:rPr>
        <w:t>0</w:t>
      </w: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D33682"/>
          <w:sz w:val="21"/>
          <w:szCs w:val="21"/>
          <w:lang w:eastAsia="fr-FR"/>
        </w:rPr>
        <w:t>3</w:t>
      </w:r>
      <w:r w:rsidRPr="00444CA2">
        <w:rPr>
          <w:rFonts w:ascii="Consolas" w:eastAsia="Times New Roman" w:hAnsi="Consolas" w:cs="Consolas"/>
          <w:color w:val="333333"/>
          <w:sz w:val="21"/>
          <w:szCs w:val="21"/>
          <w:lang w:eastAsia="fr-FR"/>
        </w:rPr>
        <w:t xml:space="preserve">, </w:t>
      </w:r>
      <w:r w:rsidRPr="00444CA2">
        <w:rPr>
          <w:rFonts w:ascii="Consolas" w:eastAsia="Times New Roman" w:hAnsi="Consolas" w:cs="Consolas"/>
          <w:color w:val="D33682"/>
          <w:sz w:val="21"/>
          <w:szCs w:val="21"/>
          <w:lang w:eastAsia="fr-FR"/>
        </w:rPr>
        <w:t>7</w:t>
      </w:r>
      <w:r w:rsidRPr="00444CA2">
        <w:rPr>
          <w:rFonts w:ascii="Consolas" w:eastAsia="Times New Roman" w:hAnsi="Consolas" w:cs="Consolas"/>
          <w:color w:val="333333"/>
          <w:sz w:val="21"/>
          <w:szCs w:val="21"/>
          <w:lang w:eastAsia="fr-FR"/>
        </w:rPr>
        <w:t>],</w:t>
      </w:r>
    </w:p>
    <w:p w:rsidR="00444CA2" w:rsidRDefault="00444CA2" w:rsidP="001038AA">
      <w:r>
        <w:lastRenderedPageBreak/>
        <w:t xml:space="preserve">Dans cet exemple on voit qu'un accord est une liste de nombres qui comprend toujours le nombre 0 et éventuellement d'autres </w:t>
      </w:r>
      <w:r w:rsidR="0087055A">
        <w:t xml:space="preserve">nombres. La fonction </w:t>
      </w:r>
      <w:proofErr w:type="spellStart"/>
      <w:r w:rsidR="0087055A">
        <w:t>construire_</w:t>
      </w:r>
      <w:r>
        <w:t>accord</w:t>
      </w:r>
      <w:proofErr w:type="spellEnd"/>
      <w:r>
        <w:t xml:space="preserve"> prendra comme paramètre une note et le nom d'un accord et construira la liste de notes qui forme c</w:t>
      </w:r>
      <w:r w:rsidR="005077DA">
        <w:t>et accord pour cette note. Si</w:t>
      </w:r>
      <w:r w:rsidR="0087055A">
        <w:t xml:space="preserve"> on appelle </w:t>
      </w:r>
      <w:proofErr w:type="spellStart"/>
      <w:r w:rsidR="0087055A">
        <w:t>construire_</w:t>
      </w:r>
      <w:proofErr w:type="gramStart"/>
      <w:r>
        <w:t>accord</w:t>
      </w:r>
      <w:proofErr w:type="spellEnd"/>
      <w:r>
        <w:t>(</w:t>
      </w:r>
      <w:proofErr w:type="gramEnd"/>
      <w:r>
        <w:t>82,  ''majeur'') ça nous donnera la l</w:t>
      </w:r>
      <w:r w:rsidR="005077DA">
        <w:t xml:space="preserve">iste [82+0 ,82+4,82+7] </w:t>
      </w:r>
      <w:r w:rsidR="00342EE0">
        <w:t xml:space="preserve">qui est l'accord de </w:t>
      </w:r>
      <w:proofErr w:type="spellStart"/>
      <w:r w:rsidR="00342EE0">
        <w:t>A#majeur</w:t>
      </w:r>
      <w:proofErr w:type="spellEnd"/>
      <w:r w:rsidR="00342EE0">
        <w:t>.</w:t>
      </w:r>
    </w:p>
    <w:p w:rsidR="00444CA2" w:rsidRDefault="00813A30" w:rsidP="005321FD">
      <w:pPr>
        <w:pStyle w:val="Titre2"/>
      </w:pPr>
      <w:bookmarkStart w:id="17" w:name="_Toc9452623"/>
      <w:r>
        <w:t>{</w:t>
      </w:r>
      <w:r w:rsidR="00444CA2">
        <w:t>Lecture d’un fichier MIDI</w:t>
      </w:r>
      <w:r>
        <w:t> : se plonger dans des spécifications}</w:t>
      </w:r>
      <w:bookmarkEnd w:id="17"/>
    </w:p>
    <w:p w:rsidR="00444CA2" w:rsidRDefault="00444CA2" w:rsidP="0035609E">
      <w:r>
        <w:t xml:space="preserve">Pouvoir déchiffrer un fichier MIDI a été un énorme travail rendu nécessaire car nous n'arrivions pas à utiliser </w:t>
      </w:r>
      <w:proofErr w:type="spellStart"/>
      <w:r>
        <w:t>Mido</w:t>
      </w:r>
      <w:proofErr w:type="spellEnd"/>
      <w:r>
        <w:t xml:space="preserve">. Ce travail a pourtant été instructif car il nous a obligé à nous plonger dans les spécifications du format MIDI (bien expliqué dans </w:t>
      </w:r>
      <w:hyperlink r:id="rId28" w:history="1">
        <w:r>
          <w:rPr>
            <w:color w:val="000080"/>
            <w:u w:val="single"/>
          </w:rPr>
          <w:t>https://github.com/colxi/midi-parser-js/wiki/MIDI-File-Format-Specifications</w:t>
        </w:r>
      </w:hyperlink>
      <w:r>
        <w:t xml:space="preserve">) et à utiliser toute la partie de notre cours d'ISN consacré au codage binaire. </w:t>
      </w:r>
    </w:p>
    <w:p w:rsidR="00444CA2" w:rsidRDefault="00444CA2" w:rsidP="00444CA2">
      <w:r>
        <w:t xml:space="preserve">Dans cette partie nous allons d'abord expliquer le format midi puis nous citerons quelques parties </w:t>
      </w:r>
      <w:r w:rsidR="00646AC9">
        <w:t>de notre code python qui nous ont</w:t>
      </w:r>
      <w:r>
        <w:t xml:space="preserve"> posé le plus de problèmes. Comme tout le code et commenté nous pensons que les autres fonctions ne devraient pas </w:t>
      </w:r>
      <w:r w:rsidR="00824C7D">
        <w:t>poser de problèmes de compréhens</w:t>
      </w:r>
      <w:r>
        <w:t xml:space="preserve">ion. </w:t>
      </w:r>
    </w:p>
    <w:p w:rsidR="00444CA2" w:rsidRDefault="005321FD" w:rsidP="00824C7D">
      <w:pPr>
        <w:pStyle w:val="Titre3"/>
      </w:pPr>
      <w:bookmarkStart w:id="18" w:name="_Toc9452624"/>
      <w:r>
        <w:t xml:space="preserve"># </w:t>
      </w:r>
      <w:r w:rsidR="00824C7D">
        <w:t>Le format  MIDI</w:t>
      </w:r>
      <w:bookmarkEnd w:id="18"/>
    </w:p>
    <w:p w:rsidR="00824C7D" w:rsidRDefault="0035609E" w:rsidP="001038AA">
      <w:r>
        <w:t>Un fichier MIDI est un fichier binaire composé de plusieurs parties. La première est le header (en-tête)</w:t>
      </w:r>
      <w:r w:rsidR="001349BD">
        <w:t xml:space="preserve"> qui est suivie d’u</w:t>
      </w:r>
      <w:r>
        <w:t>ne ou plusieurs pistes (</w:t>
      </w:r>
      <w:proofErr w:type="spellStart"/>
      <w:r>
        <w:t>tracks</w:t>
      </w:r>
      <w:proofErr w:type="spellEnd"/>
      <w:r>
        <w:t>).</w:t>
      </w:r>
    </w:p>
    <w:p w:rsidR="00FB78A0" w:rsidRDefault="0035609E" w:rsidP="0035609E">
      <w:r w:rsidRPr="001349BD">
        <w:rPr>
          <w:rStyle w:val="Emphaseintense"/>
        </w:rPr>
        <w:t>__ header :</w:t>
      </w:r>
      <w:r>
        <w:t xml:space="preserve"> le header commence par 4 octets qui codent la chaîne binaire </w:t>
      </w:r>
      <w:proofErr w:type="spellStart"/>
      <w:r>
        <w:t>b’MThd</w:t>
      </w:r>
      <w:proofErr w:type="spellEnd"/>
      <w:r>
        <w:t xml:space="preserve">’. Suivent </w:t>
      </w:r>
      <w:r w:rsidR="001349BD">
        <w:t xml:space="preserve">4 octets qui codent un entier (la taille du header), </w:t>
      </w:r>
      <w:r>
        <w:t xml:space="preserve"> </w:t>
      </w:r>
      <w:r w:rsidR="001349BD">
        <w:t xml:space="preserve">2 octets qui codent un entier (le format du fichier), 2 octets qui codent un entier (le nombre de pistes) et 2 octets qui codent un entier (le tempo en </w:t>
      </w:r>
      <w:proofErr w:type="spellStart"/>
      <w:r w:rsidR="001349BD">
        <w:t>ticks</w:t>
      </w:r>
      <w:proofErr w:type="spellEnd"/>
      <w:r w:rsidR="001349BD">
        <w:t>/noire, nous en reparlerons). Attention, si le premier bit du premier octet du tempo est à 1, ça veut dire qu’il s’agit d’une façon différente de coder le temps. Nous n’avons pas codé ceci car nous n’avons jamais trouvé d’exemple de fichier MIDI qui faisait ça. Dans ce cas, nous envoyons une erreur.</w:t>
      </w:r>
      <w:r w:rsidR="00FB78A0">
        <w:t xml:space="preserve"> Les taille – 6 octets suivants sont réservés aux constructeurs de matériel MIDI et nous n’avons pas à nous en soucier.</w:t>
      </w:r>
    </w:p>
    <w:p w:rsidR="0035609E" w:rsidRDefault="00FB78A0" w:rsidP="0035609E">
      <w:r w:rsidRPr="00170EB4">
        <w:rPr>
          <w:rStyle w:val="Emphaseintense"/>
        </w:rPr>
        <w:t xml:space="preserve">__ </w:t>
      </w:r>
      <w:proofErr w:type="spellStart"/>
      <w:r w:rsidRPr="00170EB4">
        <w:rPr>
          <w:rStyle w:val="Emphaseintense"/>
        </w:rPr>
        <w:t>track</w:t>
      </w:r>
      <w:proofErr w:type="spellEnd"/>
      <w:r w:rsidRPr="00170EB4">
        <w:rPr>
          <w:rStyle w:val="Emphaseintense"/>
        </w:rPr>
        <w:t> :</w:t>
      </w:r>
      <w:r>
        <w:t xml:space="preserve"> une piste commence toujours  par 4 octets qui codent la chaîne binaire </w:t>
      </w:r>
      <w:proofErr w:type="spellStart"/>
      <w:r>
        <w:t>b’MTrk</w:t>
      </w:r>
      <w:proofErr w:type="spellEnd"/>
      <w:r>
        <w:t>’.</w:t>
      </w:r>
      <w:r w:rsidR="00170EB4">
        <w:t xml:space="preserve"> Suivent 4 octets qui codent un entier (la taille de la piste). Viennent ensuite, jusqu’à la fin de la piste, une séquence d’évènements.</w:t>
      </w:r>
    </w:p>
    <w:p w:rsidR="00170EB4" w:rsidRDefault="00170EB4" w:rsidP="0035609E">
      <w:r>
        <w:t xml:space="preserve">Dans </w:t>
      </w:r>
      <w:proofErr w:type="spellStart"/>
      <w:r>
        <w:t>pyanote</w:t>
      </w:r>
      <w:proofErr w:type="spellEnd"/>
      <w:r>
        <w:t xml:space="preserve">/resume.py, la fonction </w:t>
      </w:r>
      <w:proofErr w:type="spellStart"/>
      <w:r>
        <w:t>créer_</w:t>
      </w:r>
      <w:proofErr w:type="gramStart"/>
      <w:r>
        <w:t>résumé</w:t>
      </w:r>
      <w:proofErr w:type="spellEnd"/>
      <w:r>
        <w:t>(</w:t>
      </w:r>
      <w:proofErr w:type="spellStart"/>
      <w:proofErr w:type="gramEnd"/>
      <w:r>
        <w:t>nom_de_fichier</w:t>
      </w:r>
      <w:proofErr w:type="spellEnd"/>
      <w:r>
        <w:t>) permet de créer un dictionnaire contenant toutes les informations dont nous venons de parler</w:t>
      </w:r>
      <w:r w:rsidR="00A27C92">
        <w:t>, mais ne lira pas les évènements</w:t>
      </w:r>
      <w:r>
        <w:t>. Par exemple</w:t>
      </w:r>
      <w:r w:rsidR="00460C39">
        <w:t xml:space="preserve"> elle retournera</w:t>
      </w:r>
      <w:r>
        <w:t>:</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proofErr w:type="gramStart"/>
      <w:r w:rsidRPr="00A63DEF">
        <w:rPr>
          <w:rFonts w:ascii="Consolas" w:eastAsia="Times New Roman" w:hAnsi="Consolas" w:cs="Consolas"/>
          <w:color w:val="333333"/>
          <w:sz w:val="21"/>
          <w:szCs w:val="21"/>
          <w:lang w:eastAsia="fr-FR"/>
        </w:rPr>
        <w:t>{</w:t>
      </w:r>
      <w:r w:rsidRPr="00A63DEF">
        <w:rPr>
          <w:rFonts w:ascii="Consolas" w:eastAsia="Times New Roman" w:hAnsi="Consolas" w:cs="Consolas"/>
          <w:color w:val="2AA198"/>
          <w:sz w:val="21"/>
          <w:szCs w:val="21"/>
          <w:lang w:eastAsia="fr-FR"/>
        </w:rPr>
        <w:t>'fichier</w:t>
      </w:r>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w:t>
      </w:r>
      <w:proofErr w:type="spellStart"/>
      <w:r w:rsidRPr="00A63DEF">
        <w:rPr>
          <w:rFonts w:ascii="Consolas" w:eastAsia="Times New Roman" w:hAnsi="Consolas" w:cs="Consolas"/>
          <w:color w:val="2AA198"/>
          <w:sz w:val="21"/>
          <w:szCs w:val="21"/>
          <w:lang w:eastAsia="fr-FR"/>
        </w:rPr>
        <w:t>fichiersMidi</w:t>
      </w:r>
      <w:proofErr w:type="spellEnd"/>
      <w:r w:rsidRPr="00A63DEF">
        <w:rPr>
          <w:rFonts w:ascii="Consolas" w:eastAsia="Times New Roman" w:hAnsi="Consolas" w:cs="Consolas"/>
          <w:color w:val="2AA198"/>
          <w:sz w:val="21"/>
          <w:szCs w:val="21"/>
          <w:lang w:eastAsia="fr-FR"/>
        </w:rPr>
        <w:t xml:space="preserve">/Dave </w:t>
      </w:r>
      <w:proofErr w:type="spellStart"/>
      <w:r w:rsidRPr="00A63DEF">
        <w:rPr>
          <w:rFonts w:ascii="Consolas" w:eastAsia="Times New Roman" w:hAnsi="Consolas" w:cs="Consolas"/>
          <w:color w:val="2AA198"/>
          <w:sz w:val="21"/>
          <w:szCs w:val="21"/>
          <w:lang w:eastAsia="fr-FR"/>
        </w:rPr>
        <w:t>Brubeck</w:t>
      </w:r>
      <w:proofErr w:type="spellEnd"/>
      <w:r w:rsidRPr="00A63DEF">
        <w:rPr>
          <w:rFonts w:ascii="Consolas" w:eastAsia="Times New Roman" w:hAnsi="Consolas" w:cs="Consolas"/>
          <w:color w:val="2AA198"/>
          <w:sz w:val="21"/>
          <w:szCs w:val="21"/>
          <w:lang w:eastAsia="fr-FR"/>
        </w:rPr>
        <w:t xml:space="preserve"> - </w:t>
      </w:r>
      <w:proofErr w:type="spellStart"/>
      <w:r w:rsidRPr="00A63DEF">
        <w:rPr>
          <w:rFonts w:ascii="Consolas" w:eastAsia="Times New Roman" w:hAnsi="Consolas" w:cs="Consolas"/>
          <w:color w:val="2AA198"/>
          <w:sz w:val="21"/>
          <w:szCs w:val="21"/>
          <w:lang w:eastAsia="fr-FR"/>
        </w:rPr>
        <w:t>Take</w:t>
      </w:r>
      <w:proofErr w:type="spellEnd"/>
      <w:r w:rsidRPr="00A63DEF">
        <w:rPr>
          <w:rFonts w:ascii="Consolas" w:eastAsia="Times New Roman" w:hAnsi="Consolas" w:cs="Consolas"/>
          <w:color w:val="2AA198"/>
          <w:sz w:val="21"/>
          <w:szCs w:val="21"/>
          <w:lang w:eastAsia="fr-FR"/>
        </w:rPr>
        <w:t xml:space="preserve"> Five.mid'</w:t>
      </w:r>
      <w:r w:rsidRPr="00A63DEF">
        <w:rPr>
          <w:rFonts w:ascii="Consolas" w:eastAsia="Times New Roman" w:hAnsi="Consolas" w:cs="Consolas"/>
          <w:color w:val="333333"/>
          <w:sz w:val="21"/>
          <w:szCs w:val="21"/>
          <w:lang w:eastAsia="fr-FR"/>
        </w:rPr>
        <w:t xml:space="preserve">, </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w:t>
      </w:r>
      <w:proofErr w:type="gramStart"/>
      <w:r w:rsidRPr="00A63DEF">
        <w:rPr>
          <w:rFonts w:ascii="Consolas" w:eastAsia="Times New Roman" w:hAnsi="Consolas" w:cs="Consolas"/>
          <w:color w:val="2AA198"/>
          <w:sz w:val="21"/>
          <w:szCs w:val="21"/>
          <w:lang w:eastAsia="fr-FR"/>
        </w:rPr>
        <w:t>format</w:t>
      </w:r>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1</w:t>
      </w:r>
      <w:r w:rsidRPr="00A63DEF">
        <w:rPr>
          <w:rFonts w:ascii="Consolas" w:eastAsia="Times New Roman" w:hAnsi="Consolas" w:cs="Consolas"/>
          <w:color w:val="333333"/>
          <w:sz w:val="21"/>
          <w:szCs w:val="21"/>
          <w:lang w:eastAsia="fr-FR"/>
        </w:rPr>
        <w:t xml:space="preserve">, </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w:t>
      </w:r>
      <w:proofErr w:type="spellStart"/>
      <w:proofErr w:type="gramStart"/>
      <w:r w:rsidRPr="00A63DEF">
        <w:rPr>
          <w:rFonts w:ascii="Consolas" w:eastAsia="Times New Roman" w:hAnsi="Consolas" w:cs="Consolas"/>
          <w:color w:val="2AA198"/>
          <w:sz w:val="21"/>
          <w:szCs w:val="21"/>
          <w:lang w:eastAsia="fr-FR"/>
        </w:rPr>
        <w:t>nb_pistes</w:t>
      </w:r>
      <w:proofErr w:type="spellEnd"/>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xml:space="preserve">: </w:t>
      </w:r>
      <w:r w:rsidR="00A27C92">
        <w:rPr>
          <w:rFonts w:ascii="Consolas" w:eastAsia="Times New Roman" w:hAnsi="Consolas" w:cs="Consolas"/>
          <w:color w:val="D33682"/>
          <w:sz w:val="21"/>
          <w:szCs w:val="21"/>
          <w:lang w:eastAsia="fr-FR"/>
        </w:rPr>
        <w:t>17</w:t>
      </w:r>
      <w:r w:rsidRPr="00A63DEF">
        <w:rPr>
          <w:rFonts w:ascii="Consolas" w:eastAsia="Times New Roman" w:hAnsi="Consolas" w:cs="Consolas"/>
          <w:color w:val="333333"/>
          <w:sz w:val="21"/>
          <w:szCs w:val="21"/>
          <w:lang w:eastAsia="fr-FR"/>
        </w:rPr>
        <w:t xml:space="preserve">, </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w:t>
      </w:r>
      <w:proofErr w:type="spellStart"/>
      <w:r w:rsidRPr="00A63DEF">
        <w:rPr>
          <w:rFonts w:ascii="Consolas" w:eastAsia="Times New Roman" w:hAnsi="Consolas" w:cs="Consolas"/>
          <w:color w:val="2AA198"/>
          <w:sz w:val="21"/>
          <w:szCs w:val="21"/>
          <w:lang w:eastAsia="fr-FR"/>
        </w:rPr>
        <w:t>ticks</w:t>
      </w:r>
      <w:proofErr w:type="spellEnd"/>
      <w:r w:rsidRPr="00A63DEF">
        <w:rPr>
          <w:rFonts w:ascii="Consolas" w:eastAsia="Times New Roman" w:hAnsi="Consolas" w:cs="Consolas"/>
          <w:color w:val="2AA198"/>
          <w:sz w:val="21"/>
          <w:szCs w:val="21"/>
          <w:lang w:eastAsia="fr-FR"/>
        </w:rPr>
        <w:t>/noire'</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192</w:t>
      </w:r>
      <w:r w:rsidRPr="00A63DEF">
        <w:rPr>
          <w:rFonts w:ascii="Consolas" w:eastAsia="Times New Roman" w:hAnsi="Consolas" w:cs="Consolas"/>
          <w:color w:val="333333"/>
          <w:sz w:val="21"/>
          <w:szCs w:val="21"/>
          <w:lang w:eastAsia="fr-FR"/>
        </w:rPr>
        <w:t>}</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w:t>
      </w:r>
      <w:proofErr w:type="spellStart"/>
      <w:proofErr w:type="gramStart"/>
      <w:r w:rsidRPr="00A63DEF">
        <w:rPr>
          <w:rFonts w:ascii="Consolas" w:eastAsia="Times New Roman" w:hAnsi="Consolas" w:cs="Consolas"/>
          <w:color w:val="2AA198"/>
          <w:sz w:val="21"/>
          <w:szCs w:val="21"/>
          <w:lang w:eastAsia="fr-FR"/>
        </w:rPr>
        <w:t>resumes_pistes</w:t>
      </w:r>
      <w:proofErr w:type="spellEnd"/>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w:t>
      </w:r>
    </w:p>
    <w:p w:rsidR="00A63DEF" w:rsidRPr="00A63DEF"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proofErr w:type="gramStart"/>
      <w:r w:rsidRPr="00A63DEF">
        <w:rPr>
          <w:rFonts w:ascii="Consolas" w:eastAsia="Times New Roman" w:hAnsi="Consolas" w:cs="Consolas"/>
          <w:color w:val="333333"/>
          <w:sz w:val="21"/>
          <w:szCs w:val="21"/>
          <w:lang w:eastAsia="fr-FR"/>
        </w:rPr>
        <w:t>{</w:t>
      </w:r>
      <w:r w:rsidRPr="00A63DEF">
        <w:rPr>
          <w:rFonts w:ascii="Consolas" w:eastAsia="Times New Roman" w:hAnsi="Consolas" w:cs="Consolas"/>
          <w:color w:val="2AA198"/>
          <w:sz w:val="21"/>
          <w:szCs w:val="21"/>
          <w:lang w:eastAsia="fr-FR"/>
        </w:rPr>
        <w:t>'id</w:t>
      </w:r>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0</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'début'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22</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'fin'</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82</w:t>
      </w:r>
      <w:r w:rsidRPr="00A63DEF">
        <w:rPr>
          <w:rFonts w:ascii="Consolas" w:eastAsia="Times New Roman" w:hAnsi="Consolas" w:cs="Consolas"/>
          <w:color w:val="333333"/>
          <w:sz w:val="21"/>
          <w:szCs w:val="21"/>
          <w:lang w:eastAsia="fr-FR"/>
        </w:rPr>
        <w:t xml:space="preserve">}, </w:t>
      </w:r>
    </w:p>
    <w:p w:rsidR="00A27C92" w:rsidRDefault="00A63DEF" w:rsidP="00A63DEF">
      <w:pPr>
        <w:shd w:val="clear" w:color="auto" w:fill="FDF6E3"/>
        <w:spacing w:after="0" w:line="285" w:lineRule="atLeast"/>
        <w:rPr>
          <w:rFonts w:ascii="Consolas" w:eastAsia="Times New Roman" w:hAnsi="Consolas" w:cs="Consolas"/>
          <w:color w:val="333333"/>
          <w:sz w:val="21"/>
          <w:szCs w:val="21"/>
          <w:lang w:eastAsia="fr-FR"/>
        </w:rPr>
      </w:pPr>
      <w:r w:rsidRPr="00A63DEF">
        <w:rPr>
          <w:rFonts w:ascii="Consolas" w:eastAsia="Times New Roman" w:hAnsi="Consolas" w:cs="Consolas"/>
          <w:color w:val="333333"/>
          <w:sz w:val="21"/>
          <w:szCs w:val="21"/>
          <w:lang w:eastAsia="fr-FR"/>
        </w:rPr>
        <w:t xml:space="preserve">        </w:t>
      </w:r>
      <w:proofErr w:type="gramStart"/>
      <w:r w:rsidRPr="00A63DEF">
        <w:rPr>
          <w:rFonts w:ascii="Consolas" w:eastAsia="Times New Roman" w:hAnsi="Consolas" w:cs="Consolas"/>
          <w:color w:val="333333"/>
          <w:sz w:val="21"/>
          <w:szCs w:val="21"/>
          <w:lang w:eastAsia="fr-FR"/>
        </w:rPr>
        <w:t>{</w:t>
      </w:r>
      <w:r w:rsidRPr="00A63DEF">
        <w:rPr>
          <w:rFonts w:ascii="Consolas" w:eastAsia="Times New Roman" w:hAnsi="Consolas" w:cs="Consolas"/>
          <w:color w:val="2AA198"/>
          <w:sz w:val="21"/>
          <w:szCs w:val="21"/>
          <w:lang w:eastAsia="fr-FR"/>
        </w:rPr>
        <w:t>'id</w:t>
      </w:r>
      <w:proofErr w:type="gramEnd"/>
      <w:r w:rsidRPr="00A63DEF">
        <w:rPr>
          <w:rFonts w:ascii="Consolas" w:eastAsia="Times New Roman" w:hAnsi="Consolas" w:cs="Consolas"/>
          <w:color w:val="2AA198"/>
          <w:sz w:val="21"/>
          <w:szCs w:val="21"/>
          <w:lang w:eastAsia="fr-FR"/>
        </w:rPr>
        <w: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1</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'début'</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90</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2AA198"/>
          <w:sz w:val="21"/>
          <w:szCs w:val="21"/>
          <w:lang w:eastAsia="fr-FR"/>
        </w:rPr>
        <w:t>'fin'</w:t>
      </w:r>
      <w:r w:rsidRPr="00A63DEF">
        <w:rPr>
          <w:rFonts w:ascii="Consolas" w:eastAsia="Times New Roman" w:hAnsi="Consolas" w:cs="Consolas"/>
          <w:color w:val="333333"/>
          <w:sz w:val="21"/>
          <w:szCs w:val="21"/>
          <w:lang w:eastAsia="fr-FR"/>
        </w:rPr>
        <w:t xml:space="preserve">: </w:t>
      </w:r>
      <w:r w:rsidRPr="00A63DEF">
        <w:rPr>
          <w:rFonts w:ascii="Consolas" w:eastAsia="Times New Roman" w:hAnsi="Consolas" w:cs="Consolas"/>
          <w:color w:val="D33682"/>
          <w:sz w:val="21"/>
          <w:szCs w:val="21"/>
          <w:lang w:eastAsia="fr-FR"/>
        </w:rPr>
        <w:t>4713</w:t>
      </w:r>
      <w:r w:rsidRPr="00A63DEF">
        <w:rPr>
          <w:rFonts w:ascii="Consolas" w:eastAsia="Times New Roman" w:hAnsi="Consolas" w:cs="Consolas"/>
          <w:color w:val="333333"/>
          <w:sz w:val="21"/>
          <w:szCs w:val="21"/>
          <w:lang w:eastAsia="fr-FR"/>
        </w:rPr>
        <w:t>}</w:t>
      </w:r>
      <w:r w:rsidR="00A27C92">
        <w:rPr>
          <w:rFonts w:ascii="Consolas" w:eastAsia="Times New Roman" w:hAnsi="Consolas" w:cs="Consolas"/>
          <w:color w:val="333333"/>
          <w:sz w:val="21"/>
          <w:szCs w:val="21"/>
          <w:lang w:eastAsia="fr-FR"/>
        </w:rPr>
        <w:t>,</w:t>
      </w:r>
    </w:p>
    <w:p w:rsidR="00A27C92" w:rsidRDefault="00A27C92" w:rsidP="00A63DEF">
      <w:pPr>
        <w:shd w:val="clear" w:color="auto" w:fill="FDF6E3"/>
        <w:spacing w:after="0" w:line="285" w:lineRule="atLeast"/>
        <w:rPr>
          <w:rFonts w:ascii="Consolas" w:eastAsia="Times New Roman" w:hAnsi="Consolas" w:cs="Consolas"/>
          <w:color w:val="333333"/>
          <w:sz w:val="21"/>
          <w:szCs w:val="21"/>
          <w:lang w:eastAsia="fr-FR"/>
        </w:rPr>
      </w:pPr>
      <w:r>
        <w:rPr>
          <w:rFonts w:ascii="Consolas" w:eastAsia="Times New Roman" w:hAnsi="Consolas" w:cs="Consolas"/>
          <w:color w:val="333333"/>
          <w:sz w:val="21"/>
          <w:szCs w:val="21"/>
          <w:lang w:eastAsia="fr-FR"/>
        </w:rPr>
        <w:t xml:space="preserve">        </w:t>
      </w:r>
      <w:r>
        <w:rPr>
          <w:rFonts w:ascii="Consolas" w:eastAsia="Times New Roman" w:hAnsi="Consolas" w:cs="Consolas"/>
          <w:i/>
          <w:iCs/>
          <w:color w:val="93A1A1"/>
          <w:sz w:val="21"/>
          <w:szCs w:val="21"/>
          <w:lang w:eastAsia="fr-FR"/>
        </w:rPr>
        <w:t># 15 autres pistes nom montrées</w:t>
      </w:r>
      <w:r w:rsidR="00A63DEF" w:rsidRPr="00A63DEF">
        <w:rPr>
          <w:rFonts w:ascii="Consolas" w:eastAsia="Times New Roman" w:hAnsi="Consolas" w:cs="Consolas"/>
          <w:color w:val="333333"/>
          <w:sz w:val="21"/>
          <w:szCs w:val="21"/>
          <w:lang w:eastAsia="fr-FR"/>
        </w:rPr>
        <w:t>]</w:t>
      </w:r>
    </w:p>
    <w:p w:rsidR="00A63DEF" w:rsidRPr="00A63DEF" w:rsidRDefault="00A27C92" w:rsidP="00A63DEF">
      <w:pPr>
        <w:shd w:val="clear" w:color="auto" w:fill="FDF6E3"/>
        <w:spacing w:after="0" w:line="285" w:lineRule="atLeast"/>
        <w:rPr>
          <w:rFonts w:ascii="Consolas" w:eastAsia="Times New Roman" w:hAnsi="Consolas" w:cs="Consolas"/>
          <w:color w:val="333333"/>
          <w:sz w:val="21"/>
          <w:szCs w:val="21"/>
          <w:lang w:eastAsia="fr-FR"/>
        </w:rPr>
      </w:pPr>
      <w:r>
        <w:rPr>
          <w:rFonts w:ascii="Consolas" w:eastAsia="Times New Roman" w:hAnsi="Consolas" w:cs="Consolas"/>
          <w:color w:val="333333"/>
          <w:sz w:val="21"/>
          <w:szCs w:val="21"/>
          <w:lang w:eastAsia="fr-FR"/>
        </w:rPr>
        <w:t>}</w:t>
      </w:r>
    </w:p>
    <w:p w:rsidR="00460C39" w:rsidRDefault="00460C39" w:rsidP="00824C7D">
      <w:pPr>
        <w:pStyle w:val="Titre3"/>
        <w:rPr>
          <w:rFonts w:asciiTheme="minorHAnsi" w:eastAsiaTheme="minorHAnsi" w:hAnsiTheme="minorHAnsi" w:cstheme="minorBidi"/>
          <w:color w:val="auto"/>
          <w:sz w:val="20"/>
          <w:szCs w:val="22"/>
        </w:rPr>
      </w:pPr>
    </w:p>
    <w:p w:rsidR="00A63DEF" w:rsidRDefault="00460C39" w:rsidP="00AC5A6F">
      <w:r>
        <w:t xml:space="preserve">Dans cet exemple (simplifié, car le vrai fichier fait 17 pistes) la piste 0 commence à l’octet 22 et finit à l’octet 82. Ces informations seront nécessaires pour lire une piste. </w:t>
      </w:r>
    </w:p>
    <w:p w:rsidR="00A63DEF" w:rsidRDefault="00A63DEF" w:rsidP="00824C7D">
      <w:pPr>
        <w:pStyle w:val="Titre3"/>
      </w:pPr>
    </w:p>
    <w:p w:rsidR="00A27C92" w:rsidRDefault="00A27C92" w:rsidP="00A27C92">
      <w:r w:rsidRPr="00A27C92">
        <w:rPr>
          <w:rStyle w:val="Emphaseintense"/>
        </w:rPr>
        <w:t xml:space="preserve">__ </w:t>
      </w:r>
      <w:proofErr w:type="gramStart"/>
      <w:r w:rsidRPr="00A27C92">
        <w:rPr>
          <w:rStyle w:val="Emphaseintense"/>
        </w:rPr>
        <w:t>évènements</w:t>
      </w:r>
      <w:proofErr w:type="gramEnd"/>
      <w:r w:rsidRPr="00A27C92">
        <w:rPr>
          <w:rStyle w:val="Emphaseintense"/>
        </w:rPr>
        <w:t> :</w:t>
      </w:r>
      <w:r>
        <w:t xml:space="preserve"> un évènement MIDI est un delta-temps suivi d’un message. Le delta-temps est la durée en </w:t>
      </w:r>
      <w:proofErr w:type="spellStart"/>
      <w:r>
        <w:t>ticks</w:t>
      </w:r>
      <w:proofErr w:type="spellEnd"/>
      <w:r>
        <w:t xml:space="preserve"> (une unité de mesure de temps spécifique à MIDI) entre l’évènement et l’évènement précédent. Ce delta-temps est stocké sur un nombre variable d’octets (voir lecture d’un entier variable ci-dessous). Pour nous, dans notre représentation Python, un évènement sera une liste :</w:t>
      </w:r>
    </w:p>
    <w:p w:rsidR="00A27C92" w:rsidRPr="00A27C92" w:rsidRDefault="00A27C92" w:rsidP="00A27C92">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A27C92">
        <w:rPr>
          <w:rFonts w:ascii="Consolas" w:eastAsia="Times New Roman" w:hAnsi="Consolas" w:cs="Consolas"/>
          <w:color w:val="333333"/>
          <w:sz w:val="21"/>
          <w:szCs w:val="21"/>
          <w:lang w:eastAsia="fr-FR"/>
        </w:rPr>
        <w:t>evenement</w:t>
      </w:r>
      <w:proofErr w:type="spellEnd"/>
      <w:proofErr w:type="gramEnd"/>
      <w:r w:rsidRPr="00A27C92">
        <w:rPr>
          <w:rFonts w:ascii="Consolas" w:eastAsia="Times New Roman" w:hAnsi="Consolas" w:cs="Consolas"/>
          <w:color w:val="333333"/>
          <w:sz w:val="21"/>
          <w:szCs w:val="21"/>
          <w:lang w:eastAsia="fr-FR"/>
        </w:rPr>
        <w:t xml:space="preserve"> </w:t>
      </w:r>
      <w:r w:rsidRPr="00A27C92">
        <w:rPr>
          <w:rFonts w:ascii="Consolas" w:eastAsia="Times New Roman" w:hAnsi="Consolas" w:cs="Consolas"/>
          <w:color w:val="859900"/>
          <w:sz w:val="21"/>
          <w:szCs w:val="21"/>
          <w:lang w:eastAsia="fr-FR"/>
        </w:rPr>
        <w:t>=</w:t>
      </w:r>
      <w:r w:rsidRPr="00A27C92">
        <w:rPr>
          <w:rFonts w:ascii="Consolas" w:eastAsia="Times New Roman" w:hAnsi="Consolas" w:cs="Consolas"/>
          <w:color w:val="333333"/>
          <w:sz w:val="21"/>
          <w:szCs w:val="21"/>
          <w:lang w:eastAsia="fr-FR"/>
        </w:rPr>
        <w:t xml:space="preserve"> [delta</w:t>
      </w:r>
      <w:r w:rsidRPr="00A27C92">
        <w:rPr>
          <w:rFonts w:ascii="Consolas" w:eastAsia="Times New Roman" w:hAnsi="Consolas" w:cs="Consolas"/>
          <w:color w:val="859900"/>
          <w:sz w:val="21"/>
          <w:szCs w:val="21"/>
          <w:lang w:eastAsia="fr-FR"/>
        </w:rPr>
        <w:t>-</w:t>
      </w:r>
      <w:r w:rsidRPr="00A27C92">
        <w:rPr>
          <w:rFonts w:ascii="Consolas" w:eastAsia="Times New Roman" w:hAnsi="Consolas" w:cs="Consolas"/>
          <w:color w:val="333333"/>
          <w:sz w:val="21"/>
          <w:szCs w:val="21"/>
          <w:lang w:eastAsia="fr-FR"/>
        </w:rPr>
        <w:t xml:space="preserve">temps : </w:t>
      </w:r>
      <w:proofErr w:type="spellStart"/>
      <w:r w:rsidRPr="00A27C92">
        <w:rPr>
          <w:rFonts w:ascii="Consolas" w:eastAsia="Times New Roman" w:hAnsi="Consolas" w:cs="Consolas"/>
          <w:color w:val="859900"/>
          <w:sz w:val="21"/>
          <w:szCs w:val="21"/>
          <w:lang w:eastAsia="fr-FR"/>
        </w:rPr>
        <w:t>int</w:t>
      </w:r>
      <w:proofErr w:type="spellEnd"/>
      <w:r w:rsidRPr="00A27C92">
        <w:rPr>
          <w:rFonts w:ascii="Consolas" w:eastAsia="Times New Roman" w:hAnsi="Consolas" w:cs="Consolas"/>
          <w:color w:val="333333"/>
          <w:sz w:val="21"/>
          <w:szCs w:val="21"/>
          <w:lang w:eastAsia="fr-FR"/>
        </w:rPr>
        <w:t xml:space="preserve">, </w:t>
      </w:r>
      <w:proofErr w:type="spellStart"/>
      <w:r w:rsidRPr="00A27C92">
        <w:rPr>
          <w:rFonts w:ascii="Consolas" w:eastAsia="Times New Roman" w:hAnsi="Consolas" w:cs="Consolas"/>
          <w:color w:val="333333"/>
          <w:sz w:val="21"/>
          <w:szCs w:val="21"/>
          <w:lang w:eastAsia="fr-FR"/>
        </w:rPr>
        <w:t>num_piste</w:t>
      </w:r>
      <w:proofErr w:type="spellEnd"/>
      <w:r w:rsidRPr="00A27C92">
        <w:rPr>
          <w:rFonts w:ascii="Consolas" w:eastAsia="Times New Roman" w:hAnsi="Consolas" w:cs="Consolas"/>
          <w:color w:val="333333"/>
          <w:sz w:val="21"/>
          <w:szCs w:val="21"/>
          <w:lang w:eastAsia="fr-FR"/>
        </w:rPr>
        <w:t xml:space="preserve"> : </w:t>
      </w:r>
      <w:proofErr w:type="spellStart"/>
      <w:r w:rsidRPr="00A27C92">
        <w:rPr>
          <w:rFonts w:ascii="Consolas" w:eastAsia="Times New Roman" w:hAnsi="Consolas" w:cs="Consolas"/>
          <w:color w:val="859900"/>
          <w:sz w:val="21"/>
          <w:szCs w:val="21"/>
          <w:lang w:eastAsia="fr-FR"/>
        </w:rPr>
        <w:t>int</w:t>
      </w:r>
      <w:proofErr w:type="spellEnd"/>
      <w:r w:rsidRPr="00A27C92">
        <w:rPr>
          <w:rFonts w:ascii="Consolas" w:eastAsia="Times New Roman" w:hAnsi="Consolas" w:cs="Consolas"/>
          <w:color w:val="333333"/>
          <w:sz w:val="21"/>
          <w:szCs w:val="21"/>
          <w:lang w:eastAsia="fr-FR"/>
        </w:rPr>
        <w:t xml:space="preserve">, message : </w:t>
      </w:r>
      <w:proofErr w:type="spellStart"/>
      <w:r w:rsidRPr="00A27C92">
        <w:rPr>
          <w:rFonts w:ascii="Consolas" w:eastAsia="Times New Roman" w:hAnsi="Consolas" w:cs="Consolas"/>
          <w:color w:val="859900"/>
          <w:sz w:val="21"/>
          <w:szCs w:val="21"/>
          <w:lang w:eastAsia="fr-FR"/>
        </w:rPr>
        <w:t>list</w:t>
      </w:r>
      <w:proofErr w:type="spellEnd"/>
      <w:r w:rsidRPr="00A27C92">
        <w:rPr>
          <w:rFonts w:ascii="Consolas" w:eastAsia="Times New Roman" w:hAnsi="Consolas" w:cs="Consolas"/>
          <w:color w:val="333333"/>
          <w:sz w:val="21"/>
          <w:szCs w:val="21"/>
          <w:lang w:eastAsia="fr-FR"/>
        </w:rPr>
        <w:t>]</w:t>
      </w:r>
    </w:p>
    <w:p w:rsidR="00A27C92" w:rsidRPr="00A27C92" w:rsidRDefault="00A27C92" w:rsidP="00A27C92"/>
    <w:p w:rsidR="00A27C92" w:rsidRDefault="00A27C92" w:rsidP="00A27C92">
      <w:r w:rsidRPr="00A27C92">
        <w:rPr>
          <w:rStyle w:val="Emphaseintense"/>
        </w:rPr>
        <w:lastRenderedPageBreak/>
        <w:t xml:space="preserve">__ </w:t>
      </w:r>
      <w:proofErr w:type="gramStart"/>
      <w:r w:rsidRPr="00A27C92">
        <w:rPr>
          <w:rStyle w:val="Emphaseintense"/>
        </w:rPr>
        <w:t>messages</w:t>
      </w:r>
      <w:proofErr w:type="gramEnd"/>
      <w:r w:rsidRPr="00A27C92">
        <w:rPr>
          <w:rStyle w:val="Emphaseintense"/>
        </w:rPr>
        <w:t> :</w:t>
      </w:r>
      <w:r>
        <w:t xml:space="preserve"> un message MIDI est codé sous un nombre variable</w:t>
      </w:r>
      <w:r w:rsidR="00646AC9">
        <w:t xml:space="preserve"> d’octets. </w:t>
      </w:r>
      <w:proofErr w:type="gramStart"/>
      <w:r w:rsidR="00646AC9">
        <w:t>Ils contien</w:t>
      </w:r>
      <w:r>
        <w:t>t</w:t>
      </w:r>
      <w:proofErr w:type="gramEnd"/>
      <w:r>
        <w:t xml:space="preserve"> l’information qu’il faut traiter après l’écoulement du delta-temps. Pour déchiffrer un message</w:t>
      </w:r>
      <w:r w:rsidR="002D14FF">
        <w:t xml:space="preserve">, il faut commencer par lire son premier octet, qui est normalement (voir running </w:t>
      </w:r>
      <w:proofErr w:type="spellStart"/>
      <w:r w:rsidR="002D14FF">
        <w:t>status</w:t>
      </w:r>
      <w:proofErr w:type="spellEnd"/>
      <w:r w:rsidR="002D14FF">
        <w:t xml:space="preserve"> ci-dessous pour l’exception qui nous a </w:t>
      </w:r>
      <w:proofErr w:type="gramStart"/>
      <w:r w:rsidR="002D14FF">
        <w:t>embêté</w:t>
      </w:r>
      <w:proofErr w:type="gramEnd"/>
      <w:r w:rsidR="002D14FF">
        <w:t>) le statut du message. Il y a 3 types de messages, suivant la valeur du statut.</w:t>
      </w:r>
      <w:r w:rsidR="007A245D">
        <w:t xml:space="preserve"> Tous seront codés par des listes.</w:t>
      </w:r>
    </w:p>
    <w:p w:rsidR="002D14FF" w:rsidRDefault="002D14FF" w:rsidP="00A27C92">
      <w:r w:rsidRPr="002D14FF">
        <w:rPr>
          <w:rStyle w:val="Emphaseintense"/>
        </w:rPr>
        <w:t>__ messages système :</w:t>
      </w:r>
      <w:r>
        <w:t xml:space="preserve"> quand le statut vaut b‘\xF0’ ou b’\xF7’, ce qui suit est un entier variable qui code la longueur de la chaîne binaire (b</w:t>
      </w:r>
      <w:r w:rsidR="00100B31">
        <w:t>ytes en Python) qui est la chaîne</w:t>
      </w:r>
      <w:r>
        <w:t xml:space="preserve"> </w:t>
      </w:r>
      <w:r w:rsidR="007A245D">
        <w:t xml:space="preserve">du </w:t>
      </w:r>
      <w:r>
        <w:t>message système.</w:t>
      </w:r>
      <w:r w:rsidR="007A245D">
        <w:t xml:space="preserve"> Le message système</w:t>
      </w:r>
      <w:r w:rsidR="00100B31">
        <w:t xml:space="preserve"> complet est égal à statut + chaîne</w:t>
      </w:r>
      <w:r w:rsidR="007A245D">
        <w:t xml:space="preserve"> du message système. Comme on l’a déjà dit, nous envoyons les messages système à la sortie MIDI sans essayer de les comprendre. Pour nous, un message systè</w:t>
      </w:r>
      <w:r w:rsidR="00100B31">
        <w:t xml:space="preserve">me sera une liste de taille 1 (1 seul argument, c’est-à-dire </w:t>
      </w:r>
      <w:proofErr w:type="spellStart"/>
      <w:proofErr w:type="gramStart"/>
      <w:r w:rsidR="00100B31">
        <w:t>len</w:t>
      </w:r>
      <w:proofErr w:type="spellEnd"/>
      <w:r w:rsidR="00100B31">
        <w:t>(</w:t>
      </w:r>
      <w:proofErr w:type="spellStart"/>
      <w:proofErr w:type="gramEnd"/>
      <w:r w:rsidR="00100B31">
        <w:t>message_systeme</w:t>
      </w:r>
      <w:proofErr w:type="spellEnd"/>
      <w:r w:rsidR="00100B31">
        <w:t>) = 1)</w:t>
      </w:r>
    </w:p>
    <w:p w:rsidR="007A245D" w:rsidRPr="007A245D" w:rsidRDefault="007A245D" w:rsidP="007A245D">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7A245D">
        <w:rPr>
          <w:rFonts w:ascii="Consolas" w:eastAsia="Times New Roman" w:hAnsi="Consolas" w:cs="Consolas"/>
          <w:color w:val="333333"/>
          <w:sz w:val="21"/>
          <w:szCs w:val="21"/>
          <w:lang w:eastAsia="fr-FR"/>
        </w:rPr>
        <w:t>message_systeme</w:t>
      </w:r>
      <w:proofErr w:type="spellEnd"/>
      <w:proofErr w:type="gramEnd"/>
      <w:r w:rsidRPr="007A245D">
        <w:rPr>
          <w:rFonts w:ascii="Consolas" w:eastAsia="Times New Roman" w:hAnsi="Consolas" w:cs="Consolas"/>
          <w:color w:val="333333"/>
          <w:sz w:val="21"/>
          <w:szCs w:val="21"/>
          <w:lang w:eastAsia="fr-FR"/>
        </w:rPr>
        <w:t xml:space="preserve"> </w:t>
      </w:r>
      <w:r w:rsidRPr="007A245D">
        <w:rPr>
          <w:rFonts w:ascii="Consolas" w:eastAsia="Times New Roman" w:hAnsi="Consolas" w:cs="Consolas"/>
          <w:color w:val="859900"/>
          <w:sz w:val="21"/>
          <w:szCs w:val="21"/>
          <w:lang w:eastAsia="fr-FR"/>
        </w:rPr>
        <w:t>=</w:t>
      </w:r>
      <w:r w:rsidRPr="007A245D">
        <w:rPr>
          <w:rFonts w:ascii="Consolas" w:eastAsia="Times New Roman" w:hAnsi="Consolas" w:cs="Consolas"/>
          <w:color w:val="333333"/>
          <w:sz w:val="21"/>
          <w:szCs w:val="21"/>
          <w:lang w:eastAsia="fr-FR"/>
        </w:rPr>
        <w:t xml:space="preserve"> [</w:t>
      </w:r>
      <w:proofErr w:type="spellStart"/>
      <w:r w:rsidRPr="007A245D">
        <w:rPr>
          <w:rFonts w:ascii="Consolas" w:eastAsia="Times New Roman" w:hAnsi="Consolas" w:cs="Consolas"/>
          <w:color w:val="333333"/>
          <w:sz w:val="21"/>
          <w:szCs w:val="21"/>
          <w:lang w:eastAsia="fr-FR"/>
        </w:rPr>
        <w:t>chaine_binaire</w:t>
      </w:r>
      <w:proofErr w:type="spellEnd"/>
      <w:r w:rsidRPr="007A245D">
        <w:rPr>
          <w:rFonts w:ascii="Consolas" w:eastAsia="Times New Roman" w:hAnsi="Consolas" w:cs="Consolas"/>
          <w:color w:val="333333"/>
          <w:sz w:val="21"/>
          <w:szCs w:val="21"/>
          <w:lang w:eastAsia="fr-FR"/>
        </w:rPr>
        <w:t xml:space="preserve"> : </w:t>
      </w:r>
      <w:r w:rsidRPr="007A245D">
        <w:rPr>
          <w:rFonts w:ascii="Consolas" w:eastAsia="Times New Roman" w:hAnsi="Consolas" w:cs="Consolas"/>
          <w:color w:val="859900"/>
          <w:sz w:val="21"/>
          <w:szCs w:val="21"/>
          <w:lang w:eastAsia="fr-FR"/>
        </w:rPr>
        <w:t>bytes</w:t>
      </w:r>
      <w:r w:rsidRPr="007A245D">
        <w:rPr>
          <w:rFonts w:ascii="Consolas" w:eastAsia="Times New Roman" w:hAnsi="Consolas" w:cs="Consolas"/>
          <w:color w:val="333333"/>
          <w:sz w:val="21"/>
          <w:szCs w:val="21"/>
          <w:lang w:eastAsia="fr-FR"/>
        </w:rPr>
        <w:t>]</w:t>
      </w:r>
      <w:r>
        <w:rPr>
          <w:rFonts w:ascii="Consolas" w:eastAsia="Times New Roman" w:hAnsi="Consolas" w:cs="Consolas"/>
          <w:color w:val="333333"/>
          <w:sz w:val="21"/>
          <w:szCs w:val="21"/>
          <w:lang w:eastAsia="fr-FR"/>
        </w:rPr>
        <w:t xml:space="preserve"> </w:t>
      </w:r>
      <w:r>
        <w:rPr>
          <w:rFonts w:ascii="Consolas" w:eastAsia="Times New Roman" w:hAnsi="Consolas" w:cs="Consolas"/>
          <w:i/>
          <w:iCs/>
          <w:color w:val="93A1A1"/>
          <w:sz w:val="21"/>
          <w:szCs w:val="21"/>
          <w:lang w:eastAsia="fr-FR"/>
        </w:rPr>
        <w:t># liste de taille 1</w:t>
      </w:r>
    </w:p>
    <w:p w:rsidR="007A245D" w:rsidRDefault="007A245D" w:rsidP="00A27C92"/>
    <w:p w:rsidR="007A245D" w:rsidRDefault="00241647" w:rsidP="00A27C92">
      <w:r w:rsidRPr="00241647">
        <w:rPr>
          <w:rStyle w:val="Emphaseintense"/>
        </w:rPr>
        <w:t>_</w:t>
      </w:r>
      <w:r w:rsidR="007A245D" w:rsidRPr="00241647">
        <w:rPr>
          <w:rStyle w:val="Emphaseintense"/>
        </w:rPr>
        <w:t xml:space="preserve">_messages </w:t>
      </w:r>
      <w:proofErr w:type="spellStart"/>
      <w:r w:rsidR="007A245D" w:rsidRPr="00241647">
        <w:rPr>
          <w:rStyle w:val="Emphaseintense"/>
        </w:rPr>
        <w:t>meta</w:t>
      </w:r>
      <w:proofErr w:type="spellEnd"/>
      <w:r w:rsidR="007A245D" w:rsidRPr="00241647">
        <w:rPr>
          <w:rStyle w:val="Emphaseintense"/>
        </w:rPr>
        <w:t> :</w:t>
      </w:r>
      <w:r w:rsidR="007A245D">
        <w:t xml:space="preserve"> quand le statut vaut </w:t>
      </w:r>
      <w:proofErr w:type="spellStart"/>
      <w:r w:rsidR="007A245D">
        <w:t>b’xFF</w:t>
      </w:r>
      <w:proofErr w:type="spellEnd"/>
      <w:r w:rsidR="007A245D">
        <w:t xml:space="preserve">’, l’octet qui suit code le type du message </w:t>
      </w:r>
      <w:proofErr w:type="spellStart"/>
      <w:r w:rsidR="007A245D">
        <w:t>meta</w:t>
      </w:r>
      <w:proofErr w:type="spellEnd"/>
      <w:r w:rsidR="007A245D">
        <w:t>, l’entier variable</w:t>
      </w:r>
      <w:r>
        <w:t xml:space="preserve"> qui suit la </w:t>
      </w:r>
      <w:r w:rsidRPr="00241647">
        <w:rPr>
          <w:rStyle w:val="Accentuation"/>
        </w:rPr>
        <w:t>taille</w:t>
      </w:r>
      <w:r>
        <w:t xml:space="preserve"> nécessaire pour coder sa valeur, et les </w:t>
      </w:r>
      <w:r w:rsidRPr="00241647">
        <w:rPr>
          <w:rStyle w:val="Accentuation"/>
        </w:rPr>
        <w:t>taille</w:t>
      </w:r>
      <w:r>
        <w:t xml:space="preserve"> octets qui suivent codent effectivement cette valeur. Suivant le type du message </w:t>
      </w:r>
      <w:proofErr w:type="spellStart"/>
      <w:r>
        <w:t>meta</w:t>
      </w:r>
      <w:proofErr w:type="spellEnd"/>
      <w:r>
        <w:t xml:space="preserve">, la valeur doit être comprise de différentes façons, nous donnons juste ici quelques exemples que nous utilisons vraiment dans </w:t>
      </w:r>
      <w:proofErr w:type="spellStart"/>
      <w:r>
        <w:t>py@note</w:t>
      </w:r>
      <w:proofErr w:type="spellEnd"/>
      <w:r>
        <w:t>.</w:t>
      </w:r>
    </w:p>
    <w:tbl>
      <w:tblPr>
        <w:tblStyle w:val="Grilledutableau"/>
        <w:tblW w:w="9498" w:type="dxa"/>
        <w:tblInd w:w="-5" w:type="dxa"/>
        <w:tblLayout w:type="fixed"/>
        <w:tblLook w:val="04A0" w:firstRow="1" w:lastRow="0" w:firstColumn="1" w:lastColumn="0" w:noHBand="0" w:noVBand="1"/>
      </w:tblPr>
      <w:tblGrid>
        <w:gridCol w:w="709"/>
        <w:gridCol w:w="5103"/>
        <w:gridCol w:w="709"/>
        <w:gridCol w:w="2977"/>
      </w:tblGrid>
      <w:tr w:rsidR="00241647" w:rsidRPr="001511E0" w:rsidTr="001511E0">
        <w:tc>
          <w:tcPr>
            <w:tcW w:w="709" w:type="dxa"/>
          </w:tcPr>
          <w:p w:rsidR="00241647" w:rsidRPr="001511E0" w:rsidRDefault="00241647" w:rsidP="00241647">
            <w:pPr>
              <w:rPr>
                <w:rStyle w:val="lev"/>
              </w:rPr>
            </w:pPr>
            <w:r w:rsidRPr="001511E0">
              <w:rPr>
                <w:rStyle w:val="lev"/>
              </w:rPr>
              <w:t>Type</w:t>
            </w:r>
          </w:p>
        </w:tc>
        <w:tc>
          <w:tcPr>
            <w:tcW w:w="5103" w:type="dxa"/>
          </w:tcPr>
          <w:p w:rsidR="00241647" w:rsidRPr="001511E0" w:rsidRDefault="00241647" w:rsidP="00241647">
            <w:pPr>
              <w:rPr>
                <w:rStyle w:val="lev"/>
              </w:rPr>
            </w:pPr>
            <w:r w:rsidRPr="001511E0">
              <w:rPr>
                <w:rStyle w:val="lev"/>
              </w:rPr>
              <w:t>Signification</w:t>
            </w:r>
          </w:p>
        </w:tc>
        <w:tc>
          <w:tcPr>
            <w:tcW w:w="709" w:type="dxa"/>
          </w:tcPr>
          <w:p w:rsidR="00241647" w:rsidRPr="001511E0" w:rsidRDefault="00241647" w:rsidP="00241647">
            <w:pPr>
              <w:rPr>
                <w:rStyle w:val="lev"/>
              </w:rPr>
            </w:pPr>
            <w:r w:rsidRPr="001511E0">
              <w:rPr>
                <w:rStyle w:val="lev"/>
              </w:rPr>
              <w:t>Taille</w:t>
            </w:r>
          </w:p>
        </w:tc>
        <w:tc>
          <w:tcPr>
            <w:tcW w:w="2977" w:type="dxa"/>
          </w:tcPr>
          <w:p w:rsidR="00241647" w:rsidRPr="001511E0" w:rsidRDefault="00241647" w:rsidP="00241647">
            <w:pPr>
              <w:rPr>
                <w:rStyle w:val="lev"/>
              </w:rPr>
            </w:pPr>
            <w:r w:rsidRPr="001511E0">
              <w:rPr>
                <w:rStyle w:val="lev"/>
              </w:rPr>
              <w:t>Valeur</w:t>
            </w:r>
          </w:p>
        </w:tc>
      </w:tr>
      <w:tr w:rsidR="00241647" w:rsidTr="001511E0">
        <w:tc>
          <w:tcPr>
            <w:tcW w:w="709" w:type="dxa"/>
          </w:tcPr>
          <w:p w:rsidR="00241647" w:rsidRDefault="00241647" w:rsidP="00241647">
            <w:r>
              <w:t>0x01</w:t>
            </w:r>
          </w:p>
        </w:tc>
        <w:tc>
          <w:tcPr>
            <w:tcW w:w="5103" w:type="dxa"/>
          </w:tcPr>
          <w:p w:rsidR="00241647" w:rsidRDefault="00241647" w:rsidP="00241647">
            <w:proofErr w:type="spellStart"/>
            <w:r w:rsidRPr="00241647">
              <w:rPr>
                <w:rStyle w:val="Accentuation"/>
              </w:rPr>
              <w:t>Text</w:t>
            </w:r>
            <w:proofErr w:type="spellEnd"/>
            <w:r w:rsidRPr="00241647">
              <w:rPr>
                <w:rStyle w:val="Accentuation"/>
              </w:rPr>
              <w:t xml:space="preserve"> Event.</w:t>
            </w:r>
            <w:r>
              <w:t xml:space="preserve"> Utilisé dans les fichiers </w:t>
            </w:r>
            <w:proofErr w:type="spellStart"/>
            <w:r>
              <w:t>karaoke</w:t>
            </w:r>
            <w:proofErr w:type="spellEnd"/>
            <w:r>
              <w:t xml:space="preserve"> pour les paroles.</w:t>
            </w:r>
          </w:p>
        </w:tc>
        <w:tc>
          <w:tcPr>
            <w:tcW w:w="709" w:type="dxa"/>
          </w:tcPr>
          <w:p w:rsidR="00241647" w:rsidRDefault="001511E0" w:rsidP="00241647">
            <w:r>
              <w:t>var</w:t>
            </w:r>
          </w:p>
        </w:tc>
        <w:tc>
          <w:tcPr>
            <w:tcW w:w="2977" w:type="dxa"/>
          </w:tcPr>
          <w:p w:rsidR="00241647" w:rsidRDefault="00241647" w:rsidP="00241647">
            <w:r>
              <w:t>Chaine de caractère codée dans un format non spécifié</w:t>
            </w:r>
          </w:p>
        </w:tc>
      </w:tr>
      <w:tr w:rsidR="00241647" w:rsidTr="001511E0">
        <w:tc>
          <w:tcPr>
            <w:tcW w:w="709" w:type="dxa"/>
          </w:tcPr>
          <w:p w:rsidR="00241647" w:rsidRDefault="00241647" w:rsidP="00241647">
            <w:r>
              <w:t>0x2F</w:t>
            </w:r>
          </w:p>
        </w:tc>
        <w:tc>
          <w:tcPr>
            <w:tcW w:w="5103" w:type="dxa"/>
          </w:tcPr>
          <w:p w:rsidR="00241647" w:rsidRDefault="00241647" w:rsidP="00241647">
            <w:r w:rsidRPr="001511E0">
              <w:rPr>
                <w:rStyle w:val="Accentuation"/>
              </w:rPr>
              <w:t xml:space="preserve">End of </w:t>
            </w:r>
            <w:proofErr w:type="spellStart"/>
            <w:r w:rsidRPr="001511E0">
              <w:rPr>
                <w:rStyle w:val="Accentuation"/>
              </w:rPr>
              <w:t>Track</w:t>
            </w:r>
            <w:proofErr w:type="spellEnd"/>
            <w:r w:rsidRPr="001511E0">
              <w:rPr>
                <w:rStyle w:val="Accentuation"/>
              </w:rPr>
              <w:t>.</w:t>
            </w:r>
            <w:r>
              <w:t xml:space="preserve"> Dernier message (obligatoire) de chaque piste. </w:t>
            </w:r>
          </w:p>
        </w:tc>
        <w:tc>
          <w:tcPr>
            <w:tcW w:w="709" w:type="dxa"/>
          </w:tcPr>
          <w:p w:rsidR="00241647" w:rsidRDefault="00241647" w:rsidP="00241647">
            <w:r>
              <w:t>0</w:t>
            </w:r>
          </w:p>
        </w:tc>
        <w:tc>
          <w:tcPr>
            <w:tcW w:w="2977" w:type="dxa"/>
          </w:tcPr>
          <w:p w:rsidR="00241647" w:rsidRDefault="00241647" w:rsidP="00241647">
            <w:r>
              <w:t>Rien</w:t>
            </w:r>
          </w:p>
        </w:tc>
      </w:tr>
      <w:tr w:rsidR="00241647" w:rsidTr="001511E0">
        <w:tc>
          <w:tcPr>
            <w:tcW w:w="709" w:type="dxa"/>
          </w:tcPr>
          <w:p w:rsidR="00241647" w:rsidRDefault="001511E0" w:rsidP="00241647">
            <w:r>
              <w:t>0x51</w:t>
            </w:r>
          </w:p>
        </w:tc>
        <w:tc>
          <w:tcPr>
            <w:tcW w:w="5103" w:type="dxa"/>
          </w:tcPr>
          <w:p w:rsidR="00241647" w:rsidRDefault="001511E0" w:rsidP="00241647">
            <w:r w:rsidRPr="001511E0">
              <w:rPr>
                <w:rStyle w:val="Accentuation"/>
              </w:rPr>
              <w:t>Set Tempo.</w:t>
            </w:r>
            <w:r>
              <w:t xml:space="preserve"> Changement de tempo.</w:t>
            </w:r>
          </w:p>
        </w:tc>
        <w:tc>
          <w:tcPr>
            <w:tcW w:w="709" w:type="dxa"/>
          </w:tcPr>
          <w:p w:rsidR="00241647" w:rsidRDefault="001511E0" w:rsidP="00241647">
            <w:r>
              <w:t>3</w:t>
            </w:r>
          </w:p>
        </w:tc>
        <w:tc>
          <w:tcPr>
            <w:tcW w:w="2977" w:type="dxa"/>
          </w:tcPr>
          <w:p w:rsidR="00241647" w:rsidRDefault="001511E0" w:rsidP="00241647">
            <w:r>
              <w:t>Un entier codé sur 3 octets qui donne les microsecondes/noire</w:t>
            </w:r>
          </w:p>
        </w:tc>
      </w:tr>
    </w:tbl>
    <w:p w:rsidR="00241647" w:rsidRDefault="00241647" w:rsidP="00241647"/>
    <w:p w:rsidR="001511E0" w:rsidRDefault="001511E0" w:rsidP="00241647">
      <w:r>
        <w:t xml:space="preserve">Le message </w:t>
      </w:r>
      <w:proofErr w:type="spellStart"/>
      <w:r>
        <w:t>meta</w:t>
      </w:r>
      <w:proofErr w:type="spellEnd"/>
      <w:r>
        <w:t xml:space="preserve"> n’est pas à envoyer à la sortie MIDI. Certains doivent être interprétés pour que la lecture marche (changement de tempo), d’autres sont purement informatifs (texte, nom de la chanson). Pour nous en Python le message </w:t>
      </w:r>
      <w:proofErr w:type="spellStart"/>
      <w:r>
        <w:t>meta</w:t>
      </w:r>
      <w:proofErr w:type="spellEnd"/>
      <w:r>
        <w:t xml:space="preserve"> sera une liste de taille 2 dont le deuxième élément peut-être un entier, une chaîne, une liste d’entiers, suivant la valeur du premier argument.</w:t>
      </w:r>
    </w:p>
    <w:p w:rsidR="001511E0" w:rsidRPr="001511E0" w:rsidRDefault="001511E0" w:rsidP="001511E0">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1511E0">
        <w:rPr>
          <w:rFonts w:ascii="Consolas" w:eastAsia="Times New Roman" w:hAnsi="Consolas" w:cs="Consolas"/>
          <w:color w:val="333333"/>
          <w:sz w:val="21"/>
          <w:szCs w:val="21"/>
          <w:lang w:eastAsia="fr-FR"/>
        </w:rPr>
        <w:t>message_meta</w:t>
      </w:r>
      <w:proofErr w:type="spellEnd"/>
      <w:proofErr w:type="gramEnd"/>
      <w:r w:rsidRPr="001511E0">
        <w:rPr>
          <w:rFonts w:ascii="Consolas" w:eastAsia="Times New Roman" w:hAnsi="Consolas" w:cs="Consolas"/>
          <w:color w:val="333333"/>
          <w:sz w:val="21"/>
          <w:szCs w:val="21"/>
          <w:lang w:eastAsia="fr-FR"/>
        </w:rPr>
        <w:t xml:space="preserve"> </w:t>
      </w:r>
      <w:r w:rsidRPr="001511E0">
        <w:rPr>
          <w:rFonts w:ascii="Consolas" w:eastAsia="Times New Roman" w:hAnsi="Consolas" w:cs="Consolas"/>
          <w:color w:val="859900"/>
          <w:sz w:val="21"/>
          <w:szCs w:val="21"/>
          <w:lang w:eastAsia="fr-FR"/>
        </w:rPr>
        <w:t>=</w:t>
      </w:r>
      <w:r w:rsidRPr="001511E0">
        <w:rPr>
          <w:rFonts w:ascii="Consolas" w:eastAsia="Times New Roman" w:hAnsi="Consolas" w:cs="Consolas"/>
          <w:color w:val="333333"/>
          <w:sz w:val="21"/>
          <w:szCs w:val="21"/>
          <w:lang w:eastAsia="fr-FR"/>
        </w:rPr>
        <w:t xml:space="preserve"> [</w:t>
      </w:r>
      <w:proofErr w:type="spellStart"/>
      <w:r w:rsidRPr="001511E0">
        <w:rPr>
          <w:rFonts w:ascii="Consolas" w:eastAsia="Times New Roman" w:hAnsi="Consolas" w:cs="Consolas"/>
          <w:color w:val="333333"/>
          <w:sz w:val="21"/>
          <w:szCs w:val="21"/>
          <w:lang w:eastAsia="fr-FR"/>
        </w:rPr>
        <w:t>type_meta</w:t>
      </w:r>
      <w:proofErr w:type="spellEnd"/>
      <w:r w:rsidRPr="001511E0">
        <w:rPr>
          <w:rFonts w:ascii="Consolas" w:eastAsia="Times New Roman" w:hAnsi="Consolas" w:cs="Consolas"/>
          <w:color w:val="333333"/>
          <w:sz w:val="21"/>
          <w:szCs w:val="21"/>
          <w:lang w:eastAsia="fr-FR"/>
        </w:rPr>
        <w:t xml:space="preserve"> : </w:t>
      </w:r>
      <w:proofErr w:type="spellStart"/>
      <w:r w:rsidRPr="001511E0">
        <w:rPr>
          <w:rFonts w:ascii="Consolas" w:eastAsia="Times New Roman" w:hAnsi="Consolas" w:cs="Consolas"/>
          <w:color w:val="859900"/>
          <w:sz w:val="21"/>
          <w:szCs w:val="21"/>
          <w:lang w:eastAsia="fr-FR"/>
        </w:rPr>
        <w:t>int</w:t>
      </w:r>
      <w:proofErr w:type="spellEnd"/>
      <w:r w:rsidRPr="001511E0">
        <w:rPr>
          <w:rFonts w:ascii="Consolas" w:eastAsia="Times New Roman" w:hAnsi="Consolas" w:cs="Consolas"/>
          <w:color w:val="333333"/>
          <w:sz w:val="21"/>
          <w:szCs w:val="21"/>
          <w:lang w:eastAsia="fr-FR"/>
        </w:rPr>
        <w:t xml:space="preserve">, valeur : </w:t>
      </w:r>
      <w:proofErr w:type="spellStart"/>
      <w:r w:rsidRPr="001511E0">
        <w:rPr>
          <w:rFonts w:ascii="Consolas" w:eastAsia="Times New Roman" w:hAnsi="Consolas" w:cs="Consolas"/>
          <w:color w:val="859900"/>
          <w:sz w:val="21"/>
          <w:szCs w:val="21"/>
          <w:lang w:eastAsia="fr-FR"/>
        </w:rPr>
        <w:t>object</w:t>
      </w:r>
      <w:proofErr w:type="spellEnd"/>
      <w:r w:rsidRPr="001511E0">
        <w:rPr>
          <w:rFonts w:ascii="Consolas" w:eastAsia="Times New Roman" w:hAnsi="Consolas" w:cs="Consolas"/>
          <w:color w:val="333333"/>
          <w:sz w:val="21"/>
          <w:szCs w:val="21"/>
          <w:lang w:eastAsia="fr-FR"/>
        </w:rPr>
        <w:t>]</w:t>
      </w:r>
      <w:r>
        <w:rPr>
          <w:rFonts w:ascii="Consolas" w:eastAsia="Times New Roman" w:hAnsi="Consolas" w:cs="Consolas"/>
          <w:color w:val="333333"/>
          <w:sz w:val="21"/>
          <w:szCs w:val="21"/>
          <w:lang w:eastAsia="fr-FR"/>
        </w:rPr>
        <w:t xml:space="preserve"> </w:t>
      </w:r>
      <w:r>
        <w:rPr>
          <w:rFonts w:ascii="Consolas" w:eastAsia="Times New Roman" w:hAnsi="Consolas" w:cs="Consolas"/>
          <w:i/>
          <w:iCs/>
          <w:color w:val="93A1A1"/>
          <w:sz w:val="21"/>
          <w:szCs w:val="21"/>
          <w:lang w:eastAsia="fr-FR"/>
        </w:rPr>
        <w:t># liste de taille 2</w:t>
      </w:r>
    </w:p>
    <w:p w:rsidR="007A245D" w:rsidRDefault="007A245D" w:rsidP="00A27C92"/>
    <w:p w:rsidR="001511E0" w:rsidRDefault="00706909" w:rsidP="00A27C92">
      <w:r w:rsidRPr="00706909">
        <w:rPr>
          <w:rStyle w:val="Emphaseintense"/>
        </w:rPr>
        <w:t xml:space="preserve">__ </w:t>
      </w:r>
      <w:proofErr w:type="gramStart"/>
      <w:r w:rsidRPr="00706909">
        <w:rPr>
          <w:rStyle w:val="Emphaseintense"/>
        </w:rPr>
        <w:t>messages</w:t>
      </w:r>
      <w:proofErr w:type="gramEnd"/>
      <w:r w:rsidRPr="00706909">
        <w:rPr>
          <w:rStyle w:val="Emphaseintense"/>
        </w:rPr>
        <w:t xml:space="preserve"> de contrôle :</w:t>
      </w:r>
      <w:r>
        <w:t xml:space="preserve"> dans tous les autres cas, le message est un message de contrôle. L’instruction est codée sur les 4 premiers bits du </w:t>
      </w:r>
      <w:proofErr w:type="spellStart"/>
      <w:r>
        <w:t>status</w:t>
      </w:r>
      <w:proofErr w:type="spellEnd"/>
      <w:r>
        <w:t xml:space="preserve"> (division euclidienne par 16), et le canal sur les 4 derniers bits (reste de la division euclidienne par 16).</w:t>
      </w:r>
      <w:r w:rsidR="00AC5A6F">
        <w:t xml:space="preserve"> Viennent ensuite 1 ou 2 arguments, suivant l’instruction.</w:t>
      </w:r>
      <w:r>
        <w:t xml:space="preserve"> </w:t>
      </w:r>
      <w:r w:rsidR="00AC5A6F">
        <w:t xml:space="preserve"> Les messages de contrôle doivent être envoyés à la sortie MIDI, car ils contiennent les informations sur la musique qui doit être jouée. Certains types de messages ont utilisés dans l’interface graphique de </w:t>
      </w:r>
      <w:proofErr w:type="spellStart"/>
      <w:r w:rsidR="00AC5A6F">
        <w:t>py@note</w:t>
      </w:r>
      <w:proofErr w:type="spellEnd"/>
      <w:r w:rsidR="00AC5A6F">
        <w:t>.</w:t>
      </w:r>
    </w:p>
    <w:tbl>
      <w:tblPr>
        <w:tblStyle w:val="Grilledutableau"/>
        <w:tblW w:w="9067" w:type="dxa"/>
        <w:tblLayout w:type="fixed"/>
        <w:tblLook w:val="04A0" w:firstRow="1" w:lastRow="0" w:firstColumn="1" w:lastColumn="0" w:noHBand="0" w:noVBand="1"/>
      </w:tblPr>
      <w:tblGrid>
        <w:gridCol w:w="580"/>
        <w:gridCol w:w="1825"/>
        <w:gridCol w:w="1316"/>
        <w:gridCol w:w="962"/>
        <w:gridCol w:w="4384"/>
      </w:tblGrid>
      <w:tr w:rsidR="00AC5A6F" w:rsidTr="00366D92">
        <w:tc>
          <w:tcPr>
            <w:tcW w:w="580" w:type="dxa"/>
            <w:shd w:val="clear" w:color="auto" w:fill="F2F2F2" w:themeFill="background1" w:themeFillShade="F2"/>
          </w:tcPr>
          <w:p w:rsidR="00AC5A6F" w:rsidRPr="00366D92" w:rsidRDefault="00DB650D" w:rsidP="00A27C92">
            <w:pPr>
              <w:rPr>
                <w:rStyle w:val="lev"/>
              </w:rPr>
            </w:pPr>
            <w:proofErr w:type="spellStart"/>
            <w:r w:rsidRPr="00366D92">
              <w:rPr>
                <w:rStyle w:val="lev"/>
              </w:rPr>
              <w:t>Inst</w:t>
            </w:r>
            <w:proofErr w:type="spellEnd"/>
            <w:r w:rsidRPr="00366D92">
              <w:rPr>
                <w:rStyle w:val="lev"/>
              </w:rPr>
              <w:t>.</w:t>
            </w:r>
          </w:p>
        </w:tc>
        <w:tc>
          <w:tcPr>
            <w:tcW w:w="1825" w:type="dxa"/>
            <w:shd w:val="clear" w:color="auto" w:fill="F2F2F2" w:themeFill="background1" w:themeFillShade="F2"/>
          </w:tcPr>
          <w:p w:rsidR="00AC5A6F" w:rsidRPr="00366D92" w:rsidRDefault="00AC5A6F" w:rsidP="00A27C92">
            <w:pPr>
              <w:rPr>
                <w:rStyle w:val="lev"/>
              </w:rPr>
            </w:pPr>
            <w:r w:rsidRPr="00366D92">
              <w:rPr>
                <w:rStyle w:val="lev"/>
              </w:rPr>
              <w:t>Signification</w:t>
            </w:r>
          </w:p>
        </w:tc>
        <w:tc>
          <w:tcPr>
            <w:tcW w:w="1316" w:type="dxa"/>
            <w:shd w:val="clear" w:color="auto" w:fill="F2F2F2" w:themeFill="background1" w:themeFillShade="F2"/>
          </w:tcPr>
          <w:p w:rsidR="00AC5A6F" w:rsidRPr="00366D92" w:rsidRDefault="00AC5A6F" w:rsidP="00366D92">
            <w:pPr>
              <w:jc w:val="center"/>
              <w:rPr>
                <w:rStyle w:val="lev"/>
              </w:rPr>
            </w:pPr>
            <w:proofErr w:type="spellStart"/>
            <w:r w:rsidRPr="00366D92">
              <w:rPr>
                <w:rStyle w:val="lev"/>
              </w:rPr>
              <w:t>arg</w:t>
            </w:r>
            <w:proofErr w:type="spellEnd"/>
            <w:r w:rsidRPr="00366D92">
              <w:rPr>
                <w:rStyle w:val="lev"/>
              </w:rPr>
              <w:t xml:space="preserve"> 1</w:t>
            </w:r>
          </w:p>
        </w:tc>
        <w:tc>
          <w:tcPr>
            <w:tcW w:w="962" w:type="dxa"/>
            <w:shd w:val="clear" w:color="auto" w:fill="F2F2F2" w:themeFill="background1" w:themeFillShade="F2"/>
          </w:tcPr>
          <w:p w:rsidR="00AC5A6F" w:rsidRPr="00366D92" w:rsidRDefault="00AC5A6F" w:rsidP="00366D92">
            <w:pPr>
              <w:jc w:val="center"/>
              <w:rPr>
                <w:rStyle w:val="lev"/>
              </w:rPr>
            </w:pPr>
            <w:proofErr w:type="spellStart"/>
            <w:r w:rsidRPr="00366D92">
              <w:rPr>
                <w:rStyle w:val="lev"/>
              </w:rPr>
              <w:t>arg</w:t>
            </w:r>
            <w:proofErr w:type="spellEnd"/>
            <w:r w:rsidRPr="00366D92">
              <w:rPr>
                <w:rStyle w:val="lev"/>
              </w:rPr>
              <w:t xml:space="preserve"> 2</w:t>
            </w:r>
          </w:p>
        </w:tc>
        <w:tc>
          <w:tcPr>
            <w:tcW w:w="4384" w:type="dxa"/>
            <w:shd w:val="clear" w:color="auto" w:fill="F2F2F2" w:themeFill="background1" w:themeFillShade="F2"/>
          </w:tcPr>
          <w:p w:rsidR="00AC5A6F" w:rsidRPr="00366D92" w:rsidRDefault="00AC5A6F" w:rsidP="00A27C92">
            <w:pPr>
              <w:rPr>
                <w:rStyle w:val="lev"/>
              </w:rPr>
            </w:pPr>
            <w:r w:rsidRPr="00366D92">
              <w:rPr>
                <w:rStyle w:val="lev"/>
              </w:rPr>
              <w:t xml:space="preserve">Utilisation </w:t>
            </w:r>
            <w:proofErr w:type="spellStart"/>
            <w:r w:rsidRPr="00366D92">
              <w:rPr>
                <w:rStyle w:val="lev"/>
              </w:rPr>
              <w:t>py@note</w:t>
            </w:r>
            <w:proofErr w:type="spellEnd"/>
          </w:p>
        </w:tc>
      </w:tr>
      <w:tr w:rsidR="00AC5A6F" w:rsidTr="00366D92">
        <w:tc>
          <w:tcPr>
            <w:tcW w:w="580" w:type="dxa"/>
          </w:tcPr>
          <w:p w:rsidR="00AC5A6F" w:rsidRDefault="00AC5A6F" w:rsidP="00A27C92">
            <w:r>
              <w:t>0x8</w:t>
            </w:r>
          </w:p>
        </w:tc>
        <w:tc>
          <w:tcPr>
            <w:tcW w:w="1825" w:type="dxa"/>
          </w:tcPr>
          <w:p w:rsidR="00AC5A6F" w:rsidRDefault="00DB650D" w:rsidP="00A27C92">
            <w:r>
              <w:t>Note off</w:t>
            </w:r>
          </w:p>
        </w:tc>
        <w:tc>
          <w:tcPr>
            <w:tcW w:w="1316" w:type="dxa"/>
          </w:tcPr>
          <w:p w:rsidR="00AC5A6F" w:rsidRDefault="00DB650D" w:rsidP="00366D92">
            <w:pPr>
              <w:jc w:val="center"/>
            </w:pPr>
            <w:r>
              <w:t>Note</w:t>
            </w:r>
          </w:p>
        </w:tc>
        <w:tc>
          <w:tcPr>
            <w:tcW w:w="962" w:type="dxa"/>
          </w:tcPr>
          <w:p w:rsidR="00AC5A6F" w:rsidRDefault="00DB650D" w:rsidP="00366D92">
            <w:pPr>
              <w:jc w:val="center"/>
            </w:pPr>
            <w:r>
              <w:t>Vélocité</w:t>
            </w:r>
          </w:p>
        </w:tc>
        <w:tc>
          <w:tcPr>
            <w:tcW w:w="4384" w:type="dxa"/>
          </w:tcPr>
          <w:p w:rsidR="00AC5A6F" w:rsidRDefault="00366D92" w:rsidP="00A27C92">
            <w:r>
              <w:t>OUI : on change la couleur du clavier</w:t>
            </w:r>
          </w:p>
        </w:tc>
      </w:tr>
      <w:tr w:rsidR="00AC5A6F" w:rsidTr="00366D92">
        <w:tc>
          <w:tcPr>
            <w:tcW w:w="580" w:type="dxa"/>
          </w:tcPr>
          <w:p w:rsidR="00AC5A6F" w:rsidRDefault="00AC5A6F" w:rsidP="00A27C92">
            <w:r>
              <w:t>0x9</w:t>
            </w:r>
          </w:p>
        </w:tc>
        <w:tc>
          <w:tcPr>
            <w:tcW w:w="1825" w:type="dxa"/>
          </w:tcPr>
          <w:p w:rsidR="00AC5A6F" w:rsidRDefault="00DB650D" w:rsidP="00A27C92">
            <w:proofErr w:type="gramStart"/>
            <w:r>
              <w:t>Note on</w:t>
            </w:r>
            <w:proofErr w:type="gramEnd"/>
          </w:p>
        </w:tc>
        <w:tc>
          <w:tcPr>
            <w:tcW w:w="1316" w:type="dxa"/>
          </w:tcPr>
          <w:p w:rsidR="00AC5A6F" w:rsidRDefault="00DB650D" w:rsidP="00366D92">
            <w:pPr>
              <w:jc w:val="center"/>
            </w:pPr>
            <w:r>
              <w:t>Note</w:t>
            </w:r>
          </w:p>
        </w:tc>
        <w:tc>
          <w:tcPr>
            <w:tcW w:w="962" w:type="dxa"/>
          </w:tcPr>
          <w:p w:rsidR="00AC5A6F" w:rsidRDefault="00DB650D" w:rsidP="00366D92">
            <w:pPr>
              <w:jc w:val="center"/>
            </w:pPr>
            <w:r>
              <w:t>Vélocité</w:t>
            </w:r>
          </w:p>
        </w:tc>
        <w:tc>
          <w:tcPr>
            <w:tcW w:w="4384" w:type="dxa"/>
          </w:tcPr>
          <w:p w:rsidR="00AC5A6F" w:rsidRDefault="00366D92" w:rsidP="00A27C92">
            <w:r>
              <w:t>OUI : on change la couleur du clavier</w:t>
            </w:r>
          </w:p>
        </w:tc>
      </w:tr>
      <w:tr w:rsidR="00AC5A6F" w:rsidTr="00366D92">
        <w:tc>
          <w:tcPr>
            <w:tcW w:w="580" w:type="dxa"/>
          </w:tcPr>
          <w:p w:rsidR="00AC5A6F" w:rsidRDefault="00AC5A6F" w:rsidP="00A27C92">
            <w:r>
              <w:t>0xA</w:t>
            </w:r>
          </w:p>
        </w:tc>
        <w:tc>
          <w:tcPr>
            <w:tcW w:w="1825" w:type="dxa"/>
          </w:tcPr>
          <w:p w:rsidR="00AC5A6F" w:rsidRDefault="00DB650D" w:rsidP="00A27C92">
            <w:r>
              <w:t xml:space="preserve">Note </w:t>
            </w:r>
            <w:proofErr w:type="spellStart"/>
            <w:r>
              <w:t>Aftertouch</w:t>
            </w:r>
            <w:proofErr w:type="spellEnd"/>
          </w:p>
        </w:tc>
        <w:tc>
          <w:tcPr>
            <w:tcW w:w="1316" w:type="dxa"/>
          </w:tcPr>
          <w:p w:rsidR="00AC5A6F" w:rsidRDefault="00DB650D" w:rsidP="00366D92">
            <w:pPr>
              <w:jc w:val="center"/>
            </w:pPr>
            <w:r>
              <w:t>Note</w:t>
            </w:r>
          </w:p>
        </w:tc>
        <w:tc>
          <w:tcPr>
            <w:tcW w:w="962" w:type="dxa"/>
          </w:tcPr>
          <w:p w:rsidR="00AC5A6F" w:rsidRDefault="00DB650D" w:rsidP="00366D92">
            <w:pPr>
              <w:jc w:val="center"/>
            </w:pPr>
            <w:r>
              <w:t>Quantité</w:t>
            </w:r>
          </w:p>
        </w:tc>
        <w:tc>
          <w:tcPr>
            <w:tcW w:w="4384" w:type="dxa"/>
          </w:tcPr>
          <w:p w:rsidR="00AC5A6F" w:rsidRDefault="00366D92" w:rsidP="00A27C92">
            <w:r>
              <w:t>NON</w:t>
            </w:r>
          </w:p>
        </w:tc>
      </w:tr>
      <w:tr w:rsidR="00AC5A6F" w:rsidTr="00366D92">
        <w:tc>
          <w:tcPr>
            <w:tcW w:w="580" w:type="dxa"/>
          </w:tcPr>
          <w:p w:rsidR="00AC5A6F" w:rsidRDefault="00DB650D" w:rsidP="00A27C92">
            <w:r>
              <w:t>0xB</w:t>
            </w:r>
          </w:p>
        </w:tc>
        <w:tc>
          <w:tcPr>
            <w:tcW w:w="1825" w:type="dxa"/>
          </w:tcPr>
          <w:p w:rsidR="00AC5A6F" w:rsidRDefault="00DB650D" w:rsidP="00A27C92">
            <w:r>
              <w:t>Controller Event</w:t>
            </w:r>
          </w:p>
        </w:tc>
        <w:tc>
          <w:tcPr>
            <w:tcW w:w="1316" w:type="dxa"/>
          </w:tcPr>
          <w:p w:rsidR="00AC5A6F" w:rsidRDefault="00DB650D" w:rsidP="00366D92">
            <w:pPr>
              <w:jc w:val="center"/>
            </w:pPr>
            <w:r>
              <w:t>Type</w:t>
            </w:r>
          </w:p>
        </w:tc>
        <w:tc>
          <w:tcPr>
            <w:tcW w:w="962" w:type="dxa"/>
          </w:tcPr>
          <w:p w:rsidR="00AC5A6F" w:rsidRDefault="00DB650D" w:rsidP="00366D92">
            <w:pPr>
              <w:jc w:val="center"/>
            </w:pPr>
            <w:r>
              <w:t>Valeur</w:t>
            </w:r>
          </w:p>
        </w:tc>
        <w:tc>
          <w:tcPr>
            <w:tcW w:w="4384" w:type="dxa"/>
          </w:tcPr>
          <w:p w:rsidR="00AC5A6F" w:rsidRDefault="00366D92" w:rsidP="00A27C92">
            <w:r>
              <w:t>NON</w:t>
            </w:r>
          </w:p>
        </w:tc>
      </w:tr>
      <w:tr w:rsidR="00AC5A6F" w:rsidTr="00366D92">
        <w:tc>
          <w:tcPr>
            <w:tcW w:w="580" w:type="dxa"/>
          </w:tcPr>
          <w:p w:rsidR="00AC5A6F" w:rsidRDefault="00DB650D" w:rsidP="00A27C92">
            <w:r>
              <w:t>0xC</w:t>
            </w:r>
          </w:p>
        </w:tc>
        <w:tc>
          <w:tcPr>
            <w:tcW w:w="1825" w:type="dxa"/>
          </w:tcPr>
          <w:p w:rsidR="00AC5A6F" w:rsidRDefault="00DB650D" w:rsidP="00A27C92">
            <w:r>
              <w:t>Program Change</w:t>
            </w:r>
          </w:p>
        </w:tc>
        <w:tc>
          <w:tcPr>
            <w:tcW w:w="1316" w:type="dxa"/>
          </w:tcPr>
          <w:p w:rsidR="00AC5A6F" w:rsidRDefault="00DB650D" w:rsidP="00366D92">
            <w:pPr>
              <w:jc w:val="center"/>
            </w:pPr>
            <w:r>
              <w:t>Instrument</w:t>
            </w:r>
          </w:p>
        </w:tc>
        <w:tc>
          <w:tcPr>
            <w:tcW w:w="962" w:type="dxa"/>
            <w:shd w:val="clear" w:color="auto" w:fill="BFBFBF" w:themeFill="background1" w:themeFillShade="BF"/>
          </w:tcPr>
          <w:p w:rsidR="00AC5A6F" w:rsidRDefault="00DB650D" w:rsidP="00366D92">
            <w:pPr>
              <w:jc w:val="center"/>
            </w:pPr>
            <w:r>
              <w:t>x</w:t>
            </w:r>
          </w:p>
        </w:tc>
        <w:tc>
          <w:tcPr>
            <w:tcW w:w="4384" w:type="dxa"/>
          </w:tcPr>
          <w:p w:rsidR="00AC5A6F" w:rsidRDefault="00366D92" w:rsidP="00A27C92">
            <w:r>
              <w:t>OUI : envoyé quand on change d’instrument</w:t>
            </w:r>
          </w:p>
        </w:tc>
      </w:tr>
      <w:tr w:rsidR="00AC5A6F" w:rsidTr="00366D92">
        <w:tc>
          <w:tcPr>
            <w:tcW w:w="580" w:type="dxa"/>
          </w:tcPr>
          <w:p w:rsidR="00AC5A6F" w:rsidRDefault="00DB650D" w:rsidP="00A27C92">
            <w:r>
              <w:t>0xD</w:t>
            </w:r>
          </w:p>
        </w:tc>
        <w:tc>
          <w:tcPr>
            <w:tcW w:w="1825" w:type="dxa"/>
          </w:tcPr>
          <w:p w:rsidR="00AC5A6F" w:rsidRDefault="00DB650D" w:rsidP="00A27C92">
            <w:r>
              <w:t xml:space="preserve">Channel </w:t>
            </w:r>
            <w:proofErr w:type="spellStart"/>
            <w:r>
              <w:t>Aftertouch</w:t>
            </w:r>
            <w:proofErr w:type="spellEnd"/>
          </w:p>
        </w:tc>
        <w:tc>
          <w:tcPr>
            <w:tcW w:w="1316" w:type="dxa"/>
          </w:tcPr>
          <w:p w:rsidR="00AC5A6F" w:rsidRDefault="00DB650D" w:rsidP="00366D92">
            <w:pPr>
              <w:jc w:val="center"/>
            </w:pPr>
            <w:r>
              <w:t>Quantité</w:t>
            </w:r>
          </w:p>
        </w:tc>
        <w:tc>
          <w:tcPr>
            <w:tcW w:w="962" w:type="dxa"/>
            <w:shd w:val="clear" w:color="auto" w:fill="BFBFBF" w:themeFill="background1" w:themeFillShade="BF"/>
          </w:tcPr>
          <w:p w:rsidR="00AC5A6F" w:rsidRDefault="00DB650D" w:rsidP="00366D92">
            <w:pPr>
              <w:jc w:val="center"/>
            </w:pPr>
            <w:r>
              <w:t>x</w:t>
            </w:r>
          </w:p>
        </w:tc>
        <w:tc>
          <w:tcPr>
            <w:tcW w:w="4384" w:type="dxa"/>
          </w:tcPr>
          <w:p w:rsidR="00AC5A6F" w:rsidRDefault="00366D92" w:rsidP="00A27C92">
            <w:r>
              <w:t>NON</w:t>
            </w:r>
          </w:p>
        </w:tc>
      </w:tr>
      <w:tr w:rsidR="00366D92" w:rsidTr="00366D92">
        <w:tc>
          <w:tcPr>
            <w:tcW w:w="580" w:type="dxa"/>
          </w:tcPr>
          <w:p w:rsidR="00366D92" w:rsidRDefault="00366D92" w:rsidP="00A27C92">
            <w:r>
              <w:t>0xE</w:t>
            </w:r>
          </w:p>
        </w:tc>
        <w:tc>
          <w:tcPr>
            <w:tcW w:w="1825" w:type="dxa"/>
          </w:tcPr>
          <w:p w:rsidR="00366D92" w:rsidRDefault="00366D92" w:rsidP="00A27C92">
            <w:r>
              <w:t xml:space="preserve">Pitch </w:t>
            </w:r>
            <w:proofErr w:type="spellStart"/>
            <w:r>
              <w:t>bend</w:t>
            </w:r>
            <w:proofErr w:type="spellEnd"/>
          </w:p>
        </w:tc>
        <w:tc>
          <w:tcPr>
            <w:tcW w:w="2278" w:type="dxa"/>
            <w:gridSpan w:val="2"/>
          </w:tcPr>
          <w:p w:rsidR="00366D92" w:rsidRDefault="00366D92" w:rsidP="00366D92">
            <w:pPr>
              <w:jc w:val="center"/>
            </w:pPr>
            <w:r>
              <w:t>Valeur</w:t>
            </w:r>
          </w:p>
        </w:tc>
        <w:tc>
          <w:tcPr>
            <w:tcW w:w="4384" w:type="dxa"/>
          </w:tcPr>
          <w:p w:rsidR="00366D92" w:rsidRDefault="00366D92" w:rsidP="00A27C92">
            <w:r>
              <w:t>NON</w:t>
            </w:r>
          </w:p>
        </w:tc>
      </w:tr>
    </w:tbl>
    <w:p w:rsidR="00AC5A6F" w:rsidRDefault="00AC5A6F" w:rsidP="00A27C92"/>
    <w:p w:rsidR="00366D92" w:rsidRDefault="00366D92" w:rsidP="00A27C92">
      <w:r>
        <w:t xml:space="preserve">Pour nous, un message de contrôle sera une liste de taille 3 (quand il n’y a pas de deuxième argument, on le met à 0 et c’est quand même compris par </w:t>
      </w:r>
      <w:proofErr w:type="spellStart"/>
      <w:r>
        <w:t>pyanote.midi</w:t>
      </w:r>
      <w:proofErr w:type="spellEnd"/>
      <w:r>
        <w:t>).</w:t>
      </w:r>
    </w:p>
    <w:p w:rsidR="00366D92" w:rsidRPr="00366D92" w:rsidRDefault="00366D92" w:rsidP="00366D92">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366D92">
        <w:rPr>
          <w:rFonts w:ascii="Consolas" w:eastAsia="Times New Roman" w:hAnsi="Consolas" w:cs="Consolas"/>
          <w:color w:val="333333"/>
          <w:sz w:val="21"/>
          <w:szCs w:val="21"/>
          <w:lang w:eastAsia="fr-FR"/>
        </w:rPr>
        <w:t>message_controle</w:t>
      </w:r>
      <w:proofErr w:type="spellEnd"/>
      <w:proofErr w:type="gramEnd"/>
      <w:r w:rsidRPr="00366D92">
        <w:rPr>
          <w:rFonts w:ascii="Consolas" w:eastAsia="Times New Roman" w:hAnsi="Consolas" w:cs="Consolas"/>
          <w:color w:val="333333"/>
          <w:sz w:val="21"/>
          <w:szCs w:val="21"/>
          <w:lang w:eastAsia="fr-FR"/>
        </w:rPr>
        <w:t xml:space="preserve"> </w:t>
      </w:r>
      <w:r w:rsidRPr="00366D92">
        <w:rPr>
          <w:rFonts w:ascii="Consolas" w:eastAsia="Times New Roman" w:hAnsi="Consolas" w:cs="Consolas"/>
          <w:color w:val="859900"/>
          <w:sz w:val="21"/>
          <w:szCs w:val="21"/>
          <w:lang w:eastAsia="fr-FR"/>
        </w:rPr>
        <w:t>=</w:t>
      </w:r>
      <w:r w:rsidRPr="00366D92">
        <w:rPr>
          <w:rFonts w:ascii="Consolas" w:eastAsia="Times New Roman" w:hAnsi="Consolas" w:cs="Consolas"/>
          <w:color w:val="333333"/>
          <w:sz w:val="21"/>
          <w:szCs w:val="21"/>
          <w:lang w:eastAsia="fr-FR"/>
        </w:rPr>
        <w:t xml:space="preserve"> [statut : </w:t>
      </w:r>
      <w:proofErr w:type="spellStart"/>
      <w:r w:rsidRPr="00366D92">
        <w:rPr>
          <w:rFonts w:ascii="Consolas" w:eastAsia="Times New Roman" w:hAnsi="Consolas" w:cs="Consolas"/>
          <w:color w:val="859900"/>
          <w:sz w:val="21"/>
          <w:szCs w:val="21"/>
          <w:lang w:eastAsia="fr-FR"/>
        </w:rPr>
        <w:t>int</w:t>
      </w:r>
      <w:proofErr w:type="spellEnd"/>
      <w:r w:rsidRPr="00366D92">
        <w:rPr>
          <w:rFonts w:ascii="Consolas" w:eastAsia="Times New Roman" w:hAnsi="Consolas" w:cs="Consolas"/>
          <w:color w:val="333333"/>
          <w:sz w:val="21"/>
          <w:szCs w:val="21"/>
          <w:lang w:eastAsia="fr-FR"/>
        </w:rPr>
        <w:t xml:space="preserve">, arg1 : </w:t>
      </w:r>
      <w:proofErr w:type="spellStart"/>
      <w:r w:rsidRPr="00366D92">
        <w:rPr>
          <w:rFonts w:ascii="Consolas" w:eastAsia="Times New Roman" w:hAnsi="Consolas" w:cs="Consolas"/>
          <w:color w:val="859900"/>
          <w:sz w:val="21"/>
          <w:szCs w:val="21"/>
          <w:lang w:eastAsia="fr-FR"/>
        </w:rPr>
        <w:t>int</w:t>
      </w:r>
      <w:proofErr w:type="spellEnd"/>
      <w:r w:rsidRPr="00366D92">
        <w:rPr>
          <w:rFonts w:ascii="Consolas" w:eastAsia="Times New Roman" w:hAnsi="Consolas" w:cs="Consolas"/>
          <w:color w:val="333333"/>
          <w:sz w:val="21"/>
          <w:szCs w:val="21"/>
          <w:lang w:eastAsia="fr-FR"/>
        </w:rPr>
        <w:t xml:space="preserve">, arg2 : </w:t>
      </w:r>
      <w:proofErr w:type="spellStart"/>
      <w:r w:rsidRPr="00366D92">
        <w:rPr>
          <w:rFonts w:ascii="Consolas" w:eastAsia="Times New Roman" w:hAnsi="Consolas" w:cs="Consolas"/>
          <w:color w:val="859900"/>
          <w:sz w:val="21"/>
          <w:szCs w:val="21"/>
          <w:lang w:eastAsia="fr-FR"/>
        </w:rPr>
        <w:t>int</w:t>
      </w:r>
      <w:proofErr w:type="spellEnd"/>
      <w:r w:rsidRPr="00366D92">
        <w:rPr>
          <w:rFonts w:ascii="Consolas" w:eastAsia="Times New Roman" w:hAnsi="Consolas" w:cs="Consolas"/>
          <w:color w:val="333333"/>
          <w:sz w:val="21"/>
          <w:szCs w:val="21"/>
          <w:lang w:eastAsia="fr-FR"/>
        </w:rPr>
        <w:t xml:space="preserve">] </w:t>
      </w:r>
      <w:r w:rsidRPr="00366D92">
        <w:rPr>
          <w:rFonts w:ascii="Consolas" w:eastAsia="Times New Roman" w:hAnsi="Consolas" w:cs="Consolas"/>
          <w:i/>
          <w:iCs/>
          <w:color w:val="93A1A1"/>
          <w:sz w:val="21"/>
          <w:szCs w:val="21"/>
          <w:lang w:eastAsia="fr-FR"/>
        </w:rPr>
        <w:t># liste de taille 3</w:t>
      </w:r>
    </w:p>
    <w:p w:rsidR="00D80835" w:rsidRDefault="00D80835" w:rsidP="00A27C92"/>
    <w:p w:rsidR="00366D92" w:rsidRDefault="00FE11EB" w:rsidP="00A27C92">
      <w:r>
        <w:lastRenderedPageBreak/>
        <w:t xml:space="preserve">L’appel de la fonction </w:t>
      </w:r>
      <w:proofErr w:type="spellStart"/>
      <w:r>
        <w:t>pyanote.piste.creer_</w:t>
      </w:r>
      <w:proofErr w:type="gramStart"/>
      <w:r>
        <w:t>piste</w:t>
      </w:r>
      <w:proofErr w:type="spellEnd"/>
      <w:r>
        <w:t>(</w:t>
      </w:r>
      <w:proofErr w:type="spellStart"/>
      <w:proofErr w:type="gramEnd"/>
      <w:r>
        <w:t>resume</w:t>
      </w:r>
      <w:proofErr w:type="spellEnd"/>
      <w:r>
        <w:t xml:space="preserve">, </w:t>
      </w:r>
      <w:proofErr w:type="spellStart"/>
      <w:r>
        <w:t>num_piste</w:t>
      </w:r>
      <w:proofErr w:type="spellEnd"/>
      <w:r>
        <w:t xml:space="preserve">) </w:t>
      </w:r>
      <w:r w:rsidR="00DC3D08">
        <w:t>v</w:t>
      </w:r>
      <w:r>
        <w:t xml:space="preserve">a retourner la liste de tous les évènements contenus dans cette piste. Si </w:t>
      </w:r>
      <w:proofErr w:type="spellStart"/>
      <w:r>
        <w:t>resume</w:t>
      </w:r>
      <w:proofErr w:type="spellEnd"/>
      <w:r>
        <w:t xml:space="preserve"> est celui créé avant et le numéro de piste est 0, cette fonction vas nous donner (on a enlevé plusieurs évènements) :</w:t>
      </w:r>
    </w:p>
    <w:p w:rsidR="00FE11EB" w:rsidRPr="00FE11EB" w:rsidRDefault="00FE11EB" w:rsidP="00FE11EB">
      <w:pPr>
        <w:shd w:val="clear" w:color="auto" w:fill="FDF6E3"/>
        <w:spacing w:after="0" w:line="285" w:lineRule="atLeast"/>
        <w:rPr>
          <w:rFonts w:ascii="Consolas" w:eastAsia="Times New Roman" w:hAnsi="Consolas" w:cs="Consolas"/>
          <w:color w:val="333333"/>
          <w:sz w:val="21"/>
          <w:szCs w:val="21"/>
          <w:lang w:eastAsia="fr-FR"/>
        </w:rPr>
      </w:pPr>
      <w:r w:rsidRPr="00FE11EB">
        <w:rPr>
          <w:rFonts w:ascii="Consolas" w:eastAsia="Times New Roman" w:hAnsi="Consolas" w:cs="Consolas"/>
          <w:color w:val="333333"/>
          <w:sz w:val="21"/>
          <w:szCs w:val="21"/>
          <w:lang w:eastAsia="fr-FR"/>
        </w:rPr>
        <w:t>[[</w:t>
      </w:r>
      <w:r w:rsidRPr="00FE11EB">
        <w:rPr>
          <w:rFonts w:ascii="Consolas" w:eastAsia="Times New Roman" w:hAnsi="Consolas" w:cs="Consolas"/>
          <w:color w:val="D33682"/>
          <w:sz w:val="21"/>
          <w:szCs w:val="21"/>
          <w:lang w:eastAsia="fr-FR"/>
        </w:rPr>
        <w:t>0</w:t>
      </w:r>
      <w:r>
        <w:rPr>
          <w:rFonts w:ascii="Consolas" w:eastAsia="Times New Roman" w:hAnsi="Consolas" w:cs="Consolas"/>
          <w:color w:val="333333"/>
          <w:sz w:val="21"/>
          <w:szCs w:val="21"/>
          <w:lang w:eastAsia="fr-FR"/>
        </w:rPr>
        <w:t>,</w:t>
      </w:r>
      <w:r w:rsidRPr="00FE11EB">
        <w:rPr>
          <w:rFonts w:ascii="Consolas" w:eastAsia="Times New Roman" w:hAnsi="Consolas" w:cs="Consolas"/>
          <w:color w:val="D33682"/>
          <w:sz w:val="21"/>
          <w:szCs w:val="21"/>
          <w:lang w:eastAsia="fr-FR"/>
        </w:rPr>
        <w:t>0</w:t>
      </w:r>
      <w:proofErr w:type="gramStart"/>
      <w:r>
        <w:rPr>
          <w:rFonts w:ascii="Consolas" w:eastAsia="Times New Roman" w:hAnsi="Consolas" w:cs="Consolas"/>
          <w:color w:val="333333"/>
          <w:sz w:val="21"/>
          <w:szCs w:val="21"/>
          <w:lang w:eastAsia="fr-FR"/>
        </w:rPr>
        <w:t>,</w:t>
      </w:r>
      <w:r w:rsidRPr="00FE11EB">
        <w:rPr>
          <w:rFonts w:ascii="Consolas" w:eastAsia="Times New Roman" w:hAnsi="Consolas" w:cs="Consolas"/>
          <w:color w:val="333333"/>
          <w:sz w:val="21"/>
          <w:szCs w:val="21"/>
          <w:lang w:eastAsia="fr-FR"/>
        </w:rPr>
        <w:t>[</w:t>
      </w:r>
      <w:proofErr w:type="gramEnd"/>
      <w:r w:rsidRPr="00FE11EB">
        <w:rPr>
          <w:rFonts w:ascii="Consolas" w:eastAsia="Times New Roman" w:hAnsi="Consolas" w:cs="Consolas"/>
          <w:color w:val="D33682"/>
          <w:sz w:val="21"/>
          <w:szCs w:val="21"/>
          <w:lang w:eastAsia="fr-FR"/>
        </w:rPr>
        <w:t>81</w:t>
      </w:r>
      <w:r w:rsidRPr="00FE11EB">
        <w:rPr>
          <w:rFonts w:ascii="Consolas" w:eastAsia="Times New Roman" w:hAnsi="Consolas" w:cs="Consolas"/>
          <w:color w:val="333333"/>
          <w:sz w:val="21"/>
          <w:szCs w:val="21"/>
          <w:lang w:eastAsia="fr-FR"/>
        </w:rPr>
        <w:t xml:space="preserve">, </w:t>
      </w:r>
      <w:r w:rsidRPr="00FE11EB">
        <w:rPr>
          <w:rFonts w:ascii="Consolas" w:eastAsia="Times New Roman" w:hAnsi="Consolas" w:cs="Consolas"/>
          <w:color w:val="D33682"/>
          <w:sz w:val="21"/>
          <w:szCs w:val="21"/>
          <w:lang w:eastAsia="fr-FR"/>
        </w:rPr>
        <w:t>359281</w:t>
      </w:r>
      <w:r w:rsidRPr="00FE11EB">
        <w:rPr>
          <w:rFonts w:ascii="Consolas" w:eastAsia="Times New Roman" w:hAnsi="Consolas" w:cs="Consolas"/>
          <w:color w:val="333333"/>
          <w:sz w:val="21"/>
          <w:szCs w:val="21"/>
          <w:lang w:eastAsia="fr-FR"/>
        </w:rPr>
        <w:t>]], [</w:t>
      </w:r>
      <w:r w:rsidRPr="00FE11EB">
        <w:rPr>
          <w:rFonts w:ascii="Consolas" w:eastAsia="Times New Roman" w:hAnsi="Consolas" w:cs="Consolas"/>
          <w:color w:val="D33682"/>
          <w:sz w:val="21"/>
          <w:szCs w:val="21"/>
          <w:lang w:eastAsia="fr-FR"/>
        </w:rPr>
        <w:t>7</w:t>
      </w:r>
      <w:r>
        <w:rPr>
          <w:rFonts w:ascii="Consolas" w:eastAsia="Times New Roman" w:hAnsi="Consolas" w:cs="Consolas"/>
          <w:color w:val="333333"/>
          <w:sz w:val="21"/>
          <w:szCs w:val="21"/>
          <w:lang w:eastAsia="fr-FR"/>
        </w:rPr>
        <w:t>,</w:t>
      </w:r>
      <w:r w:rsidRPr="00FE11EB">
        <w:rPr>
          <w:rFonts w:ascii="Consolas" w:eastAsia="Times New Roman" w:hAnsi="Consolas" w:cs="Consolas"/>
          <w:color w:val="D33682"/>
          <w:sz w:val="21"/>
          <w:szCs w:val="21"/>
          <w:lang w:eastAsia="fr-FR"/>
        </w:rPr>
        <w:t>0</w:t>
      </w:r>
      <w:r>
        <w:rPr>
          <w:rFonts w:ascii="Consolas" w:eastAsia="Times New Roman" w:hAnsi="Consolas" w:cs="Consolas"/>
          <w:color w:val="333333"/>
          <w:sz w:val="21"/>
          <w:szCs w:val="21"/>
          <w:lang w:eastAsia="fr-FR"/>
        </w:rPr>
        <w:t>,</w:t>
      </w:r>
      <w:r w:rsidRPr="00FE11EB">
        <w:rPr>
          <w:rFonts w:ascii="Consolas" w:eastAsia="Times New Roman" w:hAnsi="Consolas" w:cs="Consolas"/>
          <w:color w:val="333333"/>
          <w:sz w:val="21"/>
          <w:szCs w:val="21"/>
          <w:lang w:eastAsia="fr-FR"/>
        </w:rPr>
        <w:t>[b</w:t>
      </w:r>
      <w:r w:rsidRPr="00FE11EB">
        <w:rPr>
          <w:rFonts w:ascii="Consolas" w:eastAsia="Times New Roman" w:hAnsi="Consolas" w:cs="Consolas"/>
          <w:color w:val="2AA198"/>
          <w:sz w:val="21"/>
          <w:szCs w:val="21"/>
          <w:lang w:eastAsia="fr-FR"/>
        </w:rPr>
        <w:t>'\xf0~\x7f</w:t>
      </w:r>
      <w:r w:rsidRPr="00FE11EB">
        <w:rPr>
          <w:rFonts w:ascii="Consolas" w:eastAsia="Times New Roman" w:hAnsi="Consolas" w:cs="Consolas"/>
          <w:color w:val="CB4B16"/>
          <w:sz w:val="21"/>
          <w:szCs w:val="21"/>
          <w:lang w:eastAsia="fr-FR"/>
        </w:rPr>
        <w:t>\t\x01</w:t>
      </w:r>
      <w:r w:rsidRPr="00FE11EB">
        <w:rPr>
          <w:rFonts w:ascii="Consolas" w:eastAsia="Times New Roman" w:hAnsi="Consolas" w:cs="Consolas"/>
          <w:color w:val="2AA198"/>
          <w:sz w:val="21"/>
          <w:szCs w:val="21"/>
          <w:lang w:eastAsia="fr-FR"/>
        </w:rPr>
        <w:t>\xf7'</w:t>
      </w:r>
      <w:r w:rsidRPr="00FE11EB">
        <w:rPr>
          <w:rFonts w:ascii="Consolas" w:eastAsia="Times New Roman" w:hAnsi="Consolas" w:cs="Consolas"/>
          <w:color w:val="333333"/>
          <w:sz w:val="21"/>
          <w:szCs w:val="21"/>
          <w:lang w:eastAsia="fr-FR"/>
        </w:rPr>
        <w:t>]], ...</w:t>
      </w:r>
      <w:r w:rsidR="00DC3D08">
        <w:rPr>
          <w:rFonts w:ascii="Consolas" w:eastAsia="Times New Roman" w:hAnsi="Consolas" w:cs="Consolas"/>
          <w:color w:val="333333"/>
          <w:sz w:val="21"/>
          <w:szCs w:val="21"/>
          <w:lang w:eastAsia="fr-FR"/>
        </w:rPr>
        <w:t>,</w:t>
      </w:r>
      <w:r w:rsidRPr="00FE11EB">
        <w:rPr>
          <w:rFonts w:ascii="Consolas" w:eastAsia="Times New Roman" w:hAnsi="Consolas" w:cs="Consolas"/>
          <w:color w:val="333333"/>
          <w:sz w:val="21"/>
          <w:szCs w:val="21"/>
          <w:lang w:eastAsia="fr-FR"/>
        </w:rPr>
        <w:t xml:space="preserve"> [</w:t>
      </w:r>
      <w:r w:rsidRPr="00FE11EB">
        <w:rPr>
          <w:rFonts w:ascii="Consolas" w:eastAsia="Times New Roman" w:hAnsi="Consolas" w:cs="Consolas"/>
          <w:color w:val="D33682"/>
          <w:sz w:val="21"/>
          <w:szCs w:val="21"/>
          <w:lang w:eastAsia="fr-FR"/>
        </w:rPr>
        <w:t>178059</w:t>
      </w:r>
      <w:r>
        <w:rPr>
          <w:rFonts w:ascii="Consolas" w:eastAsia="Times New Roman" w:hAnsi="Consolas" w:cs="Consolas"/>
          <w:color w:val="333333"/>
          <w:sz w:val="21"/>
          <w:szCs w:val="21"/>
          <w:lang w:eastAsia="fr-FR"/>
        </w:rPr>
        <w:t>,</w:t>
      </w:r>
      <w:r w:rsidRPr="00FE11EB">
        <w:rPr>
          <w:rFonts w:ascii="Consolas" w:eastAsia="Times New Roman" w:hAnsi="Consolas" w:cs="Consolas"/>
          <w:color w:val="D33682"/>
          <w:sz w:val="21"/>
          <w:szCs w:val="21"/>
          <w:lang w:eastAsia="fr-FR"/>
        </w:rPr>
        <w:t>0</w:t>
      </w:r>
      <w:r>
        <w:rPr>
          <w:rFonts w:ascii="Consolas" w:eastAsia="Times New Roman" w:hAnsi="Consolas" w:cs="Consolas"/>
          <w:color w:val="333333"/>
          <w:sz w:val="21"/>
          <w:szCs w:val="21"/>
          <w:lang w:eastAsia="fr-FR"/>
        </w:rPr>
        <w:t>,</w:t>
      </w:r>
      <w:r w:rsidRPr="00FE11EB">
        <w:rPr>
          <w:rFonts w:ascii="Consolas" w:eastAsia="Times New Roman" w:hAnsi="Consolas" w:cs="Consolas"/>
          <w:color w:val="333333"/>
          <w:sz w:val="21"/>
          <w:szCs w:val="21"/>
          <w:lang w:eastAsia="fr-FR"/>
        </w:rPr>
        <w:t>[</w:t>
      </w:r>
      <w:r w:rsidRPr="00FE11EB">
        <w:rPr>
          <w:rFonts w:ascii="Consolas" w:eastAsia="Times New Roman" w:hAnsi="Consolas" w:cs="Consolas"/>
          <w:color w:val="D33682"/>
          <w:sz w:val="21"/>
          <w:szCs w:val="21"/>
          <w:lang w:eastAsia="fr-FR"/>
        </w:rPr>
        <w:t>47</w:t>
      </w:r>
      <w:r w:rsidRPr="00FE11EB">
        <w:rPr>
          <w:rFonts w:ascii="Consolas" w:eastAsia="Times New Roman" w:hAnsi="Consolas" w:cs="Consolas"/>
          <w:color w:val="333333"/>
          <w:sz w:val="21"/>
          <w:szCs w:val="21"/>
          <w:lang w:eastAsia="fr-FR"/>
        </w:rPr>
        <w:t>, []]]]</w:t>
      </w:r>
    </w:p>
    <w:p w:rsidR="00FE11EB" w:rsidRDefault="00FE11EB" w:rsidP="00A27C92"/>
    <w:p w:rsidR="00366D92" w:rsidRPr="00A27C92" w:rsidRDefault="00FE11EB" w:rsidP="00A27C92">
      <w:r>
        <w:t xml:space="preserve">Le premier évènement arrive immédiatement (au bout de 0 </w:t>
      </w:r>
      <w:proofErr w:type="spellStart"/>
      <w:r>
        <w:t>ticks</w:t>
      </w:r>
      <w:proofErr w:type="spellEnd"/>
      <w:r>
        <w:t>). Comme tous les autres événements de la piste 0, sont deuxième élément vaut 0. Son m</w:t>
      </w:r>
      <w:r w:rsidR="00DC3D08">
        <w:t>essage est une liste de taille</w:t>
      </w:r>
      <w:r w:rsidR="00D80835">
        <w:t xml:space="preserve"> 2, donc un </w:t>
      </w:r>
      <w:proofErr w:type="spellStart"/>
      <w:r>
        <w:t>meta</w:t>
      </w:r>
      <w:proofErr w:type="spellEnd"/>
      <w:r>
        <w:t>. Son</w:t>
      </w:r>
      <w:r w:rsidR="00DC3D08">
        <w:t xml:space="preserve"> type est 81 = 0x51, donc un changement de tempo. Le nouveau tempo doit être </w:t>
      </w:r>
      <w:r w:rsidR="00DC3D08" w:rsidRPr="00DC3D08">
        <w:t>359281</w:t>
      </w:r>
      <w:r w:rsidR="00DC3D08">
        <w:t xml:space="preserve"> microsecondes/noire. Le deuxième événement arrive au</w:t>
      </w:r>
      <w:r w:rsidR="00D80835">
        <w:t xml:space="preserve"> </w:t>
      </w:r>
      <w:r w:rsidR="00DC3D08">
        <w:t>bout</w:t>
      </w:r>
      <w:r w:rsidR="00D80835">
        <w:t xml:space="preserve"> de 7 </w:t>
      </w:r>
      <w:proofErr w:type="spellStart"/>
      <w:r w:rsidR="00D80835">
        <w:t>ticks</w:t>
      </w:r>
      <w:proofErr w:type="spellEnd"/>
      <w:r w:rsidR="00D80835">
        <w:t>, et contient un message</w:t>
      </w:r>
      <w:r w:rsidR="00DC3D08">
        <w:t xml:space="preserve"> systè</w:t>
      </w:r>
      <w:r w:rsidR="00DA085E">
        <w:t xml:space="preserve">me (liste </w:t>
      </w:r>
      <w:r w:rsidR="00DC3D08">
        <w:t xml:space="preserve">taille 1). On enverra à la sortie MIDI la chaîne binaire </w:t>
      </w:r>
      <w:r w:rsidR="00DC3D08" w:rsidRPr="00DC3D08">
        <w:t>b'\xf0~\x7f\t\x01\xf7'</w:t>
      </w:r>
      <w:r w:rsidR="00D80835">
        <w:t>. L</w:t>
      </w:r>
      <w:r w:rsidR="00DC3D08">
        <w:t>e dernier événement arrive 17</w:t>
      </w:r>
      <w:r w:rsidR="00D80835">
        <w:t xml:space="preserve">8059 </w:t>
      </w:r>
      <w:proofErr w:type="spellStart"/>
      <w:r w:rsidR="00D80835">
        <w:t>ticks</w:t>
      </w:r>
      <w:proofErr w:type="spellEnd"/>
      <w:r w:rsidR="00D80835">
        <w:t xml:space="preserve"> après le précédent, c’</w:t>
      </w:r>
      <w:r w:rsidR="00DC3D08">
        <w:t xml:space="preserve">est le message </w:t>
      </w:r>
      <w:proofErr w:type="spellStart"/>
      <w:r w:rsidR="00DC3D08">
        <w:t>meta</w:t>
      </w:r>
      <w:proofErr w:type="spellEnd"/>
      <w:r w:rsidR="00DC3D08">
        <w:t xml:space="preserve"> fin de p</w:t>
      </w:r>
      <w:r w:rsidR="00D80835">
        <w:t xml:space="preserve">iste codé par </w:t>
      </w:r>
      <w:r w:rsidR="00DC3D08">
        <w:t>b’\</w:t>
      </w:r>
      <w:proofErr w:type="spellStart"/>
      <w:r w:rsidR="00DC3D08">
        <w:t>xFF</w:t>
      </w:r>
      <w:proofErr w:type="spellEnd"/>
      <w:r w:rsidR="00DC3D08">
        <w:t xml:space="preserve">\x2F\x00’ (on vérifie sa présence quand </w:t>
      </w:r>
      <w:r w:rsidR="00D80835">
        <w:t>o</w:t>
      </w:r>
      <w:r w:rsidR="00DC3D08">
        <w:t>n construit le résumé).</w:t>
      </w:r>
    </w:p>
    <w:p w:rsidR="001038AA" w:rsidRDefault="00DC3D08" w:rsidP="00824C7D">
      <w:pPr>
        <w:pStyle w:val="Titre3"/>
      </w:pPr>
      <w:bookmarkStart w:id="19" w:name="_Toc9452625"/>
      <w:r>
        <w:t># pyanote/utils.py</w:t>
      </w:r>
      <w:r w:rsidR="00824C7D">
        <w:t> : lecture d’un entier variable</w:t>
      </w:r>
      <w:bookmarkEnd w:id="19"/>
    </w:p>
    <w:p w:rsidR="00824C7D" w:rsidRDefault="00824C7D" w:rsidP="00824C7D">
      <w:r>
        <w:t xml:space="preserve">Le format MIDI définit une façon de coder un entier sur un nombre variable d'octets. C'est ce qui est appelé VARINT dans la spécification. Ces entiers variables sont principalement utilisés pour représenter les intervalles de temps entre deux événements MIDI. La plupart du temps, ces durées seront courtes et il n'y aura besoin que d'un octet pour les stocker. C'est dans les rares cas où la durée est longue qu'ils seront stockés sur plusieurs octets. Ainsi l'utilisation de VARINT économisera de la place et des octets. Le principe de VARINT est simple : tant que le premier bit (le bit de poids fort) est à 1, il faut lire l'octet suivant. </w:t>
      </w:r>
    </w:p>
    <w:p w:rsidR="001038AA" w:rsidRDefault="00824C7D" w:rsidP="00824C7D">
      <w:r>
        <w:t>Lisons un premier octet o</w:t>
      </w:r>
      <w:r w:rsidRPr="00824C7D">
        <w:rPr>
          <w:vertAlign w:val="subscript"/>
        </w:rPr>
        <w:t>1</w:t>
      </w:r>
      <w:r>
        <w:t xml:space="preserve">= 129. Le premier bit de cet octet est à 1 car 129  </w:t>
      </w:r>
      <w:r>
        <w:rPr>
          <w:rFonts w:ascii="Arial Unicode MS" w:eastAsia="Arial Unicode MS" w:hAnsi="Arial Unicode MS" w:cs="Arial Unicode MS" w:hint="eastAsia"/>
        </w:rPr>
        <w:t>≽</w:t>
      </w:r>
      <w:r>
        <w:t xml:space="preserve"> 128 (en effet si le premier bit est à 1 le nombre est supérieur ou égal à 1000 0000</w:t>
      </w:r>
      <w:r w:rsidRPr="00824C7D">
        <w:rPr>
          <w:vertAlign w:val="subscript"/>
        </w:rPr>
        <w:t>(2)</w:t>
      </w:r>
      <w:r>
        <w:t xml:space="preserve"> = 2</w:t>
      </w:r>
      <w:r w:rsidRPr="00EA532D">
        <w:rPr>
          <w:vertAlign w:val="superscript"/>
        </w:rPr>
        <w:t>7</w:t>
      </w:r>
      <w:r w:rsidRPr="00824C7D">
        <w:rPr>
          <w:vertAlign w:val="subscript"/>
        </w:rPr>
        <w:t>(10)</w:t>
      </w:r>
      <w:r>
        <w:t xml:space="preserve"> = 128</w:t>
      </w:r>
      <w:r w:rsidRPr="00824C7D">
        <w:rPr>
          <w:vertAlign w:val="subscript"/>
        </w:rPr>
        <w:t>(10</w:t>
      </w:r>
      <w:r>
        <w:t>)). Aussi, il faut lire l'octet suivant o</w:t>
      </w:r>
      <w:r w:rsidRPr="00824C7D">
        <w:rPr>
          <w:vertAlign w:val="subscript"/>
        </w:rPr>
        <w:t>2</w:t>
      </w:r>
      <w:r>
        <w:t xml:space="preserve"> = 145. Comme 145 </w:t>
      </w:r>
      <w:r>
        <w:rPr>
          <w:rFonts w:ascii="Arial Unicode MS" w:eastAsia="Arial Unicode MS" w:hAnsi="Arial Unicode MS" w:cs="Arial Unicode MS" w:hint="eastAsia"/>
        </w:rPr>
        <w:t>≽</w:t>
      </w:r>
      <w:r w:rsidRPr="00824C7D">
        <w:t xml:space="preserve"> </w:t>
      </w:r>
      <w:r>
        <w:t>128 nous lisons également l'octet o</w:t>
      </w:r>
      <w:r w:rsidRPr="00824C7D">
        <w:rPr>
          <w:vertAlign w:val="subscript"/>
        </w:rPr>
        <w:t>3</w:t>
      </w:r>
      <w:r>
        <w:t xml:space="preserve"> = 25 et comme 25 &lt; 128 on s’arrête et on ne lit plus rien. Le VARINT que nous cherchons est codé sur les entiers o</w:t>
      </w:r>
      <w:r w:rsidRPr="00824C7D">
        <w:rPr>
          <w:vertAlign w:val="subscript"/>
        </w:rPr>
        <w:t>1</w:t>
      </w:r>
      <w:r>
        <w:t>, o</w:t>
      </w:r>
      <w:r w:rsidRPr="00824C7D">
        <w:rPr>
          <w:vertAlign w:val="subscript"/>
        </w:rPr>
        <w:t>2</w:t>
      </w:r>
      <w:r>
        <w:t xml:space="preserve"> et o</w:t>
      </w:r>
      <w:r w:rsidRPr="00824C7D">
        <w:rPr>
          <w:vertAlign w:val="subscript"/>
        </w:rPr>
        <w:t>3</w:t>
      </w:r>
      <w:r>
        <w:t xml:space="preserve">. Cependant le premier bit </w:t>
      </w:r>
      <w:proofErr w:type="gramStart"/>
      <w:r>
        <w:t>de o</w:t>
      </w:r>
      <w:r w:rsidRPr="00EA532D">
        <w:rPr>
          <w:vertAlign w:val="subscript"/>
        </w:rPr>
        <w:t>1</w:t>
      </w:r>
      <w:proofErr w:type="gramEnd"/>
      <w:r>
        <w:t xml:space="preserve"> et o</w:t>
      </w:r>
      <w:r w:rsidRPr="00EA532D">
        <w:rPr>
          <w:vertAlign w:val="subscript"/>
        </w:rPr>
        <w:t>2</w:t>
      </w:r>
      <w:r>
        <w:t xml:space="preserve"> ne sert pas à code</w:t>
      </w:r>
      <w:r w:rsidR="00EA532D">
        <w:t>r</w:t>
      </w:r>
      <w:r>
        <w:t xml:space="preserve"> l'entier mais seulement à dire de continuer la lecture. Il faut donc faire comme si il n'était pas là. Pour enlever ce bit il suffit d'enlever 128 au nombre. On a o'</w:t>
      </w:r>
      <w:r w:rsidRPr="00EA532D">
        <w:rPr>
          <w:vertAlign w:val="subscript"/>
        </w:rPr>
        <w:t>1</w:t>
      </w:r>
      <w:r>
        <w:t xml:space="preserve"> = o</w:t>
      </w:r>
      <w:r w:rsidRPr="00EA532D">
        <w:rPr>
          <w:vertAlign w:val="subscript"/>
        </w:rPr>
        <w:t>1</w:t>
      </w:r>
      <w:r>
        <w:t xml:space="preserve"> - </w:t>
      </w:r>
      <w:proofErr w:type="gramStart"/>
      <w:r>
        <w:t>128 ,</w:t>
      </w:r>
      <w:proofErr w:type="gramEnd"/>
      <w:r w:rsidR="00EA532D">
        <w:t xml:space="preserve"> </w:t>
      </w:r>
      <w:r>
        <w:t>o'</w:t>
      </w:r>
      <w:r w:rsidRPr="00EA532D">
        <w:rPr>
          <w:vertAlign w:val="subscript"/>
        </w:rPr>
        <w:t>2</w:t>
      </w:r>
      <w:r>
        <w:t xml:space="preserve"> = o2</w:t>
      </w:r>
      <w:r w:rsidR="00EA532D">
        <w:t xml:space="preserve"> </w:t>
      </w:r>
      <w:r>
        <w:t>-</w:t>
      </w:r>
      <w:r w:rsidR="00EA532D">
        <w:t xml:space="preserve"> </w:t>
      </w:r>
      <w:r>
        <w:t>128 et o'</w:t>
      </w:r>
      <w:r w:rsidRPr="00EA532D">
        <w:rPr>
          <w:vertAlign w:val="subscript"/>
        </w:rPr>
        <w:t>3</w:t>
      </w:r>
      <w:r>
        <w:t xml:space="preserve"> = o3 (puisque son bit de poids fort est déjà à 0).  </w:t>
      </w:r>
      <w:r w:rsidR="00EA532D">
        <w:t>L</w:t>
      </w:r>
      <w:r>
        <w:t>es nombres o'</w:t>
      </w:r>
      <w:r w:rsidRPr="00EA532D">
        <w:rPr>
          <w:vertAlign w:val="subscript"/>
        </w:rPr>
        <w:t>1</w:t>
      </w:r>
      <w:r>
        <w:t>, o'</w:t>
      </w:r>
      <w:r w:rsidRPr="00EA532D">
        <w:rPr>
          <w:vertAlign w:val="subscript"/>
        </w:rPr>
        <w:t>2</w:t>
      </w:r>
      <w:r>
        <w:t xml:space="preserve"> et o'</w:t>
      </w:r>
      <w:r w:rsidRPr="00EA532D">
        <w:rPr>
          <w:vertAlign w:val="subscript"/>
        </w:rPr>
        <w:t>3</w:t>
      </w:r>
      <w:r>
        <w:t xml:space="preserve"> ne sont plus vrai</w:t>
      </w:r>
      <w:r w:rsidR="00EA532D">
        <w:t>ment des octets car ils sont réel</w:t>
      </w:r>
      <w:r>
        <w:t>lement codés sur 7 bits. Chacun ne peut coder que 2</w:t>
      </w:r>
      <w:r w:rsidRPr="00EA532D">
        <w:rPr>
          <w:vertAlign w:val="superscript"/>
        </w:rPr>
        <w:t>7</w:t>
      </w:r>
      <w:r w:rsidR="00EA532D">
        <w:t xml:space="preserve"> = 128 nombres </w:t>
      </w:r>
      <w:r>
        <w:t>possibles et le nombre VARINT est donc o'</w:t>
      </w:r>
      <w:r w:rsidRPr="00EA532D">
        <w:rPr>
          <w:vertAlign w:val="subscript"/>
        </w:rPr>
        <w:t>1</w:t>
      </w:r>
      <w:r w:rsidR="00EA532D">
        <w:t xml:space="preserve"> </w:t>
      </w:r>
      <w:r w:rsidR="00EA532D">
        <w:sym w:font="Symbol" w:char="F0B4"/>
      </w:r>
      <w:r w:rsidR="00EA532D">
        <w:t xml:space="preserve"> 128</w:t>
      </w:r>
      <w:r w:rsidRPr="00EA532D">
        <w:rPr>
          <w:vertAlign w:val="superscript"/>
        </w:rPr>
        <w:t>2</w:t>
      </w:r>
      <w:r>
        <w:t xml:space="preserve"> + o'</w:t>
      </w:r>
      <w:r w:rsidRPr="00EA532D">
        <w:rPr>
          <w:vertAlign w:val="subscript"/>
        </w:rPr>
        <w:t>2</w:t>
      </w:r>
      <w:r w:rsidR="00EA532D">
        <w:t xml:space="preserve"> </w:t>
      </w:r>
      <w:r w:rsidR="00EA532D">
        <w:sym w:font="Symbol" w:char="F0B4"/>
      </w:r>
      <w:r w:rsidR="00EA532D">
        <w:t xml:space="preserve"> </w:t>
      </w:r>
      <w:r>
        <w:t>128</w:t>
      </w:r>
      <w:r w:rsidR="00EA532D">
        <w:t xml:space="preserve"> </w:t>
      </w:r>
      <w:r>
        <w:t>+</w:t>
      </w:r>
      <w:r w:rsidR="00EA532D">
        <w:t xml:space="preserve"> </w:t>
      </w:r>
      <w:r>
        <w:t>o'</w:t>
      </w:r>
      <w:r w:rsidRPr="00EA532D">
        <w:rPr>
          <w:vertAlign w:val="subscript"/>
        </w:rPr>
        <w:t>3</w:t>
      </w:r>
      <w:r w:rsidR="00EA532D">
        <w:t>. C</w:t>
      </w:r>
      <w:r>
        <w:t xml:space="preserve">'est ce qui </w:t>
      </w:r>
      <w:r w:rsidR="00EA532D">
        <w:t xml:space="preserve">est calculé par notre fonction </w:t>
      </w:r>
      <w:proofErr w:type="spellStart"/>
      <w:r w:rsidR="00EA532D">
        <w:t>lire_entier</w:t>
      </w:r>
      <w:r>
        <w:t>_variable</w:t>
      </w:r>
      <w:proofErr w:type="spellEnd"/>
      <w:r>
        <w:t>.</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proofErr w:type="spellStart"/>
      <w:r w:rsidRPr="00EA532D">
        <w:rPr>
          <w:rFonts w:ascii="Consolas" w:eastAsia="Times New Roman" w:hAnsi="Consolas" w:cs="Consolas"/>
          <w:b/>
          <w:bCs/>
          <w:color w:val="073642"/>
          <w:sz w:val="21"/>
          <w:szCs w:val="21"/>
          <w:lang w:eastAsia="fr-FR"/>
        </w:rPr>
        <w:t>def</w:t>
      </w:r>
      <w:proofErr w:type="spellEnd"/>
      <w:r w:rsidRPr="00EA532D">
        <w:rPr>
          <w:rFonts w:ascii="Consolas" w:eastAsia="Times New Roman" w:hAnsi="Consolas" w:cs="Consolas"/>
          <w:color w:val="333333"/>
          <w:sz w:val="21"/>
          <w:szCs w:val="21"/>
          <w:lang w:eastAsia="fr-FR"/>
        </w:rPr>
        <w:t xml:space="preserve"> </w:t>
      </w:r>
      <w:proofErr w:type="spellStart"/>
      <w:r w:rsidRPr="00EA532D">
        <w:rPr>
          <w:rFonts w:ascii="Consolas" w:eastAsia="Times New Roman" w:hAnsi="Consolas" w:cs="Consolas"/>
          <w:color w:val="268BD2"/>
          <w:sz w:val="21"/>
          <w:szCs w:val="21"/>
          <w:lang w:eastAsia="fr-FR"/>
        </w:rPr>
        <w:t>lire_entier_</w:t>
      </w:r>
      <w:proofErr w:type="gramStart"/>
      <w:r w:rsidRPr="00EA532D">
        <w:rPr>
          <w:rFonts w:ascii="Consolas" w:eastAsia="Times New Roman" w:hAnsi="Consolas" w:cs="Consolas"/>
          <w:color w:val="268BD2"/>
          <w:sz w:val="21"/>
          <w:szCs w:val="21"/>
          <w:lang w:eastAsia="fr-FR"/>
        </w:rPr>
        <w:t>variable</w:t>
      </w:r>
      <w:proofErr w:type="spellEnd"/>
      <w:r w:rsidRPr="00EA532D">
        <w:rPr>
          <w:rFonts w:ascii="Consolas" w:eastAsia="Times New Roman" w:hAnsi="Consolas" w:cs="Consolas"/>
          <w:color w:val="333333"/>
          <w:sz w:val="21"/>
          <w:szCs w:val="21"/>
          <w:lang w:eastAsia="fr-FR"/>
        </w:rPr>
        <w:t>(</w:t>
      </w:r>
      <w:proofErr w:type="gramEnd"/>
      <w:r w:rsidRPr="00EA532D">
        <w:rPr>
          <w:rFonts w:ascii="Consolas" w:eastAsia="Times New Roman" w:hAnsi="Consolas" w:cs="Consolas"/>
          <w:color w:val="333333"/>
          <w:sz w:val="21"/>
          <w:szCs w:val="21"/>
          <w:lang w:eastAsia="fr-FR"/>
        </w:rPr>
        <w:t>fichier):</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w:t>
      </w:r>
      <w:proofErr w:type="gramStart"/>
      <w:r w:rsidRPr="00EA532D">
        <w:rPr>
          <w:rFonts w:ascii="Consolas" w:eastAsia="Times New Roman" w:hAnsi="Consolas" w:cs="Consolas"/>
          <w:color w:val="333333"/>
          <w:sz w:val="21"/>
          <w:szCs w:val="21"/>
          <w:lang w:eastAsia="fr-FR"/>
        </w:rPr>
        <w:t>entier</w:t>
      </w:r>
      <w:proofErr w:type="gramEnd"/>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D33682"/>
          <w:sz w:val="21"/>
          <w:szCs w:val="21"/>
          <w:lang w:eastAsia="fr-FR"/>
        </w:rPr>
        <w:t>0</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octet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proofErr w:type="gramStart"/>
      <w:r w:rsidRPr="00EA532D">
        <w:rPr>
          <w:rFonts w:ascii="Consolas" w:eastAsia="Times New Roman" w:hAnsi="Consolas" w:cs="Consolas"/>
          <w:color w:val="268BD2"/>
          <w:sz w:val="21"/>
          <w:szCs w:val="21"/>
          <w:lang w:eastAsia="fr-FR"/>
        </w:rPr>
        <w:t>ord</w:t>
      </w:r>
      <w:r w:rsidRPr="00EA532D">
        <w:rPr>
          <w:rFonts w:ascii="Consolas" w:eastAsia="Times New Roman" w:hAnsi="Consolas" w:cs="Consolas"/>
          <w:color w:val="333333"/>
          <w:sz w:val="21"/>
          <w:szCs w:val="21"/>
          <w:lang w:eastAsia="fr-FR"/>
        </w:rPr>
        <w:t>(</w:t>
      </w:r>
      <w:proofErr w:type="spellStart"/>
      <w:proofErr w:type="gramEnd"/>
      <w:r w:rsidRPr="00EA532D">
        <w:rPr>
          <w:rFonts w:ascii="Consolas" w:eastAsia="Times New Roman" w:hAnsi="Consolas" w:cs="Consolas"/>
          <w:color w:val="333333"/>
          <w:sz w:val="21"/>
          <w:szCs w:val="21"/>
          <w:lang w:eastAsia="fr-FR"/>
        </w:rPr>
        <w:t>fichier.read</w:t>
      </w:r>
      <w:proofErr w:type="spellEnd"/>
      <w:r w:rsidRPr="00EA532D">
        <w:rPr>
          <w:rFonts w:ascii="Consolas" w:eastAsia="Times New Roman" w:hAnsi="Consolas" w:cs="Consolas"/>
          <w:color w:val="333333"/>
          <w:sz w:val="21"/>
          <w:szCs w:val="21"/>
          <w:lang w:eastAsia="fr-FR"/>
        </w:rPr>
        <w:t>(</w:t>
      </w:r>
      <w:r w:rsidRPr="00EA532D">
        <w:rPr>
          <w:rFonts w:ascii="Consolas" w:eastAsia="Times New Roman" w:hAnsi="Consolas" w:cs="Consolas"/>
          <w:color w:val="D33682"/>
          <w:sz w:val="21"/>
          <w:szCs w:val="21"/>
          <w:lang w:eastAsia="fr-FR"/>
        </w:rPr>
        <w:t>1</w:t>
      </w:r>
      <w:r w:rsidRPr="00EA532D">
        <w:rPr>
          <w:rFonts w:ascii="Consolas" w:eastAsia="Times New Roman" w:hAnsi="Consolas" w:cs="Consolas"/>
          <w:color w:val="333333"/>
          <w:sz w:val="21"/>
          <w:szCs w:val="21"/>
          <w:lang w:eastAsia="fr-FR"/>
        </w:rPr>
        <w:t>))</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w:t>
      </w:r>
      <w:proofErr w:type="spellStart"/>
      <w:proofErr w:type="gramStart"/>
      <w:r w:rsidRPr="00EA532D">
        <w:rPr>
          <w:rFonts w:ascii="Consolas" w:eastAsia="Times New Roman" w:hAnsi="Consolas" w:cs="Consolas"/>
          <w:color w:val="859900"/>
          <w:sz w:val="21"/>
          <w:szCs w:val="21"/>
          <w:lang w:eastAsia="fr-FR"/>
        </w:rPr>
        <w:t>while</w:t>
      </w:r>
      <w:proofErr w:type="spellEnd"/>
      <w:proofErr w:type="gramEnd"/>
      <w:r w:rsidRPr="00EA532D">
        <w:rPr>
          <w:rFonts w:ascii="Consolas" w:eastAsia="Times New Roman" w:hAnsi="Consolas" w:cs="Consolas"/>
          <w:color w:val="333333"/>
          <w:sz w:val="21"/>
          <w:szCs w:val="21"/>
          <w:lang w:eastAsia="fr-FR"/>
        </w:rPr>
        <w:t xml:space="preserve"> octet </w:t>
      </w:r>
      <w:r w:rsidRPr="00EA532D">
        <w:rPr>
          <w:rFonts w:ascii="Consolas" w:eastAsia="Times New Roman" w:hAnsi="Consolas" w:cs="Consolas"/>
          <w:color w:val="859900"/>
          <w:sz w:val="21"/>
          <w:szCs w:val="21"/>
          <w:lang w:eastAsia="fr-FR"/>
        </w:rPr>
        <w:t>&gt;=</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D33682"/>
          <w:sz w:val="21"/>
          <w:szCs w:val="21"/>
          <w:lang w:eastAsia="fr-FR"/>
        </w:rPr>
        <w:t>128</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i/>
          <w:iCs/>
          <w:color w:val="93A1A1"/>
          <w:sz w:val="21"/>
          <w:szCs w:val="21"/>
          <w:lang w:eastAsia="fr-FR"/>
        </w:rPr>
        <w:t>## si le bit de poids fort est 1 il faut continuer</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w:t>
      </w:r>
      <w:proofErr w:type="gramStart"/>
      <w:r w:rsidRPr="00EA532D">
        <w:rPr>
          <w:rFonts w:ascii="Consolas" w:eastAsia="Times New Roman" w:hAnsi="Consolas" w:cs="Consolas"/>
          <w:color w:val="333333"/>
          <w:sz w:val="21"/>
          <w:szCs w:val="21"/>
          <w:lang w:eastAsia="fr-FR"/>
        </w:rPr>
        <w:t>entier</w:t>
      </w:r>
      <w:proofErr w:type="gramEnd"/>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entier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D33682"/>
          <w:sz w:val="21"/>
          <w:szCs w:val="21"/>
          <w:lang w:eastAsia="fr-FR"/>
        </w:rPr>
        <w:t>128</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octet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D33682"/>
          <w:sz w:val="21"/>
          <w:szCs w:val="21"/>
          <w:lang w:eastAsia="fr-FR"/>
        </w:rPr>
        <w:t>128</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octet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proofErr w:type="gramStart"/>
      <w:r w:rsidRPr="00EA532D">
        <w:rPr>
          <w:rFonts w:ascii="Consolas" w:eastAsia="Times New Roman" w:hAnsi="Consolas" w:cs="Consolas"/>
          <w:color w:val="268BD2"/>
          <w:sz w:val="21"/>
          <w:szCs w:val="21"/>
          <w:lang w:eastAsia="fr-FR"/>
        </w:rPr>
        <w:t>ord</w:t>
      </w:r>
      <w:r w:rsidRPr="00EA532D">
        <w:rPr>
          <w:rFonts w:ascii="Consolas" w:eastAsia="Times New Roman" w:hAnsi="Consolas" w:cs="Consolas"/>
          <w:color w:val="333333"/>
          <w:sz w:val="21"/>
          <w:szCs w:val="21"/>
          <w:lang w:eastAsia="fr-FR"/>
        </w:rPr>
        <w:t>(</w:t>
      </w:r>
      <w:proofErr w:type="spellStart"/>
      <w:proofErr w:type="gramEnd"/>
      <w:r w:rsidRPr="00EA532D">
        <w:rPr>
          <w:rFonts w:ascii="Consolas" w:eastAsia="Times New Roman" w:hAnsi="Consolas" w:cs="Consolas"/>
          <w:color w:val="333333"/>
          <w:sz w:val="21"/>
          <w:szCs w:val="21"/>
          <w:lang w:eastAsia="fr-FR"/>
        </w:rPr>
        <w:t>fichier.read</w:t>
      </w:r>
      <w:proofErr w:type="spellEnd"/>
      <w:r w:rsidRPr="00EA532D">
        <w:rPr>
          <w:rFonts w:ascii="Consolas" w:eastAsia="Times New Roman" w:hAnsi="Consolas" w:cs="Consolas"/>
          <w:color w:val="333333"/>
          <w:sz w:val="21"/>
          <w:szCs w:val="21"/>
          <w:lang w:eastAsia="fr-FR"/>
        </w:rPr>
        <w:t>(</w:t>
      </w:r>
      <w:r w:rsidRPr="00EA532D">
        <w:rPr>
          <w:rFonts w:ascii="Consolas" w:eastAsia="Times New Roman" w:hAnsi="Consolas" w:cs="Consolas"/>
          <w:color w:val="D33682"/>
          <w:sz w:val="21"/>
          <w:szCs w:val="21"/>
          <w:lang w:eastAsia="fr-FR"/>
        </w:rPr>
        <w:t>1</w:t>
      </w:r>
      <w:r w:rsidRPr="00EA532D">
        <w:rPr>
          <w:rFonts w:ascii="Consolas" w:eastAsia="Times New Roman" w:hAnsi="Consolas" w:cs="Consolas"/>
          <w:color w:val="333333"/>
          <w:sz w:val="21"/>
          <w:szCs w:val="21"/>
          <w:lang w:eastAsia="fr-FR"/>
        </w:rPr>
        <w:t>))</w:t>
      </w:r>
    </w:p>
    <w:p w:rsidR="00EA532D" w:rsidRPr="00EA532D" w:rsidRDefault="00EA532D" w:rsidP="00EA532D">
      <w:pPr>
        <w:shd w:val="clear" w:color="auto" w:fill="FDF6E3"/>
        <w:spacing w:after="0" w:line="285" w:lineRule="atLeast"/>
        <w:rPr>
          <w:rFonts w:ascii="Consolas" w:eastAsia="Times New Roman" w:hAnsi="Consolas" w:cs="Consolas"/>
          <w:color w:val="333333"/>
          <w:sz w:val="21"/>
          <w:szCs w:val="21"/>
          <w:lang w:eastAsia="fr-FR"/>
        </w:rPr>
      </w:pPr>
      <w:r w:rsidRPr="00EA532D">
        <w:rPr>
          <w:rFonts w:ascii="Consolas" w:eastAsia="Times New Roman" w:hAnsi="Consolas" w:cs="Consolas"/>
          <w:color w:val="333333"/>
          <w:sz w:val="21"/>
          <w:szCs w:val="21"/>
          <w:lang w:eastAsia="fr-FR"/>
        </w:rPr>
        <w:t xml:space="preserve">    </w:t>
      </w:r>
      <w:proofErr w:type="gramStart"/>
      <w:r w:rsidRPr="00EA532D">
        <w:rPr>
          <w:rFonts w:ascii="Consolas" w:eastAsia="Times New Roman" w:hAnsi="Consolas" w:cs="Consolas"/>
          <w:color w:val="859900"/>
          <w:sz w:val="21"/>
          <w:szCs w:val="21"/>
          <w:lang w:eastAsia="fr-FR"/>
        </w:rPr>
        <w:t>return</w:t>
      </w:r>
      <w:proofErr w:type="gramEnd"/>
      <w:r w:rsidRPr="00EA532D">
        <w:rPr>
          <w:rFonts w:ascii="Consolas" w:eastAsia="Times New Roman" w:hAnsi="Consolas" w:cs="Consolas"/>
          <w:color w:val="333333"/>
          <w:sz w:val="21"/>
          <w:szCs w:val="21"/>
          <w:lang w:eastAsia="fr-FR"/>
        </w:rPr>
        <w:t xml:space="preserve"> entier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D33682"/>
          <w:sz w:val="21"/>
          <w:szCs w:val="21"/>
          <w:lang w:eastAsia="fr-FR"/>
        </w:rPr>
        <w:t>128</w:t>
      </w:r>
      <w:r w:rsidRPr="00EA532D">
        <w:rPr>
          <w:rFonts w:ascii="Consolas" w:eastAsia="Times New Roman" w:hAnsi="Consolas" w:cs="Consolas"/>
          <w:color w:val="333333"/>
          <w:sz w:val="21"/>
          <w:szCs w:val="21"/>
          <w:lang w:eastAsia="fr-FR"/>
        </w:rPr>
        <w:t xml:space="preserve"> </w:t>
      </w:r>
      <w:r w:rsidRPr="00EA532D">
        <w:rPr>
          <w:rFonts w:ascii="Consolas" w:eastAsia="Times New Roman" w:hAnsi="Consolas" w:cs="Consolas"/>
          <w:color w:val="859900"/>
          <w:sz w:val="21"/>
          <w:szCs w:val="21"/>
          <w:lang w:eastAsia="fr-FR"/>
        </w:rPr>
        <w:t>+</w:t>
      </w:r>
      <w:r w:rsidRPr="00EA532D">
        <w:rPr>
          <w:rFonts w:ascii="Consolas" w:eastAsia="Times New Roman" w:hAnsi="Consolas" w:cs="Consolas"/>
          <w:color w:val="333333"/>
          <w:sz w:val="21"/>
          <w:szCs w:val="21"/>
          <w:lang w:eastAsia="fr-FR"/>
        </w:rPr>
        <w:t xml:space="preserve"> octet</w:t>
      </w:r>
    </w:p>
    <w:p w:rsidR="00EA532D" w:rsidRDefault="00EA532D" w:rsidP="00824C7D"/>
    <w:p w:rsidR="00EA532D" w:rsidRDefault="00EA532D" w:rsidP="00EA532D">
      <w:r>
        <w:t xml:space="preserve">Dans ce code, </w:t>
      </w:r>
      <w:proofErr w:type="gramStart"/>
      <w:r>
        <w:t>ord(</w:t>
      </w:r>
      <w:proofErr w:type="spellStart"/>
      <w:proofErr w:type="gramEnd"/>
      <w:r>
        <w:t>fichier.read</w:t>
      </w:r>
      <w:proofErr w:type="spellEnd"/>
      <w:r>
        <w:t xml:space="preserve">(1)) lit une chaine binaire de longueur 1 et la transforme en un entier. La fonction ord ne peut marcher que sur 1 octet et donc nous n’avons pas pu l’utiliser pour lire un entier codé sur n octets en faisant  </w:t>
      </w:r>
      <w:proofErr w:type="gramStart"/>
      <w:r>
        <w:t>ord(</w:t>
      </w:r>
      <w:proofErr w:type="spellStart"/>
      <w:proofErr w:type="gramEnd"/>
      <w:r>
        <w:t>fichier.read</w:t>
      </w:r>
      <w:proofErr w:type="spellEnd"/>
      <w:r>
        <w:t>(n)).</w:t>
      </w:r>
    </w:p>
    <w:p w:rsidR="00EA532D" w:rsidRDefault="00C01884" w:rsidP="00F767D2">
      <w:pPr>
        <w:pStyle w:val="Titre3"/>
      </w:pPr>
      <w:bookmarkStart w:id="20" w:name="_Toc9452626"/>
      <w:r>
        <w:t xml:space="preserve"># </w:t>
      </w:r>
      <w:r w:rsidR="00F767D2">
        <w:t>pyanote/pistes.py : l</w:t>
      </w:r>
      <w:r>
        <w:t xml:space="preserve">e problème du running </w:t>
      </w:r>
      <w:proofErr w:type="spellStart"/>
      <w:r>
        <w:t>status</w:t>
      </w:r>
      <w:bookmarkEnd w:id="20"/>
      <w:proofErr w:type="spellEnd"/>
    </w:p>
    <w:p w:rsidR="00F767D2" w:rsidRDefault="00DA085E" w:rsidP="00F767D2">
      <w:r>
        <w:t>La grosse difficulté</w:t>
      </w:r>
      <w:r w:rsidR="00F767D2">
        <w:t xml:space="preserve"> que nous avons </w:t>
      </w:r>
      <w:proofErr w:type="gramStart"/>
      <w:r w:rsidR="00F767D2">
        <w:t>rencontré</w:t>
      </w:r>
      <w:proofErr w:type="gramEnd"/>
      <w:r>
        <w:t xml:space="preserve"> dans cette partie</w:t>
      </w:r>
      <w:r w:rsidR="00F767D2">
        <w:t xml:space="preserve"> est liée à ce que MIDI appelle le running </w:t>
      </w:r>
      <w:proofErr w:type="spellStart"/>
      <w:r w:rsidR="00F767D2">
        <w:t>status</w:t>
      </w:r>
      <w:proofErr w:type="spellEnd"/>
      <w:r w:rsidR="00F767D2">
        <w:t xml:space="preserve">. L'explication du format MIDI que nous utilisions principalement n'en parlait pas et donc nous n'avions pas géré ce running </w:t>
      </w:r>
      <w:proofErr w:type="spellStart"/>
      <w:r w:rsidR="00F767D2">
        <w:t>satus</w:t>
      </w:r>
      <w:proofErr w:type="spellEnd"/>
      <w:r w:rsidR="00F767D2">
        <w:t xml:space="preserve"> dans notre code</w:t>
      </w:r>
      <w:r w:rsidR="00DC3D08">
        <w:t xml:space="preserve"> (et nous ne l’avons pas expliqué dans notre explication du format MIDI)</w:t>
      </w:r>
      <w:r w:rsidR="00F767D2">
        <w:t xml:space="preserve">. La lecture de piste marchait sur certains fichiers et pas sur d'autres. C'est en lisant d'autres explications du format midi comme celle de  </w:t>
      </w:r>
      <w:hyperlink r:id="rId29" w:history="1">
        <w:r w:rsidR="00F767D2">
          <w:rPr>
            <w:color w:val="000080"/>
            <w:u w:val="single"/>
          </w:rPr>
          <w:t>http://www.gweep.net/~prefect/eng/reference/protocol/midispec.html</w:t>
        </w:r>
      </w:hyperlink>
      <w:r w:rsidR="00F767D2">
        <w:t xml:space="preserve"> que nous avons appris l'existence de ce running </w:t>
      </w:r>
      <w:proofErr w:type="spellStart"/>
      <w:r w:rsidR="00F767D2">
        <w:t>status</w:t>
      </w:r>
      <w:proofErr w:type="spellEnd"/>
      <w:r w:rsidR="00F767D2">
        <w:t>.</w:t>
      </w:r>
      <w:r w:rsidR="00B65447">
        <w:t xml:space="preserve"> </w:t>
      </w:r>
      <w:r w:rsidR="00F767D2">
        <w:t xml:space="preserve">A chaque fois qu'on lit un message de contrôle dans le fichier, il faut enregistrer le statut de ce message (on n'enregistre que le dernier). Au prochain message de contrôle,  si le </w:t>
      </w:r>
      <w:r w:rsidR="00F767D2">
        <w:lastRenderedPageBreak/>
        <w:t>statut qu'on lit ne correspond pas à celui d'un message de contrôle</w:t>
      </w:r>
      <w:r w:rsidR="00DC3D08">
        <w:t xml:space="preserve"> (car en divisant le statut par 16 on n’obtient pas une instruction)</w:t>
      </w:r>
      <w:r w:rsidR="00F767D2">
        <w:t xml:space="preserve">, alors il faut comprendre que le vrai statut de ce message est celui qu'on avait sauvegardé, et que ce </w:t>
      </w:r>
      <w:r w:rsidR="00B65447">
        <w:t xml:space="preserve">qu'on vient de lire est </w:t>
      </w:r>
      <w:r w:rsidR="00F767D2">
        <w:t>le premier argument du message.</w:t>
      </w:r>
      <w:r>
        <w:t xml:space="preserve"> </w:t>
      </w:r>
      <w:r w:rsidR="00B65447">
        <w:t xml:space="preserve"> Nous présentons ici </w:t>
      </w:r>
      <w:r w:rsidR="00F767D2">
        <w:t>une version simplifiée des fonctions de piste.py qui montre comm</w:t>
      </w:r>
      <w:r w:rsidR="00B65447">
        <w:t>ent coder c</w:t>
      </w:r>
      <w:r w:rsidR="00F767D2">
        <w:t xml:space="preserve">e running </w:t>
      </w:r>
      <w:proofErr w:type="spellStart"/>
      <w:r w:rsidR="00F767D2">
        <w:t>status</w:t>
      </w:r>
      <w:proofErr w:type="spellEnd"/>
      <w:r>
        <w:t xml:space="preserve"> grâce à une variable sauvegarde</w:t>
      </w:r>
      <w:r w:rsidR="00F767D2">
        <w: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proofErr w:type="spellStart"/>
      <w:r w:rsidRPr="00F767D2">
        <w:rPr>
          <w:rFonts w:ascii="Consolas" w:eastAsia="Times New Roman" w:hAnsi="Consolas" w:cs="Consolas"/>
          <w:b/>
          <w:bCs/>
          <w:color w:val="073642"/>
          <w:sz w:val="21"/>
          <w:szCs w:val="21"/>
          <w:lang w:eastAsia="fr-FR"/>
        </w:rPr>
        <w:t>def</w:t>
      </w:r>
      <w:proofErr w:type="spellEnd"/>
      <w:r w:rsidRPr="00F767D2">
        <w:rPr>
          <w:rFonts w:ascii="Consolas" w:eastAsia="Times New Roman" w:hAnsi="Consolas" w:cs="Consolas"/>
          <w:color w:val="333333"/>
          <w:sz w:val="21"/>
          <w:szCs w:val="21"/>
          <w:lang w:eastAsia="fr-FR"/>
        </w:rPr>
        <w:t xml:space="preserve"> </w:t>
      </w:r>
      <w:proofErr w:type="spellStart"/>
      <w:r w:rsidRPr="00F767D2">
        <w:rPr>
          <w:rFonts w:ascii="Consolas" w:eastAsia="Times New Roman" w:hAnsi="Consolas" w:cs="Consolas"/>
          <w:color w:val="268BD2"/>
          <w:sz w:val="21"/>
          <w:szCs w:val="21"/>
          <w:lang w:eastAsia="fr-FR"/>
        </w:rPr>
        <w:t>lire_message_</w:t>
      </w:r>
      <w:proofErr w:type="gramStart"/>
      <w:r w:rsidRPr="00F767D2">
        <w:rPr>
          <w:rFonts w:ascii="Consolas" w:eastAsia="Times New Roman" w:hAnsi="Consolas" w:cs="Consolas"/>
          <w:color w:val="268BD2"/>
          <w:sz w:val="21"/>
          <w:szCs w:val="21"/>
          <w:lang w:eastAsia="fr-FR"/>
        </w:rPr>
        <w:t>controle</w:t>
      </w:r>
      <w:proofErr w:type="spellEnd"/>
      <w:r w:rsidRPr="00F767D2">
        <w:rPr>
          <w:rFonts w:ascii="Consolas" w:eastAsia="Times New Roman" w:hAnsi="Consolas" w:cs="Consolas"/>
          <w:color w:val="333333"/>
          <w:sz w:val="21"/>
          <w:szCs w:val="21"/>
          <w:lang w:eastAsia="fr-FR"/>
        </w:rPr>
        <w:t>(</w:t>
      </w:r>
      <w:proofErr w:type="gramEnd"/>
      <w:r w:rsidRPr="00F767D2">
        <w:rPr>
          <w:rFonts w:ascii="Consolas" w:eastAsia="Times New Roman" w:hAnsi="Consolas" w:cs="Consolas"/>
          <w:color w:val="333333"/>
          <w:sz w:val="21"/>
          <w:szCs w:val="21"/>
          <w:lang w:eastAsia="fr-FR"/>
        </w:rPr>
        <w:t>fichier, sauvegarde):</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eastAsia="fr-FR"/>
        </w:rPr>
        <w:t xml:space="preserve">    statut </w:t>
      </w:r>
      <w:r w:rsidRPr="00F767D2">
        <w:rPr>
          <w:rFonts w:ascii="Consolas" w:eastAsia="Times New Roman" w:hAnsi="Consolas" w:cs="Consolas"/>
          <w:color w:val="859900"/>
          <w:sz w:val="21"/>
          <w:szCs w:val="21"/>
          <w:lang w:eastAsia="fr-FR"/>
        </w:rPr>
        <w:t>=</w:t>
      </w:r>
      <w:r w:rsidRPr="00F767D2">
        <w:rPr>
          <w:rFonts w:ascii="Consolas" w:eastAsia="Times New Roman" w:hAnsi="Consolas" w:cs="Consolas"/>
          <w:color w:val="333333"/>
          <w:sz w:val="21"/>
          <w:szCs w:val="21"/>
          <w:lang w:eastAsia="fr-FR"/>
        </w:rPr>
        <w:t xml:space="preserve"> </w:t>
      </w:r>
      <w:proofErr w:type="gramStart"/>
      <w:r w:rsidRPr="00F767D2">
        <w:rPr>
          <w:rFonts w:ascii="Consolas" w:eastAsia="Times New Roman" w:hAnsi="Consolas" w:cs="Consolas"/>
          <w:color w:val="268BD2"/>
          <w:sz w:val="21"/>
          <w:szCs w:val="21"/>
          <w:lang w:eastAsia="fr-FR"/>
        </w:rPr>
        <w:t>ord</w:t>
      </w:r>
      <w:r w:rsidRPr="00F767D2">
        <w:rPr>
          <w:rFonts w:ascii="Consolas" w:eastAsia="Times New Roman" w:hAnsi="Consolas" w:cs="Consolas"/>
          <w:color w:val="333333"/>
          <w:sz w:val="21"/>
          <w:szCs w:val="21"/>
          <w:lang w:eastAsia="fr-FR"/>
        </w:rPr>
        <w:t>(</w:t>
      </w:r>
      <w:proofErr w:type="spellStart"/>
      <w:proofErr w:type="gramEnd"/>
      <w:r w:rsidRPr="00F767D2">
        <w:rPr>
          <w:rFonts w:ascii="Consolas" w:eastAsia="Times New Roman" w:hAnsi="Consolas" w:cs="Consolas"/>
          <w:color w:val="333333"/>
          <w:sz w:val="21"/>
          <w:szCs w:val="21"/>
          <w:lang w:eastAsia="fr-FR"/>
        </w:rPr>
        <w:t>fichier.read</w:t>
      </w:r>
      <w:proofErr w:type="spellEnd"/>
      <w:r w:rsidRPr="00F767D2">
        <w:rPr>
          <w:rFonts w:ascii="Consolas" w:eastAsia="Times New Roman" w:hAnsi="Consolas" w:cs="Consolas"/>
          <w:color w:val="333333"/>
          <w:sz w:val="21"/>
          <w:szCs w:val="21"/>
          <w:lang w:eastAsia="fr-FR"/>
        </w:rPr>
        <w:t>(</w:t>
      </w:r>
      <w:r w:rsidRPr="00F767D2">
        <w:rPr>
          <w:rFonts w:ascii="Consolas" w:eastAsia="Times New Roman" w:hAnsi="Consolas" w:cs="Consolas"/>
          <w:color w:val="D33682"/>
          <w:sz w:val="21"/>
          <w:szCs w:val="21"/>
          <w:lang w:eastAsia="fr-FR"/>
        </w:rPr>
        <w:t>1</w:t>
      </w:r>
      <w:r w:rsidRPr="00F767D2">
        <w:rPr>
          <w:rFonts w:ascii="Consolas" w:eastAsia="Times New Roman" w:hAnsi="Consolas" w:cs="Consolas"/>
          <w:color w:val="333333"/>
          <w:sz w:val="21"/>
          <w:szCs w:val="21"/>
          <w:lang w:eastAsia="fr-FR"/>
        </w:rPr>
        <w: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eastAsia="fr-FR"/>
        </w:rPr>
        <w:t>    </w:t>
      </w:r>
      <w:r w:rsidRPr="00F767D2">
        <w:rPr>
          <w:rFonts w:ascii="Consolas" w:eastAsia="Times New Roman" w:hAnsi="Consolas" w:cs="Consolas"/>
          <w:i/>
          <w:iCs/>
          <w:color w:val="93A1A1"/>
          <w:sz w:val="21"/>
          <w:szCs w:val="21"/>
          <w:lang w:eastAsia="fr-FR"/>
        </w:rPr>
        <w:t>#l'instruction est codée par les 4 premiers bits du statut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eastAsia="fr-FR"/>
        </w:rPr>
        <w:t>    </w:t>
      </w:r>
      <w:proofErr w:type="gramStart"/>
      <w:r w:rsidRPr="00F767D2">
        <w:rPr>
          <w:rFonts w:ascii="Consolas" w:eastAsia="Times New Roman" w:hAnsi="Consolas" w:cs="Consolas"/>
          <w:color w:val="333333"/>
          <w:sz w:val="21"/>
          <w:szCs w:val="21"/>
          <w:lang w:val="en-US" w:eastAsia="fr-FR"/>
        </w:rPr>
        <w:t>instruction</w:t>
      </w:r>
      <w:proofErr w:type="gramEnd"/>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color w:val="859900"/>
          <w:sz w:val="21"/>
          <w:szCs w:val="21"/>
          <w:lang w:val="en-US" w:eastAsia="fr-FR"/>
        </w:rPr>
        <w:t>=</w:t>
      </w:r>
      <w:r w:rsidRPr="00F767D2">
        <w:rPr>
          <w:rFonts w:ascii="Consolas" w:eastAsia="Times New Roman" w:hAnsi="Consolas" w:cs="Consolas"/>
          <w:color w:val="333333"/>
          <w:sz w:val="21"/>
          <w:szCs w:val="21"/>
          <w:lang w:val="en-US" w:eastAsia="fr-FR"/>
        </w:rPr>
        <w:t xml:space="preserve"> </w:t>
      </w:r>
      <w:proofErr w:type="spellStart"/>
      <w:r w:rsidRPr="00F767D2">
        <w:rPr>
          <w:rFonts w:ascii="Consolas" w:eastAsia="Times New Roman" w:hAnsi="Consolas" w:cs="Consolas"/>
          <w:color w:val="333333"/>
          <w:sz w:val="21"/>
          <w:szCs w:val="21"/>
          <w:lang w:val="en-US" w:eastAsia="fr-FR"/>
        </w:rPr>
        <w:t>statut</w:t>
      </w:r>
      <w:proofErr w:type="spellEnd"/>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color w:val="859900"/>
          <w:sz w:val="21"/>
          <w:szCs w:val="21"/>
          <w:lang w:val="en-US" w:eastAsia="fr-FR"/>
        </w:rPr>
        <w:t>//</w:t>
      </w:r>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color w:val="D33682"/>
          <w:sz w:val="21"/>
          <w:szCs w:val="21"/>
          <w:lang w:val="en-US" w:eastAsia="fr-FR"/>
        </w:rPr>
        <w:t>16</w:t>
      </w:r>
      <w:r w:rsidRPr="00F767D2">
        <w:rPr>
          <w:rFonts w:ascii="Consolas" w:eastAsia="Times New Roman" w:hAnsi="Consolas" w:cs="Consolas"/>
          <w:color w:val="333333"/>
          <w:sz w:val="21"/>
          <w:szCs w:val="21"/>
          <w:lang w:val="en-US" w:eastAsia="fr-FR"/>
        </w:rPr>
        <w:t xml:space="preserve"> </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val="en-US" w:eastAsia="fr-FR"/>
        </w:rPr>
        <w:t>    </w:t>
      </w:r>
      <w:proofErr w:type="gramStart"/>
      <w:r w:rsidRPr="00F767D2">
        <w:rPr>
          <w:rFonts w:ascii="Consolas" w:eastAsia="Times New Roman" w:hAnsi="Consolas" w:cs="Consolas"/>
          <w:color w:val="859900"/>
          <w:sz w:val="21"/>
          <w:szCs w:val="21"/>
          <w:lang w:val="en-US" w:eastAsia="fr-FR"/>
        </w:rPr>
        <w:t>if</w:t>
      </w:r>
      <w:proofErr w:type="gramEnd"/>
      <w:r w:rsidRPr="00F767D2">
        <w:rPr>
          <w:rFonts w:ascii="Consolas" w:eastAsia="Times New Roman" w:hAnsi="Consolas" w:cs="Consolas"/>
          <w:color w:val="333333"/>
          <w:sz w:val="21"/>
          <w:szCs w:val="21"/>
          <w:lang w:val="en-US" w:eastAsia="fr-FR"/>
        </w:rPr>
        <w:t xml:space="preserve"> instruction </w:t>
      </w:r>
      <w:r w:rsidRPr="00F767D2">
        <w:rPr>
          <w:rFonts w:ascii="Consolas" w:eastAsia="Times New Roman" w:hAnsi="Consolas" w:cs="Consolas"/>
          <w:color w:val="859900"/>
          <w:sz w:val="21"/>
          <w:szCs w:val="21"/>
          <w:lang w:val="en-US" w:eastAsia="fr-FR"/>
        </w:rPr>
        <w:t>in</w:t>
      </w:r>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color w:val="268BD2"/>
          <w:sz w:val="21"/>
          <w:szCs w:val="21"/>
          <w:lang w:val="en-US" w:eastAsia="fr-FR"/>
        </w:rPr>
        <w:t>range</w:t>
      </w:r>
      <w:r w:rsidRPr="00F767D2">
        <w:rPr>
          <w:rFonts w:ascii="Consolas" w:eastAsia="Times New Roman" w:hAnsi="Consolas" w:cs="Consolas"/>
          <w:color w:val="333333"/>
          <w:sz w:val="21"/>
          <w:szCs w:val="21"/>
          <w:lang w:val="en-US" w:eastAsia="fr-FR"/>
        </w:rPr>
        <w:t>(</w:t>
      </w:r>
      <w:r w:rsidRPr="00F767D2">
        <w:rPr>
          <w:rFonts w:ascii="Consolas" w:eastAsia="Times New Roman" w:hAnsi="Consolas" w:cs="Consolas"/>
          <w:color w:val="D33682"/>
          <w:sz w:val="21"/>
          <w:szCs w:val="21"/>
          <w:lang w:val="en-US" w:eastAsia="fr-FR"/>
        </w:rPr>
        <w:t>8</w:t>
      </w:r>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color w:val="D33682"/>
          <w:sz w:val="21"/>
          <w:szCs w:val="21"/>
          <w:lang w:val="en-US" w:eastAsia="fr-FR"/>
        </w:rPr>
        <w:t>15</w:t>
      </w:r>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i/>
          <w:iCs/>
          <w:color w:val="93A1A1"/>
          <w:sz w:val="21"/>
          <w:szCs w:val="21"/>
          <w:lang w:val="en-US" w:eastAsia="fr-FR"/>
        </w:rPr>
        <w:t># pas de running status</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eastAsia="fr-FR"/>
        </w:rPr>
        <w:t>        </w:t>
      </w:r>
      <w:proofErr w:type="gramStart"/>
      <w:r w:rsidRPr="00F767D2">
        <w:rPr>
          <w:rFonts w:ascii="Consolas" w:eastAsia="Times New Roman" w:hAnsi="Consolas" w:cs="Consolas"/>
          <w:color w:val="333333"/>
          <w:sz w:val="21"/>
          <w:szCs w:val="21"/>
          <w:lang w:eastAsia="fr-FR"/>
        </w:rPr>
        <w:t>sauvegarde[</w:t>
      </w:r>
      <w:proofErr w:type="gramEnd"/>
      <w:r w:rsidRPr="00F767D2">
        <w:rPr>
          <w:rFonts w:ascii="Consolas" w:eastAsia="Times New Roman" w:hAnsi="Consolas" w:cs="Consolas"/>
          <w:color w:val="D33682"/>
          <w:sz w:val="21"/>
          <w:szCs w:val="21"/>
          <w:lang w:eastAsia="fr-FR"/>
        </w:rPr>
        <w:t>0</w:t>
      </w:r>
      <w:r w:rsidRPr="00F767D2">
        <w:rPr>
          <w:rFonts w:ascii="Consolas" w:eastAsia="Times New Roman" w:hAnsi="Consolas" w:cs="Consolas"/>
          <w:color w:val="333333"/>
          <w:sz w:val="21"/>
          <w:szCs w:val="21"/>
          <w:lang w:eastAsia="fr-FR"/>
        </w:rPr>
        <w:t xml:space="preserve">] </w:t>
      </w:r>
      <w:r w:rsidRPr="00F767D2">
        <w:rPr>
          <w:rFonts w:ascii="Consolas" w:eastAsia="Times New Roman" w:hAnsi="Consolas" w:cs="Consolas"/>
          <w:color w:val="859900"/>
          <w:sz w:val="21"/>
          <w:szCs w:val="21"/>
          <w:lang w:eastAsia="fr-FR"/>
        </w:rPr>
        <w:t>=</w:t>
      </w:r>
      <w:r w:rsidRPr="00F767D2">
        <w:rPr>
          <w:rFonts w:ascii="Consolas" w:eastAsia="Times New Roman" w:hAnsi="Consolas" w:cs="Consolas"/>
          <w:color w:val="333333"/>
          <w:sz w:val="21"/>
          <w:szCs w:val="21"/>
          <w:lang w:eastAsia="fr-FR"/>
        </w:rPr>
        <w:t xml:space="preserve"> statut </w:t>
      </w:r>
      <w:r w:rsidR="00FF10CE">
        <w:rPr>
          <w:rFonts w:ascii="Consolas" w:eastAsia="Times New Roman" w:hAnsi="Consolas" w:cs="Consolas"/>
          <w:i/>
          <w:iCs/>
          <w:color w:val="93A1A1"/>
          <w:sz w:val="21"/>
          <w:szCs w:val="21"/>
          <w:lang w:eastAsia="fr-FR"/>
        </w:rPr>
        <w:t>#mis</w:t>
      </w:r>
      <w:r w:rsidRPr="00F767D2">
        <w:rPr>
          <w:rFonts w:ascii="Consolas" w:eastAsia="Times New Roman" w:hAnsi="Consolas" w:cs="Consolas"/>
          <w:i/>
          <w:iCs/>
          <w:color w:val="93A1A1"/>
          <w:sz w:val="21"/>
          <w:szCs w:val="21"/>
          <w:lang w:eastAsia="fr-FR"/>
        </w:rPr>
        <w:t xml:space="preserve">e </w:t>
      </w:r>
      <w:proofErr w:type="spellStart"/>
      <w:r w:rsidRPr="00F767D2">
        <w:rPr>
          <w:rFonts w:ascii="Consolas" w:eastAsia="Times New Roman" w:hAnsi="Consolas" w:cs="Consolas"/>
          <w:i/>
          <w:iCs/>
          <w:color w:val="93A1A1"/>
          <w:sz w:val="21"/>
          <w:szCs w:val="21"/>
          <w:lang w:eastAsia="fr-FR"/>
        </w:rPr>
        <w:t>a</w:t>
      </w:r>
      <w:proofErr w:type="spellEnd"/>
      <w:r w:rsidRPr="00F767D2">
        <w:rPr>
          <w:rFonts w:ascii="Consolas" w:eastAsia="Times New Roman" w:hAnsi="Consolas" w:cs="Consolas"/>
          <w:i/>
          <w:iCs/>
          <w:color w:val="93A1A1"/>
          <w:sz w:val="21"/>
          <w:szCs w:val="21"/>
          <w:lang w:eastAsia="fr-FR"/>
        </w:rPr>
        <w:t xml:space="preserve"> jour de la sauvegarde</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eastAsia="fr-FR"/>
        </w:rPr>
        <w:t>        </w:t>
      </w:r>
      <w:r w:rsidRPr="00F767D2">
        <w:rPr>
          <w:rFonts w:ascii="Consolas" w:eastAsia="Times New Roman" w:hAnsi="Consolas" w:cs="Consolas"/>
          <w:color w:val="333333"/>
          <w:sz w:val="21"/>
          <w:szCs w:val="21"/>
          <w:lang w:val="en-US" w:eastAsia="fr-FR"/>
        </w:rPr>
        <w:t xml:space="preserve">arg1 </w:t>
      </w:r>
      <w:r w:rsidRPr="00F767D2">
        <w:rPr>
          <w:rFonts w:ascii="Consolas" w:eastAsia="Times New Roman" w:hAnsi="Consolas" w:cs="Consolas"/>
          <w:color w:val="859900"/>
          <w:sz w:val="21"/>
          <w:szCs w:val="21"/>
          <w:lang w:val="en-US" w:eastAsia="fr-FR"/>
        </w:rPr>
        <w:t>=</w:t>
      </w:r>
      <w:r w:rsidRPr="00F767D2">
        <w:rPr>
          <w:rFonts w:ascii="Consolas" w:eastAsia="Times New Roman" w:hAnsi="Consolas" w:cs="Consolas"/>
          <w:color w:val="333333"/>
          <w:sz w:val="21"/>
          <w:szCs w:val="21"/>
          <w:lang w:val="en-US" w:eastAsia="fr-FR"/>
        </w:rPr>
        <w:t xml:space="preserve"> </w:t>
      </w:r>
      <w:proofErr w:type="spellStart"/>
      <w:proofErr w:type="gramStart"/>
      <w:r w:rsidRPr="00F767D2">
        <w:rPr>
          <w:rFonts w:ascii="Consolas" w:eastAsia="Times New Roman" w:hAnsi="Consolas" w:cs="Consolas"/>
          <w:color w:val="268BD2"/>
          <w:sz w:val="21"/>
          <w:szCs w:val="21"/>
          <w:lang w:val="en-US" w:eastAsia="fr-FR"/>
        </w:rPr>
        <w:t>ord</w:t>
      </w:r>
      <w:proofErr w:type="spellEnd"/>
      <w:r w:rsidRPr="00F767D2">
        <w:rPr>
          <w:rFonts w:ascii="Consolas" w:eastAsia="Times New Roman" w:hAnsi="Consolas" w:cs="Consolas"/>
          <w:color w:val="333333"/>
          <w:sz w:val="21"/>
          <w:szCs w:val="21"/>
          <w:lang w:val="en-US" w:eastAsia="fr-FR"/>
        </w:rPr>
        <w:t>(</w:t>
      </w:r>
      <w:proofErr w:type="spellStart"/>
      <w:proofErr w:type="gramEnd"/>
      <w:r w:rsidRPr="00F767D2">
        <w:rPr>
          <w:rFonts w:ascii="Consolas" w:eastAsia="Times New Roman" w:hAnsi="Consolas" w:cs="Consolas"/>
          <w:color w:val="333333"/>
          <w:sz w:val="21"/>
          <w:szCs w:val="21"/>
          <w:lang w:val="en-US" w:eastAsia="fr-FR"/>
        </w:rPr>
        <w:t>fichier.read</w:t>
      </w:r>
      <w:proofErr w:type="spellEnd"/>
      <w:r w:rsidRPr="00F767D2">
        <w:rPr>
          <w:rFonts w:ascii="Consolas" w:eastAsia="Times New Roman" w:hAnsi="Consolas" w:cs="Consolas"/>
          <w:color w:val="333333"/>
          <w:sz w:val="21"/>
          <w:szCs w:val="21"/>
          <w:lang w:val="en-US" w:eastAsia="fr-FR"/>
        </w:rPr>
        <w:t>(</w:t>
      </w:r>
      <w:r w:rsidRPr="00F767D2">
        <w:rPr>
          <w:rFonts w:ascii="Consolas" w:eastAsia="Times New Roman" w:hAnsi="Consolas" w:cs="Consolas"/>
          <w:color w:val="D33682"/>
          <w:sz w:val="21"/>
          <w:szCs w:val="21"/>
          <w:lang w:val="en-US" w:eastAsia="fr-FR"/>
        </w:rPr>
        <w:t>1</w:t>
      </w:r>
      <w:r w:rsidRPr="00F767D2">
        <w:rPr>
          <w:rFonts w:ascii="Consolas" w:eastAsia="Times New Roman" w:hAnsi="Consolas" w:cs="Consolas"/>
          <w:color w:val="333333"/>
          <w:sz w:val="21"/>
          <w:szCs w:val="21"/>
          <w:lang w:val="en-US" w:eastAsia="fr-FR"/>
        </w:rPr>
        <w: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val="en-US" w:eastAsia="fr-FR"/>
        </w:rPr>
        <w:t>    </w:t>
      </w:r>
      <w:proofErr w:type="gramStart"/>
      <w:r w:rsidRPr="00F767D2">
        <w:rPr>
          <w:rFonts w:ascii="Consolas" w:eastAsia="Times New Roman" w:hAnsi="Consolas" w:cs="Consolas"/>
          <w:color w:val="859900"/>
          <w:sz w:val="21"/>
          <w:szCs w:val="21"/>
          <w:lang w:val="en-US" w:eastAsia="fr-FR"/>
        </w:rPr>
        <w:t>else</w:t>
      </w:r>
      <w:proofErr w:type="gramEnd"/>
      <w:r w:rsidRPr="00F767D2">
        <w:rPr>
          <w:rFonts w:ascii="Consolas" w:eastAsia="Times New Roman" w:hAnsi="Consolas" w:cs="Consolas"/>
          <w:color w:val="333333"/>
          <w:sz w:val="21"/>
          <w:szCs w:val="21"/>
          <w:lang w:val="en-US" w:eastAsia="fr-FR"/>
        </w:rPr>
        <w:t xml:space="preserve">: </w:t>
      </w:r>
      <w:r w:rsidRPr="00F767D2">
        <w:rPr>
          <w:rFonts w:ascii="Consolas" w:eastAsia="Times New Roman" w:hAnsi="Consolas" w:cs="Consolas"/>
          <w:i/>
          <w:iCs/>
          <w:color w:val="93A1A1"/>
          <w:sz w:val="21"/>
          <w:szCs w:val="21"/>
          <w:lang w:val="en-US" w:eastAsia="fr-FR"/>
        </w:rPr>
        <w:t>#</w:t>
      </w:r>
      <w:proofErr w:type="spellStart"/>
      <w:r w:rsidRPr="00F767D2">
        <w:rPr>
          <w:rFonts w:ascii="Consolas" w:eastAsia="Times New Roman" w:hAnsi="Consolas" w:cs="Consolas"/>
          <w:i/>
          <w:iCs/>
          <w:color w:val="93A1A1"/>
          <w:sz w:val="21"/>
          <w:szCs w:val="21"/>
          <w:lang w:val="en-US" w:eastAsia="fr-FR"/>
        </w:rPr>
        <w:t>besoin</w:t>
      </w:r>
      <w:proofErr w:type="spellEnd"/>
      <w:r w:rsidRPr="00F767D2">
        <w:rPr>
          <w:rFonts w:ascii="Consolas" w:eastAsia="Times New Roman" w:hAnsi="Consolas" w:cs="Consolas"/>
          <w:i/>
          <w:iCs/>
          <w:color w:val="93A1A1"/>
          <w:sz w:val="21"/>
          <w:szCs w:val="21"/>
          <w:lang w:val="en-US" w:eastAsia="fr-FR"/>
        </w:rPr>
        <w:t xml:space="preserve"> du running </w:t>
      </w:r>
      <w:proofErr w:type="spellStart"/>
      <w:r w:rsidRPr="00F767D2">
        <w:rPr>
          <w:rFonts w:ascii="Consolas" w:eastAsia="Times New Roman" w:hAnsi="Consolas" w:cs="Consolas"/>
          <w:i/>
          <w:iCs/>
          <w:color w:val="93A1A1"/>
          <w:sz w:val="21"/>
          <w:szCs w:val="21"/>
          <w:lang w:val="en-US" w:eastAsia="fr-FR"/>
        </w:rPr>
        <w:t>statut</w:t>
      </w:r>
      <w:proofErr w:type="spellEnd"/>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val="en-US" w:eastAsia="fr-FR"/>
        </w:rPr>
        <w:t>        </w:t>
      </w:r>
      <w:r w:rsidRPr="00F767D2">
        <w:rPr>
          <w:rFonts w:ascii="Consolas" w:eastAsia="Times New Roman" w:hAnsi="Consolas" w:cs="Consolas"/>
          <w:color w:val="333333"/>
          <w:sz w:val="21"/>
          <w:szCs w:val="21"/>
          <w:lang w:eastAsia="fr-FR"/>
        </w:rPr>
        <w:t xml:space="preserve">arg1 </w:t>
      </w:r>
      <w:r w:rsidRPr="00F767D2">
        <w:rPr>
          <w:rFonts w:ascii="Consolas" w:eastAsia="Times New Roman" w:hAnsi="Consolas" w:cs="Consolas"/>
          <w:color w:val="859900"/>
          <w:sz w:val="21"/>
          <w:szCs w:val="21"/>
          <w:lang w:eastAsia="fr-FR"/>
        </w:rPr>
        <w:t>=</w:t>
      </w:r>
      <w:r w:rsidRPr="00F767D2">
        <w:rPr>
          <w:rFonts w:ascii="Consolas" w:eastAsia="Times New Roman" w:hAnsi="Consolas" w:cs="Consolas"/>
          <w:color w:val="333333"/>
          <w:sz w:val="21"/>
          <w:szCs w:val="21"/>
          <w:lang w:eastAsia="fr-FR"/>
        </w:rPr>
        <w:t xml:space="preserve"> statut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eastAsia="fr-FR"/>
        </w:rPr>
        <w:t xml:space="preserve">        statut </w:t>
      </w:r>
      <w:r w:rsidRPr="00F767D2">
        <w:rPr>
          <w:rFonts w:ascii="Consolas" w:eastAsia="Times New Roman" w:hAnsi="Consolas" w:cs="Consolas"/>
          <w:color w:val="859900"/>
          <w:sz w:val="21"/>
          <w:szCs w:val="21"/>
          <w:lang w:eastAsia="fr-FR"/>
        </w:rPr>
        <w:t>=</w:t>
      </w:r>
      <w:r w:rsidRPr="00F767D2">
        <w:rPr>
          <w:rFonts w:ascii="Consolas" w:eastAsia="Times New Roman" w:hAnsi="Consolas" w:cs="Consolas"/>
          <w:color w:val="333333"/>
          <w:sz w:val="21"/>
          <w:szCs w:val="21"/>
          <w:lang w:eastAsia="fr-FR"/>
        </w:rPr>
        <w:t xml:space="preserve"> </w:t>
      </w:r>
      <w:proofErr w:type="gramStart"/>
      <w:r w:rsidRPr="00F767D2">
        <w:rPr>
          <w:rFonts w:ascii="Consolas" w:eastAsia="Times New Roman" w:hAnsi="Consolas" w:cs="Consolas"/>
          <w:color w:val="333333"/>
          <w:sz w:val="21"/>
          <w:szCs w:val="21"/>
          <w:lang w:eastAsia="fr-FR"/>
        </w:rPr>
        <w:t>sauvegarde[</w:t>
      </w:r>
      <w:proofErr w:type="gramEnd"/>
      <w:r w:rsidRPr="00F767D2">
        <w:rPr>
          <w:rFonts w:ascii="Consolas" w:eastAsia="Times New Roman" w:hAnsi="Consolas" w:cs="Consolas"/>
          <w:color w:val="D33682"/>
          <w:sz w:val="21"/>
          <w:szCs w:val="21"/>
          <w:lang w:eastAsia="fr-FR"/>
        </w:rPr>
        <w:t>0</w:t>
      </w:r>
      <w:r w:rsidRPr="00F767D2">
        <w:rPr>
          <w:rFonts w:ascii="Consolas" w:eastAsia="Times New Roman" w:hAnsi="Consolas" w:cs="Consolas"/>
          <w:color w:val="333333"/>
          <w:sz w:val="21"/>
          <w:szCs w:val="21"/>
          <w:lang w:eastAsia="fr-FR"/>
        </w:rPr>
        <w: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eastAsia="fr-FR"/>
        </w:rPr>
      </w:pPr>
      <w:r w:rsidRPr="00F767D2">
        <w:rPr>
          <w:rFonts w:ascii="Consolas" w:eastAsia="Times New Roman" w:hAnsi="Consolas" w:cs="Consolas"/>
          <w:color w:val="333333"/>
          <w:sz w:val="21"/>
          <w:szCs w:val="21"/>
          <w:lang w:eastAsia="fr-FR"/>
        </w:rPr>
        <w:t>    </w:t>
      </w:r>
      <w:r w:rsidRPr="00F767D2">
        <w:rPr>
          <w:rFonts w:ascii="Consolas" w:eastAsia="Times New Roman" w:hAnsi="Consolas" w:cs="Consolas"/>
          <w:i/>
          <w:iCs/>
          <w:color w:val="93A1A1"/>
          <w:sz w:val="21"/>
          <w:szCs w:val="21"/>
          <w:lang w:eastAsia="fr-FR"/>
        </w:rPr>
        <w:t xml:space="preserve">#ici il faudrait tester qu'il faut un 2eme argument </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eastAsia="fr-FR"/>
        </w:rPr>
        <w:t>    </w:t>
      </w:r>
      <w:r w:rsidRPr="00F767D2">
        <w:rPr>
          <w:rFonts w:ascii="Consolas" w:eastAsia="Times New Roman" w:hAnsi="Consolas" w:cs="Consolas"/>
          <w:color w:val="333333"/>
          <w:sz w:val="21"/>
          <w:szCs w:val="21"/>
          <w:lang w:val="en-US" w:eastAsia="fr-FR"/>
        </w:rPr>
        <w:t xml:space="preserve">arg2 </w:t>
      </w:r>
      <w:r w:rsidRPr="00F767D2">
        <w:rPr>
          <w:rFonts w:ascii="Consolas" w:eastAsia="Times New Roman" w:hAnsi="Consolas" w:cs="Consolas"/>
          <w:color w:val="859900"/>
          <w:sz w:val="21"/>
          <w:szCs w:val="21"/>
          <w:lang w:val="en-US" w:eastAsia="fr-FR"/>
        </w:rPr>
        <w:t>=</w:t>
      </w:r>
      <w:r w:rsidRPr="00F767D2">
        <w:rPr>
          <w:rFonts w:ascii="Consolas" w:eastAsia="Times New Roman" w:hAnsi="Consolas" w:cs="Consolas"/>
          <w:color w:val="333333"/>
          <w:sz w:val="21"/>
          <w:szCs w:val="21"/>
          <w:lang w:val="en-US" w:eastAsia="fr-FR"/>
        </w:rPr>
        <w:t xml:space="preserve"> </w:t>
      </w:r>
      <w:proofErr w:type="spellStart"/>
      <w:proofErr w:type="gramStart"/>
      <w:r w:rsidRPr="00F767D2">
        <w:rPr>
          <w:rFonts w:ascii="Consolas" w:eastAsia="Times New Roman" w:hAnsi="Consolas" w:cs="Consolas"/>
          <w:color w:val="268BD2"/>
          <w:sz w:val="21"/>
          <w:szCs w:val="21"/>
          <w:lang w:val="en-US" w:eastAsia="fr-FR"/>
        </w:rPr>
        <w:t>ord</w:t>
      </w:r>
      <w:proofErr w:type="spellEnd"/>
      <w:r w:rsidRPr="00F767D2">
        <w:rPr>
          <w:rFonts w:ascii="Consolas" w:eastAsia="Times New Roman" w:hAnsi="Consolas" w:cs="Consolas"/>
          <w:color w:val="333333"/>
          <w:sz w:val="21"/>
          <w:szCs w:val="21"/>
          <w:lang w:val="en-US" w:eastAsia="fr-FR"/>
        </w:rPr>
        <w:t>(</w:t>
      </w:r>
      <w:proofErr w:type="spellStart"/>
      <w:proofErr w:type="gramEnd"/>
      <w:r w:rsidRPr="00F767D2">
        <w:rPr>
          <w:rFonts w:ascii="Consolas" w:eastAsia="Times New Roman" w:hAnsi="Consolas" w:cs="Consolas"/>
          <w:color w:val="333333"/>
          <w:sz w:val="21"/>
          <w:szCs w:val="21"/>
          <w:lang w:val="en-US" w:eastAsia="fr-FR"/>
        </w:rPr>
        <w:t>fichier.read</w:t>
      </w:r>
      <w:proofErr w:type="spellEnd"/>
      <w:r w:rsidRPr="00F767D2">
        <w:rPr>
          <w:rFonts w:ascii="Consolas" w:eastAsia="Times New Roman" w:hAnsi="Consolas" w:cs="Consolas"/>
          <w:color w:val="333333"/>
          <w:sz w:val="21"/>
          <w:szCs w:val="21"/>
          <w:lang w:val="en-US" w:eastAsia="fr-FR"/>
        </w:rPr>
        <w:t>(</w:t>
      </w:r>
      <w:r w:rsidRPr="00F767D2">
        <w:rPr>
          <w:rFonts w:ascii="Consolas" w:eastAsia="Times New Roman" w:hAnsi="Consolas" w:cs="Consolas"/>
          <w:color w:val="D33682"/>
          <w:sz w:val="21"/>
          <w:szCs w:val="21"/>
          <w:lang w:val="en-US" w:eastAsia="fr-FR"/>
        </w:rPr>
        <w:t>1</w:t>
      </w:r>
      <w:r w:rsidRPr="00F767D2">
        <w:rPr>
          <w:rFonts w:ascii="Consolas" w:eastAsia="Times New Roman" w:hAnsi="Consolas" w:cs="Consolas"/>
          <w:color w:val="333333"/>
          <w:sz w:val="21"/>
          <w:szCs w:val="21"/>
          <w:lang w:val="en-US" w:eastAsia="fr-FR"/>
        </w:rPr>
        <w:t>))</w:t>
      </w:r>
    </w:p>
    <w:p w:rsidR="00F767D2" w:rsidRPr="00F767D2" w:rsidRDefault="00F767D2" w:rsidP="00F767D2">
      <w:pPr>
        <w:shd w:val="clear" w:color="auto" w:fill="FDF6E3"/>
        <w:spacing w:after="0" w:line="285" w:lineRule="atLeast"/>
        <w:rPr>
          <w:rFonts w:ascii="Consolas" w:eastAsia="Times New Roman" w:hAnsi="Consolas" w:cs="Consolas"/>
          <w:color w:val="333333"/>
          <w:sz w:val="21"/>
          <w:szCs w:val="21"/>
          <w:lang w:val="en-US" w:eastAsia="fr-FR"/>
        </w:rPr>
      </w:pPr>
      <w:r w:rsidRPr="00F767D2">
        <w:rPr>
          <w:rFonts w:ascii="Consolas" w:eastAsia="Times New Roman" w:hAnsi="Consolas" w:cs="Consolas"/>
          <w:color w:val="333333"/>
          <w:sz w:val="21"/>
          <w:szCs w:val="21"/>
          <w:lang w:val="en-US" w:eastAsia="fr-FR"/>
        </w:rPr>
        <w:t>    </w:t>
      </w:r>
      <w:proofErr w:type="gramStart"/>
      <w:r w:rsidRPr="00F767D2">
        <w:rPr>
          <w:rFonts w:ascii="Consolas" w:eastAsia="Times New Roman" w:hAnsi="Consolas" w:cs="Consolas"/>
          <w:color w:val="859900"/>
          <w:sz w:val="21"/>
          <w:szCs w:val="21"/>
          <w:lang w:val="en-US" w:eastAsia="fr-FR"/>
        </w:rPr>
        <w:t>return</w:t>
      </w:r>
      <w:proofErr w:type="gramEnd"/>
      <w:r w:rsidRPr="00F767D2">
        <w:rPr>
          <w:rFonts w:ascii="Consolas" w:eastAsia="Times New Roman" w:hAnsi="Consolas" w:cs="Consolas"/>
          <w:color w:val="333333"/>
          <w:sz w:val="21"/>
          <w:szCs w:val="21"/>
          <w:lang w:val="en-US" w:eastAsia="fr-FR"/>
        </w:rPr>
        <w:t xml:space="preserve"> [</w:t>
      </w:r>
      <w:proofErr w:type="spellStart"/>
      <w:r w:rsidRPr="00F767D2">
        <w:rPr>
          <w:rFonts w:ascii="Consolas" w:eastAsia="Times New Roman" w:hAnsi="Consolas" w:cs="Consolas"/>
          <w:color w:val="333333"/>
          <w:sz w:val="21"/>
          <w:szCs w:val="21"/>
          <w:lang w:val="en-US" w:eastAsia="fr-FR"/>
        </w:rPr>
        <w:t>statut</w:t>
      </w:r>
      <w:proofErr w:type="spellEnd"/>
      <w:r w:rsidRPr="00F767D2">
        <w:rPr>
          <w:rFonts w:ascii="Consolas" w:eastAsia="Times New Roman" w:hAnsi="Consolas" w:cs="Consolas"/>
          <w:color w:val="333333"/>
          <w:sz w:val="21"/>
          <w:szCs w:val="21"/>
          <w:lang w:val="en-US" w:eastAsia="fr-FR"/>
        </w:rPr>
        <w:t>, arg1, arg2]</w:t>
      </w:r>
    </w:p>
    <w:p w:rsidR="00F767D2" w:rsidRPr="00F767D2" w:rsidRDefault="00F767D2" w:rsidP="00F767D2">
      <w:pPr>
        <w:rPr>
          <w:lang w:val="en-US"/>
        </w:rPr>
      </w:pPr>
    </w:p>
    <w:p w:rsidR="00F767D2" w:rsidRPr="00F767D2" w:rsidRDefault="00F767D2" w:rsidP="00F767D2">
      <w:r>
        <w:t xml:space="preserve">Cette fonction est appelée dans notre boucle de lecture de tous les événements (elle s'appelle </w:t>
      </w:r>
      <w:proofErr w:type="spellStart"/>
      <w:r>
        <w:t>creer_piste</w:t>
      </w:r>
      <w:proofErr w:type="spellEnd"/>
      <w:r>
        <w:t>) où nous initiali</w:t>
      </w:r>
      <w:r w:rsidR="005A305D">
        <w:t>sons sauvegarde = [None]. A</w:t>
      </w:r>
      <w:r>
        <w:t>u début il n'</w:t>
      </w:r>
      <w:r w:rsidR="005A305D">
        <w:t xml:space="preserve">y a pas de sauvegarde, </w:t>
      </w:r>
      <w:r>
        <w:t>nous mettons cette information dans u</w:t>
      </w:r>
      <w:r w:rsidR="005A305D">
        <w:t>ne liste pour pouvoir la changer</w:t>
      </w:r>
      <w:r>
        <w:t xml:space="preserve"> dans une autre fonction (ce qui ne serait pas possible si l'on avait essayé avec un entier). </w:t>
      </w:r>
      <w:r w:rsidRPr="00F767D2">
        <w:t>Une chose n'est pas montrée dans ce code simplifié : quand on lit un message système, il faut an</w:t>
      </w:r>
      <w:r>
        <w:t>n</w:t>
      </w:r>
      <w:r w:rsidRPr="00F767D2">
        <w:t xml:space="preserve">uler la sauvegarde (on fait </w:t>
      </w:r>
      <w:proofErr w:type="gramStart"/>
      <w:r w:rsidRPr="00F767D2">
        <w:t>sauvegarde[</w:t>
      </w:r>
      <w:proofErr w:type="gramEnd"/>
      <w:r w:rsidRPr="00F767D2">
        <w:t xml:space="preserve">0] = None) mais quand on lit un message </w:t>
      </w:r>
      <w:proofErr w:type="spellStart"/>
      <w:r w:rsidRPr="00F767D2">
        <w:t>meta</w:t>
      </w:r>
      <w:proofErr w:type="spellEnd"/>
      <w:r w:rsidRPr="00F767D2">
        <w:t xml:space="preserve"> ce n'est pas clair de savoir si il faut ou pas annuler la sauvega</w:t>
      </w:r>
      <w:r w:rsidR="005A305D">
        <w:t xml:space="preserve">rde (ceux </w:t>
      </w:r>
      <w:r>
        <w:t>qui expliquen</w:t>
      </w:r>
      <w:r w:rsidRPr="00F767D2">
        <w:t>t le format ne sont pas toujours d'accord)</w:t>
      </w:r>
      <w:r w:rsidR="00FF10CE">
        <w:t>. Nous avons décidé</w:t>
      </w:r>
      <w:r w:rsidRPr="00F767D2">
        <w:t xml:space="preserve"> d'annuler la sauvegarde dans ce cas </w:t>
      </w:r>
      <w:r>
        <w:t>et pour l'instant aucune erreur</w:t>
      </w:r>
      <w:r w:rsidRPr="00F767D2">
        <w:t xml:space="preserve"> n'a été trouvée.</w:t>
      </w:r>
    </w:p>
    <w:p w:rsidR="00F767D2" w:rsidRDefault="004E10DF" w:rsidP="00FF10CE">
      <w:pPr>
        <w:pStyle w:val="Titre3"/>
      </w:pPr>
      <w:bookmarkStart w:id="21" w:name="_Toc9452627"/>
      <w:r>
        <w:t xml:space="preserve"># </w:t>
      </w:r>
      <w:r w:rsidR="00FF10CE">
        <w:t>pyanote/album.py : la fusion de pistes</w:t>
      </w:r>
      <w:bookmarkEnd w:id="21"/>
    </w:p>
    <w:p w:rsidR="00DC3D08" w:rsidRDefault="00DC3D08" w:rsidP="00FF10CE">
      <w:r>
        <w:t>Pour comprendre ce besoin de fusionner les pistes, revenons au format que nous avons lu dans le résumé. Il y a 3 valeurs de format possible :</w:t>
      </w:r>
    </w:p>
    <w:p w:rsidR="0064661E" w:rsidRDefault="0064661E" w:rsidP="0064661E">
      <w:pPr>
        <w:pStyle w:val="Paragraphedeliste"/>
        <w:widowControl w:val="0"/>
        <w:numPr>
          <w:ilvl w:val="0"/>
          <w:numId w:val="13"/>
        </w:numPr>
        <w:suppressAutoHyphens/>
        <w:autoSpaceDE w:val="0"/>
        <w:autoSpaceDN w:val="0"/>
        <w:adjustRightInd w:val="0"/>
        <w:spacing w:after="0" w:line="240" w:lineRule="auto"/>
      </w:pPr>
      <w:r>
        <w:t>0  (</w:t>
      </w:r>
      <w:proofErr w:type="spellStart"/>
      <w:r>
        <w:t>monopiste</w:t>
      </w:r>
      <w:proofErr w:type="spellEnd"/>
      <w:r>
        <w:t>) : le fichier ne contient qu'une chanson dont les événements sont ceux de la piste 0.</w:t>
      </w:r>
    </w:p>
    <w:p w:rsidR="0064661E" w:rsidRDefault="0064661E" w:rsidP="0064661E">
      <w:pPr>
        <w:pStyle w:val="Paragraphedeliste"/>
        <w:widowControl w:val="0"/>
        <w:numPr>
          <w:ilvl w:val="0"/>
          <w:numId w:val="13"/>
        </w:numPr>
        <w:suppressAutoHyphens/>
        <w:autoSpaceDE w:val="0"/>
        <w:autoSpaceDN w:val="0"/>
        <w:adjustRightInd w:val="0"/>
        <w:spacing w:after="0" w:line="240" w:lineRule="auto"/>
      </w:pPr>
      <w:r>
        <w:t>1  (multipistes simultanées) : le fichier ne contient qu'une seule chanson qui est obtenue en fusionnant toutes les pistes du fichier. Cette fusion veut dire qu’on doit coder une liste d’évènements qui, si on la jouait, donnerait la même chose que de jouer toutes les pistes en même temps.</w:t>
      </w:r>
    </w:p>
    <w:p w:rsidR="0064661E" w:rsidRDefault="0064661E" w:rsidP="0064661E">
      <w:pPr>
        <w:pStyle w:val="Paragraphedeliste"/>
        <w:widowControl w:val="0"/>
        <w:numPr>
          <w:ilvl w:val="0"/>
          <w:numId w:val="13"/>
        </w:numPr>
        <w:suppressAutoHyphens/>
        <w:autoSpaceDE w:val="0"/>
        <w:autoSpaceDN w:val="0"/>
        <w:adjustRightInd w:val="0"/>
        <w:spacing w:after="0" w:line="240" w:lineRule="auto"/>
      </w:pPr>
      <w:r>
        <w:t>2 (multipistes successives) : le fichier contient plusieurs chansons, une pour chacune des pistes du fichier. Ce cas est prévu dans notre code mais nous n'avons jamais pu le tester car nous n'avons pas trouvé d'exemple de fichier midi de format 2.</w:t>
      </w:r>
    </w:p>
    <w:p w:rsidR="0064661E" w:rsidRDefault="0064661E" w:rsidP="00FF10CE"/>
    <w:p w:rsidR="00FF10CE" w:rsidRDefault="00FF10CE" w:rsidP="00FF10CE">
      <w:r>
        <w:t xml:space="preserve">Imaginons que la fonction </w:t>
      </w:r>
      <w:proofErr w:type="spellStart"/>
      <w:r>
        <w:t>creer_piste</w:t>
      </w:r>
      <w:proofErr w:type="spellEnd"/>
      <w:r>
        <w:t xml:space="preserve"> nous ait donné deux pistes </w:t>
      </w:r>
      <w:r w:rsidR="005A305D">
        <w:t>(d</w:t>
      </w:r>
      <w:r w:rsidR="0064661E">
        <w:t>ans ces pistes, nous avons remplacé les messages par des lettres pour ne pas encombrer l'exemple avec des messages qui n'influencent pas la fusion)</w:t>
      </w:r>
      <w:r w:rsidR="00E271A2">
        <w:t>.</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P0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,A],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,B],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,E],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,H] ]</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P1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,C],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,D],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,F],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,G],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,I] ]</w:t>
      </w:r>
    </w:p>
    <w:p w:rsidR="00FF10CE" w:rsidRDefault="00FF10CE" w:rsidP="00FF10CE">
      <w:pPr>
        <w:rPr>
          <w:lang w:val="en-US"/>
        </w:rPr>
      </w:pPr>
      <w:r w:rsidRPr="00FF10CE">
        <w:rPr>
          <w:lang w:val="en-US"/>
        </w:rPr>
        <w:t xml:space="preserve"> </w:t>
      </w:r>
    </w:p>
    <w:p w:rsidR="00FF10CE" w:rsidRDefault="00FF10CE" w:rsidP="00FF10CE">
      <w:r>
        <w:t>Les premiers éléments de chaque événement sont des temps relatifs, et se lisent de la manière suivante : [20</w:t>
      </w:r>
      <w:proofErr w:type="gramStart"/>
      <w:r>
        <w:t>,0,E</w:t>
      </w:r>
      <w:proofErr w:type="gramEnd"/>
      <w:r>
        <w:t xml:space="preserve">] veut dire que E devra être traité 20 </w:t>
      </w:r>
      <w:proofErr w:type="spellStart"/>
      <w:r>
        <w:t>ticks</w:t>
      </w:r>
      <w:proofErr w:type="spellEnd"/>
      <w:r>
        <w:t xml:space="preserve"> (unité de mesure du temps chez les événements MIDI) après le message de l'événement B précédent. Le problème est que ces delta temps n'ont de sens que dans une piste et ne peuvent être utilisés pour comparer des événements dans des pistes différentes. Une première étape de la fusion va donc être de transformer ces temps relatifs en temps absolus qui pourront être comparés car ils seront dans le même référentiel temporel.</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eastAsia="fr-FR"/>
        </w:rPr>
      </w:pPr>
      <w:proofErr w:type="spellStart"/>
      <w:r w:rsidRPr="00FF10CE">
        <w:rPr>
          <w:rFonts w:ascii="Consolas" w:eastAsia="Times New Roman" w:hAnsi="Consolas" w:cs="Consolas"/>
          <w:b/>
          <w:bCs/>
          <w:color w:val="073642"/>
          <w:sz w:val="21"/>
          <w:szCs w:val="21"/>
          <w:lang w:eastAsia="fr-FR"/>
        </w:rPr>
        <w:lastRenderedPageBreak/>
        <w:t>def</w:t>
      </w:r>
      <w:proofErr w:type="spellEnd"/>
      <w:r w:rsidRPr="00FF10CE">
        <w:rPr>
          <w:rFonts w:ascii="Consolas" w:eastAsia="Times New Roman" w:hAnsi="Consolas" w:cs="Consolas"/>
          <w:color w:val="333333"/>
          <w:sz w:val="21"/>
          <w:szCs w:val="21"/>
          <w:lang w:eastAsia="fr-FR"/>
        </w:rPr>
        <w:t xml:space="preserve"> </w:t>
      </w:r>
      <w:proofErr w:type="spellStart"/>
      <w:r w:rsidRPr="00FF10CE">
        <w:rPr>
          <w:rFonts w:ascii="Consolas" w:eastAsia="Times New Roman" w:hAnsi="Consolas" w:cs="Consolas"/>
          <w:color w:val="268BD2"/>
          <w:sz w:val="21"/>
          <w:szCs w:val="21"/>
          <w:lang w:eastAsia="fr-FR"/>
        </w:rPr>
        <w:t>transformer_temps_</w:t>
      </w:r>
      <w:proofErr w:type="gramStart"/>
      <w:r w:rsidRPr="00FF10CE">
        <w:rPr>
          <w:rFonts w:ascii="Consolas" w:eastAsia="Times New Roman" w:hAnsi="Consolas" w:cs="Consolas"/>
          <w:color w:val="268BD2"/>
          <w:sz w:val="21"/>
          <w:szCs w:val="21"/>
          <w:lang w:eastAsia="fr-FR"/>
        </w:rPr>
        <w:t>absolu</w:t>
      </w:r>
      <w:proofErr w:type="spellEnd"/>
      <w:r w:rsidRPr="00FF10CE">
        <w:rPr>
          <w:rFonts w:ascii="Consolas" w:eastAsia="Times New Roman" w:hAnsi="Consolas" w:cs="Consolas"/>
          <w:color w:val="333333"/>
          <w:sz w:val="21"/>
          <w:szCs w:val="21"/>
          <w:lang w:eastAsia="fr-FR"/>
        </w:rPr>
        <w:t>(</w:t>
      </w:r>
      <w:proofErr w:type="gramEnd"/>
      <w:r w:rsidRPr="00FF10CE">
        <w:rPr>
          <w:rFonts w:ascii="Consolas" w:eastAsia="Times New Roman" w:hAnsi="Consolas" w:cs="Consolas"/>
          <w:color w:val="333333"/>
          <w:sz w:val="21"/>
          <w:szCs w:val="21"/>
          <w:lang w:eastAsia="fr-FR"/>
        </w:rPr>
        <w:t>piste):</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eastAsia="fr-FR"/>
        </w:rPr>
        <w:t xml:space="preserve">    </w:t>
      </w:r>
      <w:proofErr w:type="gramStart"/>
      <w:r w:rsidRPr="00FF10CE">
        <w:rPr>
          <w:rFonts w:ascii="Consolas" w:eastAsia="Times New Roman" w:hAnsi="Consolas" w:cs="Consolas"/>
          <w:color w:val="333333"/>
          <w:sz w:val="21"/>
          <w:szCs w:val="21"/>
          <w:lang w:val="en-US" w:eastAsia="fr-FR"/>
        </w:rPr>
        <w:t>temps</w:t>
      </w:r>
      <w:proofErr w:type="gramEnd"/>
      <w:r w:rsidRPr="00FF10CE">
        <w:rPr>
          <w:rFonts w:ascii="Consolas" w:eastAsia="Times New Roman" w:hAnsi="Consolas" w:cs="Consolas"/>
          <w:color w:val="333333"/>
          <w:sz w:val="21"/>
          <w:szCs w:val="21"/>
          <w:lang w:val="en-US" w:eastAsia="fr-FR"/>
        </w:rPr>
        <w:t xml:space="preserve">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   </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w:t>
      </w:r>
      <w:proofErr w:type="gramStart"/>
      <w:r w:rsidRPr="00FF10CE">
        <w:rPr>
          <w:rFonts w:ascii="Consolas" w:eastAsia="Times New Roman" w:hAnsi="Consolas" w:cs="Consolas"/>
          <w:color w:val="859900"/>
          <w:sz w:val="21"/>
          <w:szCs w:val="21"/>
          <w:lang w:val="en-US" w:eastAsia="fr-FR"/>
        </w:rPr>
        <w:t>for</w:t>
      </w:r>
      <w:proofErr w:type="gramEnd"/>
      <w:r w:rsidRPr="00FF10CE">
        <w:rPr>
          <w:rFonts w:ascii="Consolas" w:eastAsia="Times New Roman" w:hAnsi="Consolas" w:cs="Consolas"/>
          <w:color w:val="333333"/>
          <w:sz w:val="21"/>
          <w:szCs w:val="21"/>
          <w:lang w:val="en-US" w:eastAsia="fr-FR"/>
        </w:rPr>
        <w:t xml:space="preserve"> </w:t>
      </w:r>
      <w:proofErr w:type="spellStart"/>
      <w:r w:rsidRPr="00FF10CE">
        <w:rPr>
          <w:rFonts w:ascii="Consolas" w:eastAsia="Times New Roman" w:hAnsi="Consolas" w:cs="Consolas"/>
          <w:color w:val="333333"/>
          <w:sz w:val="21"/>
          <w:szCs w:val="21"/>
          <w:lang w:val="en-US" w:eastAsia="fr-FR"/>
        </w:rPr>
        <w:t>evenement</w:t>
      </w:r>
      <w:proofErr w:type="spellEnd"/>
      <w:r w:rsidRPr="00FF10CE">
        <w:rPr>
          <w:rFonts w:ascii="Consolas" w:eastAsia="Times New Roman" w:hAnsi="Consolas" w:cs="Consolas"/>
          <w:color w:val="333333"/>
          <w:sz w:val="21"/>
          <w:szCs w:val="21"/>
          <w:lang w:val="en-US" w:eastAsia="fr-FR"/>
        </w:rPr>
        <w:t xml:space="preserve"> </w:t>
      </w:r>
      <w:r w:rsidRPr="00FF10CE">
        <w:rPr>
          <w:rFonts w:ascii="Consolas" w:eastAsia="Times New Roman" w:hAnsi="Consolas" w:cs="Consolas"/>
          <w:color w:val="859900"/>
          <w:sz w:val="21"/>
          <w:szCs w:val="21"/>
          <w:lang w:val="en-US" w:eastAsia="fr-FR"/>
        </w:rPr>
        <w:t>in</w:t>
      </w:r>
      <w:r w:rsidRPr="00FF10CE">
        <w:rPr>
          <w:rFonts w:ascii="Consolas" w:eastAsia="Times New Roman" w:hAnsi="Consolas" w:cs="Consolas"/>
          <w:color w:val="333333"/>
          <w:sz w:val="21"/>
          <w:szCs w:val="21"/>
          <w:lang w:val="en-US" w:eastAsia="fr-FR"/>
        </w:rPr>
        <w:t xml:space="preserve"> </w:t>
      </w:r>
      <w:proofErr w:type="spellStart"/>
      <w:r w:rsidRPr="00FF10CE">
        <w:rPr>
          <w:rFonts w:ascii="Consolas" w:eastAsia="Times New Roman" w:hAnsi="Consolas" w:cs="Consolas"/>
          <w:color w:val="333333"/>
          <w:sz w:val="21"/>
          <w:szCs w:val="21"/>
          <w:lang w:val="en-US" w:eastAsia="fr-FR"/>
        </w:rPr>
        <w:t>piste</w:t>
      </w:r>
      <w:proofErr w:type="spellEnd"/>
      <w:r w:rsidRPr="00FF10CE">
        <w:rPr>
          <w:rFonts w:ascii="Consolas" w:eastAsia="Times New Roman" w:hAnsi="Consolas" w:cs="Consolas"/>
          <w:color w:val="333333"/>
          <w:sz w:val="21"/>
          <w:szCs w:val="21"/>
          <w:lang w:val="en-US" w:eastAsia="fr-FR"/>
        </w:rPr>
        <w:t>:</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eastAsia="fr-FR"/>
        </w:rPr>
      </w:pPr>
      <w:r w:rsidRPr="00FF10CE">
        <w:rPr>
          <w:rFonts w:ascii="Consolas" w:eastAsia="Times New Roman" w:hAnsi="Consolas" w:cs="Consolas"/>
          <w:color w:val="333333"/>
          <w:sz w:val="21"/>
          <w:szCs w:val="21"/>
          <w:lang w:val="en-US" w:eastAsia="fr-FR"/>
        </w:rPr>
        <w:t>        </w:t>
      </w:r>
      <w:proofErr w:type="spellStart"/>
      <w:proofErr w:type="gramStart"/>
      <w:r w:rsidRPr="00FF10CE">
        <w:rPr>
          <w:rFonts w:ascii="Consolas" w:eastAsia="Times New Roman" w:hAnsi="Consolas" w:cs="Consolas"/>
          <w:color w:val="333333"/>
          <w:sz w:val="21"/>
          <w:szCs w:val="21"/>
          <w:lang w:eastAsia="fr-FR"/>
        </w:rPr>
        <w:t>evenement</w:t>
      </w:r>
      <w:proofErr w:type="spellEnd"/>
      <w:r w:rsidRPr="00FF10CE">
        <w:rPr>
          <w:rFonts w:ascii="Consolas" w:eastAsia="Times New Roman" w:hAnsi="Consolas" w:cs="Consolas"/>
          <w:color w:val="333333"/>
          <w:sz w:val="21"/>
          <w:szCs w:val="21"/>
          <w:lang w:eastAsia="fr-FR"/>
        </w:rPr>
        <w:t>[</w:t>
      </w:r>
      <w:proofErr w:type="gramEnd"/>
      <w:r w:rsidRPr="00FF10CE">
        <w:rPr>
          <w:rFonts w:ascii="Consolas" w:eastAsia="Times New Roman" w:hAnsi="Consolas" w:cs="Consolas"/>
          <w:color w:val="D33682"/>
          <w:sz w:val="21"/>
          <w:szCs w:val="21"/>
          <w:lang w:eastAsia="fr-FR"/>
        </w:rPr>
        <w:t>0</w:t>
      </w:r>
      <w:r w:rsidRPr="00FF10CE">
        <w:rPr>
          <w:rFonts w:ascii="Consolas" w:eastAsia="Times New Roman" w:hAnsi="Consolas" w:cs="Consolas"/>
          <w:color w:val="333333"/>
          <w:sz w:val="21"/>
          <w:szCs w:val="21"/>
          <w:lang w:eastAsia="fr-FR"/>
        </w:rPr>
        <w:t xml:space="preserve">] </w:t>
      </w:r>
      <w:r w:rsidRPr="00FF10CE">
        <w:rPr>
          <w:rFonts w:ascii="Consolas" w:eastAsia="Times New Roman" w:hAnsi="Consolas" w:cs="Consolas"/>
          <w:color w:val="859900"/>
          <w:sz w:val="21"/>
          <w:szCs w:val="21"/>
          <w:lang w:eastAsia="fr-FR"/>
        </w:rPr>
        <w:t>=</w:t>
      </w:r>
      <w:r w:rsidRPr="00FF10CE">
        <w:rPr>
          <w:rFonts w:ascii="Consolas" w:eastAsia="Times New Roman" w:hAnsi="Consolas" w:cs="Consolas"/>
          <w:color w:val="333333"/>
          <w:sz w:val="21"/>
          <w:szCs w:val="21"/>
          <w:lang w:eastAsia="fr-FR"/>
        </w:rPr>
        <w:t xml:space="preserve"> </w:t>
      </w:r>
      <w:proofErr w:type="spellStart"/>
      <w:r w:rsidRPr="00FF10CE">
        <w:rPr>
          <w:rFonts w:ascii="Consolas" w:eastAsia="Times New Roman" w:hAnsi="Consolas" w:cs="Consolas"/>
          <w:color w:val="333333"/>
          <w:sz w:val="21"/>
          <w:szCs w:val="21"/>
          <w:lang w:eastAsia="fr-FR"/>
        </w:rPr>
        <w:t>evenement</w:t>
      </w:r>
      <w:proofErr w:type="spellEnd"/>
      <w:r w:rsidRPr="00FF10CE">
        <w:rPr>
          <w:rFonts w:ascii="Consolas" w:eastAsia="Times New Roman" w:hAnsi="Consolas" w:cs="Consolas"/>
          <w:color w:val="333333"/>
          <w:sz w:val="21"/>
          <w:szCs w:val="21"/>
          <w:lang w:eastAsia="fr-FR"/>
        </w:rPr>
        <w:t>[</w:t>
      </w:r>
      <w:r w:rsidRPr="00FF10CE">
        <w:rPr>
          <w:rFonts w:ascii="Consolas" w:eastAsia="Times New Roman" w:hAnsi="Consolas" w:cs="Consolas"/>
          <w:color w:val="D33682"/>
          <w:sz w:val="21"/>
          <w:szCs w:val="21"/>
          <w:lang w:eastAsia="fr-FR"/>
        </w:rPr>
        <w:t>0</w:t>
      </w:r>
      <w:r w:rsidRPr="00FF10CE">
        <w:rPr>
          <w:rFonts w:ascii="Consolas" w:eastAsia="Times New Roman" w:hAnsi="Consolas" w:cs="Consolas"/>
          <w:color w:val="333333"/>
          <w:sz w:val="21"/>
          <w:szCs w:val="21"/>
          <w:lang w:eastAsia="fr-FR"/>
        </w:rPr>
        <w:t xml:space="preserve">] </w:t>
      </w:r>
      <w:r w:rsidRPr="00FF10CE">
        <w:rPr>
          <w:rFonts w:ascii="Consolas" w:eastAsia="Times New Roman" w:hAnsi="Consolas" w:cs="Consolas"/>
          <w:color w:val="859900"/>
          <w:sz w:val="21"/>
          <w:szCs w:val="21"/>
          <w:lang w:eastAsia="fr-FR"/>
        </w:rPr>
        <w:t>+</w:t>
      </w:r>
      <w:r w:rsidRPr="00FF10CE">
        <w:rPr>
          <w:rFonts w:ascii="Consolas" w:eastAsia="Times New Roman" w:hAnsi="Consolas" w:cs="Consolas"/>
          <w:color w:val="333333"/>
          <w:sz w:val="21"/>
          <w:szCs w:val="21"/>
          <w:lang w:eastAsia="fr-FR"/>
        </w:rPr>
        <w:t xml:space="preserve"> temps</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eastAsia="fr-FR"/>
        </w:rPr>
      </w:pPr>
      <w:r w:rsidRPr="00FF10CE">
        <w:rPr>
          <w:rFonts w:ascii="Consolas" w:eastAsia="Times New Roman" w:hAnsi="Consolas" w:cs="Consolas"/>
          <w:color w:val="333333"/>
          <w:sz w:val="21"/>
          <w:szCs w:val="21"/>
          <w:lang w:eastAsia="fr-FR"/>
        </w:rPr>
        <w:t xml:space="preserve">        temps </w:t>
      </w:r>
      <w:r w:rsidRPr="00FF10CE">
        <w:rPr>
          <w:rFonts w:ascii="Consolas" w:eastAsia="Times New Roman" w:hAnsi="Consolas" w:cs="Consolas"/>
          <w:color w:val="859900"/>
          <w:sz w:val="21"/>
          <w:szCs w:val="21"/>
          <w:lang w:eastAsia="fr-FR"/>
        </w:rPr>
        <w:t>=</w:t>
      </w:r>
      <w:r w:rsidRPr="00FF10CE">
        <w:rPr>
          <w:rFonts w:ascii="Consolas" w:eastAsia="Times New Roman" w:hAnsi="Consolas" w:cs="Consolas"/>
          <w:color w:val="333333"/>
          <w:sz w:val="21"/>
          <w:szCs w:val="21"/>
          <w:lang w:eastAsia="fr-FR"/>
        </w:rPr>
        <w:t xml:space="preserve"> </w:t>
      </w:r>
      <w:proofErr w:type="spellStart"/>
      <w:proofErr w:type="gramStart"/>
      <w:r w:rsidRPr="00FF10CE">
        <w:rPr>
          <w:rFonts w:ascii="Consolas" w:eastAsia="Times New Roman" w:hAnsi="Consolas" w:cs="Consolas"/>
          <w:color w:val="333333"/>
          <w:sz w:val="21"/>
          <w:szCs w:val="21"/>
          <w:lang w:eastAsia="fr-FR"/>
        </w:rPr>
        <w:t>evenement</w:t>
      </w:r>
      <w:proofErr w:type="spellEnd"/>
      <w:r w:rsidRPr="00FF10CE">
        <w:rPr>
          <w:rFonts w:ascii="Consolas" w:eastAsia="Times New Roman" w:hAnsi="Consolas" w:cs="Consolas"/>
          <w:color w:val="333333"/>
          <w:sz w:val="21"/>
          <w:szCs w:val="21"/>
          <w:lang w:eastAsia="fr-FR"/>
        </w:rPr>
        <w:t>[</w:t>
      </w:r>
      <w:proofErr w:type="gramEnd"/>
      <w:r w:rsidRPr="00FF10CE">
        <w:rPr>
          <w:rFonts w:ascii="Consolas" w:eastAsia="Times New Roman" w:hAnsi="Consolas" w:cs="Consolas"/>
          <w:color w:val="D33682"/>
          <w:sz w:val="21"/>
          <w:szCs w:val="21"/>
          <w:lang w:eastAsia="fr-FR"/>
        </w:rPr>
        <w:t>0</w:t>
      </w:r>
      <w:r w:rsidRPr="00FF10CE">
        <w:rPr>
          <w:rFonts w:ascii="Consolas" w:eastAsia="Times New Roman" w:hAnsi="Consolas" w:cs="Consolas"/>
          <w:color w:val="333333"/>
          <w:sz w:val="21"/>
          <w:szCs w:val="21"/>
          <w:lang w:eastAsia="fr-FR"/>
        </w:rPr>
        <w:t>]</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eastAsia="fr-FR"/>
        </w:rPr>
      </w:pPr>
    </w:p>
    <w:p w:rsidR="00FF10CE" w:rsidRDefault="00FF10CE" w:rsidP="00EA532D"/>
    <w:p w:rsidR="00FF10CE" w:rsidRDefault="00FF10CE" w:rsidP="00FF10CE">
      <w:r>
        <w:t>Après avoir appliqué cette fonction les temps dans P0 et P1 seront des temps absolus.</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P0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,A],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,B],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,E], [</w:t>
      </w:r>
      <w:r w:rsidRPr="00FF10CE">
        <w:rPr>
          <w:rFonts w:ascii="Consolas" w:eastAsia="Times New Roman" w:hAnsi="Consolas" w:cs="Consolas"/>
          <w:color w:val="D33682"/>
          <w:sz w:val="21"/>
          <w:szCs w:val="21"/>
          <w:lang w:val="en-US" w:eastAsia="fr-FR"/>
        </w:rPr>
        <w:t>40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,H] ]</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P1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,C],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,D],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,F], [</w:t>
      </w:r>
      <w:r w:rsidRPr="00FF10CE">
        <w:rPr>
          <w:rFonts w:ascii="Consolas" w:eastAsia="Times New Roman" w:hAnsi="Consolas" w:cs="Consolas"/>
          <w:color w:val="D33682"/>
          <w:sz w:val="21"/>
          <w:szCs w:val="21"/>
          <w:lang w:val="en-US" w:eastAsia="fr-FR"/>
        </w:rPr>
        <w:t>30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,G], [</w:t>
      </w:r>
      <w:r w:rsidRPr="00FF10CE">
        <w:rPr>
          <w:rFonts w:ascii="Consolas" w:eastAsia="Times New Roman" w:hAnsi="Consolas" w:cs="Consolas"/>
          <w:color w:val="D33682"/>
          <w:sz w:val="21"/>
          <w:szCs w:val="21"/>
          <w:lang w:val="en-US" w:eastAsia="fr-FR"/>
        </w:rPr>
        <w:t>40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,I] ]</w:t>
      </w:r>
    </w:p>
    <w:p w:rsidR="00FF10CE" w:rsidRDefault="00FF10CE" w:rsidP="00FF10CE"/>
    <w:p w:rsidR="00FF10CE" w:rsidRDefault="00FF10CE" w:rsidP="00FF10CE">
      <w:r>
        <w:t>Nous avons longuement travaillé  pour écrire une fonction de fusion qui fusionnerait ces deux pistes de façon efficace. Nous avons fait un premier essai en rajoutant la deuxième piste à la première puis en appelant une fonction de tri. Mais la fusion était très longue… En cherchant sur internet, nous avons trouvé une méthode plus efficace pour le faire (</w:t>
      </w:r>
      <w:hyperlink r:id="rId30" w:history="1">
        <w:r>
          <w:rPr>
            <w:color w:val="000080"/>
            <w:u w:val="single"/>
          </w:rPr>
          <w:t>https://www.geeksforgeeks.org/merge-two-sorted-arrays-python-using-heapq</w:t>
        </w:r>
      </w:hyperlink>
      <w:r>
        <w:t xml:space="preserve">). En utilisant la fonction </w:t>
      </w:r>
      <w:proofErr w:type="spellStart"/>
      <w:r>
        <w:t>merge</w:t>
      </w:r>
      <w:proofErr w:type="spellEnd"/>
      <w:r>
        <w:t xml:space="preserve"> de ce module </w:t>
      </w:r>
      <w:proofErr w:type="spellStart"/>
      <w:r>
        <w:t>heapq</w:t>
      </w:r>
      <w:proofErr w:type="spellEnd"/>
      <w:r>
        <w:t xml:space="preserve"> nous obtenons presque la liste fusionnée que nous voulions. </w:t>
      </w:r>
    </w:p>
    <w:p w:rsidR="00FF10CE" w:rsidRPr="00FF10CE" w:rsidRDefault="00FF10CE" w:rsidP="00FF10CE">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,A],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,B],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,C],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,D],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,E], [</w:t>
      </w:r>
      <w:r w:rsidRPr="00FF10CE">
        <w:rPr>
          <w:rFonts w:ascii="Consolas" w:eastAsia="Times New Roman" w:hAnsi="Consolas" w:cs="Consolas"/>
          <w:color w:val="D33682"/>
          <w:sz w:val="21"/>
          <w:szCs w:val="21"/>
          <w:lang w:val="en-US" w:eastAsia="fr-FR"/>
        </w:rPr>
        <w:t>20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,F], [</w:t>
      </w:r>
      <w:r w:rsidRPr="00FF10CE">
        <w:rPr>
          <w:rFonts w:ascii="Consolas" w:eastAsia="Times New Roman" w:hAnsi="Consolas" w:cs="Consolas"/>
          <w:color w:val="D33682"/>
          <w:sz w:val="21"/>
          <w:szCs w:val="21"/>
          <w:lang w:val="en-US" w:eastAsia="fr-FR"/>
        </w:rPr>
        <w:t>30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,G], [</w:t>
      </w:r>
      <w:r w:rsidRPr="00FF10CE">
        <w:rPr>
          <w:rFonts w:ascii="Consolas" w:eastAsia="Times New Roman" w:hAnsi="Consolas" w:cs="Consolas"/>
          <w:color w:val="D33682"/>
          <w:sz w:val="21"/>
          <w:szCs w:val="21"/>
          <w:lang w:val="en-US" w:eastAsia="fr-FR"/>
        </w:rPr>
        <w:t>40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,H], [</w:t>
      </w:r>
      <w:r w:rsidRPr="00FF10CE">
        <w:rPr>
          <w:rFonts w:ascii="Consolas" w:eastAsia="Times New Roman" w:hAnsi="Consolas" w:cs="Consolas"/>
          <w:color w:val="D33682"/>
          <w:sz w:val="21"/>
          <w:szCs w:val="21"/>
          <w:lang w:val="en-US" w:eastAsia="fr-FR"/>
        </w:rPr>
        <w:t>40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,I] ]</w:t>
      </w:r>
    </w:p>
    <w:p w:rsidR="00FF10CE" w:rsidRDefault="00FF10CE" w:rsidP="00FF10CE"/>
    <w:p w:rsidR="004E10DF" w:rsidRDefault="00FF10CE" w:rsidP="00FF10CE">
      <w:r>
        <w:t xml:space="preserve">Pourtant, dans cette liste, les éléments ne sont pas des événements car ils expriment des temps absolus et pas des temps relatifs (qui sont prévus dans le format MIDI). Nous avons donc du écrire une fonction similaire à la précédente qui remplace les temps absolus par des temps relatifs. </w:t>
      </w:r>
      <w:r w:rsidR="004E10DF">
        <w:t>Avec cette fonction nous obtenons la liste fusionnée définitive :</w:t>
      </w:r>
    </w:p>
    <w:p w:rsidR="004E10DF" w:rsidRPr="00FF10CE" w:rsidRDefault="004E10DF" w:rsidP="004E10DF">
      <w:pPr>
        <w:shd w:val="clear" w:color="auto" w:fill="FDF6E3"/>
        <w:spacing w:after="0" w:line="285" w:lineRule="atLeast"/>
        <w:rPr>
          <w:rFonts w:ascii="Consolas" w:eastAsia="Times New Roman" w:hAnsi="Consolas" w:cs="Consolas"/>
          <w:color w:val="333333"/>
          <w:sz w:val="21"/>
          <w:szCs w:val="21"/>
          <w:lang w:val="en-US" w:eastAsia="fr-FR"/>
        </w:rPr>
      </w:pPr>
      <w:r w:rsidRPr="00FF10CE">
        <w:rPr>
          <w:rFonts w:ascii="Consolas" w:eastAsia="Times New Roman" w:hAnsi="Consolas" w:cs="Consolas"/>
          <w:color w:val="333333"/>
          <w:sz w:val="21"/>
          <w:szCs w:val="21"/>
          <w:lang w:val="en-US" w:eastAsia="fr-FR"/>
        </w:rPr>
        <w:t xml:space="preserve">P </w:t>
      </w:r>
      <w:r w:rsidRPr="00FF10CE">
        <w:rPr>
          <w:rFonts w:ascii="Consolas" w:eastAsia="Times New Roman" w:hAnsi="Consolas" w:cs="Consolas"/>
          <w:color w:val="859900"/>
          <w:sz w:val="21"/>
          <w:szCs w:val="21"/>
          <w:lang w:val="en-US" w:eastAsia="fr-FR"/>
        </w:rPr>
        <w:t>=</w:t>
      </w:r>
      <w:r w:rsidRPr="00FF10CE">
        <w:rPr>
          <w:rFonts w:ascii="Consolas" w:eastAsia="Times New Roman" w:hAnsi="Consolas" w:cs="Consolas"/>
          <w:color w:val="333333"/>
          <w:sz w:val="21"/>
          <w:szCs w:val="21"/>
          <w:lang w:val="en-US" w:eastAsia="fr-FR"/>
        </w:rPr>
        <w:t xml:space="preserve"> [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,A],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,B],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,C], [</w:t>
      </w:r>
      <w:r w:rsidRPr="00FF10CE">
        <w:rPr>
          <w:rFonts w:ascii="Consolas" w:eastAsia="Times New Roman" w:hAnsi="Consolas" w:cs="Consolas"/>
          <w:color w:val="D33682"/>
          <w:sz w:val="21"/>
          <w:szCs w:val="21"/>
          <w:lang w:val="en-US" w:eastAsia="fr-FR"/>
        </w:rPr>
        <w:t>10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,D], [</w:t>
      </w:r>
      <w:r>
        <w:rPr>
          <w:rFonts w:ascii="Consolas" w:eastAsia="Times New Roman" w:hAnsi="Consolas" w:cs="Consolas"/>
          <w:color w:val="D33682"/>
          <w:sz w:val="21"/>
          <w:szCs w:val="21"/>
          <w:lang w:val="en-US" w:eastAsia="fr-FR"/>
        </w:rPr>
        <w:t>1</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,E],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,F], [</w:t>
      </w:r>
      <w:r>
        <w:rPr>
          <w:rFonts w:ascii="Consolas" w:eastAsia="Times New Roman" w:hAnsi="Consolas" w:cs="Consolas"/>
          <w:color w:val="D33682"/>
          <w:sz w:val="21"/>
          <w:szCs w:val="21"/>
          <w:lang w:val="en-US" w:eastAsia="fr-FR"/>
        </w:rPr>
        <w:t>1</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,G], [</w:t>
      </w:r>
      <w:r>
        <w:rPr>
          <w:rFonts w:ascii="Consolas" w:eastAsia="Times New Roman" w:hAnsi="Consolas" w:cs="Consolas"/>
          <w:color w:val="D33682"/>
          <w:sz w:val="21"/>
          <w:szCs w:val="21"/>
          <w:lang w:val="en-US" w:eastAsia="fr-FR"/>
        </w:rPr>
        <w:t>1</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,H], [</w:t>
      </w:r>
      <w:r w:rsidRPr="00FF10CE">
        <w:rPr>
          <w:rFonts w:ascii="Consolas" w:eastAsia="Times New Roman" w:hAnsi="Consolas" w:cs="Consolas"/>
          <w:color w:val="D33682"/>
          <w:sz w:val="21"/>
          <w:szCs w:val="21"/>
          <w:lang w:val="en-US" w:eastAsia="fr-FR"/>
        </w:rPr>
        <w:t>0</w:t>
      </w:r>
      <w:r w:rsidRPr="00FF10CE">
        <w:rPr>
          <w:rFonts w:ascii="Consolas" w:eastAsia="Times New Roman" w:hAnsi="Consolas" w:cs="Consolas"/>
          <w:color w:val="333333"/>
          <w:sz w:val="21"/>
          <w:szCs w:val="21"/>
          <w:lang w:val="en-US" w:eastAsia="fr-FR"/>
        </w:rPr>
        <w:t>,</w:t>
      </w:r>
      <w:r w:rsidRPr="00FF10CE">
        <w:rPr>
          <w:rFonts w:ascii="Consolas" w:eastAsia="Times New Roman" w:hAnsi="Consolas" w:cs="Consolas"/>
          <w:color w:val="D33682"/>
          <w:sz w:val="21"/>
          <w:szCs w:val="21"/>
          <w:lang w:val="en-US" w:eastAsia="fr-FR"/>
        </w:rPr>
        <w:t>1</w:t>
      </w:r>
      <w:r w:rsidRPr="00FF10CE">
        <w:rPr>
          <w:rFonts w:ascii="Consolas" w:eastAsia="Times New Roman" w:hAnsi="Consolas" w:cs="Consolas"/>
          <w:color w:val="333333"/>
          <w:sz w:val="21"/>
          <w:szCs w:val="21"/>
          <w:lang w:val="en-US" w:eastAsia="fr-FR"/>
        </w:rPr>
        <w:t>,I] ]</w:t>
      </w:r>
    </w:p>
    <w:p w:rsidR="004E10DF" w:rsidRDefault="004E10DF" w:rsidP="00FF10CE"/>
    <w:p w:rsidR="000334AC" w:rsidRDefault="004A0980" w:rsidP="00177FB3">
      <w:pPr>
        <w:pStyle w:val="Titre2"/>
      </w:pPr>
      <w:bookmarkStart w:id="22" w:name="_Toc9452628"/>
      <w:r>
        <w:t>{</w:t>
      </w:r>
      <w:r w:rsidR="000334AC">
        <w:t>Jouer les notes d’un fichier MIDI</w:t>
      </w:r>
      <w:r>
        <w:t> : nombreux essais}</w:t>
      </w:r>
      <w:bookmarkEnd w:id="22"/>
    </w:p>
    <w:p w:rsidR="00177FB3" w:rsidRDefault="00177FB3" w:rsidP="00EA532D">
      <w:r>
        <w:t xml:space="preserve">Grâce à nos modules </w:t>
      </w:r>
      <w:proofErr w:type="spellStart"/>
      <w:r>
        <w:t>pyanote.son</w:t>
      </w:r>
      <w:proofErr w:type="spellEnd"/>
      <w:r>
        <w:t xml:space="preserve"> et </w:t>
      </w:r>
      <w:proofErr w:type="spellStart"/>
      <w:r>
        <w:t>pyanote.album</w:t>
      </w:r>
      <w:proofErr w:type="spellEnd"/>
      <w:r>
        <w:t xml:space="preserve"> nous pensions n’avoir aucun problème avec la lecture d'un fichier midi. Grave erreur, nous avons</w:t>
      </w:r>
      <w:r w:rsidR="00363269">
        <w:t xml:space="preserve"> </w:t>
      </w:r>
      <w:proofErr w:type="spellStart"/>
      <w:r w:rsidR="00363269">
        <w:t>du</w:t>
      </w:r>
      <w:proofErr w:type="spellEnd"/>
      <w:r w:rsidR="00363269">
        <w:t xml:space="preserve"> essayer</w:t>
      </w:r>
      <w:r>
        <w:t xml:space="preserve"> de multiples versions de </w:t>
      </w:r>
      <w:r w:rsidR="00363269">
        <w:t xml:space="preserve">boucles de </w:t>
      </w:r>
      <w:r>
        <w:t>lecture</w:t>
      </w:r>
      <w:r w:rsidR="00363269">
        <w:t>.</w:t>
      </w:r>
      <w:r>
        <w:t xml:space="preserve"> </w:t>
      </w:r>
    </w:p>
    <w:p w:rsidR="000334AC" w:rsidRDefault="00363269" w:rsidP="000334AC">
      <w:pPr>
        <w:pStyle w:val="Titre3"/>
      </w:pPr>
      <w:bookmarkStart w:id="23" w:name="_Toc9452629"/>
      <w:r>
        <w:t xml:space="preserve"># </w:t>
      </w:r>
      <w:r w:rsidR="000334AC">
        <w:t>Lecture basique et gestion du temps</w:t>
      </w:r>
      <w:bookmarkEnd w:id="23"/>
    </w:p>
    <w:p w:rsidR="000334AC" w:rsidRDefault="005A305D" w:rsidP="000334AC">
      <w:r>
        <w:t>Pour écrire notre première boucle de lecture, la seule difficulté devait être la gestion du temps</w:t>
      </w:r>
      <w:r w:rsidR="00B751E8">
        <w:t xml:space="preserve"> </w:t>
      </w:r>
      <w:r>
        <w:t xml:space="preserve">car il faut calculer un temps en secondes à partir des </w:t>
      </w:r>
      <w:proofErr w:type="spellStart"/>
      <w:r>
        <w:t>ticks</w:t>
      </w:r>
      <w:proofErr w:type="spellEnd"/>
      <w:r>
        <w:t xml:space="preserve">. </w:t>
      </w:r>
      <w:r w:rsidR="00177FB3">
        <w:t>Notre première</w:t>
      </w:r>
      <w:r w:rsidR="000334AC">
        <w:t xml:space="preserve"> fonction de lecture (voir version détaillée dans archives/l1_lecteur_basique.py) devait ressembler à ce qui suit :</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334AC">
        <w:rPr>
          <w:rFonts w:ascii="Consolas" w:eastAsia="Times New Roman" w:hAnsi="Consolas" w:cs="Consolas"/>
          <w:b/>
          <w:bCs/>
          <w:color w:val="073642"/>
          <w:sz w:val="21"/>
          <w:szCs w:val="21"/>
          <w:lang w:eastAsia="fr-FR"/>
        </w:rPr>
        <w:t>def</w:t>
      </w:r>
      <w:proofErr w:type="spellEnd"/>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268BD2"/>
          <w:sz w:val="21"/>
          <w:szCs w:val="21"/>
          <w:lang w:eastAsia="fr-FR"/>
        </w:rPr>
        <w:t>jouer_</w:t>
      </w:r>
      <w:proofErr w:type="gramStart"/>
      <w:r w:rsidRPr="000334AC">
        <w:rPr>
          <w:rFonts w:ascii="Consolas" w:eastAsia="Times New Roman" w:hAnsi="Consolas" w:cs="Consolas"/>
          <w:color w:val="268BD2"/>
          <w:sz w:val="21"/>
          <w:szCs w:val="21"/>
          <w:lang w:eastAsia="fr-FR"/>
        </w:rPr>
        <w:t>album</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 xml:space="preserve">album, </w:t>
      </w:r>
      <w:proofErr w:type="spellStart"/>
      <w:r w:rsidRPr="000334AC">
        <w:rPr>
          <w:rFonts w:ascii="Consolas" w:eastAsia="Times New Roman" w:hAnsi="Consolas" w:cs="Consolas"/>
          <w:color w:val="333333"/>
          <w:sz w:val="21"/>
          <w:szCs w:val="21"/>
          <w:lang w:eastAsia="fr-FR"/>
        </w:rPr>
        <w:t>sortie_midi</w:t>
      </w:r>
      <w:proofErr w:type="spellEnd"/>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xml:space="preserve">    </w:t>
      </w:r>
      <w:r w:rsidRPr="000334AC">
        <w:rPr>
          <w:rFonts w:ascii="Consolas" w:eastAsia="Times New Roman" w:hAnsi="Consolas" w:cs="Consolas"/>
          <w:color w:val="859900"/>
          <w:sz w:val="21"/>
          <w:szCs w:val="21"/>
          <w:lang w:eastAsia="fr-FR"/>
        </w:rPr>
        <w:t>for</w:t>
      </w:r>
      <w:r w:rsidRPr="000334AC">
        <w:rPr>
          <w:rFonts w:ascii="Consolas" w:eastAsia="Times New Roman" w:hAnsi="Consolas" w:cs="Consolas"/>
          <w:color w:val="333333"/>
          <w:sz w:val="21"/>
          <w:szCs w:val="21"/>
          <w:lang w:eastAsia="fr-FR"/>
        </w:rPr>
        <w:t xml:space="preserve"> chanson </w:t>
      </w:r>
      <w:r w:rsidRPr="000334AC">
        <w:rPr>
          <w:rFonts w:ascii="Consolas" w:eastAsia="Times New Roman" w:hAnsi="Consolas" w:cs="Consolas"/>
          <w:color w:val="859900"/>
          <w:sz w:val="21"/>
          <w:szCs w:val="21"/>
          <w:lang w:eastAsia="fr-FR"/>
        </w:rPr>
        <w:t>in</w:t>
      </w:r>
      <w:r w:rsidRPr="000334AC">
        <w:rPr>
          <w:rFonts w:ascii="Consolas" w:eastAsia="Times New Roman" w:hAnsi="Consolas" w:cs="Consolas"/>
          <w:color w:val="333333"/>
          <w:sz w:val="21"/>
          <w:szCs w:val="21"/>
          <w:lang w:eastAsia="fr-FR"/>
        </w:rPr>
        <w:t xml:space="preserve"> </w:t>
      </w:r>
      <w:proofErr w:type="gramStart"/>
      <w:r w:rsidRPr="000334AC">
        <w:rPr>
          <w:rFonts w:ascii="Consolas" w:eastAsia="Times New Roman" w:hAnsi="Consolas" w:cs="Consolas"/>
          <w:color w:val="333333"/>
          <w:sz w:val="21"/>
          <w:szCs w:val="21"/>
          <w:lang w:eastAsia="fr-FR"/>
        </w:rPr>
        <w:t>album[</w:t>
      </w:r>
      <w:proofErr w:type="gramEnd"/>
      <w:r w:rsidRPr="000334AC">
        <w:rPr>
          <w:rFonts w:ascii="Consolas" w:eastAsia="Times New Roman" w:hAnsi="Consolas" w:cs="Consolas"/>
          <w:color w:val="2AA198"/>
          <w:sz w:val="21"/>
          <w:szCs w:val="21"/>
          <w:lang w:eastAsia="fr-FR"/>
        </w:rPr>
        <w:t>"chansons"</w:t>
      </w:r>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gramStart"/>
      <w:r w:rsidRPr="000334AC">
        <w:rPr>
          <w:rFonts w:ascii="Consolas" w:eastAsia="Times New Roman" w:hAnsi="Consolas" w:cs="Consolas"/>
          <w:color w:val="859900"/>
          <w:sz w:val="21"/>
          <w:szCs w:val="21"/>
          <w:lang w:eastAsia="fr-FR"/>
        </w:rPr>
        <w:t>for</w:t>
      </w:r>
      <w:proofErr w:type="gramEnd"/>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333333"/>
          <w:sz w:val="21"/>
          <w:szCs w:val="21"/>
          <w:lang w:eastAsia="fr-FR"/>
        </w:rPr>
        <w:t>evenement</w:t>
      </w:r>
      <w:proofErr w:type="spellEnd"/>
      <w:r w:rsidRPr="000334AC">
        <w:rPr>
          <w:rFonts w:ascii="Consolas" w:eastAsia="Times New Roman" w:hAnsi="Consolas" w:cs="Consolas"/>
          <w:color w:val="333333"/>
          <w:sz w:val="21"/>
          <w:szCs w:val="21"/>
          <w:lang w:eastAsia="fr-FR"/>
        </w:rPr>
        <w:t xml:space="preserve"> </w:t>
      </w:r>
      <w:r w:rsidRPr="000334AC">
        <w:rPr>
          <w:rFonts w:ascii="Consolas" w:eastAsia="Times New Roman" w:hAnsi="Consolas" w:cs="Consolas"/>
          <w:color w:val="859900"/>
          <w:sz w:val="21"/>
          <w:szCs w:val="21"/>
          <w:lang w:eastAsia="fr-FR"/>
        </w:rPr>
        <w:t>in</w:t>
      </w:r>
      <w:r w:rsidRPr="000334AC">
        <w:rPr>
          <w:rFonts w:ascii="Consolas" w:eastAsia="Times New Roman" w:hAnsi="Consolas" w:cs="Consolas"/>
          <w:color w:val="333333"/>
          <w:sz w:val="21"/>
          <w:szCs w:val="21"/>
          <w:lang w:eastAsia="fr-FR"/>
        </w:rPr>
        <w:t xml:space="preserve"> chanson:</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xml:space="preserve">            temps </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333333"/>
          <w:sz w:val="21"/>
          <w:szCs w:val="21"/>
          <w:lang w:eastAsia="fr-FR"/>
        </w:rPr>
        <w:t>calculer_</w:t>
      </w:r>
      <w:proofErr w:type="gramStart"/>
      <w:r w:rsidRPr="000334AC">
        <w:rPr>
          <w:rFonts w:ascii="Consolas" w:eastAsia="Times New Roman" w:hAnsi="Consolas" w:cs="Consolas"/>
          <w:color w:val="333333"/>
          <w:sz w:val="21"/>
          <w:szCs w:val="21"/>
          <w:lang w:eastAsia="fr-FR"/>
        </w:rPr>
        <w:t>temps</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 xml:space="preserve">album, </w:t>
      </w:r>
      <w:proofErr w:type="spellStart"/>
      <w:r w:rsidRPr="000334AC">
        <w:rPr>
          <w:rFonts w:ascii="Consolas" w:eastAsia="Times New Roman" w:hAnsi="Consolas" w:cs="Consolas"/>
          <w:color w:val="333333"/>
          <w:sz w:val="21"/>
          <w:szCs w:val="21"/>
          <w:lang w:eastAsia="fr-FR"/>
        </w:rPr>
        <w:t>evenement</w:t>
      </w:r>
      <w:proofErr w:type="spellEnd"/>
      <w:r w:rsidRPr="000334AC">
        <w:rPr>
          <w:rFonts w:ascii="Consolas" w:eastAsia="Times New Roman" w:hAnsi="Consolas" w:cs="Consolas"/>
          <w:color w:val="333333"/>
          <w:sz w:val="21"/>
          <w:szCs w:val="21"/>
          <w:lang w:eastAsia="fr-FR"/>
        </w:rPr>
        <w:t>[</w:t>
      </w:r>
      <w:r w:rsidRPr="000334AC">
        <w:rPr>
          <w:rFonts w:ascii="Consolas" w:eastAsia="Times New Roman" w:hAnsi="Consolas" w:cs="Consolas"/>
          <w:color w:val="D33682"/>
          <w:sz w:val="21"/>
          <w:szCs w:val="21"/>
          <w:lang w:eastAsia="fr-FR"/>
        </w:rPr>
        <w:t>0</w:t>
      </w:r>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spellStart"/>
      <w:proofErr w:type="gramStart"/>
      <w:r w:rsidRPr="000334AC">
        <w:rPr>
          <w:rFonts w:ascii="Consolas" w:eastAsia="Times New Roman" w:hAnsi="Consolas" w:cs="Consolas"/>
          <w:color w:val="333333"/>
          <w:sz w:val="21"/>
          <w:szCs w:val="21"/>
          <w:lang w:eastAsia="fr-FR"/>
        </w:rPr>
        <w:t>time.sleep</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temps)</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xml:space="preserve">            message </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333333"/>
          <w:sz w:val="21"/>
          <w:szCs w:val="21"/>
          <w:lang w:eastAsia="fr-FR"/>
        </w:rPr>
        <w:t xml:space="preserve"> </w:t>
      </w:r>
      <w:proofErr w:type="spellStart"/>
      <w:proofErr w:type="gramStart"/>
      <w:r w:rsidRPr="000334AC">
        <w:rPr>
          <w:rFonts w:ascii="Consolas" w:eastAsia="Times New Roman" w:hAnsi="Consolas" w:cs="Consolas"/>
          <w:color w:val="333333"/>
          <w:sz w:val="21"/>
          <w:szCs w:val="21"/>
          <w:lang w:eastAsia="fr-FR"/>
        </w:rPr>
        <w:t>evenement</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D33682"/>
          <w:sz w:val="21"/>
          <w:szCs w:val="21"/>
          <w:lang w:eastAsia="fr-FR"/>
        </w:rPr>
        <w:t>2</w:t>
      </w:r>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r w:rsidRPr="000334AC">
        <w:rPr>
          <w:rFonts w:ascii="Consolas" w:eastAsia="Times New Roman" w:hAnsi="Consolas" w:cs="Consolas"/>
          <w:color w:val="859900"/>
          <w:sz w:val="21"/>
          <w:szCs w:val="21"/>
          <w:lang w:eastAsia="fr-FR"/>
        </w:rPr>
        <w:t>if</w:t>
      </w:r>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333333"/>
          <w:sz w:val="21"/>
          <w:szCs w:val="21"/>
          <w:lang w:eastAsia="fr-FR"/>
        </w:rPr>
        <w:t>est_un_message_système_ou_</w:t>
      </w:r>
      <w:proofErr w:type="gramStart"/>
      <w:r w:rsidRPr="000334AC">
        <w:rPr>
          <w:rFonts w:ascii="Consolas" w:eastAsia="Times New Roman" w:hAnsi="Consolas" w:cs="Consolas"/>
          <w:color w:val="333333"/>
          <w:sz w:val="21"/>
          <w:szCs w:val="21"/>
          <w:lang w:eastAsia="fr-FR"/>
        </w:rPr>
        <w:t>controle</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message):</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spellStart"/>
      <w:r w:rsidRPr="000334AC">
        <w:rPr>
          <w:rFonts w:ascii="Consolas" w:eastAsia="Times New Roman" w:hAnsi="Consolas" w:cs="Consolas"/>
          <w:color w:val="333333"/>
          <w:sz w:val="21"/>
          <w:szCs w:val="21"/>
          <w:lang w:eastAsia="fr-FR"/>
        </w:rPr>
        <w:t>jouer_</w:t>
      </w:r>
      <w:proofErr w:type="gramStart"/>
      <w:r w:rsidRPr="000334AC">
        <w:rPr>
          <w:rFonts w:ascii="Consolas" w:eastAsia="Times New Roman" w:hAnsi="Consolas" w:cs="Consolas"/>
          <w:color w:val="333333"/>
          <w:sz w:val="21"/>
          <w:szCs w:val="21"/>
          <w:lang w:eastAsia="fr-FR"/>
        </w:rPr>
        <w:t>message</w:t>
      </w:r>
      <w:proofErr w:type="spellEnd"/>
      <w:r w:rsidRPr="000334AC">
        <w:rPr>
          <w:rFonts w:ascii="Consolas" w:eastAsia="Times New Roman" w:hAnsi="Consolas" w:cs="Consolas"/>
          <w:color w:val="333333"/>
          <w:sz w:val="21"/>
          <w:szCs w:val="21"/>
          <w:lang w:eastAsia="fr-FR"/>
        </w:rPr>
        <w:t>(</w:t>
      </w:r>
      <w:proofErr w:type="spellStart"/>
      <w:proofErr w:type="gramEnd"/>
      <w:r w:rsidRPr="000334AC">
        <w:rPr>
          <w:rFonts w:ascii="Consolas" w:eastAsia="Times New Roman" w:hAnsi="Consolas" w:cs="Consolas"/>
          <w:color w:val="333333"/>
          <w:sz w:val="21"/>
          <w:szCs w:val="21"/>
          <w:lang w:eastAsia="fr-FR"/>
        </w:rPr>
        <w:t>sortie_midi</w:t>
      </w:r>
      <w:proofErr w:type="spellEnd"/>
      <w:r w:rsidRPr="000334AC">
        <w:rPr>
          <w:rFonts w:ascii="Consolas" w:eastAsia="Times New Roman" w:hAnsi="Consolas" w:cs="Consolas"/>
          <w:color w:val="333333"/>
          <w:sz w:val="21"/>
          <w:szCs w:val="21"/>
          <w:lang w:eastAsia="fr-FR"/>
        </w:rPr>
        <w:t>, message)</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spellStart"/>
      <w:r w:rsidRPr="000334AC">
        <w:rPr>
          <w:rFonts w:ascii="Consolas" w:eastAsia="Times New Roman" w:hAnsi="Consolas" w:cs="Consolas"/>
          <w:color w:val="859900"/>
          <w:sz w:val="21"/>
          <w:szCs w:val="21"/>
          <w:lang w:eastAsia="fr-FR"/>
        </w:rPr>
        <w:t>elif</w:t>
      </w:r>
      <w:proofErr w:type="spellEnd"/>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333333"/>
          <w:sz w:val="21"/>
          <w:szCs w:val="21"/>
          <w:lang w:eastAsia="fr-FR"/>
        </w:rPr>
        <w:t>est_un_message_meta_changeant_</w:t>
      </w:r>
      <w:proofErr w:type="gramStart"/>
      <w:r w:rsidRPr="000334AC">
        <w:rPr>
          <w:rFonts w:ascii="Consolas" w:eastAsia="Times New Roman" w:hAnsi="Consolas" w:cs="Consolas"/>
          <w:color w:val="333333"/>
          <w:sz w:val="21"/>
          <w:szCs w:val="21"/>
          <w:lang w:eastAsia="fr-FR"/>
        </w:rPr>
        <w:t>tempo</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message):</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spellStart"/>
      <w:r w:rsidRPr="000334AC">
        <w:rPr>
          <w:rFonts w:ascii="Consolas" w:eastAsia="Times New Roman" w:hAnsi="Consolas" w:cs="Consolas"/>
          <w:color w:val="333333"/>
          <w:sz w:val="21"/>
          <w:szCs w:val="21"/>
          <w:lang w:eastAsia="fr-FR"/>
        </w:rPr>
        <w:t>mettre_a_jour_</w:t>
      </w:r>
      <w:proofErr w:type="gramStart"/>
      <w:r w:rsidRPr="000334AC">
        <w:rPr>
          <w:rFonts w:ascii="Consolas" w:eastAsia="Times New Roman" w:hAnsi="Consolas" w:cs="Consolas"/>
          <w:color w:val="333333"/>
          <w:sz w:val="21"/>
          <w:szCs w:val="21"/>
          <w:lang w:eastAsia="fr-FR"/>
        </w:rPr>
        <w:t>tempo</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album, message)</w:t>
      </w:r>
    </w:p>
    <w:p w:rsidR="000334AC" w:rsidRDefault="000334AC" w:rsidP="000334AC"/>
    <w:p w:rsidR="000334AC" w:rsidRDefault="000334AC" w:rsidP="000334AC">
      <w:r>
        <w:lastRenderedPageBreak/>
        <w:t xml:space="preserve">Les delta-temps dans les événements sont en </w:t>
      </w:r>
      <w:proofErr w:type="spellStart"/>
      <w:r>
        <w:t>ticks</w:t>
      </w:r>
      <w:proofErr w:type="spellEnd"/>
      <w:r>
        <w:t xml:space="preserve">. Dans le header du fichier midi on a lu une valeur de tempo H en </w:t>
      </w:r>
      <w:proofErr w:type="spellStart"/>
      <w:r>
        <w:t>ticks</w:t>
      </w:r>
      <w:proofErr w:type="spellEnd"/>
      <w:r>
        <w:t xml:space="preserve">/beat (1 beat est la durée d'une noire). Les messages </w:t>
      </w:r>
      <w:proofErr w:type="spellStart"/>
      <w:r>
        <w:t>meta</w:t>
      </w:r>
      <w:proofErr w:type="spellEnd"/>
      <w:r>
        <w:t xml:space="preserve"> nous indiquent des changements de tempo M en microseconde/beat. Quand on connaît </w:t>
      </w:r>
      <w:r w:rsidR="005A305D">
        <w:t>ces deux valeurs,  M/H nous donne</w:t>
      </w:r>
      <w:r>
        <w:t xml:space="preserve"> une mesure T en micro/</w:t>
      </w:r>
      <w:proofErr w:type="spellStart"/>
      <w:r>
        <w:t>ticks</w:t>
      </w:r>
      <w:proofErr w:type="spellEnd"/>
      <w:r>
        <w:t xml:space="preserve">. Quand on multiplie un delta temps en </w:t>
      </w:r>
      <w:proofErr w:type="spellStart"/>
      <w:r>
        <w:t>ticks</w:t>
      </w:r>
      <w:proofErr w:type="spellEnd"/>
      <w:r>
        <w:t xml:space="preserve"> par T on ob</w:t>
      </w:r>
      <w:r w:rsidR="005A305D">
        <w:t xml:space="preserve">tient une durée en microseconde, qu’il suffit de diviser </w:t>
      </w:r>
      <w:r>
        <w:t>par 10</w:t>
      </w:r>
      <w:r w:rsidRPr="00177FB3">
        <w:rPr>
          <w:vertAlign w:val="superscript"/>
        </w:rPr>
        <w:t>6</w:t>
      </w:r>
      <w:r>
        <w:t xml:space="preserve"> </w:t>
      </w:r>
      <w:r w:rsidR="005A305D">
        <w:t xml:space="preserve">pour obtenir le </w:t>
      </w:r>
      <w:r>
        <w:t xml:space="preserve">paramètre de </w:t>
      </w:r>
      <w:proofErr w:type="spellStart"/>
      <w:r>
        <w:t>time.sleep</w:t>
      </w:r>
      <w:proofErr w:type="spellEnd"/>
      <w:r>
        <w:t xml:space="preserve">. </w:t>
      </w:r>
    </w:p>
    <w:p w:rsidR="000334AC" w:rsidRDefault="000334AC" w:rsidP="000334AC">
      <w:r>
        <w:t>Ainsi quand on doit mettre à jour le tempo, on recalcule T à partir du H qu'on a récupéré dans notre dictionnaire à la création du résumé avec la clé ''</w:t>
      </w:r>
      <w:proofErr w:type="spellStart"/>
      <w:r>
        <w:t>ticks</w:t>
      </w:r>
      <w:proofErr w:type="spellEnd"/>
      <w:r>
        <w:t>/noire'' et à partir du M qui est le deuxième argument du message et on stocke ce nouveau T dans la clé ''micros/</w:t>
      </w:r>
      <w:proofErr w:type="spellStart"/>
      <w:r>
        <w:t>tick</w:t>
      </w:r>
      <w:proofErr w:type="spellEnd"/>
      <w:r>
        <w:t xml:space="preserve">''  de notre dictionnaire album. </w:t>
      </w:r>
    </w:p>
    <w:p w:rsidR="000334AC" w:rsidRDefault="000334AC" w:rsidP="000334AC">
      <w:r>
        <w:t>Il reste un problème : si on n’a pas reçu de message de changement de tempo, quel est la valeur de M ? Le format MIDI nous dit que cette valeur correspond à 120bpm. Calculons cette valeur en microseconde/noire.</w:t>
      </w:r>
      <w:r w:rsidR="006709A1">
        <w:t xml:space="preserve"> Nous avons calculé une valeur par défaut M = 500000 grâce au calcul suivant.</w:t>
      </w:r>
    </w:p>
    <w:p w:rsidR="000334AC" w:rsidRDefault="000334AC" w:rsidP="006709A1">
      <w:pPr>
        <w:pBdr>
          <w:top w:val="single" w:sz="4" w:space="1" w:color="auto"/>
          <w:left w:val="single" w:sz="4" w:space="4" w:color="auto"/>
          <w:bottom w:val="single" w:sz="4" w:space="1" w:color="auto"/>
          <w:right w:val="single" w:sz="4" w:space="4" w:color="auto"/>
        </w:pBdr>
        <w:jc w:val="center"/>
      </w:pPr>
      <w:r>
        <w:t xml:space="preserve">120 noires/minute = 1/120 minutes/noire= 60/120 secondes/noire= 0,5 </w:t>
      </w:r>
      <w:r>
        <w:sym w:font="Symbol" w:char="F0B4"/>
      </w:r>
      <w:r>
        <w:t xml:space="preserve"> 10</w:t>
      </w:r>
      <w:r w:rsidRPr="000334AC">
        <w:rPr>
          <w:vertAlign w:val="superscript"/>
        </w:rPr>
        <w:t>6</w:t>
      </w:r>
      <w:r w:rsidR="006709A1">
        <w:t xml:space="preserve"> microsecondes/noire</w:t>
      </w:r>
    </w:p>
    <w:p w:rsidR="000334AC" w:rsidRDefault="00363269" w:rsidP="000334AC">
      <w:pPr>
        <w:pStyle w:val="Titre3"/>
      </w:pPr>
      <w:bookmarkStart w:id="24" w:name="_Toc9452630"/>
      <w:r>
        <w:t xml:space="preserve"># </w:t>
      </w:r>
      <w:r w:rsidR="000334AC">
        <w:t xml:space="preserve">La lecture avec </w:t>
      </w:r>
      <w:proofErr w:type="spellStart"/>
      <w:r w:rsidR="000334AC">
        <w:t>after</w:t>
      </w:r>
      <w:bookmarkEnd w:id="24"/>
      <w:proofErr w:type="spellEnd"/>
    </w:p>
    <w:p w:rsidR="000334AC" w:rsidRPr="000334AC" w:rsidRDefault="000334AC" w:rsidP="000334AC">
      <w:r w:rsidRPr="000334AC">
        <w:t>Nous avons eu un problème en voulant app</w:t>
      </w:r>
      <w:r>
        <w:t xml:space="preserve">eler la lecture d'un fichier MIDI depuis l'interface graphique </w:t>
      </w:r>
      <w:proofErr w:type="spellStart"/>
      <w:r>
        <w:t>Tk</w:t>
      </w:r>
      <w:r w:rsidRPr="000334AC">
        <w:t>inter</w:t>
      </w:r>
      <w:proofErr w:type="spellEnd"/>
      <w:r w:rsidRPr="000334AC">
        <w:t xml:space="preserve">. En effet la fonction de lecture est une fonction très longue (elle dure la durée du </w:t>
      </w:r>
      <w:r>
        <w:t xml:space="preserve">morceau) et quand un événement </w:t>
      </w:r>
      <w:proofErr w:type="spellStart"/>
      <w:r>
        <w:t>Tk</w:t>
      </w:r>
      <w:r w:rsidRPr="000334AC">
        <w:t>inter</w:t>
      </w:r>
      <w:proofErr w:type="spellEnd"/>
      <w:r w:rsidRPr="000334AC">
        <w:t xml:space="preserve"> lance cette lecture, aucun autre événement ne peut être traité : notre interface graphique est en </w:t>
      </w:r>
      <w:proofErr w:type="spellStart"/>
      <w:r w:rsidRPr="000334AC">
        <w:t>freeze</w:t>
      </w:r>
      <w:proofErr w:type="spellEnd"/>
      <w:r w:rsidRPr="000334AC">
        <w:t>. C'est ce qui est montré dans le fichier archives/l2_lecteur_basique_avec_interface.py</w:t>
      </w:r>
    </w:p>
    <w:p w:rsidR="00177FB3" w:rsidRDefault="000334AC" w:rsidP="000334AC">
      <w:r w:rsidRPr="000334AC">
        <w:t xml:space="preserve"> Nous avons </w:t>
      </w:r>
      <w:r w:rsidR="006709A1">
        <w:t>essayé une première solution en remplaçant la</w:t>
      </w:r>
      <w:r>
        <w:t xml:space="preserve"> fonction </w:t>
      </w:r>
      <w:proofErr w:type="spellStart"/>
      <w:r w:rsidR="006709A1">
        <w:t>time.sleep</w:t>
      </w:r>
      <w:proofErr w:type="spellEnd"/>
      <w:r w:rsidR="006709A1">
        <w:t xml:space="preserve"> par la fonction </w:t>
      </w:r>
      <w:proofErr w:type="spellStart"/>
      <w:r>
        <w:t>after</w:t>
      </w:r>
      <w:proofErr w:type="spellEnd"/>
      <w:r>
        <w:t xml:space="preserve"> de </w:t>
      </w:r>
      <w:proofErr w:type="spellStart"/>
      <w:r>
        <w:t>Tk</w:t>
      </w:r>
      <w:r w:rsidR="006709A1">
        <w:t>inter</w:t>
      </w:r>
      <w:proofErr w:type="spellEnd"/>
      <w:r w:rsidR="006709A1">
        <w:t xml:space="preserve">. </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334AC">
        <w:rPr>
          <w:rFonts w:ascii="Consolas" w:eastAsia="Times New Roman" w:hAnsi="Consolas" w:cs="Consolas"/>
          <w:b/>
          <w:bCs/>
          <w:color w:val="073642"/>
          <w:sz w:val="21"/>
          <w:szCs w:val="21"/>
          <w:lang w:eastAsia="fr-FR"/>
        </w:rPr>
        <w:t>def</w:t>
      </w:r>
      <w:proofErr w:type="spellEnd"/>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268BD2"/>
          <w:sz w:val="21"/>
          <w:szCs w:val="21"/>
          <w:lang w:eastAsia="fr-FR"/>
        </w:rPr>
        <w:t>continuer_</w:t>
      </w:r>
      <w:proofErr w:type="gramStart"/>
      <w:r w:rsidRPr="000334AC">
        <w:rPr>
          <w:rFonts w:ascii="Consolas" w:eastAsia="Times New Roman" w:hAnsi="Consolas" w:cs="Consolas"/>
          <w:color w:val="268BD2"/>
          <w:sz w:val="21"/>
          <w:szCs w:val="21"/>
          <w:lang w:eastAsia="fr-FR"/>
        </w:rPr>
        <w:t>lecture</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chanson, i , album</w:t>
      </w:r>
      <w:r w:rsidR="0010146B">
        <w:rPr>
          <w:rFonts w:ascii="Consolas" w:eastAsia="Times New Roman" w:hAnsi="Consolas" w:cs="Consolas"/>
          <w:color w:val="333333"/>
          <w:sz w:val="21"/>
          <w:szCs w:val="21"/>
          <w:lang w:eastAsia="fr-FR"/>
        </w:rPr>
        <w:t xml:space="preserve">, </w:t>
      </w:r>
      <w:proofErr w:type="spellStart"/>
      <w:r w:rsidR="0010146B">
        <w:rPr>
          <w:rFonts w:ascii="Consolas" w:eastAsia="Times New Roman" w:hAnsi="Consolas" w:cs="Consolas"/>
          <w:color w:val="333333"/>
          <w:sz w:val="21"/>
          <w:szCs w:val="21"/>
          <w:lang w:eastAsia="fr-FR"/>
        </w:rPr>
        <w:t>sortie_midi</w:t>
      </w:r>
      <w:proofErr w:type="spellEnd"/>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val="en-US" w:eastAsia="fr-FR"/>
        </w:rPr>
      </w:pPr>
      <w:r w:rsidRPr="000334AC">
        <w:rPr>
          <w:rFonts w:ascii="Consolas" w:eastAsia="Times New Roman" w:hAnsi="Consolas" w:cs="Consolas"/>
          <w:color w:val="333333"/>
          <w:sz w:val="21"/>
          <w:szCs w:val="21"/>
          <w:lang w:eastAsia="fr-FR"/>
        </w:rPr>
        <w:t xml:space="preserve">    </w:t>
      </w:r>
      <w:proofErr w:type="spellStart"/>
      <w:proofErr w:type="gramStart"/>
      <w:r w:rsidRPr="000334AC">
        <w:rPr>
          <w:rFonts w:ascii="Consolas" w:eastAsia="Times New Roman" w:hAnsi="Consolas" w:cs="Consolas"/>
          <w:color w:val="333333"/>
          <w:sz w:val="21"/>
          <w:szCs w:val="21"/>
          <w:lang w:val="en-US" w:eastAsia="fr-FR"/>
        </w:rPr>
        <w:t>evenement</w:t>
      </w:r>
      <w:proofErr w:type="spellEnd"/>
      <w:proofErr w:type="gramEnd"/>
      <w:r w:rsidRPr="000334AC">
        <w:rPr>
          <w:rFonts w:ascii="Consolas" w:eastAsia="Times New Roman" w:hAnsi="Consolas" w:cs="Consolas"/>
          <w:color w:val="333333"/>
          <w:sz w:val="21"/>
          <w:szCs w:val="21"/>
          <w:lang w:val="en-US" w:eastAsia="fr-FR"/>
        </w:rPr>
        <w:t xml:space="preserve"> </w:t>
      </w:r>
      <w:r w:rsidRPr="000334AC">
        <w:rPr>
          <w:rFonts w:ascii="Consolas" w:eastAsia="Times New Roman" w:hAnsi="Consolas" w:cs="Consolas"/>
          <w:color w:val="859900"/>
          <w:sz w:val="21"/>
          <w:szCs w:val="21"/>
          <w:lang w:val="en-US" w:eastAsia="fr-FR"/>
        </w:rPr>
        <w:t>=</w:t>
      </w:r>
      <w:r w:rsidRPr="000334AC">
        <w:rPr>
          <w:rFonts w:ascii="Consolas" w:eastAsia="Times New Roman" w:hAnsi="Consolas" w:cs="Consolas"/>
          <w:color w:val="333333"/>
          <w:sz w:val="21"/>
          <w:szCs w:val="21"/>
          <w:lang w:val="en-US" w:eastAsia="fr-FR"/>
        </w:rPr>
        <w:t xml:space="preserve"> chanson[</w:t>
      </w:r>
      <w:proofErr w:type="spellStart"/>
      <w:r w:rsidRPr="000334AC">
        <w:rPr>
          <w:rFonts w:ascii="Consolas" w:eastAsia="Times New Roman" w:hAnsi="Consolas" w:cs="Consolas"/>
          <w:color w:val="333333"/>
          <w:sz w:val="21"/>
          <w:szCs w:val="21"/>
          <w:lang w:val="en-US" w:eastAsia="fr-FR"/>
        </w:rPr>
        <w:t>i</w:t>
      </w:r>
      <w:proofErr w:type="spellEnd"/>
      <w:r w:rsidRPr="000334AC">
        <w:rPr>
          <w:rFonts w:ascii="Consolas" w:eastAsia="Times New Roman" w:hAnsi="Consolas" w:cs="Consolas"/>
          <w:color w:val="333333"/>
          <w:sz w:val="21"/>
          <w:szCs w:val="21"/>
          <w:lang w:val="en-US"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val="en-US" w:eastAsia="fr-FR"/>
        </w:rPr>
      </w:pPr>
      <w:r w:rsidRPr="000334AC">
        <w:rPr>
          <w:rFonts w:ascii="Consolas" w:eastAsia="Times New Roman" w:hAnsi="Consolas" w:cs="Consolas"/>
          <w:color w:val="333333"/>
          <w:sz w:val="21"/>
          <w:szCs w:val="21"/>
          <w:lang w:val="en-US" w:eastAsia="fr-FR"/>
        </w:rPr>
        <w:t>    </w:t>
      </w:r>
      <w:proofErr w:type="spellStart"/>
      <w:r w:rsidRPr="000334AC">
        <w:rPr>
          <w:rFonts w:ascii="Consolas" w:eastAsia="Times New Roman" w:hAnsi="Consolas" w:cs="Consolas"/>
          <w:color w:val="333333"/>
          <w:sz w:val="21"/>
          <w:szCs w:val="21"/>
          <w:lang w:val="en-US" w:eastAsia="fr-FR"/>
        </w:rPr>
        <w:t>traiter_</w:t>
      </w:r>
      <w:proofErr w:type="gramStart"/>
      <w:r w:rsidRPr="000334AC">
        <w:rPr>
          <w:rFonts w:ascii="Consolas" w:eastAsia="Times New Roman" w:hAnsi="Consolas" w:cs="Consolas"/>
          <w:color w:val="333333"/>
          <w:sz w:val="21"/>
          <w:szCs w:val="21"/>
          <w:lang w:val="en-US" w:eastAsia="fr-FR"/>
        </w:rPr>
        <w:t>evenement</w:t>
      </w:r>
      <w:proofErr w:type="spellEnd"/>
      <w:r w:rsidRPr="000334AC">
        <w:rPr>
          <w:rFonts w:ascii="Consolas" w:eastAsia="Times New Roman" w:hAnsi="Consolas" w:cs="Consolas"/>
          <w:color w:val="333333"/>
          <w:sz w:val="21"/>
          <w:szCs w:val="21"/>
          <w:lang w:val="en-US" w:eastAsia="fr-FR"/>
        </w:rPr>
        <w:t>(</w:t>
      </w:r>
      <w:proofErr w:type="spellStart"/>
      <w:proofErr w:type="gramEnd"/>
      <w:r w:rsidRPr="000334AC">
        <w:rPr>
          <w:rFonts w:ascii="Consolas" w:eastAsia="Times New Roman" w:hAnsi="Consolas" w:cs="Consolas"/>
          <w:color w:val="333333"/>
          <w:sz w:val="21"/>
          <w:szCs w:val="21"/>
          <w:lang w:val="en-US" w:eastAsia="fr-FR"/>
        </w:rPr>
        <w:t>evenement</w:t>
      </w:r>
      <w:proofErr w:type="spellEnd"/>
      <w:r w:rsidR="0010146B">
        <w:rPr>
          <w:rFonts w:ascii="Consolas" w:eastAsia="Times New Roman" w:hAnsi="Consolas" w:cs="Consolas"/>
          <w:color w:val="333333"/>
          <w:sz w:val="21"/>
          <w:szCs w:val="21"/>
          <w:lang w:val="en-US" w:eastAsia="fr-FR"/>
        </w:rPr>
        <w:t xml:space="preserve">, </w:t>
      </w:r>
      <w:proofErr w:type="spellStart"/>
      <w:r w:rsidR="0010146B">
        <w:rPr>
          <w:rFonts w:ascii="Consolas" w:eastAsia="Times New Roman" w:hAnsi="Consolas" w:cs="Consolas"/>
          <w:color w:val="333333"/>
          <w:sz w:val="21"/>
          <w:szCs w:val="21"/>
          <w:lang w:val="en-US" w:eastAsia="fr-FR"/>
        </w:rPr>
        <w:t>sortie_midi</w:t>
      </w:r>
      <w:proofErr w:type="spellEnd"/>
      <w:r w:rsidRPr="000334AC">
        <w:rPr>
          <w:rFonts w:ascii="Consolas" w:eastAsia="Times New Roman" w:hAnsi="Consolas" w:cs="Consolas"/>
          <w:color w:val="333333"/>
          <w:sz w:val="21"/>
          <w:szCs w:val="21"/>
          <w:lang w:val="en-US"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val="en-US" w:eastAsia="fr-FR"/>
        </w:rPr>
      </w:pPr>
      <w:r w:rsidRPr="000334AC">
        <w:rPr>
          <w:rFonts w:ascii="Consolas" w:eastAsia="Times New Roman" w:hAnsi="Consolas" w:cs="Consolas"/>
          <w:color w:val="333333"/>
          <w:sz w:val="21"/>
          <w:szCs w:val="21"/>
          <w:lang w:val="en-US" w:eastAsia="fr-FR"/>
        </w:rPr>
        <w:t>    </w:t>
      </w:r>
      <w:proofErr w:type="gramStart"/>
      <w:r w:rsidRPr="000334AC">
        <w:rPr>
          <w:rFonts w:ascii="Consolas" w:eastAsia="Times New Roman" w:hAnsi="Consolas" w:cs="Consolas"/>
          <w:color w:val="859900"/>
          <w:sz w:val="21"/>
          <w:szCs w:val="21"/>
          <w:lang w:val="en-US" w:eastAsia="fr-FR"/>
        </w:rPr>
        <w:t>if</w:t>
      </w:r>
      <w:proofErr w:type="gramEnd"/>
      <w:r w:rsidRPr="000334AC">
        <w:rPr>
          <w:rFonts w:ascii="Consolas" w:eastAsia="Times New Roman" w:hAnsi="Consolas" w:cs="Consolas"/>
          <w:color w:val="333333"/>
          <w:sz w:val="21"/>
          <w:szCs w:val="21"/>
          <w:lang w:val="en-US" w:eastAsia="fr-FR"/>
        </w:rPr>
        <w:t xml:space="preserve"> </w:t>
      </w:r>
      <w:proofErr w:type="spellStart"/>
      <w:r w:rsidRPr="000334AC">
        <w:rPr>
          <w:rFonts w:ascii="Consolas" w:eastAsia="Times New Roman" w:hAnsi="Consolas" w:cs="Consolas"/>
          <w:color w:val="333333"/>
          <w:sz w:val="21"/>
          <w:szCs w:val="21"/>
          <w:lang w:val="en-US" w:eastAsia="fr-FR"/>
        </w:rPr>
        <w:t>i</w:t>
      </w:r>
      <w:proofErr w:type="spellEnd"/>
      <w:r w:rsidRPr="000334AC">
        <w:rPr>
          <w:rFonts w:ascii="Consolas" w:eastAsia="Times New Roman" w:hAnsi="Consolas" w:cs="Consolas"/>
          <w:color w:val="333333"/>
          <w:sz w:val="21"/>
          <w:szCs w:val="21"/>
          <w:lang w:val="en-US" w:eastAsia="fr-FR"/>
        </w:rPr>
        <w:t xml:space="preserve"> </w:t>
      </w:r>
      <w:r w:rsidRPr="000334AC">
        <w:rPr>
          <w:rFonts w:ascii="Consolas" w:eastAsia="Times New Roman" w:hAnsi="Consolas" w:cs="Consolas"/>
          <w:color w:val="859900"/>
          <w:sz w:val="21"/>
          <w:szCs w:val="21"/>
          <w:lang w:val="en-US" w:eastAsia="fr-FR"/>
        </w:rPr>
        <w:t>+</w:t>
      </w:r>
      <w:r w:rsidRPr="000334AC">
        <w:rPr>
          <w:rFonts w:ascii="Consolas" w:eastAsia="Times New Roman" w:hAnsi="Consolas" w:cs="Consolas"/>
          <w:color w:val="333333"/>
          <w:sz w:val="21"/>
          <w:szCs w:val="21"/>
          <w:lang w:val="en-US" w:eastAsia="fr-FR"/>
        </w:rPr>
        <w:t xml:space="preserve"> </w:t>
      </w:r>
      <w:r w:rsidRPr="000334AC">
        <w:rPr>
          <w:rFonts w:ascii="Consolas" w:eastAsia="Times New Roman" w:hAnsi="Consolas" w:cs="Consolas"/>
          <w:color w:val="D33682"/>
          <w:sz w:val="21"/>
          <w:szCs w:val="21"/>
          <w:lang w:val="en-US" w:eastAsia="fr-FR"/>
        </w:rPr>
        <w:t>1</w:t>
      </w:r>
      <w:r w:rsidRPr="000334AC">
        <w:rPr>
          <w:rFonts w:ascii="Consolas" w:eastAsia="Times New Roman" w:hAnsi="Consolas" w:cs="Consolas"/>
          <w:color w:val="333333"/>
          <w:sz w:val="21"/>
          <w:szCs w:val="21"/>
          <w:lang w:val="en-US" w:eastAsia="fr-FR"/>
        </w:rPr>
        <w:t xml:space="preserve"> </w:t>
      </w:r>
      <w:r w:rsidRPr="000334AC">
        <w:rPr>
          <w:rFonts w:ascii="Consolas" w:eastAsia="Times New Roman" w:hAnsi="Consolas" w:cs="Consolas"/>
          <w:color w:val="859900"/>
          <w:sz w:val="21"/>
          <w:szCs w:val="21"/>
          <w:lang w:val="en-US" w:eastAsia="fr-FR"/>
        </w:rPr>
        <w:t>&lt;</w:t>
      </w:r>
      <w:r w:rsidRPr="000334AC">
        <w:rPr>
          <w:rFonts w:ascii="Consolas" w:eastAsia="Times New Roman" w:hAnsi="Consolas" w:cs="Consolas"/>
          <w:color w:val="333333"/>
          <w:sz w:val="21"/>
          <w:szCs w:val="21"/>
          <w:lang w:val="en-US" w:eastAsia="fr-FR"/>
        </w:rPr>
        <w:t xml:space="preserve"> </w:t>
      </w:r>
      <w:proofErr w:type="spellStart"/>
      <w:r w:rsidRPr="000334AC">
        <w:rPr>
          <w:rFonts w:ascii="Consolas" w:eastAsia="Times New Roman" w:hAnsi="Consolas" w:cs="Consolas"/>
          <w:color w:val="268BD2"/>
          <w:sz w:val="21"/>
          <w:szCs w:val="21"/>
          <w:lang w:val="en-US" w:eastAsia="fr-FR"/>
        </w:rPr>
        <w:t>len</w:t>
      </w:r>
      <w:proofErr w:type="spellEnd"/>
      <w:r w:rsidRPr="000334AC">
        <w:rPr>
          <w:rFonts w:ascii="Consolas" w:eastAsia="Times New Roman" w:hAnsi="Consolas" w:cs="Consolas"/>
          <w:color w:val="333333"/>
          <w:sz w:val="21"/>
          <w:szCs w:val="21"/>
          <w:lang w:val="en-US" w:eastAsia="fr-FR"/>
        </w:rPr>
        <w:t>(chanson):</w:t>
      </w:r>
      <w:r w:rsidR="0010146B">
        <w:rPr>
          <w:rFonts w:ascii="Consolas" w:eastAsia="Times New Roman" w:hAnsi="Consolas" w:cs="Consolas"/>
          <w:color w:val="333333"/>
          <w:sz w:val="21"/>
          <w:szCs w:val="21"/>
          <w:lang w:val="en-US" w:eastAsia="fr-FR"/>
        </w:rPr>
        <w:t xml:space="preserve"> </w:t>
      </w:r>
      <w:r w:rsidR="0010146B">
        <w:rPr>
          <w:rFonts w:ascii="Consolas" w:eastAsia="Times New Roman" w:hAnsi="Consolas" w:cs="Consolas"/>
          <w:i/>
          <w:iCs/>
          <w:color w:val="93A1A1"/>
          <w:sz w:val="21"/>
          <w:szCs w:val="21"/>
          <w:lang w:eastAsia="fr-FR"/>
        </w:rPr>
        <w:t xml:space="preserve"># il y a un </w:t>
      </w:r>
      <w:proofErr w:type="spellStart"/>
      <w:r w:rsidR="0010146B">
        <w:rPr>
          <w:rFonts w:ascii="Consolas" w:eastAsia="Times New Roman" w:hAnsi="Consolas" w:cs="Consolas"/>
          <w:i/>
          <w:iCs/>
          <w:color w:val="93A1A1"/>
          <w:sz w:val="21"/>
          <w:szCs w:val="21"/>
          <w:lang w:eastAsia="fr-FR"/>
        </w:rPr>
        <w:t>evenement</w:t>
      </w:r>
      <w:proofErr w:type="spellEnd"/>
      <w:r w:rsidR="0010146B">
        <w:rPr>
          <w:rFonts w:ascii="Consolas" w:eastAsia="Times New Roman" w:hAnsi="Consolas" w:cs="Consolas"/>
          <w:i/>
          <w:iCs/>
          <w:color w:val="93A1A1"/>
          <w:sz w:val="21"/>
          <w:szCs w:val="21"/>
          <w:lang w:eastAsia="fr-FR"/>
        </w:rPr>
        <w:t xml:space="preserve"> suivant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val="en-US" w:eastAsia="fr-FR"/>
        </w:rPr>
        <w:t>        </w:t>
      </w:r>
      <w:proofErr w:type="spellStart"/>
      <w:r w:rsidRPr="000334AC">
        <w:rPr>
          <w:rFonts w:ascii="Consolas" w:eastAsia="Times New Roman" w:hAnsi="Consolas" w:cs="Consolas"/>
          <w:color w:val="333333"/>
          <w:sz w:val="21"/>
          <w:szCs w:val="21"/>
          <w:lang w:eastAsia="fr-FR"/>
        </w:rPr>
        <w:t>ev_suivant</w:t>
      </w:r>
      <w:proofErr w:type="spellEnd"/>
      <w:r w:rsidRPr="000334AC">
        <w:rPr>
          <w:rFonts w:ascii="Consolas" w:eastAsia="Times New Roman" w:hAnsi="Consolas" w:cs="Consolas"/>
          <w:color w:val="333333"/>
          <w:sz w:val="21"/>
          <w:szCs w:val="21"/>
          <w:lang w:eastAsia="fr-FR"/>
        </w:rPr>
        <w:t xml:space="preserve"> </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333333"/>
          <w:sz w:val="21"/>
          <w:szCs w:val="21"/>
          <w:lang w:eastAsia="fr-FR"/>
        </w:rPr>
        <w:t xml:space="preserve"> </w:t>
      </w:r>
      <w:proofErr w:type="gramStart"/>
      <w:r w:rsidRPr="000334AC">
        <w:rPr>
          <w:rFonts w:ascii="Consolas" w:eastAsia="Times New Roman" w:hAnsi="Consolas" w:cs="Consolas"/>
          <w:color w:val="333333"/>
          <w:sz w:val="21"/>
          <w:szCs w:val="21"/>
          <w:lang w:eastAsia="fr-FR"/>
        </w:rPr>
        <w:t>chanson[</w:t>
      </w:r>
      <w:proofErr w:type="gramEnd"/>
      <w:r w:rsidRPr="000334AC">
        <w:rPr>
          <w:rFonts w:ascii="Consolas" w:eastAsia="Times New Roman" w:hAnsi="Consolas" w:cs="Consolas"/>
          <w:color w:val="333333"/>
          <w:sz w:val="21"/>
          <w:szCs w:val="21"/>
          <w:lang w:eastAsia="fr-FR"/>
        </w:rPr>
        <w:t>i</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D33682"/>
          <w:sz w:val="21"/>
          <w:szCs w:val="21"/>
          <w:lang w:eastAsia="fr-FR"/>
        </w:rPr>
        <w:t>1</w:t>
      </w:r>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xml:space="preserve">        temps </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333333"/>
          <w:sz w:val="21"/>
          <w:szCs w:val="21"/>
          <w:lang w:eastAsia="fr-FR"/>
        </w:rPr>
        <w:t xml:space="preserve"> </w:t>
      </w:r>
      <w:proofErr w:type="spellStart"/>
      <w:r w:rsidRPr="000334AC">
        <w:rPr>
          <w:rFonts w:ascii="Consolas" w:eastAsia="Times New Roman" w:hAnsi="Consolas" w:cs="Consolas"/>
          <w:color w:val="333333"/>
          <w:sz w:val="21"/>
          <w:szCs w:val="21"/>
          <w:lang w:eastAsia="fr-FR"/>
        </w:rPr>
        <w:t>calculer_</w:t>
      </w:r>
      <w:proofErr w:type="gramStart"/>
      <w:r w:rsidRPr="000334AC">
        <w:rPr>
          <w:rFonts w:ascii="Consolas" w:eastAsia="Times New Roman" w:hAnsi="Consolas" w:cs="Consolas"/>
          <w:color w:val="333333"/>
          <w:sz w:val="21"/>
          <w:szCs w:val="21"/>
          <w:lang w:eastAsia="fr-FR"/>
        </w:rPr>
        <w:t>temps</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 xml:space="preserve">album, </w:t>
      </w:r>
      <w:proofErr w:type="spellStart"/>
      <w:r w:rsidRPr="000334AC">
        <w:rPr>
          <w:rFonts w:ascii="Consolas" w:eastAsia="Times New Roman" w:hAnsi="Consolas" w:cs="Consolas"/>
          <w:color w:val="333333"/>
          <w:sz w:val="21"/>
          <w:szCs w:val="21"/>
          <w:lang w:eastAsia="fr-FR"/>
        </w:rPr>
        <w:t>evenement</w:t>
      </w:r>
      <w:proofErr w:type="spellEnd"/>
      <w:r w:rsidRPr="000334AC">
        <w:rPr>
          <w:rFonts w:ascii="Consolas" w:eastAsia="Times New Roman" w:hAnsi="Consolas" w:cs="Consolas"/>
          <w:color w:val="333333"/>
          <w:sz w:val="21"/>
          <w:szCs w:val="21"/>
          <w:lang w:eastAsia="fr-FR"/>
        </w:rPr>
        <w:t>[</w:t>
      </w:r>
      <w:r w:rsidRPr="000334AC">
        <w:rPr>
          <w:rFonts w:ascii="Consolas" w:eastAsia="Times New Roman" w:hAnsi="Consolas" w:cs="Consolas"/>
          <w:color w:val="D33682"/>
          <w:sz w:val="21"/>
          <w:szCs w:val="21"/>
          <w:lang w:eastAsia="fr-FR"/>
        </w:rPr>
        <w:t>0</w:t>
      </w:r>
      <w:r w:rsidRPr="000334AC">
        <w:rPr>
          <w:rFonts w:ascii="Consolas" w:eastAsia="Times New Roman" w:hAnsi="Consolas" w:cs="Consolas"/>
          <w:color w:val="333333"/>
          <w:sz w:val="21"/>
          <w:szCs w:val="21"/>
          <w:lang w:eastAsia="fr-FR"/>
        </w:rPr>
        <w:t>])</w:t>
      </w:r>
    </w:p>
    <w:p w:rsidR="000334AC" w:rsidRPr="000334AC" w:rsidRDefault="000334AC" w:rsidP="000334AC">
      <w:pPr>
        <w:shd w:val="clear" w:color="auto" w:fill="FDF6E3"/>
        <w:spacing w:after="0" w:line="285" w:lineRule="atLeast"/>
        <w:rPr>
          <w:rFonts w:ascii="Consolas" w:eastAsia="Times New Roman" w:hAnsi="Consolas" w:cs="Consolas"/>
          <w:color w:val="333333"/>
          <w:sz w:val="21"/>
          <w:szCs w:val="21"/>
          <w:lang w:eastAsia="fr-FR"/>
        </w:rPr>
      </w:pPr>
      <w:r w:rsidRPr="000334AC">
        <w:rPr>
          <w:rFonts w:ascii="Consolas" w:eastAsia="Times New Roman" w:hAnsi="Consolas" w:cs="Consolas"/>
          <w:color w:val="333333"/>
          <w:sz w:val="21"/>
          <w:szCs w:val="21"/>
          <w:lang w:eastAsia="fr-FR"/>
        </w:rPr>
        <w:t>        </w:t>
      </w:r>
      <w:proofErr w:type="spellStart"/>
      <w:proofErr w:type="gramStart"/>
      <w:r w:rsidRPr="000334AC">
        <w:rPr>
          <w:rFonts w:ascii="Consolas" w:eastAsia="Times New Roman" w:hAnsi="Consolas" w:cs="Consolas"/>
          <w:color w:val="333333"/>
          <w:sz w:val="21"/>
          <w:szCs w:val="21"/>
          <w:lang w:eastAsia="fr-FR"/>
        </w:rPr>
        <w:t>Tk</w:t>
      </w:r>
      <w:proofErr w:type="spellEnd"/>
      <w:r w:rsidRPr="000334AC">
        <w:rPr>
          <w:rFonts w:ascii="Consolas" w:eastAsia="Times New Roman" w:hAnsi="Consolas" w:cs="Consolas"/>
          <w:color w:val="333333"/>
          <w:sz w:val="21"/>
          <w:szCs w:val="21"/>
          <w:lang w:eastAsia="fr-FR"/>
        </w:rPr>
        <w:t>(</w:t>
      </w:r>
      <w:proofErr w:type="gramEnd"/>
      <w:r w:rsidRPr="000334AC">
        <w:rPr>
          <w:rFonts w:ascii="Consolas" w:eastAsia="Times New Roman" w:hAnsi="Consolas" w:cs="Consolas"/>
          <w:color w:val="333333"/>
          <w:sz w:val="21"/>
          <w:szCs w:val="21"/>
          <w:lang w:eastAsia="fr-FR"/>
        </w:rPr>
        <w:t>).</w:t>
      </w:r>
      <w:proofErr w:type="spellStart"/>
      <w:r w:rsidRPr="000334AC">
        <w:rPr>
          <w:rFonts w:ascii="Consolas" w:eastAsia="Times New Roman" w:hAnsi="Consolas" w:cs="Consolas"/>
          <w:color w:val="333333"/>
          <w:sz w:val="21"/>
          <w:szCs w:val="21"/>
          <w:lang w:eastAsia="fr-FR"/>
        </w:rPr>
        <w:t>after</w:t>
      </w:r>
      <w:proofErr w:type="spellEnd"/>
      <w:r w:rsidRPr="000334AC">
        <w:rPr>
          <w:rFonts w:ascii="Consolas" w:eastAsia="Times New Roman" w:hAnsi="Consolas" w:cs="Consolas"/>
          <w:color w:val="333333"/>
          <w:sz w:val="21"/>
          <w:szCs w:val="21"/>
          <w:lang w:eastAsia="fr-FR"/>
        </w:rPr>
        <w:t xml:space="preserve">(temps, </w:t>
      </w:r>
      <w:proofErr w:type="spellStart"/>
      <w:r w:rsidRPr="000334AC">
        <w:rPr>
          <w:rFonts w:ascii="Consolas" w:eastAsia="Times New Roman" w:hAnsi="Consolas" w:cs="Consolas"/>
          <w:color w:val="333333"/>
          <w:sz w:val="21"/>
          <w:szCs w:val="21"/>
          <w:lang w:eastAsia="fr-FR"/>
        </w:rPr>
        <w:t>continuer_lecture</w:t>
      </w:r>
      <w:proofErr w:type="spellEnd"/>
      <w:r w:rsidRPr="000334AC">
        <w:rPr>
          <w:rFonts w:ascii="Consolas" w:eastAsia="Times New Roman" w:hAnsi="Consolas" w:cs="Consolas"/>
          <w:color w:val="333333"/>
          <w:sz w:val="21"/>
          <w:szCs w:val="21"/>
          <w:lang w:eastAsia="fr-FR"/>
        </w:rPr>
        <w:t>, chanson, i</w:t>
      </w:r>
      <w:r w:rsidRPr="000334AC">
        <w:rPr>
          <w:rFonts w:ascii="Consolas" w:eastAsia="Times New Roman" w:hAnsi="Consolas" w:cs="Consolas"/>
          <w:color w:val="859900"/>
          <w:sz w:val="21"/>
          <w:szCs w:val="21"/>
          <w:lang w:eastAsia="fr-FR"/>
        </w:rPr>
        <w:t>+</w:t>
      </w:r>
      <w:r w:rsidRPr="000334AC">
        <w:rPr>
          <w:rFonts w:ascii="Consolas" w:eastAsia="Times New Roman" w:hAnsi="Consolas" w:cs="Consolas"/>
          <w:color w:val="D33682"/>
          <w:sz w:val="21"/>
          <w:szCs w:val="21"/>
          <w:lang w:eastAsia="fr-FR"/>
        </w:rPr>
        <w:t>1</w:t>
      </w:r>
      <w:r w:rsidRPr="000334AC">
        <w:rPr>
          <w:rFonts w:ascii="Consolas" w:eastAsia="Times New Roman" w:hAnsi="Consolas" w:cs="Consolas"/>
          <w:color w:val="333333"/>
          <w:sz w:val="21"/>
          <w:szCs w:val="21"/>
          <w:lang w:eastAsia="fr-FR"/>
        </w:rPr>
        <w:t>, album</w:t>
      </w:r>
      <w:r w:rsidR="0010146B">
        <w:rPr>
          <w:rFonts w:ascii="Consolas" w:eastAsia="Times New Roman" w:hAnsi="Consolas" w:cs="Consolas"/>
          <w:color w:val="333333"/>
          <w:sz w:val="21"/>
          <w:szCs w:val="21"/>
          <w:lang w:eastAsia="fr-FR"/>
        </w:rPr>
        <w:t xml:space="preserve">, </w:t>
      </w:r>
      <w:proofErr w:type="spellStart"/>
      <w:r w:rsidR="0010146B">
        <w:rPr>
          <w:rFonts w:ascii="Consolas" w:eastAsia="Times New Roman" w:hAnsi="Consolas" w:cs="Consolas"/>
          <w:color w:val="333333"/>
          <w:sz w:val="21"/>
          <w:szCs w:val="21"/>
          <w:lang w:eastAsia="fr-FR"/>
        </w:rPr>
        <w:t>sortie_midi</w:t>
      </w:r>
      <w:proofErr w:type="spellEnd"/>
      <w:r w:rsidRPr="000334AC">
        <w:rPr>
          <w:rFonts w:ascii="Consolas" w:eastAsia="Times New Roman" w:hAnsi="Consolas" w:cs="Consolas"/>
          <w:color w:val="333333"/>
          <w:sz w:val="21"/>
          <w:szCs w:val="21"/>
          <w:lang w:eastAsia="fr-FR"/>
        </w:rPr>
        <w:t>)</w:t>
      </w:r>
    </w:p>
    <w:p w:rsidR="000334AC" w:rsidRPr="000334AC" w:rsidRDefault="000334AC" w:rsidP="000334AC"/>
    <w:p w:rsidR="00177FB3" w:rsidRDefault="00177FB3" w:rsidP="00177FB3">
      <w:r>
        <w:t xml:space="preserve">Avec cette solution notre fonction de lecture est découpée en pleins de petites fonctions continuer_ lecture qui </w:t>
      </w:r>
      <w:r w:rsidR="006709A1">
        <w:t xml:space="preserve">s'appellent </w:t>
      </w:r>
      <w:proofErr w:type="spellStart"/>
      <w:r w:rsidR="006709A1">
        <w:t>l</w:t>
      </w:r>
      <w:r>
        <w:t>par</w:t>
      </w:r>
      <w:proofErr w:type="spellEnd"/>
      <w:r w:rsidR="006709A1">
        <w:t xml:space="preserve"> l'intermédiaire </w:t>
      </w:r>
      <w:proofErr w:type="gramStart"/>
      <w:r w:rsidR="006709A1">
        <w:t xml:space="preserve">de </w:t>
      </w:r>
      <w:proofErr w:type="spellStart"/>
      <w:r>
        <w:t>after</w:t>
      </w:r>
      <w:proofErr w:type="spellEnd"/>
      <w:proofErr w:type="gramEnd"/>
      <w:r>
        <w:t>. La dernière ligne du programme ci-dessus veut dire que</w:t>
      </w:r>
      <w:r w:rsidR="006709A1">
        <w:t xml:space="preserve">, après temps, on appelle </w:t>
      </w:r>
      <w:r>
        <w:t xml:space="preserve"> </w:t>
      </w:r>
      <w:proofErr w:type="spellStart"/>
      <w:r>
        <w:t>continu</w:t>
      </w:r>
      <w:r w:rsidR="006709A1">
        <w:t>er_</w:t>
      </w:r>
      <w:proofErr w:type="gramStart"/>
      <w:r w:rsidR="006709A1">
        <w:t>lecture</w:t>
      </w:r>
      <w:proofErr w:type="spellEnd"/>
      <w:r w:rsidR="006709A1">
        <w:t>(</w:t>
      </w:r>
      <w:proofErr w:type="gramEnd"/>
      <w:r w:rsidR="006709A1">
        <w:t xml:space="preserve">chanson, i+1, album). Ceci </w:t>
      </w:r>
      <w:r>
        <w:t xml:space="preserve"> semble faire la même ch</w:t>
      </w:r>
      <w:r w:rsidR="006709A1">
        <w:t xml:space="preserve">ose que la version </w:t>
      </w:r>
      <w:r>
        <w:t xml:space="preserve">basique mais </w:t>
      </w:r>
      <w:r w:rsidR="006709A1">
        <w:t>il y a une différence</w:t>
      </w:r>
      <w:r>
        <w:t xml:space="preserve">. La fonction </w:t>
      </w:r>
      <w:proofErr w:type="spellStart"/>
      <w:r>
        <w:t>time.sleep</w:t>
      </w:r>
      <w:proofErr w:type="spellEnd"/>
      <w:r>
        <w:t xml:space="preserve"> utilisée dans la première version est bloquante et provoque le </w:t>
      </w:r>
      <w:proofErr w:type="spellStart"/>
      <w:r>
        <w:t>freeze</w:t>
      </w:r>
      <w:proofErr w:type="spellEnd"/>
      <w:r>
        <w:t xml:space="preserve">. La fonction </w:t>
      </w:r>
      <w:proofErr w:type="spellStart"/>
      <w:r>
        <w:t>after</w:t>
      </w:r>
      <w:proofErr w:type="spellEnd"/>
      <w:r>
        <w:t xml:space="preserve"> de </w:t>
      </w:r>
      <w:proofErr w:type="spellStart"/>
      <w:r>
        <w:t>Tkinter</w:t>
      </w:r>
      <w:proofErr w:type="spellEnd"/>
      <w:r>
        <w:t xml:space="preserve"> est non bloquante et laisse à </w:t>
      </w:r>
      <w:proofErr w:type="spellStart"/>
      <w:r>
        <w:t>Tkinter</w:t>
      </w:r>
      <w:proofErr w:type="spellEnd"/>
      <w:r>
        <w:t xml:space="preserve"> le temps de gérer ses événements. Nous pensions avoir ici la bonne solution mais la fonction </w:t>
      </w:r>
      <w:proofErr w:type="spellStart"/>
      <w:r>
        <w:t>after</w:t>
      </w:r>
      <w:proofErr w:type="spellEnd"/>
      <w:r>
        <w:t xml:space="preserve"> est beaucoup moins précise que la fonction </w:t>
      </w:r>
      <w:proofErr w:type="spellStart"/>
      <w:r>
        <w:t>sleep</w:t>
      </w:r>
      <w:proofErr w:type="spellEnd"/>
      <w:r>
        <w:t xml:space="preserve"> Appeler </w:t>
      </w:r>
      <w:proofErr w:type="spellStart"/>
      <w:proofErr w:type="gramStart"/>
      <w:r>
        <w:t>after</w:t>
      </w:r>
      <w:proofErr w:type="spellEnd"/>
      <w:r>
        <w:t>(</w:t>
      </w:r>
      <w:proofErr w:type="gramEnd"/>
      <w:r>
        <w:t>130, …) peut en fait créer un décalage de 180 millisecondes voire plus). En écoutant le morceau on ne reconnaissait plus le rythme. Malheureusement, nous n’avons pas gardé cette version du programme que nous aurions dû garder en archives.</w:t>
      </w:r>
    </w:p>
    <w:p w:rsidR="000334AC" w:rsidRDefault="00E40206" w:rsidP="00177FB3">
      <w:pPr>
        <w:pStyle w:val="Titre3"/>
      </w:pPr>
      <w:bookmarkStart w:id="25" w:name="_Toc9452631"/>
      <w:r>
        <w:t xml:space="preserve"># </w:t>
      </w:r>
      <w:r w:rsidR="00177FB3">
        <w:t>La lecture dans un thread</w:t>
      </w:r>
      <w:bookmarkEnd w:id="25"/>
    </w:p>
    <w:p w:rsidR="00177FB3" w:rsidRDefault="00177FB3" w:rsidP="00177FB3">
      <w:r>
        <w:t xml:space="preserve">On nous a alors conseillé une autre solution qui est le threading.  Avec cette solution le programme principal  contient notre interface graphique </w:t>
      </w:r>
      <w:proofErr w:type="spellStart"/>
      <w:r>
        <w:t>Tkinter</w:t>
      </w:r>
      <w:proofErr w:type="spellEnd"/>
      <w:r>
        <w:t xml:space="preserve"> et la lecture du fichier midi s'exécute en parallèle dans un ''thread''. Dans la lecture, on fait bien les </w:t>
      </w:r>
      <w:proofErr w:type="spellStart"/>
      <w:r>
        <w:t>time.sleep</w:t>
      </w:r>
      <w:proofErr w:type="spellEnd"/>
      <w:r>
        <w:t xml:space="preserve"> qui sont précis et Python distribue efficacement le temps entre le programme principal et le thread de lecture (voir archives/l3_principe_utilisation_thread.py pour l’exemple qui nous a été fourni). </w:t>
      </w:r>
    </w:p>
    <w:p w:rsidR="00177FB3" w:rsidRPr="00177FB3" w:rsidRDefault="00177FB3" w:rsidP="00177FB3">
      <w:pPr>
        <w:shd w:val="clear" w:color="auto" w:fill="FDF6E3"/>
        <w:spacing w:after="0" w:line="285" w:lineRule="atLeast"/>
        <w:rPr>
          <w:rFonts w:ascii="Consolas" w:eastAsia="Times New Roman" w:hAnsi="Consolas" w:cs="Consolas"/>
          <w:color w:val="333333"/>
          <w:sz w:val="21"/>
          <w:szCs w:val="21"/>
          <w:lang w:val="en-US" w:eastAsia="fr-FR"/>
        </w:rPr>
      </w:pPr>
      <w:proofErr w:type="gramStart"/>
      <w:r w:rsidRPr="00177FB3">
        <w:rPr>
          <w:rFonts w:ascii="Consolas" w:eastAsia="Times New Roman" w:hAnsi="Consolas" w:cs="Consolas"/>
          <w:color w:val="859900"/>
          <w:sz w:val="21"/>
          <w:szCs w:val="21"/>
          <w:lang w:val="en-US" w:eastAsia="fr-FR"/>
        </w:rPr>
        <w:t>import</w:t>
      </w:r>
      <w:proofErr w:type="gramEnd"/>
      <w:r w:rsidRPr="00177FB3">
        <w:rPr>
          <w:rFonts w:ascii="Consolas" w:eastAsia="Times New Roman" w:hAnsi="Consolas" w:cs="Consolas"/>
          <w:color w:val="333333"/>
          <w:sz w:val="21"/>
          <w:szCs w:val="21"/>
          <w:lang w:val="en-US" w:eastAsia="fr-FR"/>
        </w:rPr>
        <w:t xml:space="preserve"> threading</w:t>
      </w:r>
    </w:p>
    <w:p w:rsidR="00177FB3" w:rsidRPr="00177FB3" w:rsidRDefault="00177FB3" w:rsidP="00177FB3">
      <w:pPr>
        <w:shd w:val="clear" w:color="auto" w:fill="FDF6E3"/>
        <w:spacing w:after="0" w:line="285" w:lineRule="atLeast"/>
        <w:rPr>
          <w:rFonts w:ascii="Consolas" w:eastAsia="Times New Roman" w:hAnsi="Consolas" w:cs="Consolas"/>
          <w:color w:val="333333"/>
          <w:sz w:val="21"/>
          <w:szCs w:val="21"/>
          <w:lang w:val="en-US" w:eastAsia="fr-FR"/>
        </w:rPr>
      </w:pPr>
      <w:proofErr w:type="gramStart"/>
      <w:r w:rsidRPr="00177FB3">
        <w:rPr>
          <w:rFonts w:ascii="Consolas" w:eastAsia="Times New Roman" w:hAnsi="Consolas" w:cs="Consolas"/>
          <w:color w:val="333333"/>
          <w:sz w:val="21"/>
          <w:szCs w:val="21"/>
          <w:lang w:val="en-US" w:eastAsia="fr-FR"/>
        </w:rPr>
        <w:t>thread</w:t>
      </w:r>
      <w:proofErr w:type="gramEnd"/>
      <w:r w:rsidRPr="00177FB3">
        <w:rPr>
          <w:rFonts w:ascii="Consolas" w:eastAsia="Times New Roman" w:hAnsi="Consolas" w:cs="Consolas"/>
          <w:color w:val="333333"/>
          <w:sz w:val="21"/>
          <w:szCs w:val="21"/>
          <w:lang w:val="en-US" w:eastAsia="fr-FR"/>
        </w:rPr>
        <w:t xml:space="preserve"> </w:t>
      </w:r>
      <w:r w:rsidRPr="00177FB3">
        <w:rPr>
          <w:rFonts w:ascii="Consolas" w:eastAsia="Times New Roman" w:hAnsi="Consolas" w:cs="Consolas"/>
          <w:color w:val="859900"/>
          <w:sz w:val="21"/>
          <w:szCs w:val="21"/>
          <w:lang w:val="en-US" w:eastAsia="fr-FR"/>
        </w:rPr>
        <w:t>=</w:t>
      </w:r>
      <w:r w:rsidRPr="00177FB3">
        <w:rPr>
          <w:rFonts w:ascii="Consolas" w:eastAsia="Times New Roman" w:hAnsi="Consolas" w:cs="Consolas"/>
          <w:color w:val="333333"/>
          <w:sz w:val="21"/>
          <w:szCs w:val="21"/>
          <w:lang w:val="en-US" w:eastAsia="fr-FR"/>
        </w:rPr>
        <w:t xml:space="preserve"> </w:t>
      </w:r>
      <w:proofErr w:type="spellStart"/>
      <w:r w:rsidRPr="00177FB3">
        <w:rPr>
          <w:rFonts w:ascii="Consolas" w:eastAsia="Times New Roman" w:hAnsi="Consolas" w:cs="Consolas"/>
          <w:color w:val="333333"/>
          <w:sz w:val="21"/>
          <w:szCs w:val="21"/>
          <w:lang w:val="en-US" w:eastAsia="fr-FR"/>
        </w:rPr>
        <w:t>threading.Thread</w:t>
      </w:r>
      <w:proofErr w:type="spellEnd"/>
      <w:r w:rsidRPr="00177FB3">
        <w:rPr>
          <w:rFonts w:ascii="Consolas" w:eastAsia="Times New Roman" w:hAnsi="Consolas" w:cs="Consolas"/>
          <w:color w:val="333333"/>
          <w:sz w:val="21"/>
          <w:szCs w:val="21"/>
          <w:lang w:val="en-US" w:eastAsia="fr-FR"/>
        </w:rPr>
        <w:t>(</w:t>
      </w:r>
      <w:r w:rsidRPr="00177FB3">
        <w:rPr>
          <w:rFonts w:ascii="Consolas" w:eastAsia="Times New Roman" w:hAnsi="Consolas" w:cs="Consolas"/>
          <w:color w:val="B58900"/>
          <w:sz w:val="21"/>
          <w:szCs w:val="21"/>
          <w:lang w:val="en-US" w:eastAsia="fr-FR"/>
        </w:rPr>
        <w:t>None</w:t>
      </w:r>
      <w:r w:rsidRPr="00177FB3">
        <w:rPr>
          <w:rFonts w:ascii="Consolas" w:eastAsia="Times New Roman" w:hAnsi="Consolas" w:cs="Consolas"/>
          <w:color w:val="333333"/>
          <w:sz w:val="21"/>
          <w:szCs w:val="21"/>
          <w:lang w:val="en-US" w:eastAsia="fr-FR"/>
        </w:rPr>
        <w:t xml:space="preserve">, </w:t>
      </w:r>
      <w:proofErr w:type="spellStart"/>
      <w:r w:rsidRPr="00177FB3">
        <w:rPr>
          <w:rFonts w:ascii="Consolas" w:eastAsia="Times New Roman" w:hAnsi="Consolas" w:cs="Consolas"/>
          <w:color w:val="333333"/>
          <w:sz w:val="21"/>
          <w:szCs w:val="21"/>
          <w:lang w:val="en-US" w:eastAsia="fr-FR"/>
        </w:rPr>
        <w:t>jouer_album</w:t>
      </w:r>
      <w:proofErr w:type="spellEnd"/>
      <w:r w:rsidRPr="00177FB3">
        <w:rPr>
          <w:rFonts w:ascii="Consolas" w:eastAsia="Times New Roman" w:hAnsi="Consolas" w:cs="Consolas"/>
          <w:color w:val="333333"/>
          <w:sz w:val="21"/>
          <w:szCs w:val="21"/>
          <w:lang w:val="en-US" w:eastAsia="fr-FR"/>
        </w:rPr>
        <w:t xml:space="preserve">, </w:t>
      </w:r>
      <w:r w:rsidRPr="00177FB3">
        <w:rPr>
          <w:rFonts w:ascii="Consolas" w:eastAsia="Times New Roman" w:hAnsi="Consolas" w:cs="Consolas"/>
          <w:color w:val="B58900"/>
          <w:sz w:val="21"/>
          <w:szCs w:val="21"/>
          <w:lang w:val="en-US" w:eastAsia="fr-FR"/>
        </w:rPr>
        <w:t>None</w:t>
      </w:r>
      <w:r w:rsidRPr="00177FB3">
        <w:rPr>
          <w:rFonts w:ascii="Consolas" w:eastAsia="Times New Roman" w:hAnsi="Consolas" w:cs="Consolas"/>
          <w:color w:val="333333"/>
          <w:sz w:val="21"/>
          <w:szCs w:val="21"/>
          <w:lang w:val="en-US" w:eastAsia="fr-FR"/>
        </w:rPr>
        <w:t xml:space="preserve">, [album, </w:t>
      </w:r>
      <w:proofErr w:type="spellStart"/>
      <w:r w:rsidRPr="00177FB3">
        <w:rPr>
          <w:rFonts w:ascii="Consolas" w:eastAsia="Times New Roman" w:hAnsi="Consolas" w:cs="Consolas"/>
          <w:color w:val="333333"/>
          <w:sz w:val="21"/>
          <w:szCs w:val="21"/>
          <w:lang w:val="en-US" w:eastAsia="fr-FR"/>
        </w:rPr>
        <w:t>sortie_midi</w:t>
      </w:r>
      <w:proofErr w:type="spellEnd"/>
      <w:r w:rsidRPr="00177FB3">
        <w:rPr>
          <w:rFonts w:ascii="Consolas" w:eastAsia="Times New Roman" w:hAnsi="Consolas" w:cs="Consolas"/>
          <w:color w:val="333333"/>
          <w:sz w:val="21"/>
          <w:szCs w:val="21"/>
          <w:lang w:val="en-US" w:eastAsia="fr-FR"/>
        </w:rPr>
        <w:t>])</w:t>
      </w:r>
    </w:p>
    <w:p w:rsidR="00177FB3" w:rsidRPr="00177FB3" w:rsidRDefault="00177FB3" w:rsidP="00177FB3">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177FB3">
        <w:rPr>
          <w:rFonts w:ascii="Consolas" w:eastAsia="Times New Roman" w:hAnsi="Consolas" w:cs="Consolas"/>
          <w:color w:val="333333"/>
          <w:sz w:val="21"/>
          <w:szCs w:val="21"/>
          <w:lang w:eastAsia="fr-FR"/>
        </w:rPr>
        <w:t>thread.start</w:t>
      </w:r>
      <w:proofErr w:type="spellEnd"/>
      <w:r w:rsidRPr="00177FB3">
        <w:rPr>
          <w:rFonts w:ascii="Consolas" w:eastAsia="Times New Roman" w:hAnsi="Consolas" w:cs="Consolas"/>
          <w:color w:val="333333"/>
          <w:sz w:val="21"/>
          <w:szCs w:val="21"/>
          <w:lang w:eastAsia="fr-FR"/>
        </w:rPr>
        <w:t>()</w:t>
      </w:r>
      <w:proofErr w:type="gramEnd"/>
    </w:p>
    <w:p w:rsidR="00177FB3" w:rsidRPr="00177FB3" w:rsidRDefault="00177FB3" w:rsidP="00177FB3">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177FB3">
        <w:rPr>
          <w:rFonts w:ascii="Consolas" w:eastAsia="Times New Roman" w:hAnsi="Consolas" w:cs="Consolas"/>
          <w:color w:val="859900"/>
          <w:sz w:val="21"/>
          <w:szCs w:val="21"/>
          <w:lang w:eastAsia="fr-FR"/>
        </w:rPr>
        <w:t>print</w:t>
      </w:r>
      <w:proofErr w:type="spellEnd"/>
      <w:r w:rsidRPr="00177FB3">
        <w:rPr>
          <w:rFonts w:ascii="Consolas" w:eastAsia="Times New Roman" w:hAnsi="Consolas" w:cs="Consolas"/>
          <w:color w:val="333333"/>
          <w:sz w:val="21"/>
          <w:szCs w:val="21"/>
          <w:lang w:eastAsia="fr-FR"/>
        </w:rPr>
        <w:t>(</w:t>
      </w:r>
      <w:proofErr w:type="gramEnd"/>
      <w:r w:rsidRPr="00177FB3">
        <w:rPr>
          <w:rFonts w:ascii="Consolas" w:eastAsia="Times New Roman" w:hAnsi="Consolas" w:cs="Consolas"/>
          <w:color w:val="2AA198"/>
          <w:sz w:val="21"/>
          <w:szCs w:val="21"/>
          <w:lang w:eastAsia="fr-FR"/>
        </w:rPr>
        <w:t>'le thread est vivant'</w:t>
      </w:r>
      <w:r w:rsidRPr="00177FB3">
        <w:rPr>
          <w:rFonts w:ascii="Consolas" w:eastAsia="Times New Roman" w:hAnsi="Consolas" w:cs="Consolas"/>
          <w:color w:val="333333"/>
          <w:sz w:val="21"/>
          <w:szCs w:val="21"/>
          <w:lang w:eastAsia="fr-FR"/>
        </w:rPr>
        <w:t>)</w:t>
      </w:r>
    </w:p>
    <w:p w:rsidR="00177FB3" w:rsidRDefault="00177FB3" w:rsidP="00177FB3"/>
    <w:p w:rsidR="00177FB3" w:rsidRDefault="00177FB3" w:rsidP="00177FB3">
      <w:r>
        <w:lastRenderedPageBreak/>
        <w:t>Dans ce programme, nous avons utilisé la fonction de lecture basique mais en appelant cette fonction dans un thread elle se déroule en parallèle du reste du programme (le programme principal). En particulier, la chaine 'le thread est vivant' s'affiche de suite et n'attend pas la fin de l'</w:t>
      </w:r>
      <w:r w:rsidR="009E6677">
        <w:t xml:space="preserve">exécution de la fonction </w:t>
      </w:r>
      <w:proofErr w:type="spellStart"/>
      <w:r w:rsidR="009E6677">
        <w:t>jouer_album</w:t>
      </w:r>
      <w:proofErr w:type="spellEnd"/>
      <w:r w:rsidR="009E6677">
        <w:t xml:space="preserve">. Avec cette méthode, </w:t>
      </w:r>
      <w:proofErr w:type="spellStart"/>
      <w:r w:rsidR="009E6677">
        <w:t>Tkinter</w:t>
      </w:r>
      <w:proofErr w:type="spellEnd"/>
      <w:r w:rsidR="009E6677">
        <w:t xml:space="preserve"> ne </w:t>
      </w:r>
      <w:proofErr w:type="spellStart"/>
      <w:r w:rsidR="009E6677">
        <w:t>freeze</w:t>
      </w:r>
      <w:proofErr w:type="spellEnd"/>
      <w:r>
        <w:t xml:space="preserve"> plus et comme la fonction de lecture utilise </w:t>
      </w:r>
      <w:proofErr w:type="spellStart"/>
      <w:r>
        <w:t>time.sleep</w:t>
      </w:r>
      <w:proofErr w:type="spellEnd"/>
      <w:r>
        <w:t>, les intervalles de temps sont correctement respectés.</w:t>
      </w:r>
    </w:p>
    <w:p w:rsidR="00177FB3" w:rsidRDefault="00496AFF" w:rsidP="009E6677">
      <w:pPr>
        <w:pStyle w:val="Titre3"/>
      </w:pPr>
      <w:bookmarkStart w:id="26" w:name="_Toc9452632"/>
      <w:r>
        <w:t xml:space="preserve"># </w:t>
      </w:r>
      <w:r w:rsidR="009E6677">
        <w:t>Introduction du contrôleur</w:t>
      </w:r>
      <w:bookmarkEnd w:id="26"/>
    </w:p>
    <w:p w:rsidR="00177FB3" w:rsidRDefault="009E6677" w:rsidP="00177FB3">
      <w:r w:rsidRPr="009E6677">
        <w:t>Nous ne voulons pas seulement lancer la lecture dans un thread et attendre la fin de cette lecture. Nous voulons modifier cette lecture depuis l'interface g</w:t>
      </w:r>
      <w:r>
        <w:t>raphique du programme principal</w:t>
      </w:r>
      <w:r w:rsidRPr="009E6677">
        <w:t xml:space="preserve"> (pour mettr</w:t>
      </w:r>
      <w:r>
        <w:t>e la lecture en pause, arrê</w:t>
      </w:r>
      <w:r w:rsidR="006709A1">
        <w:t>ter la lecture, …</w:t>
      </w:r>
      <w:r w:rsidRPr="009E6677">
        <w:t>). Pour ce faire, nous profi</w:t>
      </w:r>
      <w:r>
        <w:t>tons que le programme principal e</w:t>
      </w:r>
      <w:r w:rsidRPr="009E6677">
        <w:t>t le thread ont la même mém</w:t>
      </w:r>
      <w:r>
        <w:t>oire. Si le programme principal</w:t>
      </w:r>
      <w:r w:rsidRPr="009E6677">
        <w:t xml:space="preserve"> et le thread partagent un dictionnaire que nou</w:t>
      </w:r>
      <w:r>
        <w:t>s allons appeler le contrôleur, ce contrô</w:t>
      </w:r>
      <w:r w:rsidRPr="009E6677">
        <w:t>leur va contenir toutes les variables qui déterminent l'exécution de la lecture. En modifiant une de ces variables depuis le programme principal on modifiera la lecture. Par exemple le dictionnaire contient une clé ''pause'' qui a normalement pour valeur False et une clé ''fin''</w:t>
      </w:r>
      <w:r>
        <w:t xml:space="preserve"> qui a aussi comme valeur False</w:t>
      </w:r>
      <w:r w:rsidRPr="009E6677">
        <w:t>. Il faut écrire la fonction de lecture pour qu'elle utilise ces clés.</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val="en-US" w:eastAsia="fr-FR"/>
        </w:rPr>
      </w:pPr>
      <w:proofErr w:type="spellStart"/>
      <w:proofErr w:type="gramStart"/>
      <w:r w:rsidRPr="009E6677">
        <w:rPr>
          <w:rFonts w:ascii="Consolas" w:eastAsia="Times New Roman" w:hAnsi="Consolas" w:cs="Consolas"/>
          <w:b/>
          <w:bCs/>
          <w:color w:val="073642"/>
          <w:sz w:val="21"/>
          <w:szCs w:val="21"/>
          <w:lang w:val="en-US" w:eastAsia="fr-FR"/>
        </w:rPr>
        <w:t>def</w:t>
      </w:r>
      <w:proofErr w:type="spellEnd"/>
      <w:proofErr w:type="gramEnd"/>
      <w:r w:rsidRPr="009E6677">
        <w:rPr>
          <w:rFonts w:ascii="Consolas" w:eastAsia="Times New Roman" w:hAnsi="Consolas" w:cs="Consolas"/>
          <w:color w:val="333333"/>
          <w:sz w:val="21"/>
          <w:szCs w:val="21"/>
          <w:lang w:val="en-US" w:eastAsia="fr-FR"/>
        </w:rPr>
        <w:t xml:space="preserve"> </w:t>
      </w:r>
      <w:proofErr w:type="spellStart"/>
      <w:r w:rsidRPr="009E6677">
        <w:rPr>
          <w:rFonts w:ascii="Consolas" w:eastAsia="Times New Roman" w:hAnsi="Consolas" w:cs="Consolas"/>
          <w:color w:val="268BD2"/>
          <w:sz w:val="21"/>
          <w:szCs w:val="21"/>
          <w:lang w:val="en-US" w:eastAsia="fr-FR"/>
        </w:rPr>
        <w:t>bloucle_lecture</w:t>
      </w:r>
      <w:proofErr w:type="spellEnd"/>
      <w:r w:rsidRPr="009E6677">
        <w:rPr>
          <w:rFonts w:ascii="Consolas" w:eastAsia="Times New Roman" w:hAnsi="Consolas" w:cs="Consolas"/>
          <w:color w:val="333333"/>
          <w:sz w:val="21"/>
          <w:szCs w:val="21"/>
          <w:lang w:val="en-US" w:eastAsia="fr-FR"/>
        </w:rPr>
        <w:t>(</w:t>
      </w:r>
      <w:proofErr w:type="spellStart"/>
      <w:r w:rsidRPr="009E6677">
        <w:rPr>
          <w:rFonts w:ascii="Consolas" w:eastAsia="Times New Roman" w:hAnsi="Consolas" w:cs="Consolas"/>
          <w:color w:val="333333"/>
          <w:sz w:val="21"/>
          <w:szCs w:val="21"/>
          <w:lang w:val="en-US" w:eastAsia="fr-FR"/>
        </w:rPr>
        <w:t>controleur</w:t>
      </w:r>
      <w:proofErr w:type="spellEnd"/>
      <w:r w:rsidRPr="009E6677">
        <w:rPr>
          <w:rFonts w:ascii="Consolas" w:eastAsia="Times New Roman" w:hAnsi="Consolas" w:cs="Consolas"/>
          <w:color w:val="333333"/>
          <w:sz w:val="21"/>
          <w:szCs w:val="21"/>
          <w:lang w:val="en-US" w:eastAsia="fr-FR"/>
        </w:rPr>
        <w:t>):</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val="en-US" w:eastAsia="fr-FR"/>
        </w:rPr>
      </w:pPr>
      <w:r w:rsidRPr="009E6677">
        <w:rPr>
          <w:rFonts w:ascii="Consolas" w:eastAsia="Times New Roman" w:hAnsi="Consolas" w:cs="Consolas"/>
          <w:color w:val="333333"/>
          <w:sz w:val="21"/>
          <w:szCs w:val="21"/>
          <w:lang w:val="en-US" w:eastAsia="fr-FR"/>
        </w:rPr>
        <w:t xml:space="preserve">    </w:t>
      </w:r>
      <w:proofErr w:type="gramStart"/>
      <w:r w:rsidRPr="009E6677">
        <w:rPr>
          <w:rFonts w:ascii="Consolas" w:eastAsia="Times New Roman" w:hAnsi="Consolas" w:cs="Consolas"/>
          <w:color w:val="859900"/>
          <w:sz w:val="21"/>
          <w:szCs w:val="21"/>
          <w:lang w:val="en-US" w:eastAsia="fr-FR"/>
        </w:rPr>
        <w:t>while</w:t>
      </w:r>
      <w:proofErr w:type="gramEnd"/>
      <w:r w:rsidRPr="009E6677">
        <w:rPr>
          <w:rFonts w:ascii="Consolas" w:eastAsia="Times New Roman" w:hAnsi="Consolas" w:cs="Consolas"/>
          <w:color w:val="333333"/>
          <w:sz w:val="21"/>
          <w:szCs w:val="21"/>
          <w:lang w:val="en-US" w:eastAsia="fr-FR"/>
        </w:rPr>
        <w:t xml:space="preserve"> </w:t>
      </w:r>
      <w:r w:rsidRPr="009E6677">
        <w:rPr>
          <w:rFonts w:ascii="Consolas" w:eastAsia="Times New Roman" w:hAnsi="Consolas" w:cs="Consolas"/>
          <w:color w:val="859900"/>
          <w:sz w:val="21"/>
          <w:szCs w:val="21"/>
          <w:lang w:val="en-US" w:eastAsia="fr-FR"/>
        </w:rPr>
        <w:t>not</w:t>
      </w:r>
      <w:r w:rsidRPr="009E6677">
        <w:rPr>
          <w:rFonts w:ascii="Consolas" w:eastAsia="Times New Roman" w:hAnsi="Consolas" w:cs="Consolas"/>
          <w:color w:val="333333"/>
          <w:sz w:val="21"/>
          <w:szCs w:val="21"/>
          <w:lang w:val="en-US" w:eastAsia="fr-FR"/>
        </w:rPr>
        <w:t xml:space="preserve"> </w:t>
      </w:r>
      <w:proofErr w:type="spellStart"/>
      <w:r w:rsidRPr="009E6677">
        <w:rPr>
          <w:rFonts w:ascii="Consolas" w:eastAsia="Times New Roman" w:hAnsi="Consolas" w:cs="Consolas"/>
          <w:color w:val="333333"/>
          <w:sz w:val="21"/>
          <w:szCs w:val="21"/>
          <w:lang w:val="en-US" w:eastAsia="fr-FR"/>
        </w:rPr>
        <w:t>controleur</w:t>
      </w:r>
      <w:proofErr w:type="spellEnd"/>
      <w:r w:rsidRPr="009E6677">
        <w:rPr>
          <w:rFonts w:ascii="Consolas" w:eastAsia="Times New Roman" w:hAnsi="Consolas" w:cs="Consolas"/>
          <w:color w:val="333333"/>
          <w:sz w:val="21"/>
          <w:szCs w:val="21"/>
          <w:lang w:val="en-US" w:eastAsia="fr-FR"/>
        </w:rPr>
        <w:t>[</w:t>
      </w:r>
      <w:r w:rsidRPr="009E6677">
        <w:rPr>
          <w:rFonts w:ascii="Consolas" w:eastAsia="Times New Roman" w:hAnsi="Consolas" w:cs="Consolas"/>
          <w:color w:val="2AA198"/>
          <w:sz w:val="21"/>
          <w:szCs w:val="21"/>
          <w:lang w:val="en-US" w:eastAsia="fr-FR"/>
        </w:rPr>
        <w:t>'fin'</w:t>
      </w:r>
      <w:r w:rsidRPr="009E6677">
        <w:rPr>
          <w:rFonts w:ascii="Consolas" w:eastAsia="Times New Roman" w:hAnsi="Consolas" w:cs="Consolas"/>
          <w:color w:val="333333"/>
          <w:sz w:val="21"/>
          <w:szCs w:val="21"/>
          <w:lang w:val="en-US" w:eastAsia="fr-FR"/>
        </w:rPr>
        <w:t>]:</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val="en-US" w:eastAsia="fr-FR"/>
        </w:rPr>
      </w:pPr>
      <w:r w:rsidRPr="009E6677">
        <w:rPr>
          <w:rFonts w:ascii="Consolas" w:eastAsia="Times New Roman" w:hAnsi="Consolas" w:cs="Consolas"/>
          <w:color w:val="333333"/>
          <w:sz w:val="21"/>
          <w:szCs w:val="21"/>
          <w:lang w:val="en-US" w:eastAsia="fr-FR"/>
        </w:rPr>
        <w:t>        </w:t>
      </w:r>
      <w:proofErr w:type="gramStart"/>
      <w:r w:rsidRPr="009E6677">
        <w:rPr>
          <w:rFonts w:ascii="Consolas" w:eastAsia="Times New Roman" w:hAnsi="Consolas" w:cs="Consolas"/>
          <w:color w:val="859900"/>
          <w:sz w:val="21"/>
          <w:szCs w:val="21"/>
          <w:lang w:val="en-US" w:eastAsia="fr-FR"/>
        </w:rPr>
        <w:t>if</w:t>
      </w:r>
      <w:proofErr w:type="gramEnd"/>
      <w:r w:rsidRPr="009E6677">
        <w:rPr>
          <w:rFonts w:ascii="Consolas" w:eastAsia="Times New Roman" w:hAnsi="Consolas" w:cs="Consolas"/>
          <w:color w:val="333333"/>
          <w:sz w:val="21"/>
          <w:szCs w:val="21"/>
          <w:lang w:val="en-US" w:eastAsia="fr-FR"/>
        </w:rPr>
        <w:t xml:space="preserve"> </w:t>
      </w:r>
      <w:proofErr w:type="spellStart"/>
      <w:r w:rsidRPr="009E6677">
        <w:rPr>
          <w:rFonts w:ascii="Consolas" w:eastAsia="Times New Roman" w:hAnsi="Consolas" w:cs="Consolas"/>
          <w:color w:val="333333"/>
          <w:sz w:val="21"/>
          <w:szCs w:val="21"/>
          <w:lang w:val="en-US" w:eastAsia="fr-FR"/>
        </w:rPr>
        <w:t>controleur</w:t>
      </w:r>
      <w:proofErr w:type="spellEnd"/>
      <w:r w:rsidRPr="009E6677">
        <w:rPr>
          <w:rFonts w:ascii="Consolas" w:eastAsia="Times New Roman" w:hAnsi="Consolas" w:cs="Consolas"/>
          <w:color w:val="333333"/>
          <w:sz w:val="21"/>
          <w:szCs w:val="21"/>
          <w:lang w:val="en-US" w:eastAsia="fr-FR"/>
        </w:rPr>
        <w:t>[</w:t>
      </w:r>
      <w:r w:rsidRPr="009E6677">
        <w:rPr>
          <w:rFonts w:ascii="Consolas" w:eastAsia="Times New Roman" w:hAnsi="Consolas" w:cs="Consolas"/>
          <w:color w:val="2AA198"/>
          <w:sz w:val="21"/>
          <w:szCs w:val="21"/>
          <w:lang w:val="en-US" w:eastAsia="fr-FR"/>
        </w:rPr>
        <w:t>'pause'</w:t>
      </w:r>
      <w:r w:rsidRPr="009E6677">
        <w:rPr>
          <w:rFonts w:ascii="Consolas" w:eastAsia="Times New Roman" w:hAnsi="Consolas" w:cs="Consolas"/>
          <w:color w:val="333333"/>
          <w:sz w:val="21"/>
          <w:szCs w:val="21"/>
          <w:lang w:val="en-US" w:eastAsia="fr-FR"/>
        </w:rPr>
        <w:t>]:</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val="en-US" w:eastAsia="fr-FR"/>
        </w:rPr>
      </w:pPr>
      <w:r w:rsidRPr="009E6677">
        <w:rPr>
          <w:rFonts w:ascii="Consolas" w:eastAsia="Times New Roman" w:hAnsi="Consolas" w:cs="Consolas"/>
          <w:color w:val="333333"/>
          <w:sz w:val="21"/>
          <w:szCs w:val="21"/>
          <w:lang w:val="en-US" w:eastAsia="fr-FR"/>
        </w:rPr>
        <w:t>            </w:t>
      </w:r>
      <w:proofErr w:type="spellStart"/>
      <w:proofErr w:type="gramStart"/>
      <w:r w:rsidRPr="009E6677">
        <w:rPr>
          <w:rFonts w:ascii="Consolas" w:eastAsia="Times New Roman" w:hAnsi="Consolas" w:cs="Consolas"/>
          <w:color w:val="333333"/>
          <w:sz w:val="21"/>
          <w:szCs w:val="21"/>
          <w:lang w:val="en-US" w:eastAsia="fr-FR"/>
        </w:rPr>
        <w:t>time.sleep</w:t>
      </w:r>
      <w:proofErr w:type="spellEnd"/>
      <w:r w:rsidRPr="009E6677">
        <w:rPr>
          <w:rFonts w:ascii="Consolas" w:eastAsia="Times New Roman" w:hAnsi="Consolas" w:cs="Consolas"/>
          <w:color w:val="333333"/>
          <w:sz w:val="21"/>
          <w:szCs w:val="21"/>
          <w:lang w:val="en-US" w:eastAsia="fr-FR"/>
        </w:rPr>
        <w:t>(</w:t>
      </w:r>
      <w:proofErr w:type="gramEnd"/>
      <w:r w:rsidRPr="009E6677">
        <w:rPr>
          <w:rFonts w:ascii="Consolas" w:eastAsia="Times New Roman" w:hAnsi="Consolas" w:cs="Consolas"/>
          <w:color w:val="D33682"/>
          <w:sz w:val="21"/>
          <w:szCs w:val="21"/>
          <w:lang w:val="en-US" w:eastAsia="fr-FR"/>
        </w:rPr>
        <w:t>0.1</w:t>
      </w:r>
      <w:r w:rsidRPr="009E6677">
        <w:rPr>
          <w:rFonts w:ascii="Consolas" w:eastAsia="Times New Roman" w:hAnsi="Consolas" w:cs="Consolas"/>
          <w:color w:val="333333"/>
          <w:sz w:val="21"/>
          <w:szCs w:val="21"/>
          <w:lang w:val="en-US" w:eastAsia="fr-FR"/>
        </w:rPr>
        <w:t>)</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eastAsia="fr-FR"/>
        </w:rPr>
      </w:pPr>
      <w:r w:rsidRPr="009E6677">
        <w:rPr>
          <w:rFonts w:ascii="Consolas" w:eastAsia="Times New Roman" w:hAnsi="Consolas" w:cs="Consolas"/>
          <w:color w:val="333333"/>
          <w:sz w:val="21"/>
          <w:szCs w:val="21"/>
          <w:lang w:val="en-US" w:eastAsia="fr-FR"/>
        </w:rPr>
        <w:t>        </w:t>
      </w:r>
      <w:proofErr w:type="spellStart"/>
      <w:proofErr w:type="gramStart"/>
      <w:r w:rsidRPr="009E6677">
        <w:rPr>
          <w:rFonts w:ascii="Consolas" w:eastAsia="Times New Roman" w:hAnsi="Consolas" w:cs="Consolas"/>
          <w:color w:val="859900"/>
          <w:sz w:val="21"/>
          <w:szCs w:val="21"/>
          <w:lang w:eastAsia="fr-FR"/>
        </w:rPr>
        <w:t>else</w:t>
      </w:r>
      <w:proofErr w:type="spellEnd"/>
      <w:proofErr w:type="gramEnd"/>
      <w:r w:rsidRPr="009E6677">
        <w:rPr>
          <w:rFonts w:ascii="Consolas" w:eastAsia="Times New Roman" w:hAnsi="Consolas" w:cs="Consolas"/>
          <w:color w:val="333333"/>
          <w:sz w:val="21"/>
          <w:szCs w:val="21"/>
          <w:lang w:eastAsia="fr-FR"/>
        </w:rPr>
        <w:t>:</w:t>
      </w:r>
    </w:p>
    <w:p w:rsidR="009E6677" w:rsidRPr="009E6677" w:rsidRDefault="009E6677" w:rsidP="009E6677">
      <w:pPr>
        <w:shd w:val="clear" w:color="auto" w:fill="FDF6E3"/>
        <w:spacing w:after="0" w:line="285" w:lineRule="atLeast"/>
        <w:rPr>
          <w:rFonts w:ascii="Consolas" w:eastAsia="Times New Roman" w:hAnsi="Consolas" w:cs="Consolas"/>
          <w:color w:val="333333"/>
          <w:sz w:val="21"/>
          <w:szCs w:val="21"/>
          <w:lang w:eastAsia="fr-FR"/>
        </w:rPr>
      </w:pPr>
      <w:r w:rsidRPr="009E6677">
        <w:rPr>
          <w:rFonts w:ascii="Consolas" w:eastAsia="Times New Roman" w:hAnsi="Consolas" w:cs="Consolas"/>
          <w:color w:val="333333"/>
          <w:sz w:val="21"/>
          <w:szCs w:val="21"/>
          <w:lang w:eastAsia="fr-FR"/>
        </w:rPr>
        <w:t>            </w:t>
      </w:r>
      <w:r w:rsidRPr="009E6677">
        <w:rPr>
          <w:rFonts w:ascii="Consolas" w:eastAsia="Times New Roman" w:hAnsi="Consolas" w:cs="Consolas"/>
          <w:i/>
          <w:iCs/>
          <w:color w:val="93A1A1"/>
          <w:sz w:val="21"/>
          <w:szCs w:val="21"/>
          <w:lang w:eastAsia="fr-FR"/>
        </w:rPr>
        <w:t>#traiter prochain événement</w:t>
      </w:r>
    </w:p>
    <w:p w:rsidR="009E6677" w:rsidRDefault="009E6677" w:rsidP="00177FB3"/>
    <w:p w:rsidR="007941AB" w:rsidRDefault="009E6677" w:rsidP="009E6677">
      <w:r>
        <w:t>Avec cette version simple de l</w:t>
      </w:r>
      <w:r w:rsidR="006709A1">
        <w:t xml:space="preserve">a boucle de lecture qu'on peut </w:t>
      </w:r>
      <w:r>
        <w:t xml:space="preserve"> lancer dans un thread, il est possible de contrôler la lecture depuis le programme principal</w:t>
      </w:r>
      <w:r w:rsidR="006709A1">
        <w:t>. S</w:t>
      </w:r>
      <w:r>
        <w:t xml:space="preserve">i 'fin' et 'pause' sont à False la boucle de lecture traitera tous les événements (et au dernier événement la boucle de lecture mettra ‘fin’ à </w:t>
      </w:r>
      <w:proofErr w:type="spellStart"/>
      <w:r>
        <w:t>True</w:t>
      </w:r>
      <w:proofErr w:type="spellEnd"/>
      <w:r>
        <w:t xml:space="preserve">). Par contre si le programme principal met 'pause' à </w:t>
      </w:r>
      <w:proofErr w:type="spellStart"/>
      <w:r>
        <w:t>True</w:t>
      </w:r>
      <w:proofErr w:type="spellEnd"/>
      <w:r>
        <w:t xml:space="preserve">, à chaque tour de boucle le thread fera un </w:t>
      </w:r>
      <w:proofErr w:type="spellStart"/>
      <w:r>
        <w:t>sleep</w:t>
      </w:r>
      <w:proofErr w:type="spellEnd"/>
      <w:r>
        <w:t xml:space="preserve"> de 0,1 seconde et vérifiera au prochain tour de boucle si la valeur n'a pas été changée. Le contrôleur que nous avons utilisé est plus riche que 'pause' et 'fin',  il contient les clés '</w:t>
      </w:r>
      <w:proofErr w:type="spellStart"/>
      <w:r>
        <w:t>index_chanson</w:t>
      </w:r>
      <w:proofErr w:type="spellEnd"/>
      <w:r>
        <w:t xml:space="preserve">' </w:t>
      </w:r>
      <w:r w:rsidR="006709A1">
        <w:t>et '</w:t>
      </w:r>
      <w:proofErr w:type="spellStart"/>
      <w:r w:rsidR="006709A1">
        <w:t>index_évenement</w:t>
      </w:r>
      <w:proofErr w:type="spellEnd"/>
      <w:r w:rsidR="006709A1">
        <w:t xml:space="preserve">' qui donnent </w:t>
      </w:r>
      <w:r>
        <w:t>le numéro de la chanson qu'on joue</w:t>
      </w:r>
      <w:r w:rsidR="006709A1">
        <w:t xml:space="preserve"> et celui</w:t>
      </w:r>
      <w:r w:rsidR="003D1819">
        <w:t xml:space="preserve"> de l’événement dans cette</w:t>
      </w:r>
      <w:r>
        <w:t xml:space="preserve"> cha</w:t>
      </w:r>
      <w:r w:rsidR="003D1819">
        <w:t>nson, 'vitesse' (</w:t>
      </w:r>
      <w:r>
        <w:t>par défaut à 1</w:t>
      </w:r>
      <w:r w:rsidR="003D1819">
        <w:t xml:space="preserve">) </w:t>
      </w:r>
      <w:r>
        <w:t xml:space="preserve"> permet de ralentir/accélérer une chanson en divisant le temps </w:t>
      </w:r>
      <w:r w:rsidR="003D1819">
        <w:t xml:space="preserve">d'attente </w:t>
      </w:r>
      <w:r>
        <w:t xml:space="preserve">par la vitesse. En particulier si </w:t>
      </w:r>
      <w:proofErr w:type="spellStart"/>
      <w:proofErr w:type="gramStart"/>
      <w:r>
        <w:t>controleur</w:t>
      </w:r>
      <w:proofErr w:type="spellEnd"/>
      <w:r>
        <w:t>[</w:t>
      </w:r>
      <w:proofErr w:type="gramEnd"/>
      <w:r>
        <w:t xml:space="preserve">'vitesse'] = </w:t>
      </w:r>
      <w:proofErr w:type="spellStart"/>
      <w:r>
        <w:t>float</w:t>
      </w:r>
      <w:proofErr w:type="spellEnd"/>
      <w:r>
        <w:t>('</w:t>
      </w:r>
      <w:proofErr w:type="spellStart"/>
      <w:r>
        <w:t>inf</w:t>
      </w:r>
      <w:proofErr w:type="spellEnd"/>
      <w:r>
        <w:t>') (qui veut dire infini),  tous les temps d'attente sont à 0 et la boucle de lecture se termine presque immédiatement. Ceci est pratique pour faire des tests sur la lecture avant de lancer la 'vraie' lecture.</w:t>
      </w:r>
    </w:p>
    <w:p w:rsidR="009E6677" w:rsidRDefault="00496AFF" w:rsidP="009E6677">
      <w:pPr>
        <w:pStyle w:val="Titre3"/>
      </w:pPr>
      <w:bookmarkStart w:id="27" w:name="_Toc9452633"/>
      <w:r>
        <w:t xml:space="preserve"># </w:t>
      </w:r>
      <w:r w:rsidR="009E6677">
        <w:t>Les modificateurs de contrôleur</w:t>
      </w:r>
      <w:bookmarkEnd w:id="27"/>
    </w:p>
    <w:p w:rsidR="009E6677" w:rsidRDefault="009E6677" w:rsidP="009E6677">
      <w:r>
        <w:t xml:space="preserve">Au fur et à mesure qu'on avançait dans le code, la boucle de lecture devenait de plus en plus complexe, nous voulions toujours rajouter de nouvelle possibilité (compter le temps écoulé depuis le début, détecter les canaux MIDI inutilisés par  le lecteur pour ne pas les utiliser avec notre interface de piano, l'affichage des paroles d'une chanson (pour un karaoké), la correction des problèmes liés à la pause... En particulier les note on qui continuaient à jouer car les note off étaient après la pause. </w:t>
      </w:r>
      <w:r w:rsidR="004249C5">
        <w:t>On ne se retrouvait</w:t>
      </w:r>
      <w:r>
        <w:t xml:space="preserve"> plus dans notre code.</w:t>
      </w:r>
      <w:r w:rsidR="007941AB">
        <w:t xml:space="preserve"> Nous avons choisi d’appeler, à chaque étape spécifique du con</w:t>
      </w:r>
      <w:r w:rsidR="003D1819">
        <w:t xml:space="preserve">trôleur, une fonction qui </w:t>
      </w:r>
      <w:proofErr w:type="spellStart"/>
      <w:r w:rsidR="003D1819">
        <w:t>gére</w:t>
      </w:r>
      <w:proofErr w:type="spellEnd"/>
      <w:r w:rsidR="007941AB">
        <w:t xml:space="preserve"> tout ce qui doit se passer à c</w:t>
      </w:r>
      <w:r w:rsidR="003D1819">
        <w:t xml:space="preserve">e moment précis de la boucle de </w:t>
      </w:r>
      <w:r w:rsidR="007941AB">
        <w:t>lecture. Par exemple, dans la partie traitement des mess</w:t>
      </w:r>
      <w:r w:rsidR="003D1819">
        <w:t>ages</w:t>
      </w:r>
      <w:r w:rsidR="007941AB">
        <w:t>:</w:t>
      </w:r>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859900"/>
          <w:sz w:val="21"/>
          <w:szCs w:val="21"/>
          <w:lang w:eastAsia="fr-FR"/>
        </w:rPr>
        <w:t>if</w:t>
      </w:r>
      <w:r w:rsidRPr="007941AB">
        <w:rPr>
          <w:rFonts w:ascii="Consolas" w:eastAsia="Times New Roman" w:hAnsi="Consolas" w:cs="Consolas"/>
          <w:color w:val="333333"/>
          <w:sz w:val="21"/>
          <w:szCs w:val="21"/>
          <w:lang w:eastAsia="fr-FR"/>
        </w:rPr>
        <w:t xml:space="preserve"> </w:t>
      </w:r>
      <w:proofErr w:type="spellStart"/>
      <w:proofErr w:type="gramStart"/>
      <w:r w:rsidRPr="007941AB">
        <w:rPr>
          <w:rFonts w:ascii="Consolas" w:eastAsia="Times New Roman" w:hAnsi="Consolas" w:cs="Consolas"/>
          <w:color w:val="268BD2"/>
          <w:sz w:val="21"/>
          <w:szCs w:val="21"/>
          <w:lang w:eastAsia="fr-FR"/>
        </w:rPr>
        <w:t>len</w:t>
      </w:r>
      <w:proofErr w:type="spellEnd"/>
      <w:r w:rsidRPr="007941AB">
        <w:rPr>
          <w:rFonts w:ascii="Consolas" w:eastAsia="Times New Roman" w:hAnsi="Consolas" w:cs="Consolas"/>
          <w:color w:val="333333"/>
          <w:sz w:val="21"/>
          <w:szCs w:val="21"/>
          <w:lang w:eastAsia="fr-FR"/>
        </w:rPr>
        <w:t>(</w:t>
      </w:r>
      <w:proofErr w:type="gramEnd"/>
      <w:r w:rsidRPr="007941AB">
        <w:rPr>
          <w:rFonts w:ascii="Consolas" w:eastAsia="Times New Roman" w:hAnsi="Consolas" w:cs="Consolas"/>
          <w:color w:val="333333"/>
          <w:sz w:val="21"/>
          <w:szCs w:val="21"/>
          <w:lang w:eastAsia="fr-FR"/>
        </w:rPr>
        <w:t xml:space="preserve">message) </w:t>
      </w:r>
      <w:r w:rsidRPr="007941AB">
        <w:rPr>
          <w:rFonts w:ascii="Consolas" w:eastAsia="Times New Roman" w:hAnsi="Consolas" w:cs="Consolas"/>
          <w:color w:val="859900"/>
          <w:sz w:val="21"/>
          <w:szCs w:val="21"/>
          <w:lang w:eastAsia="fr-FR"/>
        </w:rPr>
        <w:t>==</w:t>
      </w:r>
      <w:r w:rsidRPr="007941AB">
        <w:rPr>
          <w:rFonts w:ascii="Consolas" w:eastAsia="Times New Roman" w:hAnsi="Consolas" w:cs="Consolas"/>
          <w:color w:val="333333"/>
          <w:sz w:val="21"/>
          <w:szCs w:val="21"/>
          <w:lang w:eastAsia="fr-FR"/>
        </w:rPr>
        <w:t xml:space="preserve"> </w:t>
      </w:r>
      <w:r w:rsidRPr="007941AB">
        <w:rPr>
          <w:rFonts w:ascii="Consolas" w:eastAsia="Times New Roman" w:hAnsi="Consolas" w:cs="Consolas"/>
          <w:color w:val="D33682"/>
          <w:sz w:val="21"/>
          <w:szCs w:val="21"/>
          <w:lang w:eastAsia="fr-FR"/>
        </w:rPr>
        <w:t>1</w:t>
      </w:r>
      <w:r w:rsidRPr="007941AB">
        <w:rPr>
          <w:rFonts w:ascii="Consolas" w:eastAsia="Times New Roman" w:hAnsi="Consolas" w:cs="Consolas"/>
          <w:color w:val="333333"/>
          <w:sz w:val="21"/>
          <w:szCs w:val="21"/>
          <w:lang w:eastAsia="fr-FR"/>
        </w:rPr>
        <w:t xml:space="preserve">: </w:t>
      </w:r>
      <w:r w:rsidRPr="007941AB">
        <w:rPr>
          <w:rFonts w:ascii="Consolas" w:eastAsia="Times New Roman" w:hAnsi="Consolas" w:cs="Consolas"/>
          <w:i/>
          <w:iCs/>
          <w:color w:val="93A1A1"/>
          <w:sz w:val="21"/>
          <w:szCs w:val="21"/>
          <w:lang w:eastAsia="fr-FR"/>
        </w:rPr>
        <w:t xml:space="preserve"># </w:t>
      </w:r>
      <w:proofErr w:type="spellStart"/>
      <w:r w:rsidRPr="007941AB">
        <w:rPr>
          <w:rFonts w:ascii="Consolas" w:eastAsia="Times New Roman" w:hAnsi="Consolas" w:cs="Consolas"/>
          <w:i/>
          <w:iCs/>
          <w:color w:val="93A1A1"/>
          <w:sz w:val="21"/>
          <w:szCs w:val="21"/>
          <w:lang w:eastAsia="fr-FR"/>
        </w:rPr>
        <w:t>systeme</w:t>
      </w:r>
      <w:proofErr w:type="spellEnd"/>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333333"/>
          <w:sz w:val="21"/>
          <w:szCs w:val="21"/>
          <w:lang w:eastAsia="fr-FR"/>
        </w:rPr>
        <w:t xml:space="preserve">        </w:t>
      </w:r>
      <w:proofErr w:type="spellStart"/>
      <w:r w:rsidRPr="007941AB">
        <w:rPr>
          <w:rFonts w:ascii="Consolas" w:eastAsia="Times New Roman" w:hAnsi="Consolas" w:cs="Consolas"/>
          <w:color w:val="333333"/>
          <w:sz w:val="21"/>
          <w:szCs w:val="21"/>
          <w:lang w:eastAsia="fr-FR"/>
        </w:rPr>
        <w:t>mod.executer_modificateurs_message_</w:t>
      </w:r>
      <w:proofErr w:type="gramStart"/>
      <w:r w:rsidRPr="007941AB">
        <w:rPr>
          <w:rFonts w:ascii="Consolas" w:eastAsia="Times New Roman" w:hAnsi="Consolas" w:cs="Consolas"/>
          <w:color w:val="333333"/>
          <w:sz w:val="21"/>
          <w:szCs w:val="21"/>
          <w:lang w:eastAsia="fr-FR"/>
        </w:rPr>
        <w:t>syst</w:t>
      </w:r>
      <w:r>
        <w:rPr>
          <w:rFonts w:ascii="Consolas" w:eastAsia="Times New Roman" w:hAnsi="Consolas" w:cs="Consolas"/>
          <w:color w:val="333333"/>
          <w:sz w:val="21"/>
          <w:szCs w:val="21"/>
          <w:lang w:eastAsia="fr-FR"/>
        </w:rPr>
        <w:t>eme</w:t>
      </w:r>
      <w:proofErr w:type="spellEnd"/>
      <w:r>
        <w:rPr>
          <w:rFonts w:ascii="Consolas" w:eastAsia="Times New Roman" w:hAnsi="Consolas" w:cs="Consolas"/>
          <w:color w:val="333333"/>
          <w:sz w:val="21"/>
          <w:szCs w:val="21"/>
          <w:lang w:eastAsia="fr-FR"/>
        </w:rPr>
        <w:t>(</w:t>
      </w:r>
      <w:proofErr w:type="spellStart"/>
      <w:proofErr w:type="gramEnd"/>
      <w:r>
        <w:rPr>
          <w:rFonts w:ascii="Consolas" w:eastAsia="Times New Roman" w:hAnsi="Consolas" w:cs="Consolas"/>
          <w:color w:val="333333"/>
          <w:sz w:val="21"/>
          <w:szCs w:val="21"/>
          <w:lang w:eastAsia="fr-FR"/>
        </w:rPr>
        <w:t>controleur</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n_piste</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msg</w:t>
      </w:r>
      <w:proofErr w:type="spellEnd"/>
      <w:r w:rsidRPr="007941AB">
        <w:rPr>
          <w:rFonts w:ascii="Consolas" w:eastAsia="Times New Roman" w:hAnsi="Consolas" w:cs="Consolas"/>
          <w:color w:val="333333"/>
          <w:sz w:val="21"/>
          <w:szCs w:val="21"/>
          <w:lang w:eastAsia="fr-FR"/>
        </w:rPr>
        <w:t>)</w:t>
      </w:r>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333333"/>
          <w:sz w:val="21"/>
          <w:szCs w:val="21"/>
          <w:lang w:eastAsia="fr-FR"/>
        </w:rPr>
        <w:t xml:space="preserve">    </w:t>
      </w:r>
      <w:proofErr w:type="spellStart"/>
      <w:r w:rsidRPr="007941AB">
        <w:rPr>
          <w:rFonts w:ascii="Consolas" w:eastAsia="Times New Roman" w:hAnsi="Consolas" w:cs="Consolas"/>
          <w:color w:val="859900"/>
          <w:sz w:val="21"/>
          <w:szCs w:val="21"/>
          <w:lang w:eastAsia="fr-FR"/>
        </w:rPr>
        <w:t>elif</w:t>
      </w:r>
      <w:proofErr w:type="spellEnd"/>
      <w:r w:rsidRPr="007941AB">
        <w:rPr>
          <w:rFonts w:ascii="Consolas" w:eastAsia="Times New Roman" w:hAnsi="Consolas" w:cs="Consolas"/>
          <w:color w:val="333333"/>
          <w:sz w:val="21"/>
          <w:szCs w:val="21"/>
          <w:lang w:eastAsia="fr-FR"/>
        </w:rPr>
        <w:t xml:space="preserve"> </w:t>
      </w:r>
      <w:proofErr w:type="spellStart"/>
      <w:proofErr w:type="gramStart"/>
      <w:r w:rsidRPr="007941AB">
        <w:rPr>
          <w:rFonts w:ascii="Consolas" w:eastAsia="Times New Roman" w:hAnsi="Consolas" w:cs="Consolas"/>
          <w:color w:val="268BD2"/>
          <w:sz w:val="21"/>
          <w:szCs w:val="21"/>
          <w:lang w:eastAsia="fr-FR"/>
        </w:rPr>
        <w:t>len</w:t>
      </w:r>
      <w:proofErr w:type="spellEnd"/>
      <w:r w:rsidRPr="007941AB">
        <w:rPr>
          <w:rFonts w:ascii="Consolas" w:eastAsia="Times New Roman" w:hAnsi="Consolas" w:cs="Consolas"/>
          <w:color w:val="333333"/>
          <w:sz w:val="21"/>
          <w:szCs w:val="21"/>
          <w:lang w:eastAsia="fr-FR"/>
        </w:rPr>
        <w:t>(</w:t>
      </w:r>
      <w:proofErr w:type="gramEnd"/>
      <w:r w:rsidRPr="007941AB">
        <w:rPr>
          <w:rFonts w:ascii="Consolas" w:eastAsia="Times New Roman" w:hAnsi="Consolas" w:cs="Consolas"/>
          <w:color w:val="333333"/>
          <w:sz w:val="21"/>
          <w:szCs w:val="21"/>
          <w:lang w:eastAsia="fr-FR"/>
        </w:rPr>
        <w:t xml:space="preserve">message) </w:t>
      </w:r>
      <w:r w:rsidRPr="007941AB">
        <w:rPr>
          <w:rFonts w:ascii="Consolas" w:eastAsia="Times New Roman" w:hAnsi="Consolas" w:cs="Consolas"/>
          <w:color w:val="859900"/>
          <w:sz w:val="21"/>
          <w:szCs w:val="21"/>
          <w:lang w:eastAsia="fr-FR"/>
        </w:rPr>
        <w:t>==</w:t>
      </w:r>
      <w:r w:rsidRPr="007941AB">
        <w:rPr>
          <w:rFonts w:ascii="Consolas" w:eastAsia="Times New Roman" w:hAnsi="Consolas" w:cs="Consolas"/>
          <w:color w:val="333333"/>
          <w:sz w:val="21"/>
          <w:szCs w:val="21"/>
          <w:lang w:eastAsia="fr-FR"/>
        </w:rPr>
        <w:t xml:space="preserve"> </w:t>
      </w:r>
      <w:r w:rsidRPr="007941AB">
        <w:rPr>
          <w:rFonts w:ascii="Consolas" w:eastAsia="Times New Roman" w:hAnsi="Consolas" w:cs="Consolas"/>
          <w:color w:val="D33682"/>
          <w:sz w:val="21"/>
          <w:szCs w:val="21"/>
          <w:lang w:eastAsia="fr-FR"/>
        </w:rPr>
        <w:t>3</w:t>
      </w:r>
      <w:r w:rsidRPr="007941AB">
        <w:rPr>
          <w:rFonts w:ascii="Consolas" w:eastAsia="Times New Roman" w:hAnsi="Consolas" w:cs="Consolas"/>
          <w:color w:val="333333"/>
          <w:sz w:val="21"/>
          <w:szCs w:val="21"/>
          <w:lang w:eastAsia="fr-FR"/>
        </w:rPr>
        <w:t xml:space="preserve">: </w:t>
      </w:r>
      <w:r w:rsidRPr="007941AB">
        <w:rPr>
          <w:rFonts w:ascii="Consolas" w:eastAsia="Times New Roman" w:hAnsi="Consolas" w:cs="Consolas"/>
          <w:i/>
          <w:iCs/>
          <w:color w:val="93A1A1"/>
          <w:sz w:val="21"/>
          <w:szCs w:val="21"/>
          <w:lang w:eastAsia="fr-FR"/>
        </w:rPr>
        <w:t xml:space="preserve"># </w:t>
      </w:r>
      <w:proofErr w:type="spellStart"/>
      <w:r w:rsidRPr="007941AB">
        <w:rPr>
          <w:rFonts w:ascii="Consolas" w:eastAsia="Times New Roman" w:hAnsi="Consolas" w:cs="Consolas"/>
          <w:i/>
          <w:iCs/>
          <w:color w:val="93A1A1"/>
          <w:sz w:val="21"/>
          <w:szCs w:val="21"/>
          <w:lang w:eastAsia="fr-FR"/>
        </w:rPr>
        <w:t>controle</w:t>
      </w:r>
      <w:proofErr w:type="spellEnd"/>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333333"/>
          <w:sz w:val="21"/>
          <w:szCs w:val="21"/>
          <w:lang w:eastAsia="fr-FR"/>
        </w:rPr>
        <w:t xml:space="preserve">        </w:t>
      </w:r>
      <w:proofErr w:type="spellStart"/>
      <w:r w:rsidRPr="007941AB">
        <w:rPr>
          <w:rFonts w:ascii="Consolas" w:eastAsia="Times New Roman" w:hAnsi="Consolas" w:cs="Consolas"/>
          <w:color w:val="333333"/>
          <w:sz w:val="21"/>
          <w:szCs w:val="21"/>
          <w:lang w:eastAsia="fr-FR"/>
        </w:rPr>
        <w:t>mod.executer_modificateurs_message_</w:t>
      </w:r>
      <w:proofErr w:type="gramStart"/>
      <w:r w:rsidRPr="007941AB">
        <w:rPr>
          <w:rFonts w:ascii="Consolas" w:eastAsia="Times New Roman" w:hAnsi="Consolas" w:cs="Consolas"/>
          <w:color w:val="333333"/>
          <w:sz w:val="21"/>
          <w:szCs w:val="21"/>
          <w:lang w:eastAsia="fr-FR"/>
        </w:rPr>
        <w:t>co</w:t>
      </w:r>
      <w:r>
        <w:rPr>
          <w:rFonts w:ascii="Consolas" w:eastAsia="Times New Roman" w:hAnsi="Consolas" w:cs="Consolas"/>
          <w:color w:val="333333"/>
          <w:sz w:val="21"/>
          <w:szCs w:val="21"/>
          <w:lang w:eastAsia="fr-FR"/>
        </w:rPr>
        <w:t>ntrole</w:t>
      </w:r>
      <w:proofErr w:type="spellEnd"/>
      <w:r>
        <w:rPr>
          <w:rFonts w:ascii="Consolas" w:eastAsia="Times New Roman" w:hAnsi="Consolas" w:cs="Consolas"/>
          <w:color w:val="333333"/>
          <w:sz w:val="21"/>
          <w:szCs w:val="21"/>
          <w:lang w:eastAsia="fr-FR"/>
        </w:rPr>
        <w:t>(</w:t>
      </w:r>
      <w:proofErr w:type="spellStart"/>
      <w:proofErr w:type="gramEnd"/>
      <w:r>
        <w:rPr>
          <w:rFonts w:ascii="Consolas" w:eastAsia="Times New Roman" w:hAnsi="Consolas" w:cs="Consolas"/>
          <w:color w:val="333333"/>
          <w:sz w:val="21"/>
          <w:szCs w:val="21"/>
          <w:lang w:eastAsia="fr-FR"/>
        </w:rPr>
        <w:t>controleur</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n_piste</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msg</w:t>
      </w:r>
      <w:proofErr w:type="spellEnd"/>
      <w:r w:rsidRPr="007941AB">
        <w:rPr>
          <w:rFonts w:ascii="Consolas" w:eastAsia="Times New Roman" w:hAnsi="Consolas" w:cs="Consolas"/>
          <w:color w:val="333333"/>
          <w:sz w:val="21"/>
          <w:szCs w:val="21"/>
          <w:lang w:eastAsia="fr-FR"/>
        </w:rPr>
        <w:t>)</w:t>
      </w:r>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333333"/>
          <w:sz w:val="21"/>
          <w:szCs w:val="21"/>
          <w:lang w:eastAsia="fr-FR"/>
        </w:rPr>
        <w:t xml:space="preserve">    </w:t>
      </w:r>
      <w:proofErr w:type="spellStart"/>
      <w:proofErr w:type="gramStart"/>
      <w:r w:rsidRPr="007941AB">
        <w:rPr>
          <w:rFonts w:ascii="Consolas" w:eastAsia="Times New Roman" w:hAnsi="Consolas" w:cs="Consolas"/>
          <w:color w:val="859900"/>
          <w:sz w:val="21"/>
          <w:szCs w:val="21"/>
          <w:lang w:eastAsia="fr-FR"/>
        </w:rPr>
        <w:t>else</w:t>
      </w:r>
      <w:proofErr w:type="spellEnd"/>
      <w:proofErr w:type="gramEnd"/>
      <w:r w:rsidRPr="007941AB">
        <w:rPr>
          <w:rFonts w:ascii="Consolas" w:eastAsia="Times New Roman" w:hAnsi="Consolas" w:cs="Consolas"/>
          <w:color w:val="333333"/>
          <w:sz w:val="21"/>
          <w:szCs w:val="21"/>
          <w:lang w:eastAsia="fr-FR"/>
        </w:rPr>
        <w:t xml:space="preserve">: </w:t>
      </w:r>
      <w:r w:rsidRPr="007941AB">
        <w:rPr>
          <w:rFonts w:ascii="Consolas" w:eastAsia="Times New Roman" w:hAnsi="Consolas" w:cs="Consolas"/>
          <w:i/>
          <w:iCs/>
          <w:color w:val="93A1A1"/>
          <w:sz w:val="21"/>
          <w:szCs w:val="21"/>
          <w:lang w:eastAsia="fr-FR"/>
        </w:rPr>
        <w:t xml:space="preserve"># </w:t>
      </w:r>
      <w:proofErr w:type="spellStart"/>
      <w:r w:rsidRPr="007941AB">
        <w:rPr>
          <w:rFonts w:ascii="Consolas" w:eastAsia="Times New Roman" w:hAnsi="Consolas" w:cs="Consolas"/>
          <w:i/>
          <w:iCs/>
          <w:color w:val="93A1A1"/>
          <w:sz w:val="21"/>
          <w:szCs w:val="21"/>
          <w:lang w:eastAsia="fr-FR"/>
        </w:rPr>
        <w:t>meta</w:t>
      </w:r>
      <w:proofErr w:type="spellEnd"/>
    </w:p>
    <w:p w:rsidR="007941AB" w:rsidRPr="007941AB" w:rsidRDefault="007941AB" w:rsidP="007941AB">
      <w:pPr>
        <w:shd w:val="clear" w:color="auto" w:fill="FDF6E3"/>
        <w:spacing w:after="0" w:line="285" w:lineRule="atLeast"/>
        <w:rPr>
          <w:rFonts w:ascii="Consolas" w:eastAsia="Times New Roman" w:hAnsi="Consolas" w:cs="Consolas"/>
          <w:color w:val="333333"/>
          <w:sz w:val="21"/>
          <w:szCs w:val="21"/>
          <w:lang w:eastAsia="fr-FR"/>
        </w:rPr>
      </w:pPr>
      <w:r w:rsidRPr="007941AB">
        <w:rPr>
          <w:rFonts w:ascii="Consolas" w:eastAsia="Times New Roman" w:hAnsi="Consolas" w:cs="Consolas"/>
          <w:color w:val="333333"/>
          <w:sz w:val="21"/>
          <w:szCs w:val="21"/>
          <w:lang w:eastAsia="fr-FR"/>
        </w:rPr>
        <w:t xml:space="preserve">        </w:t>
      </w:r>
      <w:proofErr w:type="spellStart"/>
      <w:r w:rsidRPr="007941AB">
        <w:rPr>
          <w:rFonts w:ascii="Consolas" w:eastAsia="Times New Roman" w:hAnsi="Consolas" w:cs="Consolas"/>
          <w:color w:val="333333"/>
          <w:sz w:val="21"/>
          <w:szCs w:val="21"/>
          <w:lang w:eastAsia="fr-FR"/>
        </w:rPr>
        <w:t>mod.executer_modificateurs_message</w:t>
      </w:r>
      <w:r>
        <w:rPr>
          <w:rFonts w:ascii="Consolas" w:eastAsia="Times New Roman" w:hAnsi="Consolas" w:cs="Consolas"/>
          <w:color w:val="333333"/>
          <w:sz w:val="21"/>
          <w:szCs w:val="21"/>
          <w:lang w:eastAsia="fr-FR"/>
        </w:rPr>
        <w:t>_</w:t>
      </w:r>
      <w:proofErr w:type="gramStart"/>
      <w:r>
        <w:rPr>
          <w:rFonts w:ascii="Consolas" w:eastAsia="Times New Roman" w:hAnsi="Consolas" w:cs="Consolas"/>
          <w:color w:val="333333"/>
          <w:sz w:val="21"/>
          <w:szCs w:val="21"/>
          <w:lang w:eastAsia="fr-FR"/>
        </w:rPr>
        <w:t>meta</w:t>
      </w:r>
      <w:proofErr w:type="spellEnd"/>
      <w:r>
        <w:rPr>
          <w:rFonts w:ascii="Consolas" w:eastAsia="Times New Roman" w:hAnsi="Consolas" w:cs="Consolas"/>
          <w:color w:val="333333"/>
          <w:sz w:val="21"/>
          <w:szCs w:val="21"/>
          <w:lang w:eastAsia="fr-FR"/>
        </w:rPr>
        <w:t>(</w:t>
      </w:r>
      <w:proofErr w:type="spellStart"/>
      <w:proofErr w:type="gramEnd"/>
      <w:r>
        <w:rPr>
          <w:rFonts w:ascii="Consolas" w:eastAsia="Times New Roman" w:hAnsi="Consolas" w:cs="Consolas"/>
          <w:color w:val="333333"/>
          <w:sz w:val="21"/>
          <w:szCs w:val="21"/>
          <w:lang w:eastAsia="fr-FR"/>
        </w:rPr>
        <w:t>controleur</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n_piste</w:t>
      </w:r>
      <w:proofErr w:type="spellEnd"/>
      <w:r>
        <w:rPr>
          <w:rFonts w:ascii="Consolas" w:eastAsia="Times New Roman" w:hAnsi="Consolas" w:cs="Consolas"/>
          <w:color w:val="333333"/>
          <w:sz w:val="21"/>
          <w:szCs w:val="21"/>
          <w:lang w:eastAsia="fr-FR"/>
        </w:rPr>
        <w:t xml:space="preserve">, </w:t>
      </w:r>
      <w:proofErr w:type="spellStart"/>
      <w:r>
        <w:rPr>
          <w:rFonts w:ascii="Consolas" w:eastAsia="Times New Roman" w:hAnsi="Consolas" w:cs="Consolas"/>
          <w:color w:val="333333"/>
          <w:sz w:val="21"/>
          <w:szCs w:val="21"/>
          <w:lang w:eastAsia="fr-FR"/>
        </w:rPr>
        <w:t>msg</w:t>
      </w:r>
      <w:proofErr w:type="spellEnd"/>
      <w:r w:rsidRPr="007941AB">
        <w:rPr>
          <w:rFonts w:ascii="Consolas" w:eastAsia="Times New Roman" w:hAnsi="Consolas" w:cs="Consolas"/>
          <w:color w:val="333333"/>
          <w:sz w:val="21"/>
          <w:szCs w:val="21"/>
          <w:lang w:eastAsia="fr-FR"/>
        </w:rPr>
        <w:t>)</w:t>
      </w:r>
    </w:p>
    <w:p w:rsidR="007941AB" w:rsidRDefault="007941AB" w:rsidP="009E6677"/>
    <w:p w:rsidR="008A1FB2" w:rsidRDefault="007941AB" w:rsidP="004249C5">
      <w:r>
        <w:t xml:space="preserve">Les trois fonctions appelées sont codées dans le module </w:t>
      </w:r>
      <w:proofErr w:type="spellStart"/>
      <w:r>
        <w:t>pyanote.modificateurs</w:t>
      </w:r>
      <w:proofErr w:type="spellEnd"/>
      <w:r w:rsidR="00147CAE">
        <w:t xml:space="preserve"> (nommé </w:t>
      </w:r>
      <w:proofErr w:type="spellStart"/>
      <w:r w:rsidR="00147CAE">
        <w:t>mod</w:t>
      </w:r>
      <w:proofErr w:type="spellEnd"/>
      <w:r w:rsidR="00147CAE">
        <w:t xml:space="preserve"> ici)</w:t>
      </w:r>
      <w:r>
        <w:t>. Elles contiennent tous les instructions à réaliser à cette étape de la boucle de lectur</w:t>
      </w:r>
      <w:r w:rsidR="003D1819">
        <w:t xml:space="preserve">e. Cette organisation </w:t>
      </w:r>
      <w:r>
        <w:t xml:space="preserve">nous a </w:t>
      </w:r>
      <w:r>
        <w:lastRenderedPageBreak/>
        <w:t>permis de rajouter des possibilités à la boucle de lecture sans plus jamais toucher au code de cette boucle.</w:t>
      </w:r>
      <w:r w:rsidR="003D1819">
        <w:t xml:space="preserve"> </w:t>
      </w:r>
      <w:r w:rsidR="008A1FB2">
        <w:rPr>
          <w:lang w:eastAsia="fr-FR"/>
        </w:rPr>
        <w:t>N</w:t>
      </w:r>
      <w:r>
        <w:rPr>
          <w:lang w:eastAsia="fr-FR"/>
        </w:rPr>
        <w:t>ous avons pour l’instant écrit dans pyanote/</w:t>
      </w:r>
      <w:r w:rsidR="008A1FB2">
        <w:rPr>
          <w:lang w:eastAsia="fr-FR"/>
        </w:rPr>
        <w:t>modificateurs</w:t>
      </w:r>
      <w:r>
        <w:rPr>
          <w:lang w:eastAsia="fr-FR"/>
        </w:rPr>
        <w:t>.py les fonctio</w:t>
      </w:r>
      <w:r w:rsidR="0053677E">
        <w:rPr>
          <w:lang w:eastAsia="fr-FR"/>
        </w:rPr>
        <w:t>n</w:t>
      </w:r>
      <w:r>
        <w:rPr>
          <w:lang w:eastAsia="fr-FR"/>
        </w:rPr>
        <w:t>nalités suivantes</w:t>
      </w:r>
      <w:r w:rsidR="008A1FB2">
        <w:rPr>
          <w:lang w:eastAsia="fr-FR"/>
        </w:rPr>
        <w:t> :</w:t>
      </w:r>
    </w:p>
    <w:p w:rsidR="008A1FB2" w:rsidRDefault="008A1FB2" w:rsidP="008A1FB2">
      <w:pPr>
        <w:pStyle w:val="Paragraphedeliste"/>
        <w:numPr>
          <w:ilvl w:val="0"/>
          <w:numId w:val="8"/>
        </w:numPr>
        <w:rPr>
          <w:lang w:eastAsia="fr-FR"/>
        </w:rPr>
      </w:pPr>
      <w:r>
        <w:rPr>
          <w:lang w:eastAsia="fr-FR"/>
        </w:rPr>
        <w:t>envoie les messages de contrôle et système à la sortie MIDI</w:t>
      </w:r>
    </w:p>
    <w:p w:rsidR="000524D2" w:rsidRDefault="00B91932" w:rsidP="008A1FB2">
      <w:pPr>
        <w:pStyle w:val="Paragraphedeliste"/>
        <w:numPr>
          <w:ilvl w:val="0"/>
          <w:numId w:val="8"/>
        </w:numPr>
        <w:rPr>
          <w:lang w:eastAsia="fr-FR"/>
        </w:rPr>
      </w:pPr>
      <w:r>
        <w:rPr>
          <w:lang w:eastAsia="fr-FR"/>
        </w:rPr>
        <w:t>stocke les note on qui ne sont pas fermés pour faire des note off quand on se met en pause</w:t>
      </w:r>
    </w:p>
    <w:p w:rsidR="00B91932" w:rsidRDefault="00B91932" w:rsidP="008A1FB2">
      <w:pPr>
        <w:pStyle w:val="Paragraphedeliste"/>
        <w:numPr>
          <w:ilvl w:val="0"/>
          <w:numId w:val="8"/>
        </w:numPr>
        <w:rPr>
          <w:lang w:eastAsia="fr-FR"/>
        </w:rPr>
      </w:pPr>
      <w:r>
        <w:rPr>
          <w:lang w:eastAsia="fr-FR"/>
        </w:rPr>
        <w:t xml:space="preserve">stocke la durée totale des </w:t>
      </w:r>
      <w:proofErr w:type="spellStart"/>
      <w:r>
        <w:rPr>
          <w:lang w:eastAsia="fr-FR"/>
        </w:rPr>
        <w:t>sleep</w:t>
      </w:r>
      <w:proofErr w:type="spellEnd"/>
      <w:r>
        <w:rPr>
          <w:lang w:eastAsia="fr-FR"/>
        </w:rPr>
        <w:t xml:space="preserve"> d’une chanson, à la fin d’une analyse on connait donc sa durée.</w:t>
      </w:r>
    </w:p>
    <w:p w:rsidR="00B91932" w:rsidRDefault="00B91932" w:rsidP="008A1FB2">
      <w:pPr>
        <w:pStyle w:val="Paragraphedeliste"/>
        <w:numPr>
          <w:ilvl w:val="0"/>
          <w:numId w:val="8"/>
        </w:numPr>
        <w:rPr>
          <w:lang w:eastAsia="fr-FR"/>
        </w:rPr>
      </w:pPr>
      <w:r>
        <w:rPr>
          <w:lang w:eastAsia="fr-FR"/>
        </w:rPr>
        <w:t>signaler à l’interface graphique qu’il faut mettre à jour l’horloge dès qu’une seconde s’est écoulée</w:t>
      </w:r>
    </w:p>
    <w:p w:rsidR="00B91932" w:rsidRDefault="00B91932" w:rsidP="008A1FB2">
      <w:pPr>
        <w:pStyle w:val="Paragraphedeliste"/>
        <w:numPr>
          <w:ilvl w:val="0"/>
          <w:numId w:val="8"/>
        </w:numPr>
        <w:rPr>
          <w:lang w:eastAsia="fr-FR"/>
        </w:rPr>
      </w:pPr>
      <w:r>
        <w:rPr>
          <w:lang w:eastAsia="fr-FR"/>
        </w:rPr>
        <w:t>enregistre les canaux utilisés par des note on. A la fin de l’analyse, on peut connaitre les canaux disponibles pour le piano.</w:t>
      </w:r>
    </w:p>
    <w:p w:rsidR="00147CAE" w:rsidRDefault="00147CAE" w:rsidP="008A1FB2">
      <w:pPr>
        <w:pStyle w:val="Paragraphedeliste"/>
        <w:numPr>
          <w:ilvl w:val="0"/>
          <w:numId w:val="8"/>
        </w:numPr>
        <w:rPr>
          <w:lang w:eastAsia="fr-FR"/>
        </w:rPr>
      </w:pPr>
      <w:r>
        <w:rPr>
          <w:lang w:eastAsia="fr-FR"/>
        </w:rPr>
        <w:t>signaler les note on, note off à l’interface graphique pour modifier l’apparence des touches</w:t>
      </w:r>
    </w:p>
    <w:p w:rsidR="00B91932" w:rsidRDefault="00B91932" w:rsidP="00B91932">
      <w:pPr>
        <w:pStyle w:val="Paragraphedeliste"/>
        <w:numPr>
          <w:ilvl w:val="0"/>
          <w:numId w:val="8"/>
        </w:numPr>
        <w:rPr>
          <w:lang w:eastAsia="fr-FR"/>
        </w:rPr>
      </w:pPr>
      <w:r>
        <w:rPr>
          <w:lang w:eastAsia="fr-FR"/>
        </w:rPr>
        <w:t xml:space="preserve">envoie les messages </w:t>
      </w:r>
      <w:proofErr w:type="spellStart"/>
      <w:r>
        <w:rPr>
          <w:lang w:eastAsia="fr-FR"/>
        </w:rPr>
        <w:t>meta</w:t>
      </w:r>
      <w:proofErr w:type="spellEnd"/>
      <w:r>
        <w:rPr>
          <w:lang w:eastAsia="fr-FR"/>
        </w:rPr>
        <w:t xml:space="preserve"> de type 1 utilisés dans </w:t>
      </w:r>
      <w:proofErr w:type="gramStart"/>
      <w:r>
        <w:rPr>
          <w:lang w:eastAsia="fr-FR"/>
        </w:rPr>
        <w:t>les fichier</w:t>
      </w:r>
      <w:proofErr w:type="gramEnd"/>
      <w:r>
        <w:rPr>
          <w:lang w:eastAsia="fr-FR"/>
        </w:rPr>
        <w:t xml:space="preserve"> .</w:t>
      </w:r>
      <w:proofErr w:type="spellStart"/>
      <w:r>
        <w:rPr>
          <w:lang w:eastAsia="fr-FR"/>
        </w:rPr>
        <w:t>kar</w:t>
      </w:r>
      <w:proofErr w:type="spellEnd"/>
      <w:r>
        <w:rPr>
          <w:lang w:eastAsia="fr-FR"/>
        </w:rPr>
        <w:t xml:space="preserve"> (MIDI + </w:t>
      </w:r>
      <w:proofErr w:type="spellStart"/>
      <w:r>
        <w:rPr>
          <w:lang w:eastAsia="fr-FR"/>
        </w:rPr>
        <w:t>karaoke</w:t>
      </w:r>
      <w:proofErr w:type="spellEnd"/>
      <w:r>
        <w:rPr>
          <w:lang w:eastAsia="fr-FR"/>
        </w:rPr>
        <w:t>) vers l’interface graphique pour qu’ils soient éclairés au bon moment.</w:t>
      </w:r>
    </w:p>
    <w:p w:rsidR="00B91932" w:rsidRDefault="00FE5EFE" w:rsidP="00B91932">
      <w:pPr>
        <w:pStyle w:val="Titre2"/>
        <w:rPr>
          <w:lang w:eastAsia="fr-FR"/>
        </w:rPr>
      </w:pPr>
      <w:bookmarkStart w:id="28" w:name="_Toc9452634"/>
      <w:r>
        <w:rPr>
          <w:lang w:eastAsia="fr-FR"/>
        </w:rPr>
        <w:t>{</w:t>
      </w:r>
      <w:r w:rsidR="00B91932">
        <w:rPr>
          <w:lang w:eastAsia="fr-FR"/>
        </w:rPr>
        <w:t>Interface graphique</w:t>
      </w:r>
      <w:r>
        <w:rPr>
          <w:lang w:eastAsia="fr-FR"/>
        </w:rPr>
        <w:t> : peu d’algorithmes, presque 50% du programme}</w:t>
      </w:r>
      <w:bookmarkEnd w:id="28"/>
    </w:p>
    <w:p w:rsidR="00B91932" w:rsidRDefault="00B91932" w:rsidP="00B91932">
      <w:r>
        <w:t>Notre interface gra</w:t>
      </w:r>
      <w:r w:rsidR="00D16847">
        <w:t>phique contient pour l'instant 4</w:t>
      </w:r>
      <w:r>
        <w:t xml:space="preserve"> objets principaux </w:t>
      </w:r>
      <w:proofErr w:type="spellStart"/>
      <w:r>
        <w:t>Tkinter</w:t>
      </w:r>
      <w:proofErr w:type="spellEnd"/>
      <w:r>
        <w:t xml:space="preserve">, ce sont tous des canevas qui </w:t>
      </w:r>
      <w:r w:rsidR="00D16847">
        <w:t>peuvent contenir plein de widgets</w:t>
      </w:r>
      <w:r>
        <w:t xml:space="preserve">. Le clavier est un canevas qui contient plusieurs touches de piano. En appuyant sur ces touches on fait un son. Le piano est un canevas qui contient une barre de contrôle et un clavier. La barre de contrôle contient des widgets qui modifient le comportement du piano (l'instrument joué, jouer un certain type d'accord quand on appuie sur une touche…). </w:t>
      </w:r>
      <w:r w:rsidR="00D16847">
        <w:t xml:space="preserve">Nous avons aussi une </w:t>
      </w:r>
      <w:r>
        <w:t>interface de lecture de</w:t>
      </w:r>
      <w:r w:rsidR="00D16847">
        <w:t xml:space="preserve"> fichier midi. Pour l'instant elle</w:t>
      </w:r>
      <w:r>
        <w:t xml:space="preserve"> ne</w:t>
      </w:r>
      <w:r w:rsidR="00D16847">
        <w:t xml:space="preserve"> permet que d'ouvrir </w:t>
      </w:r>
      <w:r>
        <w:t>des fichiers</w:t>
      </w:r>
      <w:r w:rsidR="00D16847">
        <w:t>,</w:t>
      </w:r>
      <w:r>
        <w:t xml:space="preserve"> de les mettre en pause et de les arrêter. </w:t>
      </w:r>
      <w:r w:rsidR="00D16847">
        <w:t>Enfin, un Frame du module pyanote/main.py réunit tous ces canevas et les fait interagir.</w:t>
      </w:r>
    </w:p>
    <w:p w:rsidR="00B91932" w:rsidRDefault="00D16847" w:rsidP="00F956C2">
      <w:pPr>
        <w:pStyle w:val="Titre3"/>
      </w:pPr>
      <w:bookmarkStart w:id="29" w:name="_Toc9452635"/>
      <w:r>
        <w:t xml:space="preserve"># </w:t>
      </w:r>
      <w:r w:rsidR="00B91932">
        <w:t xml:space="preserve">Généralités sur notre façon de coder en </w:t>
      </w:r>
      <w:proofErr w:type="spellStart"/>
      <w:r w:rsidR="00B91932">
        <w:t>Tkinter</w:t>
      </w:r>
      <w:bookmarkEnd w:id="29"/>
      <w:proofErr w:type="spellEnd"/>
    </w:p>
    <w:p w:rsidR="00F956C2" w:rsidRDefault="00F956C2" w:rsidP="00F956C2">
      <w:r>
        <w:t>Dans notre cours d'ISN nous avons beaucoup utilisé les variables globales pour nos interfaces graphiques. Dans le projet, ceci nous a posé des problèmes</w:t>
      </w:r>
      <w:r w:rsidR="00AF1F83">
        <w:t>.</w:t>
      </w:r>
    </w:p>
    <w:p w:rsidR="00F956C2" w:rsidRDefault="00F956C2" w:rsidP="00F956C2">
      <w:pPr>
        <w:widowControl w:val="0"/>
        <w:suppressAutoHyphens/>
        <w:autoSpaceDE w:val="0"/>
        <w:autoSpaceDN w:val="0"/>
        <w:adjustRightInd w:val="0"/>
        <w:spacing w:after="0" w:line="240" w:lineRule="auto"/>
      </w:pPr>
      <w:r>
        <w:t xml:space="preserve">Si par exemple on utilise une variable globale pour stocker quel instrument on joue dans un piano c'était pratique car toutes les fonctions appelées par l'interface permettent de lire et de modifier la variable globale. Ceci pose problème quand on utilise un nombre variable de widgets (par exemple les touches du clavier, ou même les pianos). Dans ce cas, on ne sait pas combien de variables déclarer. De plus, </w:t>
      </w:r>
      <w:r>
        <w:rPr>
          <w:highlight w:val="white"/>
        </w:rPr>
        <w:t>à mesure que le code grossissait nous ne savions plus dans quelles fonctions des variables globales étaient modifiées et ça rendait la recherche d'erreurs de plus en plus difficile.</w:t>
      </w:r>
      <w:r w:rsidR="00385D7D">
        <w:t xml:space="preserve"> Nous nous sommes donc obligés à coder de la façon suivante. </w:t>
      </w:r>
    </w:p>
    <w:p w:rsidR="00D44E98" w:rsidRDefault="00D44E98" w:rsidP="00F956C2">
      <w:pPr>
        <w:widowControl w:val="0"/>
        <w:suppressAutoHyphens/>
        <w:autoSpaceDE w:val="0"/>
        <w:autoSpaceDN w:val="0"/>
        <w:adjustRightInd w:val="0"/>
        <w:spacing w:after="0" w:line="240" w:lineRule="auto"/>
      </w:pPr>
    </w:p>
    <w:p w:rsidR="00F956C2" w:rsidRDefault="00385D7D" w:rsidP="00F956C2">
      <w:pPr>
        <w:widowControl w:val="0"/>
        <w:suppressAutoHyphens/>
        <w:autoSpaceDE w:val="0"/>
        <w:autoSpaceDN w:val="0"/>
        <w:adjustRightInd w:val="0"/>
        <w:spacing w:after="0" w:line="240" w:lineRule="auto"/>
      </w:pPr>
      <w:r w:rsidRPr="00385D7D">
        <w:rPr>
          <w:rStyle w:val="Emphaseintense"/>
        </w:rPr>
        <w:t xml:space="preserve">__ </w:t>
      </w:r>
      <w:r w:rsidR="00AF1F83" w:rsidRPr="00385D7D">
        <w:rPr>
          <w:rStyle w:val="Emphaseintense"/>
        </w:rPr>
        <w:t xml:space="preserve">Passer paramètres, </w:t>
      </w:r>
      <w:r w:rsidRPr="00385D7D">
        <w:rPr>
          <w:rStyle w:val="Emphaseintense"/>
        </w:rPr>
        <w:t xml:space="preserve">utiliser </w:t>
      </w:r>
      <w:r w:rsidR="00AF1F83" w:rsidRPr="00385D7D">
        <w:rPr>
          <w:rStyle w:val="Emphaseintense"/>
        </w:rPr>
        <w:t>mutables</w:t>
      </w:r>
      <w:r w:rsidRPr="00385D7D">
        <w:rPr>
          <w:rStyle w:val="Emphaseintense"/>
        </w:rPr>
        <w:t> :</w:t>
      </w:r>
      <w:r>
        <w:t xml:space="preserve"> quand une fonction f déclare une variable a, puis appelle une fonction g qui doit lire a, il faut que a soit passé par les paramètres de g. Si f appelle f1 qui appelle f2 … qui appelle g, il faudra passer a en paramètre dans toutes les fonctions f1, f2, … Si f déclare la variable a, mais n’appelle pas (directement ou indirectement) la fonction g qui doit lire a, nous avons un problème de conception. Il faut alors repérer une fonction h qui appelle à la fois</w:t>
      </w:r>
      <w:r w:rsidR="009B476E">
        <w:t xml:space="preserve"> f et g, déclarer la variable a dans h et la passer en paramètre dans f et g. Le passage par paramètre ne permet pas automatiquement de modifier la variable, il faut qu’elle soit mutable (exemple : liste, dictionnaire). Le code suivant illustre ce principe </w:t>
      </w:r>
      <w:r w:rsidR="00285E6E">
        <w:t xml:space="preserve">(c’est celui utilisé dans la sauvegarde du running </w:t>
      </w:r>
      <w:proofErr w:type="spellStart"/>
      <w:r w:rsidR="00285E6E">
        <w:t>status</w:t>
      </w:r>
      <w:proofErr w:type="spellEnd"/>
      <w:r w:rsidR="00285E6E">
        <w:t>)</w:t>
      </w:r>
      <w:r w:rsidR="009B476E">
        <w:t>:</w:t>
      </w:r>
    </w:p>
    <w:p w:rsidR="00AF1F83" w:rsidRDefault="00AF1F83" w:rsidP="00F956C2">
      <w:pPr>
        <w:widowControl w:val="0"/>
        <w:suppressAutoHyphens/>
        <w:autoSpaceDE w:val="0"/>
        <w:autoSpaceDN w:val="0"/>
        <w:adjustRightInd w:val="0"/>
        <w:spacing w:after="0" w:line="240" w:lineRule="auto"/>
        <w:rPr>
          <w:rFonts w:ascii="Consolas" w:eastAsia="Times New Roman" w:hAnsi="Consolas" w:cs="Consolas"/>
          <w:b/>
          <w:bCs/>
          <w:color w:val="073642"/>
          <w:sz w:val="21"/>
          <w:szCs w:val="21"/>
          <w:lang w:eastAsia="fr-FR"/>
        </w:rPr>
      </w:pP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proofErr w:type="spellStart"/>
      <w:r w:rsidRPr="009B476E">
        <w:rPr>
          <w:rFonts w:ascii="Consolas" w:eastAsia="Times New Roman" w:hAnsi="Consolas" w:cs="Consolas"/>
          <w:b/>
          <w:bCs/>
          <w:color w:val="073642"/>
          <w:sz w:val="21"/>
          <w:szCs w:val="21"/>
          <w:lang w:eastAsia="fr-FR"/>
        </w:rPr>
        <w:t>def</w:t>
      </w:r>
      <w:proofErr w:type="spellEnd"/>
      <w:r w:rsidRPr="009B476E">
        <w:rPr>
          <w:rFonts w:ascii="Consolas" w:eastAsia="Times New Roman" w:hAnsi="Consolas" w:cs="Consolas"/>
          <w:color w:val="333333"/>
          <w:sz w:val="21"/>
          <w:szCs w:val="21"/>
          <w:lang w:eastAsia="fr-FR"/>
        </w:rPr>
        <w:t xml:space="preserve"> </w:t>
      </w:r>
      <w:proofErr w:type="gramStart"/>
      <w:r w:rsidRPr="009B476E">
        <w:rPr>
          <w:rFonts w:ascii="Consolas" w:eastAsia="Times New Roman" w:hAnsi="Consolas" w:cs="Consolas"/>
          <w:color w:val="268BD2"/>
          <w:sz w:val="21"/>
          <w:szCs w:val="21"/>
          <w:lang w:eastAsia="fr-FR"/>
        </w:rPr>
        <w:t>h</w:t>
      </w:r>
      <w:r w:rsidRPr="009B476E">
        <w:rPr>
          <w:rFonts w:ascii="Consolas" w:eastAsia="Times New Roman" w:hAnsi="Consolas" w:cs="Consolas"/>
          <w:color w:val="333333"/>
          <w:sz w:val="21"/>
          <w:szCs w:val="21"/>
          <w:lang w:eastAsia="fr-FR"/>
        </w:rPr>
        <w:t>(</w:t>
      </w:r>
      <w:proofErr w:type="gramEnd"/>
      <w:r w:rsidRPr="009B476E">
        <w:rPr>
          <w:rFonts w:ascii="Consolas" w:eastAsia="Times New Roman" w:hAnsi="Consolas" w:cs="Consolas"/>
          <w:color w:val="333333"/>
          <w:sz w:val="21"/>
          <w:szCs w:val="21"/>
          <w:lang w:eastAsia="fr-FR"/>
        </w:rPr>
        <w:t>):</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r w:rsidRPr="009B476E">
        <w:rPr>
          <w:rFonts w:ascii="Consolas" w:eastAsia="Times New Roman" w:hAnsi="Consolas" w:cs="Consolas"/>
          <w:color w:val="333333"/>
          <w:sz w:val="21"/>
          <w:szCs w:val="21"/>
          <w:lang w:eastAsia="fr-FR"/>
        </w:rPr>
        <w:t xml:space="preserve">    a </w:t>
      </w:r>
      <w:r w:rsidRPr="009B476E">
        <w:rPr>
          <w:rFonts w:ascii="Consolas" w:eastAsia="Times New Roman" w:hAnsi="Consolas" w:cs="Consolas"/>
          <w:color w:val="859900"/>
          <w:sz w:val="21"/>
          <w:szCs w:val="21"/>
          <w:lang w:eastAsia="fr-FR"/>
        </w:rPr>
        <w:t>=</w:t>
      </w:r>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color w:val="B58900"/>
          <w:sz w:val="21"/>
          <w:szCs w:val="21"/>
          <w:lang w:eastAsia="fr-FR"/>
        </w:rPr>
        <w:t>None</w:t>
      </w:r>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i/>
          <w:iCs/>
          <w:color w:val="93A1A1"/>
          <w:sz w:val="21"/>
          <w:szCs w:val="21"/>
          <w:lang w:eastAsia="fr-FR"/>
        </w:rPr>
        <w:t>## déclaration de la variable a,  mutable</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r w:rsidRPr="009B476E">
        <w:rPr>
          <w:rFonts w:ascii="Consolas" w:eastAsia="Times New Roman" w:hAnsi="Consolas" w:cs="Consolas"/>
          <w:color w:val="333333"/>
          <w:sz w:val="21"/>
          <w:szCs w:val="21"/>
          <w:lang w:eastAsia="fr-FR"/>
        </w:rPr>
        <w:t xml:space="preserve">    </w:t>
      </w:r>
      <w:proofErr w:type="gramStart"/>
      <w:r w:rsidRPr="009B476E">
        <w:rPr>
          <w:rFonts w:ascii="Consolas" w:eastAsia="Times New Roman" w:hAnsi="Consolas" w:cs="Consolas"/>
          <w:color w:val="333333"/>
          <w:sz w:val="21"/>
          <w:szCs w:val="21"/>
          <w:lang w:eastAsia="fr-FR"/>
        </w:rPr>
        <w:t>f(</w:t>
      </w:r>
      <w:proofErr w:type="gramEnd"/>
      <w:r w:rsidRPr="009B476E">
        <w:rPr>
          <w:rFonts w:ascii="Consolas" w:eastAsia="Times New Roman" w:hAnsi="Consolas" w:cs="Consolas"/>
          <w:color w:val="333333"/>
          <w:sz w:val="21"/>
          <w:szCs w:val="21"/>
          <w:lang w:eastAsia="fr-FR"/>
        </w:rPr>
        <w:t xml:space="preserve">a) </w:t>
      </w:r>
      <w:r w:rsidRPr="009B476E">
        <w:rPr>
          <w:rFonts w:ascii="Consolas" w:eastAsia="Times New Roman" w:hAnsi="Consolas" w:cs="Consolas"/>
          <w:i/>
          <w:iCs/>
          <w:color w:val="93A1A1"/>
          <w:sz w:val="21"/>
          <w:szCs w:val="21"/>
          <w:lang w:eastAsia="fr-FR"/>
        </w:rPr>
        <w:t>## on envoie a à f</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r w:rsidRPr="009B476E">
        <w:rPr>
          <w:rFonts w:ascii="Consolas" w:eastAsia="Times New Roman" w:hAnsi="Consolas" w:cs="Consolas"/>
          <w:color w:val="333333"/>
          <w:sz w:val="21"/>
          <w:szCs w:val="21"/>
          <w:lang w:eastAsia="fr-FR"/>
        </w:rPr>
        <w:t xml:space="preserve">    </w:t>
      </w:r>
      <w:proofErr w:type="gramStart"/>
      <w:r w:rsidRPr="009B476E">
        <w:rPr>
          <w:rFonts w:ascii="Consolas" w:eastAsia="Times New Roman" w:hAnsi="Consolas" w:cs="Consolas"/>
          <w:color w:val="333333"/>
          <w:sz w:val="21"/>
          <w:szCs w:val="21"/>
          <w:lang w:eastAsia="fr-FR"/>
        </w:rPr>
        <w:t>g(</w:t>
      </w:r>
      <w:proofErr w:type="gramEnd"/>
      <w:r w:rsidRPr="009B476E">
        <w:rPr>
          <w:rFonts w:ascii="Consolas" w:eastAsia="Times New Roman" w:hAnsi="Consolas" w:cs="Consolas"/>
          <w:color w:val="333333"/>
          <w:sz w:val="21"/>
          <w:szCs w:val="21"/>
          <w:lang w:eastAsia="fr-FR"/>
        </w:rPr>
        <w:t xml:space="preserve">a) </w:t>
      </w:r>
      <w:r w:rsidRPr="009B476E">
        <w:rPr>
          <w:rFonts w:ascii="Consolas" w:eastAsia="Times New Roman" w:hAnsi="Consolas" w:cs="Consolas"/>
          <w:i/>
          <w:iCs/>
          <w:color w:val="93A1A1"/>
          <w:sz w:val="21"/>
          <w:szCs w:val="21"/>
          <w:lang w:eastAsia="fr-FR"/>
        </w:rPr>
        <w:t>## on envoie a à g</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9B476E">
        <w:rPr>
          <w:rFonts w:ascii="Consolas" w:eastAsia="Times New Roman" w:hAnsi="Consolas" w:cs="Consolas"/>
          <w:b/>
          <w:bCs/>
          <w:color w:val="073642"/>
          <w:sz w:val="21"/>
          <w:szCs w:val="21"/>
          <w:lang w:eastAsia="fr-FR"/>
        </w:rPr>
        <w:t>def</w:t>
      </w:r>
      <w:proofErr w:type="spellEnd"/>
      <w:proofErr w:type="gramEnd"/>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color w:val="268BD2"/>
          <w:sz w:val="21"/>
          <w:szCs w:val="21"/>
          <w:lang w:eastAsia="fr-FR"/>
        </w:rPr>
        <w:t>f</w:t>
      </w:r>
      <w:r w:rsidRPr="009B476E">
        <w:rPr>
          <w:rFonts w:ascii="Consolas" w:eastAsia="Times New Roman" w:hAnsi="Consolas" w:cs="Consolas"/>
          <w:color w:val="333333"/>
          <w:sz w:val="21"/>
          <w:szCs w:val="21"/>
          <w:lang w:eastAsia="fr-FR"/>
        </w:rPr>
        <w:t xml:space="preserve">(x): </w:t>
      </w:r>
      <w:r w:rsidRPr="009B476E">
        <w:rPr>
          <w:rFonts w:ascii="Consolas" w:eastAsia="Times New Roman" w:hAnsi="Consolas" w:cs="Consolas"/>
          <w:i/>
          <w:iCs/>
          <w:color w:val="93A1A1"/>
          <w:sz w:val="21"/>
          <w:szCs w:val="21"/>
          <w:lang w:eastAsia="fr-FR"/>
        </w:rPr>
        <w:t>## c'est f qui calcule la valeur de a</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r w:rsidRPr="009B476E">
        <w:rPr>
          <w:rFonts w:ascii="Consolas" w:eastAsia="Times New Roman" w:hAnsi="Consolas" w:cs="Consolas"/>
          <w:color w:val="333333"/>
          <w:sz w:val="21"/>
          <w:szCs w:val="21"/>
          <w:lang w:eastAsia="fr-FR"/>
        </w:rPr>
        <w:t xml:space="preserve">    </w:t>
      </w:r>
      <w:proofErr w:type="gramStart"/>
      <w:r w:rsidRPr="009B476E">
        <w:rPr>
          <w:rFonts w:ascii="Consolas" w:eastAsia="Times New Roman" w:hAnsi="Consolas" w:cs="Consolas"/>
          <w:color w:val="333333"/>
          <w:sz w:val="21"/>
          <w:szCs w:val="21"/>
          <w:lang w:eastAsia="fr-FR"/>
        </w:rPr>
        <w:t>x[</w:t>
      </w:r>
      <w:proofErr w:type="gramEnd"/>
      <w:r w:rsidRPr="009B476E">
        <w:rPr>
          <w:rFonts w:ascii="Consolas" w:eastAsia="Times New Roman" w:hAnsi="Consolas" w:cs="Consolas"/>
          <w:color w:val="D33682"/>
          <w:sz w:val="21"/>
          <w:szCs w:val="21"/>
          <w:lang w:eastAsia="fr-FR"/>
        </w:rPr>
        <w:t>0</w:t>
      </w:r>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color w:val="859900"/>
          <w:sz w:val="21"/>
          <w:szCs w:val="21"/>
          <w:lang w:eastAsia="fr-FR"/>
        </w:rPr>
        <w:t>=</w:t>
      </w:r>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color w:val="2AA198"/>
          <w:sz w:val="21"/>
          <w:szCs w:val="21"/>
          <w:lang w:eastAsia="fr-FR"/>
        </w:rPr>
        <w:t>"Modification"</w:t>
      </w:r>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i/>
          <w:iCs/>
          <w:color w:val="93A1A1"/>
          <w:sz w:val="21"/>
          <w:szCs w:val="21"/>
          <w:lang w:eastAsia="fr-FR"/>
        </w:rPr>
        <w:t>## x = ["Modification"] ne marche pas</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9B476E">
        <w:rPr>
          <w:rFonts w:ascii="Consolas" w:eastAsia="Times New Roman" w:hAnsi="Consolas" w:cs="Consolas"/>
          <w:b/>
          <w:bCs/>
          <w:color w:val="073642"/>
          <w:sz w:val="21"/>
          <w:szCs w:val="21"/>
          <w:lang w:eastAsia="fr-FR"/>
        </w:rPr>
        <w:t>def</w:t>
      </w:r>
      <w:proofErr w:type="spellEnd"/>
      <w:proofErr w:type="gramEnd"/>
      <w:r w:rsidRPr="009B476E">
        <w:rPr>
          <w:rFonts w:ascii="Consolas" w:eastAsia="Times New Roman" w:hAnsi="Consolas" w:cs="Consolas"/>
          <w:color w:val="333333"/>
          <w:sz w:val="21"/>
          <w:szCs w:val="21"/>
          <w:lang w:eastAsia="fr-FR"/>
        </w:rPr>
        <w:t xml:space="preserve"> </w:t>
      </w:r>
      <w:r w:rsidRPr="009B476E">
        <w:rPr>
          <w:rFonts w:ascii="Consolas" w:eastAsia="Times New Roman" w:hAnsi="Consolas" w:cs="Consolas"/>
          <w:color w:val="268BD2"/>
          <w:sz w:val="21"/>
          <w:szCs w:val="21"/>
          <w:lang w:eastAsia="fr-FR"/>
        </w:rPr>
        <w:t>g</w:t>
      </w:r>
      <w:r w:rsidRPr="009B476E">
        <w:rPr>
          <w:rFonts w:ascii="Consolas" w:eastAsia="Times New Roman" w:hAnsi="Consolas" w:cs="Consolas"/>
          <w:color w:val="333333"/>
          <w:sz w:val="21"/>
          <w:szCs w:val="21"/>
          <w:lang w:eastAsia="fr-FR"/>
        </w:rPr>
        <w:t xml:space="preserve">(x): </w:t>
      </w:r>
      <w:r w:rsidRPr="009B476E">
        <w:rPr>
          <w:rFonts w:ascii="Consolas" w:eastAsia="Times New Roman" w:hAnsi="Consolas" w:cs="Consolas"/>
          <w:i/>
          <w:iCs/>
          <w:color w:val="93A1A1"/>
          <w:sz w:val="21"/>
          <w:szCs w:val="21"/>
          <w:lang w:eastAsia="fr-FR"/>
        </w:rPr>
        <w:t>## on affiche a dans g</w:t>
      </w:r>
    </w:p>
    <w:p w:rsidR="009B476E" w:rsidRPr="009B476E" w:rsidRDefault="009B476E" w:rsidP="009B476E">
      <w:pPr>
        <w:shd w:val="clear" w:color="auto" w:fill="FDF6E3"/>
        <w:spacing w:after="0" w:line="285" w:lineRule="atLeast"/>
        <w:rPr>
          <w:rFonts w:ascii="Consolas" w:eastAsia="Times New Roman" w:hAnsi="Consolas" w:cs="Consolas"/>
          <w:color w:val="333333"/>
          <w:sz w:val="21"/>
          <w:szCs w:val="21"/>
          <w:lang w:eastAsia="fr-FR"/>
        </w:rPr>
      </w:pPr>
      <w:r w:rsidRPr="009B476E">
        <w:rPr>
          <w:rFonts w:ascii="Consolas" w:eastAsia="Times New Roman" w:hAnsi="Consolas" w:cs="Consolas"/>
          <w:color w:val="333333"/>
          <w:sz w:val="21"/>
          <w:szCs w:val="21"/>
          <w:lang w:eastAsia="fr-FR"/>
        </w:rPr>
        <w:t xml:space="preserve">    </w:t>
      </w:r>
      <w:proofErr w:type="spellStart"/>
      <w:r w:rsidRPr="009B476E">
        <w:rPr>
          <w:rFonts w:ascii="Consolas" w:eastAsia="Times New Roman" w:hAnsi="Consolas" w:cs="Consolas"/>
          <w:color w:val="859900"/>
          <w:sz w:val="21"/>
          <w:szCs w:val="21"/>
          <w:lang w:eastAsia="fr-FR"/>
        </w:rPr>
        <w:t>print</w:t>
      </w:r>
      <w:proofErr w:type="spellEnd"/>
      <w:r w:rsidRPr="009B476E">
        <w:rPr>
          <w:rFonts w:ascii="Consolas" w:eastAsia="Times New Roman" w:hAnsi="Consolas" w:cs="Consolas"/>
          <w:color w:val="333333"/>
          <w:sz w:val="21"/>
          <w:szCs w:val="21"/>
          <w:lang w:eastAsia="fr-FR"/>
        </w:rPr>
        <w:t>(</w:t>
      </w:r>
      <w:proofErr w:type="gramStart"/>
      <w:r w:rsidRPr="009B476E">
        <w:rPr>
          <w:rFonts w:ascii="Consolas" w:eastAsia="Times New Roman" w:hAnsi="Consolas" w:cs="Consolas"/>
          <w:color w:val="333333"/>
          <w:sz w:val="21"/>
          <w:szCs w:val="21"/>
          <w:lang w:eastAsia="fr-FR"/>
        </w:rPr>
        <w:t>x[</w:t>
      </w:r>
      <w:proofErr w:type="gramEnd"/>
      <w:r w:rsidRPr="009B476E">
        <w:rPr>
          <w:rFonts w:ascii="Consolas" w:eastAsia="Times New Roman" w:hAnsi="Consolas" w:cs="Consolas"/>
          <w:color w:val="D33682"/>
          <w:sz w:val="21"/>
          <w:szCs w:val="21"/>
          <w:lang w:eastAsia="fr-FR"/>
        </w:rPr>
        <w:t>0</w:t>
      </w:r>
      <w:r w:rsidRPr="009B476E">
        <w:rPr>
          <w:rFonts w:ascii="Consolas" w:eastAsia="Times New Roman" w:hAnsi="Consolas" w:cs="Consolas"/>
          <w:color w:val="333333"/>
          <w:sz w:val="21"/>
          <w:szCs w:val="21"/>
          <w:lang w:eastAsia="fr-FR"/>
        </w:rPr>
        <w:t>])</w:t>
      </w:r>
      <w:r w:rsidR="00285E6E">
        <w:rPr>
          <w:rFonts w:ascii="Consolas" w:eastAsia="Times New Roman" w:hAnsi="Consolas" w:cs="Consolas"/>
          <w:color w:val="333333"/>
          <w:sz w:val="21"/>
          <w:szCs w:val="21"/>
          <w:lang w:eastAsia="fr-FR"/>
        </w:rPr>
        <w:t xml:space="preserve"> </w:t>
      </w:r>
      <w:r w:rsidR="00285E6E">
        <w:rPr>
          <w:rFonts w:ascii="Consolas" w:eastAsia="Times New Roman" w:hAnsi="Consolas" w:cs="Consolas"/>
          <w:i/>
          <w:iCs/>
          <w:color w:val="93A1A1"/>
          <w:sz w:val="21"/>
          <w:szCs w:val="21"/>
          <w:lang w:eastAsia="fr-FR"/>
        </w:rPr>
        <w:t>## Affichera bien Modification</w:t>
      </w:r>
    </w:p>
    <w:p w:rsidR="009B476E" w:rsidRDefault="009B476E" w:rsidP="00F956C2">
      <w:pPr>
        <w:widowControl w:val="0"/>
        <w:suppressAutoHyphens/>
        <w:autoSpaceDE w:val="0"/>
        <w:autoSpaceDN w:val="0"/>
        <w:adjustRightInd w:val="0"/>
        <w:spacing w:after="0" w:line="240" w:lineRule="auto"/>
        <w:rPr>
          <w:rFonts w:ascii="Consolas" w:eastAsia="Times New Roman" w:hAnsi="Consolas" w:cs="Consolas"/>
          <w:b/>
          <w:bCs/>
          <w:color w:val="073642"/>
          <w:sz w:val="21"/>
          <w:szCs w:val="21"/>
          <w:lang w:eastAsia="fr-FR"/>
        </w:rPr>
      </w:pPr>
    </w:p>
    <w:p w:rsidR="009B476E" w:rsidRDefault="009B476E" w:rsidP="00F956C2">
      <w:pPr>
        <w:widowControl w:val="0"/>
        <w:suppressAutoHyphens/>
        <w:autoSpaceDE w:val="0"/>
        <w:autoSpaceDN w:val="0"/>
        <w:adjustRightInd w:val="0"/>
        <w:spacing w:after="0" w:line="240" w:lineRule="auto"/>
      </w:pPr>
      <w:r>
        <w:t xml:space="preserve">Ainsi une variable déclarée dans une fonction est initialisée dans une autre fonction et </w:t>
      </w:r>
      <w:r w:rsidR="00285E6E">
        <w:t>lue dans une troisième.</w:t>
      </w:r>
    </w:p>
    <w:p w:rsidR="00285E6E" w:rsidRDefault="00285E6E" w:rsidP="00F956C2">
      <w:pPr>
        <w:widowControl w:val="0"/>
        <w:suppressAutoHyphens/>
        <w:autoSpaceDE w:val="0"/>
        <w:autoSpaceDN w:val="0"/>
        <w:adjustRightInd w:val="0"/>
        <w:spacing w:after="0" w:line="240" w:lineRule="auto"/>
      </w:pPr>
    </w:p>
    <w:p w:rsidR="00AF1F83" w:rsidRDefault="00285E6E" w:rsidP="00F956C2">
      <w:pPr>
        <w:widowControl w:val="0"/>
        <w:suppressAutoHyphens/>
        <w:autoSpaceDE w:val="0"/>
        <w:autoSpaceDN w:val="0"/>
        <w:adjustRightInd w:val="0"/>
        <w:spacing w:after="0" w:line="240" w:lineRule="auto"/>
      </w:pPr>
      <w:r w:rsidRPr="00285E6E">
        <w:rPr>
          <w:rStyle w:val="Emphaseintense"/>
        </w:rPr>
        <w:t xml:space="preserve">__ </w:t>
      </w:r>
      <w:r w:rsidR="00AF1F83" w:rsidRPr="00285E6E">
        <w:rPr>
          <w:rStyle w:val="Emphaseintense"/>
        </w:rPr>
        <w:t>Enregistrer les données dans les objets</w:t>
      </w:r>
      <w:r>
        <w:rPr>
          <w:rStyle w:val="Emphaseintense"/>
        </w:rPr>
        <w:t xml:space="preserve">, </w:t>
      </w:r>
      <w:proofErr w:type="gramStart"/>
      <w:r>
        <w:rPr>
          <w:rStyle w:val="Emphaseintense"/>
        </w:rPr>
        <w:t>naviguer</w:t>
      </w:r>
      <w:proofErr w:type="gramEnd"/>
      <w:r>
        <w:rPr>
          <w:rStyle w:val="Emphaseintense"/>
        </w:rPr>
        <w:t xml:space="preserve"> depuis un évènement</w:t>
      </w:r>
      <w:r w:rsidRPr="00285E6E">
        <w:rPr>
          <w:rStyle w:val="Emphaseintense"/>
        </w:rPr>
        <w:t> :</w:t>
      </w:r>
      <w:r>
        <w:t xml:space="preserve"> le passage de paramètres dans une fonction n’est pas toujours possible dans </w:t>
      </w:r>
      <w:proofErr w:type="spellStart"/>
      <w:r>
        <w:t>Tkinter</w:t>
      </w:r>
      <w:proofErr w:type="spellEnd"/>
      <w:r>
        <w:t xml:space="preserve">. En effet, appuyer sur un bouton ou cliquer dans un canevas va pouvoir, grâce au </w:t>
      </w:r>
      <w:proofErr w:type="spellStart"/>
      <w:r>
        <w:t>bind</w:t>
      </w:r>
      <w:proofErr w:type="spellEnd"/>
      <w:r>
        <w:t>, déclencher l’application d’une fonction f. Cependant cette fonction f ne peut être définie qu’avec un seul argument, l’événement qui est créé au moment du clic.</w:t>
      </w:r>
      <w:r w:rsidR="00EE21F3">
        <w:t xml:space="preserve"> Par exemple si on clique sur une touche de notre piano, on veut utiliser la sortie MIDI pour jouer la note correspondant à cette touche dans le canal </w:t>
      </w:r>
      <w:proofErr w:type="spellStart"/>
      <w:r w:rsidR="00EE21F3">
        <w:t>selectio</w:t>
      </w:r>
      <w:r w:rsidR="00E72CE5">
        <w:t>nné</w:t>
      </w:r>
      <w:proofErr w:type="spellEnd"/>
      <w:r w:rsidR="00E72CE5">
        <w:t xml:space="preserve">, avec le volume </w:t>
      </w:r>
      <w:proofErr w:type="spellStart"/>
      <w:r w:rsidR="00E72CE5">
        <w:t>selectionné</w:t>
      </w:r>
      <w:proofErr w:type="spellEnd"/>
      <w:r w:rsidR="00E72CE5">
        <w:t>. Le programme suivant ne marche pas.</w:t>
      </w:r>
    </w:p>
    <w:p w:rsidR="00E72CE5" w:rsidRDefault="00E72CE5" w:rsidP="00F956C2">
      <w:pPr>
        <w:widowControl w:val="0"/>
        <w:suppressAutoHyphens/>
        <w:autoSpaceDE w:val="0"/>
        <w:autoSpaceDN w:val="0"/>
        <w:adjustRightInd w:val="0"/>
        <w:spacing w:after="0" w:line="240" w:lineRule="auto"/>
      </w:pP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r w:rsidRPr="00E72CE5">
        <w:rPr>
          <w:rFonts w:ascii="Consolas" w:eastAsia="Times New Roman" w:hAnsi="Consolas" w:cs="Consolas"/>
          <w:color w:val="333333"/>
          <w:sz w:val="21"/>
          <w:szCs w:val="21"/>
          <w:lang w:eastAsia="fr-FR"/>
        </w:rPr>
        <w:t xml:space="preserve">touche </w:t>
      </w:r>
      <w:r w:rsidRPr="00E72CE5">
        <w:rPr>
          <w:rFonts w:ascii="Consolas" w:eastAsia="Times New Roman" w:hAnsi="Consolas" w:cs="Consolas"/>
          <w:color w:val="859900"/>
          <w:sz w:val="21"/>
          <w:szCs w:val="21"/>
          <w:lang w:eastAsia="fr-FR"/>
        </w:rPr>
        <w:t>=</w:t>
      </w:r>
      <w:r w:rsidRPr="00E72CE5">
        <w:rPr>
          <w:rFonts w:ascii="Consolas" w:eastAsia="Times New Roman" w:hAnsi="Consolas" w:cs="Consolas"/>
          <w:color w:val="333333"/>
          <w:sz w:val="21"/>
          <w:szCs w:val="21"/>
          <w:lang w:eastAsia="fr-FR"/>
        </w:rPr>
        <w:t xml:space="preserve"> </w:t>
      </w:r>
      <w:proofErr w:type="spellStart"/>
      <w:proofErr w:type="gramStart"/>
      <w:r w:rsidRPr="00E72CE5">
        <w:rPr>
          <w:rFonts w:ascii="Consolas" w:eastAsia="Times New Roman" w:hAnsi="Consolas" w:cs="Consolas"/>
          <w:color w:val="333333"/>
          <w:sz w:val="21"/>
          <w:szCs w:val="21"/>
          <w:lang w:eastAsia="fr-FR"/>
        </w:rPr>
        <w:t>tk.Canvas</w:t>
      </w:r>
      <w:proofErr w:type="spellEnd"/>
      <w:r w:rsidRPr="00E72CE5">
        <w:rPr>
          <w:rFonts w:ascii="Consolas" w:eastAsia="Times New Roman" w:hAnsi="Consolas" w:cs="Consolas"/>
          <w:color w:val="333333"/>
          <w:sz w:val="21"/>
          <w:szCs w:val="21"/>
          <w:lang w:eastAsia="fr-FR"/>
        </w:rPr>
        <w:t>(</w:t>
      </w:r>
      <w:proofErr w:type="gramEnd"/>
      <w:r w:rsidRPr="00E72CE5">
        <w:rPr>
          <w:rFonts w:ascii="Consolas" w:eastAsia="Times New Roman" w:hAnsi="Consolas" w:cs="Consolas"/>
          <w:color w:val="333333"/>
          <w:sz w:val="21"/>
          <w:szCs w:val="21"/>
          <w:lang w:eastAsia="fr-FR"/>
        </w:rPr>
        <w:t>piano, ...)</w:t>
      </w: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E72CE5">
        <w:rPr>
          <w:rFonts w:ascii="Consolas" w:eastAsia="Times New Roman" w:hAnsi="Consolas" w:cs="Consolas"/>
          <w:color w:val="333333"/>
          <w:sz w:val="21"/>
          <w:szCs w:val="21"/>
          <w:lang w:eastAsia="fr-FR"/>
        </w:rPr>
        <w:t>touche.bind</w:t>
      </w:r>
      <w:proofErr w:type="spellEnd"/>
      <w:r w:rsidRPr="00E72CE5">
        <w:rPr>
          <w:rFonts w:ascii="Consolas" w:eastAsia="Times New Roman" w:hAnsi="Consolas" w:cs="Consolas"/>
          <w:color w:val="333333"/>
          <w:sz w:val="21"/>
          <w:szCs w:val="21"/>
          <w:lang w:eastAsia="fr-FR"/>
        </w:rPr>
        <w:t>(</w:t>
      </w:r>
      <w:proofErr w:type="gramEnd"/>
      <w:r w:rsidRPr="00E72CE5">
        <w:rPr>
          <w:rFonts w:ascii="Consolas" w:eastAsia="Times New Roman" w:hAnsi="Consolas" w:cs="Consolas"/>
          <w:color w:val="2AA198"/>
          <w:sz w:val="21"/>
          <w:szCs w:val="21"/>
          <w:lang w:eastAsia="fr-FR"/>
        </w:rPr>
        <w:t>"&lt;Button-1&gt;"</w:t>
      </w:r>
      <w:r w:rsidRPr="00E72CE5">
        <w:rPr>
          <w:rFonts w:ascii="Consolas" w:eastAsia="Times New Roman" w:hAnsi="Consolas" w:cs="Consolas"/>
          <w:color w:val="333333"/>
          <w:sz w:val="21"/>
          <w:szCs w:val="21"/>
          <w:lang w:eastAsia="fr-FR"/>
        </w:rPr>
        <w:t xml:space="preserve">, </w:t>
      </w:r>
      <w:proofErr w:type="spellStart"/>
      <w:r w:rsidRPr="00E72CE5">
        <w:rPr>
          <w:rFonts w:ascii="Consolas" w:eastAsia="Times New Roman" w:hAnsi="Consolas" w:cs="Consolas"/>
          <w:color w:val="333333"/>
          <w:sz w:val="21"/>
          <w:szCs w:val="21"/>
          <w:lang w:eastAsia="fr-FR"/>
        </w:rPr>
        <w:t>appuyer_touche_souris</w:t>
      </w:r>
      <w:proofErr w:type="spellEnd"/>
      <w:r w:rsidRPr="00E72CE5">
        <w:rPr>
          <w:rFonts w:ascii="Consolas" w:eastAsia="Times New Roman" w:hAnsi="Consolas" w:cs="Consolas"/>
          <w:color w:val="333333"/>
          <w:sz w:val="21"/>
          <w:szCs w:val="21"/>
          <w:lang w:eastAsia="fr-FR"/>
        </w:rPr>
        <w:t>)</w:t>
      </w: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proofErr w:type="spellStart"/>
      <w:r w:rsidRPr="00E72CE5">
        <w:rPr>
          <w:rFonts w:ascii="Consolas" w:eastAsia="Times New Roman" w:hAnsi="Consolas" w:cs="Consolas"/>
          <w:b/>
          <w:bCs/>
          <w:color w:val="073642"/>
          <w:sz w:val="21"/>
          <w:szCs w:val="21"/>
          <w:lang w:eastAsia="fr-FR"/>
        </w:rPr>
        <w:t>def</w:t>
      </w:r>
      <w:proofErr w:type="spellEnd"/>
      <w:r w:rsidRPr="00E72CE5">
        <w:rPr>
          <w:rFonts w:ascii="Consolas" w:eastAsia="Times New Roman" w:hAnsi="Consolas" w:cs="Consolas"/>
          <w:color w:val="333333"/>
          <w:sz w:val="21"/>
          <w:szCs w:val="21"/>
          <w:lang w:eastAsia="fr-FR"/>
        </w:rPr>
        <w:t xml:space="preserve"> </w:t>
      </w:r>
      <w:proofErr w:type="spellStart"/>
      <w:r w:rsidRPr="00E72CE5">
        <w:rPr>
          <w:rFonts w:ascii="Consolas" w:eastAsia="Times New Roman" w:hAnsi="Consolas" w:cs="Consolas"/>
          <w:color w:val="268BD2"/>
          <w:sz w:val="21"/>
          <w:szCs w:val="21"/>
          <w:lang w:eastAsia="fr-FR"/>
        </w:rPr>
        <w:t>appuyer_touche_</w:t>
      </w:r>
      <w:proofErr w:type="gramStart"/>
      <w:r w:rsidRPr="00E72CE5">
        <w:rPr>
          <w:rFonts w:ascii="Consolas" w:eastAsia="Times New Roman" w:hAnsi="Consolas" w:cs="Consolas"/>
          <w:color w:val="268BD2"/>
          <w:sz w:val="21"/>
          <w:szCs w:val="21"/>
          <w:lang w:eastAsia="fr-FR"/>
        </w:rPr>
        <w:t>souris</w:t>
      </w:r>
      <w:proofErr w:type="spellEnd"/>
      <w:r w:rsidRPr="00E72CE5">
        <w:rPr>
          <w:rFonts w:ascii="Consolas" w:eastAsia="Times New Roman" w:hAnsi="Consolas" w:cs="Consolas"/>
          <w:color w:val="333333"/>
          <w:sz w:val="21"/>
          <w:szCs w:val="21"/>
          <w:lang w:eastAsia="fr-FR"/>
        </w:rPr>
        <w:t>(</w:t>
      </w:r>
      <w:proofErr w:type="spellStart"/>
      <w:proofErr w:type="gramEnd"/>
      <w:r w:rsidRPr="00E72CE5">
        <w:rPr>
          <w:rFonts w:ascii="Consolas" w:eastAsia="Times New Roman" w:hAnsi="Consolas" w:cs="Consolas"/>
          <w:color w:val="333333"/>
          <w:sz w:val="21"/>
          <w:szCs w:val="21"/>
          <w:lang w:eastAsia="fr-FR"/>
        </w:rPr>
        <w:t>evenement</w:t>
      </w:r>
      <w:proofErr w:type="spellEnd"/>
      <w:r w:rsidRPr="00E72CE5">
        <w:rPr>
          <w:rFonts w:ascii="Consolas" w:eastAsia="Times New Roman" w:hAnsi="Consolas" w:cs="Consolas"/>
          <w:color w:val="333333"/>
          <w:sz w:val="21"/>
          <w:szCs w:val="21"/>
          <w:lang w:eastAsia="fr-FR"/>
        </w:rPr>
        <w:t>):</w:t>
      </w: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r w:rsidRPr="00E72CE5">
        <w:rPr>
          <w:rFonts w:ascii="Consolas" w:eastAsia="Times New Roman" w:hAnsi="Consolas" w:cs="Consolas"/>
          <w:color w:val="333333"/>
          <w:sz w:val="21"/>
          <w:szCs w:val="21"/>
          <w:lang w:eastAsia="fr-FR"/>
        </w:rPr>
        <w:t xml:space="preserve">    </w:t>
      </w:r>
      <w:r w:rsidRPr="00E72CE5">
        <w:rPr>
          <w:rFonts w:ascii="Consolas" w:eastAsia="Times New Roman" w:hAnsi="Consolas" w:cs="Consolas"/>
          <w:i/>
          <w:iCs/>
          <w:color w:val="93A1A1"/>
          <w:sz w:val="21"/>
          <w:szCs w:val="21"/>
          <w:lang w:eastAsia="fr-FR"/>
        </w:rPr>
        <w:t xml:space="preserve"># </w:t>
      </w:r>
      <w:proofErr w:type="gramStart"/>
      <w:r w:rsidRPr="00E72CE5">
        <w:rPr>
          <w:rFonts w:ascii="Consolas" w:eastAsia="Times New Roman" w:hAnsi="Consolas" w:cs="Consolas"/>
          <w:i/>
          <w:iCs/>
          <w:color w:val="93A1A1"/>
          <w:sz w:val="21"/>
          <w:szCs w:val="21"/>
          <w:lang w:eastAsia="fr-FR"/>
        </w:rPr>
        <w:t>dans</w:t>
      </w:r>
      <w:proofErr w:type="gramEnd"/>
      <w:r w:rsidRPr="00E72CE5">
        <w:rPr>
          <w:rFonts w:ascii="Consolas" w:eastAsia="Times New Roman" w:hAnsi="Consolas" w:cs="Consolas"/>
          <w:i/>
          <w:iCs/>
          <w:color w:val="93A1A1"/>
          <w:sz w:val="21"/>
          <w:szCs w:val="21"/>
          <w:lang w:eastAsia="fr-FR"/>
        </w:rPr>
        <w:t xml:space="preserve"> cette fonction on ne connait que </w:t>
      </w:r>
      <w:proofErr w:type="spellStart"/>
      <w:r w:rsidRPr="00E72CE5">
        <w:rPr>
          <w:rFonts w:ascii="Consolas" w:eastAsia="Times New Roman" w:hAnsi="Consolas" w:cs="Consolas"/>
          <w:i/>
          <w:iCs/>
          <w:color w:val="93A1A1"/>
          <w:sz w:val="21"/>
          <w:szCs w:val="21"/>
          <w:lang w:eastAsia="fr-FR"/>
        </w:rPr>
        <w:t>evenement</w:t>
      </w:r>
      <w:proofErr w:type="spellEnd"/>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r w:rsidRPr="00E72CE5">
        <w:rPr>
          <w:rFonts w:ascii="Consolas" w:eastAsia="Times New Roman" w:hAnsi="Consolas" w:cs="Consolas"/>
          <w:color w:val="333333"/>
          <w:sz w:val="21"/>
          <w:szCs w:val="21"/>
          <w:lang w:eastAsia="fr-FR"/>
        </w:rPr>
        <w:t xml:space="preserve">    </w:t>
      </w:r>
      <w:proofErr w:type="gramStart"/>
      <w:r w:rsidRPr="00E72CE5">
        <w:rPr>
          <w:rFonts w:ascii="Consolas" w:eastAsia="Times New Roman" w:hAnsi="Consolas" w:cs="Consolas"/>
          <w:color w:val="333333"/>
          <w:sz w:val="21"/>
          <w:szCs w:val="21"/>
          <w:lang w:eastAsia="fr-FR"/>
        </w:rPr>
        <w:t>message</w:t>
      </w:r>
      <w:proofErr w:type="gramEnd"/>
      <w:r w:rsidRPr="00E72CE5">
        <w:rPr>
          <w:rFonts w:ascii="Consolas" w:eastAsia="Times New Roman" w:hAnsi="Consolas" w:cs="Consolas"/>
          <w:color w:val="333333"/>
          <w:sz w:val="21"/>
          <w:szCs w:val="21"/>
          <w:lang w:eastAsia="fr-FR"/>
        </w:rPr>
        <w:t xml:space="preserve"> </w:t>
      </w:r>
      <w:r w:rsidRPr="00E72CE5">
        <w:rPr>
          <w:rFonts w:ascii="Consolas" w:eastAsia="Times New Roman" w:hAnsi="Consolas" w:cs="Consolas"/>
          <w:color w:val="859900"/>
          <w:sz w:val="21"/>
          <w:szCs w:val="21"/>
          <w:lang w:eastAsia="fr-FR"/>
        </w:rPr>
        <w:t>=</w:t>
      </w:r>
      <w:r w:rsidRPr="00E72CE5">
        <w:rPr>
          <w:rFonts w:ascii="Consolas" w:eastAsia="Times New Roman" w:hAnsi="Consolas" w:cs="Consolas"/>
          <w:color w:val="333333"/>
          <w:sz w:val="21"/>
          <w:szCs w:val="21"/>
          <w:lang w:eastAsia="fr-FR"/>
        </w:rPr>
        <w:t xml:space="preserve"> [</w:t>
      </w:r>
      <w:r w:rsidRPr="00E72CE5">
        <w:rPr>
          <w:rFonts w:ascii="Consolas" w:eastAsia="Times New Roman" w:hAnsi="Consolas" w:cs="Consolas"/>
          <w:color w:val="D33682"/>
          <w:sz w:val="21"/>
          <w:szCs w:val="21"/>
          <w:lang w:eastAsia="fr-FR"/>
        </w:rPr>
        <w:t>0x90</w:t>
      </w:r>
      <w:r w:rsidRPr="00E72CE5">
        <w:rPr>
          <w:rFonts w:ascii="Consolas" w:eastAsia="Times New Roman" w:hAnsi="Consolas" w:cs="Consolas"/>
          <w:color w:val="333333"/>
          <w:sz w:val="21"/>
          <w:szCs w:val="21"/>
          <w:lang w:eastAsia="fr-FR"/>
        </w:rPr>
        <w:t xml:space="preserve"> </w:t>
      </w:r>
      <w:r w:rsidRPr="00E72CE5">
        <w:rPr>
          <w:rFonts w:ascii="Consolas" w:eastAsia="Times New Roman" w:hAnsi="Consolas" w:cs="Consolas"/>
          <w:color w:val="859900"/>
          <w:sz w:val="21"/>
          <w:szCs w:val="21"/>
          <w:lang w:eastAsia="fr-FR"/>
        </w:rPr>
        <w:t>+</w:t>
      </w:r>
      <w:r w:rsidRPr="00E72CE5">
        <w:rPr>
          <w:rFonts w:ascii="Consolas" w:eastAsia="Times New Roman" w:hAnsi="Consolas" w:cs="Consolas"/>
          <w:color w:val="333333"/>
          <w:sz w:val="21"/>
          <w:szCs w:val="21"/>
          <w:lang w:eastAsia="fr-FR"/>
        </w:rPr>
        <w:t xml:space="preserve"> canal, note, vol] </w:t>
      </w:r>
      <w:r w:rsidRPr="00E72CE5">
        <w:rPr>
          <w:rFonts w:ascii="Consolas" w:eastAsia="Times New Roman" w:hAnsi="Consolas" w:cs="Consolas"/>
          <w:i/>
          <w:iCs/>
          <w:color w:val="93A1A1"/>
          <w:sz w:val="21"/>
          <w:szCs w:val="21"/>
          <w:lang w:eastAsia="fr-FR"/>
        </w:rPr>
        <w:t># on connait pas canal, note, vol</w:t>
      </w:r>
    </w:p>
    <w:p w:rsidR="00E72CE5" w:rsidRPr="00E72CE5" w:rsidRDefault="00E72CE5" w:rsidP="00E72CE5">
      <w:pPr>
        <w:shd w:val="clear" w:color="auto" w:fill="FDF6E3"/>
        <w:spacing w:after="0" w:line="285" w:lineRule="atLeast"/>
        <w:rPr>
          <w:rFonts w:ascii="Consolas" w:eastAsia="Times New Roman" w:hAnsi="Consolas" w:cs="Consolas"/>
          <w:color w:val="333333"/>
          <w:sz w:val="21"/>
          <w:szCs w:val="21"/>
          <w:lang w:eastAsia="fr-FR"/>
        </w:rPr>
      </w:pPr>
      <w:r w:rsidRPr="00E72CE5">
        <w:rPr>
          <w:rFonts w:ascii="Consolas" w:eastAsia="Times New Roman" w:hAnsi="Consolas" w:cs="Consolas"/>
          <w:color w:val="333333"/>
          <w:sz w:val="21"/>
          <w:szCs w:val="21"/>
          <w:lang w:eastAsia="fr-FR"/>
        </w:rPr>
        <w:t xml:space="preserve">    </w:t>
      </w:r>
      <w:proofErr w:type="spellStart"/>
      <w:r w:rsidRPr="00E72CE5">
        <w:rPr>
          <w:rFonts w:ascii="Consolas" w:eastAsia="Times New Roman" w:hAnsi="Consolas" w:cs="Consolas"/>
          <w:color w:val="333333"/>
          <w:sz w:val="21"/>
          <w:szCs w:val="21"/>
          <w:lang w:eastAsia="fr-FR"/>
        </w:rPr>
        <w:t>pyanote.son.message_</w:t>
      </w:r>
      <w:proofErr w:type="gramStart"/>
      <w:r w:rsidRPr="00E72CE5">
        <w:rPr>
          <w:rFonts w:ascii="Consolas" w:eastAsia="Times New Roman" w:hAnsi="Consolas" w:cs="Consolas"/>
          <w:color w:val="333333"/>
          <w:sz w:val="21"/>
          <w:szCs w:val="21"/>
          <w:lang w:eastAsia="fr-FR"/>
        </w:rPr>
        <w:t>controle</w:t>
      </w:r>
      <w:proofErr w:type="spellEnd"/>
      <w:r w:rsidRPr="00E72CE5">
        <w:rPr>
          <w:rFonts w:ascii="Consolas" w:eastAsia="Times New Roman" w:hAnsi="Consolas" w:cs="Consolas"/>
          <w:color w:val="333333"/>
          <w:sz w:val="21"/>
          <w:szCs w:val="21"/>
          <w:lang w:eastAsia="fr-FR"/>
        </w:rPr>
        <w:t>(</w:t>
      </w:r>
      <w:proofErr w:type="spellStart"/>
      <w:proofErr w:type="gramEnd"/>
      <w:r w:rsidRPr="00E72CE5">
        <w:rPr>
          <w:rFonts w:ascii="Consolas" w:eastAsia="Times New Roman" w:hAnsi="Consolas" w:cs="Consolas"/>
          <w:color w:val="333333"/>
          <w:sz w:val="21"/>
          <w:szCs w:val="21"/>
          <w:lang w:eastAsia="fr-FR"/>
        </w:rPr>
        <w:t>sortie_midi</w:t>
      </w:r>
      <w:proofErr w:type="spellEnd"/>
      <w:r w:rsidRPr="00E72CE5">
        <w:rPr>
          <w:rFonts w:ascii="Consolas" w:eastAsia="Times New Roman" w:hAnsi="Consolas" w:cs="Consolas"/>
          <w:color w:val="333333"/>
          <w:sz w:val="21"/>
          <w:szCs w:val="21"/>
          <w:lang w:eastAsia="fr-FR"/>
        </w:rPr>
        <w:t xml:space="preserve">, message) </w:t>
      </w:r>
      <w:r w:rsidRPr="00E72CE5">
        <w:rPr>
          <w:rFonts w:ascii="Consolas" w:eastAsia="Times New Roman" w:hAnsi="Consolas" w:cs="Consolas"/>
          <w:i/>
          <w:iCs/>
          <w:color w:val="93A1A1"/>
          <w:sz w:val="21"/>
          <w:szCs w:val="21"/>
          <w:lang w:eastAsia="fr-FR"/>
        </w:rPr>
        <w:t xml:space="preserve"># ni </w:t>
      </w:r>
      <w:proofErr w:type="spellStart"/>
      <w:r w:rsidRPr="00E72CE5">
        <w:rPr>
          <w:rFonts w:ascii="Consolas" w:eastAsia="Times New Roman" w:hAnsi="Consolas" w:cs="Consolas"/>
          <w:i/>
          <w:iCs/>
          <w:color w:val="93A1A1"/>
          <w:sz w:val="21"/>
          <w:szCs w:val="21"/>
          <w:lang w:eastAsia="fr-FR"/>
        </w:rPr>
        <w:t>sortie_midi</w:t>
      </w:r>
      <w:proofErr w:type="spellEnd"/>
    </w:p>
    <w:p w:rsidR="00E72CE5" w:rsidRDefault="00E72CE5" w:rsidP="00F956C2">
      <w:pPr>
        <w:widowControl w:val="0"/>
        <w:suppressAutoHyphens/>
        <w:autoSpaceDE w:val="0"/>
        <w:autoSpaceDN w:val="0"/>
        <w:adjustRightInd w:val="0"/>
        <w:spacing w:after="0" w:line="240" w:lineRule="auto"/>
      </w:pPr>
    </w:p>
    <w:p w:rsidR="00EE21F3" w:rsidRDefault="00E72CE5" w:rsidP="00F956C2">
      <w:pPr>
        <w:widowControl w:val="0"/>
        <w:suppressAutoHyphens/>
        <w:autoSpaceDE w:val="0"/>
        <w:autoSpaceDN w:val="0"/>
        <w:adjustRightInd w:val="0"/>
        <w:spacing w:after="0" w:line="240" w:lineRule="auto"/>
      </w:pPr>
      <w:r>
        <w:t xml:space="preserve">Bien sûr, on peut </w:t>
      </w:r>
      <w:r w:rsidR="0007752C">
        <w:t xml:space="preserve">utiliser des variables globales pour le canal, le volume et la </w:t>
      </w:r>
      <w:proofErr w:type="spellStart"/>
      <w:r w:rsidR="0007752C">
        <w:t>sortie_midi</w:t>
      </w:r>
      <w:proofErr w:type="spellEnd"/>
      <w:r w:rsidR="0007752C">
        <w:t xml:space="preserve">, mais la solution n’est pas raisonnable pour les notes : il faudrait créer une variable globale et une fonction par note. </w:t>
      </w:r>
      <w:r w:rsidR="00EE21F3">
        <w:t xml:space="preserve">Une possibilité est d’utiliser que tous les widgets </w:t>
      </w:r>
      <w:proofErr w:type="spellStart"/>
      <w:r w:rsidR="00EE21F3">
        <w:t>Tkinter</w:t>
      </w:r>
      <w:proofErr w:type="spellEnd"/>
      <w:r w:rsidR="00EE21F3">
        <w:t xml:space="preserve"> sont des objets. On peut leur ajouter des in</w:t>
      </w:r>
      <w:r w:rsidR="0007752C">
        <w:t>formations de la façon suivante :</w:t>
      </w:r>
    </w:p>
    <w:p w:rsidR="0007752C" w:rsidRDefault="0007752C" w:rsidP="00F956C2">
      <w:pPr>
        <w:widowControl w:val="0"/>
        <w:suppressAutoHyphens/>
        <w:autoSpaceDE w:val="0"/>
        <w:autoSpaceDN w:val="0"/>
        <w:adjustRightInd w:val="0"/>
        <w:spacing w:after="0" w:line="240" w:lineRule="auto"/>
      </w:pP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r w:rsidRPr="0007752C">
        <w:rPr>
          <w:rFonts w:ascii="Consolas" w:eastAsia="Times New Roman" w:hAnsi="Consolas" w:cs="Consolas"/>
          <w:color w:val="333333"/>
          <w:sz w:val="21"/>
          <w:szCs w:val="21"/>
          <w:lang w:eastAsia="fr-FR"/>
        </w:rPr>
        <w:t xml:space="preserve">piano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proofErr w:type="spellStart"/>
      <w:proofErr w:type="gramStart"/>
      <w:r w:rsidRPr="0007752C">
        <w:rPr>
          <w:rFonts w:ascii="Consolas" w:eastAsia="Times New Roman" w:hAnsi="Consolas" w:cs="Consolas"/>
          <w:color w:val="333333"/>
          <w:sz w:val="21"/>
          <w:szCs w:val="21"/>
          <w:lang w:eastAsia="fr-FR"/>
        </w:rPr>
        <w:t>tk.Canvas</w:t>
      </w:r>
      <w:proofErr w:type="spellEnd"/>
      <w:r w:rsidRPr="0007752C">
        <w:rPr>
          <w:rFonts w:ascii="Consolas" w:eastAsia="Times New Roman" w:hAnsi="Consolas" w:cs="Consolas"/>
          <w:color w:val="333333"/>
          <w:sz w:val="21"/>
          <w:szCs w:val="21"/>
          <w:lang w:eastAsia="fr-FR"/>
        </w:rPr>
        <w:t>(</w:t>
      </w:r>
      <w:proofErr w:type="gramEnd"/>
      <w:r w:rsidRPr="0007752C">
        <w:rPr>
          <w:rFonts w:ascii="Consolas" w:eastAsia="Times New Roman" w:hAnsi="Consolas" w:cs="Consolas"/>
          <w:color w:val="333333"/>
          <w:sz w:val="21"/>
          <w:szCs w:val="21"/>
          <w:lang w:eastAsia="fr-FR"/>
        </w:rPr>
        <w:t>racine, ...)</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7752C">
        <w:rPr>
          <w:rFonts w:ascii="Consolas" w:eastAsia="Times New Roman" w:hAnsi="Consolas" w:cs="Consolas"/>
          <w:color w:val="333333"/>
          <w:sz w:val="21"/>
          <w:szCs w:val="21"/>
          <w:lang w:eastAsia="fr-FR"/>
        </w:rPr>
        <w:t>piano.midi</w:t>
      </w:r>
      <w:proofErr w:type="spellEnd"/>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proofErr w:type="spellStart"/>
      <w:r w:rsidRPr="0007752C">
        <w:rPr>
          <w:rFonts w:ascii="Consolas" w:eastAsia="Times New Roman" w:hAnsi="Consolas" w:cs="Consolas"/>
          <w:color w:val="333333"/>
          <w:sz w:val="21"/>
          <w:szCs w:val="21"/>
          <w:lang w:eastAsia="fr-FR"/>
        </w:rPr>
        <w:t>sortie_midi</w:t>
      </w:r>
      <w:proofErr w:type="spellEnd"/>
      <w:r w:rsidRPr="0007752C">
        <w:rPr>
          <w:rFonts w:ascii="Consolas" w:eastAsia="Times New Roman" w:hAnsi="Consolas" w:cs="Consolas"/>
          <w:color w:val="333333"/>
          <w:sz w:val="21"/>
          <w:szCs w:val="21"/>
          <w:lang w:eastAsia="fr-FR"/>
        </w:rPr>
        <w:t xml:space="preserve"> </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7752C">
        <w:rPr>
          <w:rFonts w:ascii="Consolas" w:eastAsia="Times New Roman" w:hAnsi="Consolas" w:cs="Consolas"/>
          <w:color w:val="333333"/>
          <w:sz w:val="21"/>
          <w:szCs w:val="21"/>
          <w:lang w:eastAsia="fr-FR"/>
        </w:rPr>
        <w:t>piano.volume</w:t>
      </w:r>
      <w:proofErr w:type="spellEnd"/>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D33682"/>
          <w:sz w:val="21"/>
          <w:szCs w:val="21"/>
          <w:lang w:eastAsia="fr-FR"/>
        </w:rPr>
        <w:t>150</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7752C">
        <w:rPr>
          <w:rFonts w:ascii="Consolas" w:eastAsia="Times New Roman" w:hAnsi="Consolas" w:cs="Consolas"/>
          <w:color w:val="333333"/>
          <w:sz w:val="21"/>
          <w:szCs w:val="21"/>
          <w:lang w:eastAsia="fr-FR"/>
        </w:rPr>
        <w:t>piano.canal</w:t>
      </w:r>
      <w:proofErr w:type="spellEnd"/>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D33682"/>
          <w:sz w:val="21"/>
          <w:szCs w:val="21"/>
          <w:lang w:eastAsia="fr-FR"/>
        </w:rPr>
        <w:t>4</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r w:rsidRPr="0007752C">
        <w:rPr>
          <w:rFonts w:ascii="Consolas" w:eastAsia="Times New Roman" w:hAnsi="Consolas" w:cs="Consolas"/>
          <w:color w:val="333333"/>
          <w:sz w:val="21"/>
          <w:szCs w:val="21"/>
          <w:lang w:eastAsia="fr-FR"/>
        </w:rPr>
        <w:t xml:space="preserve">touche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proofErr w:type="spellStart"/>
      <w:proofErr w:type="gramStart"/>
      <w:r w:rsidRPr="0007752C">
        <w:rPr>
          <w:rFonts w:ascii="Consolas" w:eastAsia="Times New Roman" w:hAnsi="Consolas" w:cs="Consolas"/>
          <w:color w:val="333333"/>
          <w:sz w:val="21"/>
          <w:szCs w:val="21"/>
          <w:lang w:eastAsia="fr-FR"/>
        </w:rPr>
        <w:t>tk.Canvas</w:t>
      </w:r>
      <w:proofErr w:type="spellEnd"/>
      <w:r w:rsidRPr="0007752C">
        <w:rPr>
          <w:rFonts w:ascii="Consolas" w:eastAsia="Times New Roman" w:hAnsi="Consolas" w:cs="Consolas"/>
          <w:color w:val="333333"/>
          <w:sz w:val="21"/>
          <w:szCs w:val="21"/>
          <w:lang w:eastAsia="fr-FR"/>
        </w:rPr>
        <w:t>(</w:t>
      </w:r>
      <w:proofErr w:type="gramEnd"/>
      <w:r w:rsidRPr="0007752C">
        <w:rPr>
          <w:rFonts w:ascii="Consolas" w:eastAsia="Times New Roman" w:hAnsi="Consolas" w:cs="Consolas"/>
          <w:color w:val="333333"/>
          <w:sz w:val="21"/>
          <w:szCs w:val="21"/>
          <w:lang w:eastAsia="fr-FR"/>
        </w:rPr>
        <w:t>piano, ...)</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proofErr w:type="spellStart"/>
      <w:r w:rsidRPr="0007752C">
        <w:rPr>
          <w:rFonts w:ascii="Consolas" w:eastAsia="Times New Roman" w:hAnsi="Consolas" w:cs="Consolas"/>
          <w:color w:val="333333"/>
          <w:sz w:val="21"/>
          <w:szCs w:val="21"/>
          <w:lang w:eastAsia="fr-FR"/>
        </w:rPr>
        <w:t>touche.note</w:t>
      </w:r>
      <w:proofErr w:type="spellEnd"/>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859900"/>
          <w:sz w:val="21"/>
          <w:szCs w:val="21"/>
          <w:lang w:eastAsia="fr-FR"/>
        </w:rPr>
        <w:t>=</w:t>
      </w:r>
      <w:r w:rsidRPr="0007752C">
        <w:rPr>
          <w:rFonts w:ascii="Consolas" w:eastAsia="Times New Roman" w:hAnsi="Consolas" w:cs="Consolas"/>
          <w:color w:val="333333"/>
          <w:sz w:val="21"/>
          <w:szCs w:val="21"/>
          <w:lang w:eastAsia="fr-FR"/>
        </w:rPr>
        <w:t xml:space="preserve"> </w:t>
      </w:r>
      <w:r w:rsidRPr="0007752C">
        <w:rPr>
          <w:rFonts w:ascii="Consolas" w:eastAsia="Times New Roman" w:hAnsi="Consolas" w:cs="Consolas"/>
          <w:color w:val="D33682"/>
          <w:sz w:val="21"/>
          <w:szCs w:val="21"/>
          <w:lang w:eastAsia="fr-FR"/>
        </w:rPr>
        <w:t>60</w:t>
      </w:r>
    </w:p>
    <w:p w:rsidR="0007752C" w:rsidRPr="0007752C" w:rsidRDefault="0007752C" w:rsidP="0007752C">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07752C">
        <w:rPr>
          <w:rFonts w:ascii="Consolas" w:eastAsia="Times New Roman" w:hAnsi="Consolas" w:cs="Consolas"/>
          <w:color w:val="333333"/>
          <w:sz w:val="21"/>
          <w:szCs w:val="21"/>
          <w:lang w:eastAsia="fr-FR"/>
        </w:rPr>
        <w:t>touche.bind</w:t>
      </w:r>
      <w:proofErr w:type="spellEnd"/>
      <w:r w:rsidRPr="0007752C">
        <w:rPr>
          <w:rFonts w:ascii="Consolas" w:eastAsia="Times New Roman" w:hAnsi="Consolas" w:cs="Consolas"/>
          <w:color w:val="333333"/>
          <w:sz w:val="21"/>
          <w:szCs w:val="21"/>
          <w:lang w:eastAsia="fr-FR"/>
        </w:rPr>
        <w:t>(</w:t>
      </w:r>
      <w:proofErr w:type="gramEnd"/>
      <w:r w:rsidRPr="0007752C">
        <w:rPr>
          <w:rFonts w:ascii="Consolas" w:eastAsia="Times New Roman" w:hAnsi="Consolas" w:cs="Consolas"/>
          <w:color w:val="2AA198"/>
          <w:sz w:val="21"/>
          <w:szCs w:val="21"/>
          <w:lang w:eastAsia="fr-FR"/>
        </w:rPr>
        <w:t>"&lt;Button-1&gt;"</w:t>
      </w:r>
      <w:r w:rsidRPr="0007752C">
        <w:rPr>
          <w:rFonts w:ascii="Consolas" w:eastAsia="Times New Roman" w:hAnsi="Consolas" w:cs="Consolas"/>
          <w:color w:val="333333"/>
          <w:sz w:val="21"/>
          <w:szCs w:val="21"/>
          <w:lang w:eastAsia="fr-FR"/>
        </w:rPr>
        <w:t xml:space="preserve">, </w:t>
      </w:r>
      <w:proofErr w:type="spellStart"/>
      <w:r w:rsidRPr="0007752C">
        <w:rPr>
          <w:rFonts w:ascii="Consolas" w:eastAsia="Times New Roman" w:hAnsi="Consolas" w:cs="Consolas"/>
          <w:color w:val="333333"/>
          <w:sz w:val="21"/>
          <w:szCs w:val="21"/>
          <w:lang w:eastAsia="fr-FR"/>
        </w:rPr>
        <w:t>appuyer_touche_souris</w:t>
      </w:r>
      <w:proofErr w:type="spellEnd"/>
      <w:r w:rsidRPr="0007752C">
        <w:rPr>
          <w:rFonts w:ascii="Consolas" w:eastAsia="Times New Roman" w:hAnsi="Consolas" w:cs="Consolas"/>
          <w:color w:val="333333"/>
          <w:sz w:val="21"/>
          <w:szCs w:val="21"/>
          <w:lang w:eastAsia="fr-FR"/>
        </w:rPr>
        <w:t>)</w:t>
      </w:r>
    </w:p>
    <w:p w:rsidR="0007752C" w:rsidRDefault="0007752C" w:rsidP="00F956C2">
      <w:pPr>
        <w:widowControl w:val="0"/>
        <w:suppressAutoHyphens/>
        <w:autoSpaceDE w:val="0"/>
        <w:autoSpaceDN w:val="0"/>
        <w:adjustRightInd w:val="0"/>
        <w:spacing w:after="0" w:line="240" w:lineRule="auto"/>
      </w:pPr>
    </w:p>
    <w:p w:rsidR="0007752C" w:rsidRDefault="0007752C" w:rsidP="00F956C2">
      <w:pPr>
        <w:widowControl w:val="0"/>
        <w:suppressAutoHyphens/>
        <w:autoSpaceDE w:val="0"/>
        <w:autoSpaceDN w:val="0"/>
        <w:adjustRightInd w:val="0"/>
        <w:spacing w:after="0" w:line="240" w:lineRule="auto"/>
      </w:pPr>
      <w:r>
        <w:t xml:space="preserve">Ici on a rajouté 3 informations à l’objet piano : </w:t>
      </w:r>
      <w:proofErr w:type="spellStart"/>
      <w:r>
        <w:t>piano.midi</w:t>
      </w:r>
      <w:proofErr w:type="spellEnd"/>
      <w:r>
        <w:t xml:space="preserve"> est une sortie MIDI qui a été calculée auparavant, </w:t>
      </w:r>
      <w:proofErr w:type="spellStart"/>
      <w:r>
        <w:t>piano.volume</w:t>
      </w:r>
      <w:proofErr w:type="spellEnd"/>
      <w:r>
        <w:t xml:space="preserve"> est initialisé à 150 et </w:t>
      </w:r>
      <w:proofErr w:type="spellStart"/>
      <w:r>
        <w:t>piano.canal</w:t>
      </w:r>
      <w:proofErr w:type="spellEnd"/>
      <w:r>
        <w:t xml:space="preserve"> est à 4. A chaque fois qu’on pourra accéder à ce piano, on pourra récupérer ces informations. De la même façon, on rajoute l’information </w:t>
      </w:r>
      <w:proofErr w:type="spellStart"/>
      <w:r>
        <w:t>touche.note</w:t>
      </w:r>
      <w:proofErr w:type="spellEnd"/>
      <w:r>
        <w:t xml:space="preserve"> = 60 à la touche (et si on rajoute </w:t>
      </w:r>
      <w:proofErr w:type="spellStart"/>
      <w:r>
        <w:t>touche.note</w:t>
      </w:r>
      <w:proofErr w:type="spellEnd"/>
      <w:r>
        <w:t xml:space="preserve"> = 61 à une autre touche, elles auront des informations différentes).</w:t>
      </w:r>
      <w:r w:rsidR="00FA3F7B">
        <w:t xml:space="preserve"> On peut maintenant écrire notre fonction :</w:t>
      </w:r>
    </w:p>
    <w:p w:rsidR="00FA3F7B" w:rsidRDefault="00FA3F7B" w:rsidP="00F956C2">
      <w:pPr>
        <w:widowControl w:val="0"/>
        <w:suppressAutoHyphens/>
        <w:autoSpaceDE w:val="0"/>
        <w:autoSpaceDN w:val="0"/>
        <w:adjustRightInd w:val="0"/>
        <w:spacing w:after="0" w:line="240" w:lineRule="auto"/>
      </w:pP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proofErr w:type="spellStart"/>
      <w:r w:rsidRPr="00FA3F7B">
        <w:rPr>
          <w:rFonts w:ascii="Consolas" w:eastAsia="Times New Roman" w:hAnsi="Consolas" w:cs="Consolas"/>
          <w:b/>
          <w:bCs/>
          <w:color w:val="073642"/>
          <w:sz w:val="21"/>
          <w:szCs w:val="21"/>
          <w:lang w:eastAsia="fr-FR"/>
        </w:rPr>
        <w:t>def</w:t>
      </w:r>
      <w:proofErr w:type="spellEnd"/>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268BD2"/>
          <w:sz w:val="21"/>
          <w:szCs w:val="21"/>
          <w:lang w:eastAsia="fr-FR"/>
        </w:rPr>
        <w:t>appuyer_touche_</w:t>
      </w:r>
      <w:proofErr w:type="gramStart"/>
      <w:r w:rsidRPr="00FA3F7B">
        <w:rPr>
          <w:rFonts w:ascii="Consolas" w:eastAsia="Times New Roman" w:hAnsi="Consolas" w:cs="Consolas"/>
          <w:color w:val="268BD2"/>
          <w:sz w:val="21"/>
          <w:szCs w:val="21"/>
          <w:lang w:eastAsia="fr-FR"/>
        </w:rPr>
        <w:t>souris</w:t>
      </w:r>
      <w:proofErr w:type="spellEnd"/>
      <w:r w:rsidRPr="00FA3F7B">
        <w:rPr>
          <w:rFonts w:ascii="Consolas" w:eastAsia="Times New Roman" w:hAnsi="Consolas" w:cs="Consolas"/>
          <w:color w:val="333333"/>
          <w:sz w:val="21"/>
          <w:szCs w:val="21"/>
          <w:lang w:eastAsia="fr-FR"/>
        </w:rPr>
        <w:t>(</w:t>
      </w:r>
      <w:proofErr w:type="spellStart"/>
      <w:proofErr w:type="gramEnd"/>
      <w:r w:rsidRPr="00FA3F7B">
        <w:rPr>
          <w:rFonts w:ascii="Consolas" w:eastAsia="Times New Roman" w:hAnsi="Consolas" w:cs="Consolas"/>
          <w:color w:val="333333"/>
          <w:sz w:val="21"/>
          <w:szCs w:val="21"/>
          <w:lang w:eastAsia="fr-FR"/>
        </w:rPr>
        <w:t>evenement</w:t>
      </w:r>
      <w:proofErr w:type="spellEnd"/>
      <w:r w:rsidRPr="00FA3F7B">
        <w:rPr>
          <w:rFonts w:ascii="Consolas" w:eastAsia="Times New Roman" w:hAnsi="Consolas" w:cs="Consolas"/>
          <w:color w:val="333333"/>
          <w:sz w:val="21"/>
          <w:szCs w:val="21"/>
          <w:lang w:eastAsia="fr-FR"/>
        </w:rPr>
        <w:t>):</w:t>
      </w: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    </w:t>
      </w:r>
      <w:proofErr w:type="gramStart"/>
      <w:r w:rsidRPr="00FA3F7B">
        <w:rPr>
          <w:rFonts w:ascii="Consolas" w:eastAsia="Times New Roman" w:hAnsi="Consolas" w:cs="Consolas"/>
          <w:color w:val="333333"/>
          <w:sz w:val="21"/>
          <w:szCs w:val="21"/>
          <w:lang w:eastAsia="fr-FR"/>
        </w:rPr>
        <w:t>touche</w:t>
      </w:r>
      <w:proofErr w:type="gram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evenement.widget</w:t>
      </w:r>
      <w:proofErr w:type="spell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i/>
          <w:iCs/>
          <w:color w:val="93A1A1"/>
          <w:sz w:val="21"/>
          <w:szCs w:val="21"/>
          <w:lang w:eastAsia="fr-FR"/>
        </w:rPr>
        <w:t xml:space="preserve"># le widget d'1 </w:t>
      </w:r>
      <w:proofErr w:type="spellStart"/>
      <w:r w:rsidRPr="00FA3F7B">
        <w:rPr>
          <w:rFonts w:ascii="Consolas" w:eastAsia="Times New Roman" w:hAnsi="Consolas" w:cs="Consolas"/>
          <w:i/>
          <w:iCs/>
          <w:color w:val="93A1A1"/>
          <w:sz w:val="21"/>
          <w:szCs w:val="21"/>
          <w:lang w:eastAsia="fr-FR"/>
        </w:rPr>
        <w:t>evenement</w:t>
      </w:r>
      <w:proofErr w:type="spellEnd"/>
      <w:r w:rsidRPr="00FA3F7B">
        <w:rPr>
          <w:rFonts w:ascii="Consolas" w:eastAsia="Times New Roman" w:hAnsi="Consolas" w:cs="Consolas"/>
          <w:i/>
          <w:iCs/>
          <w:color w:val="93A1A1"/>
          <w:sz w:val="21"/>
          <w:szCs w:val="21"/>
          <w:lang w:eastAsia="fr-FR"/>
        </w:rPr>
        <w:t xml:space="preserve"> est l'objet </w:t>
      </w:r>
      <w:proofErr w:type="spellStart"/>
      <w:r w:rsidRPr="00FA3F7B">
        <w:rPr>
          <w:rFonts w:ascii="Consolas" w:eastAsia="Times New Roman" w:hAnsi="Consolas" w:cs="Consolas"/>
          <w:i/>
          <w:iCs/>
          <w:color w:val="93A1A1"/>
          <w:sz w:val="21"/>
          <w:szCs w:val="21"/>
          <w:lang w:eastAsia="fr-FR"/>
        </w:rPr>
        <w:t>bindé</w:t>
      </w:r>
      <w:proofErr w:type="spellEnd"/>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    </w:t>
      </w:r>
      <w:proofErr w:type="gramStart"/>
      <w:r w:rsidRPr="00FA3F7B">
        <w:rPr>
          <w:rFonts w:ascii="Consolas" w:eastAsia="Times New Roman" w:hAnsi="Consolas" w:cs="Consolas"/>
          <w:color w:val="333333"/>
          <w:sz w:val="21"/>
          <w:szCs w:val="21"/>
          <w:lang w:eastAsia="fr-FR"/>
        </w:rPr>
        <w:t>piano</w:t>
      </w:r>
      <w:proofErr w:type="gram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touche.master</w:t>
      </w:r>
      <w:proofErr w:type="spell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i/>
          <w:iCs/>
          <w:color w:val="93A1A1"/>
          <w:sz w:val="21"/>
          <w:szCs w:val="21"/>
          <w:lang w:eastAsia="fr-FR"/>
        </w:rPr>
        <w:t># le master d'1 widget est son contenant</w:t>
      </w: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    </w:t>
      </w:r>
      <w:proofErr w:type="gramStart"/>
      <w:r w:rsidRPr="00FA3F7B">
        <w:rPr>
          <w:rFonts w:ascii="Consolas" w:eastAsia="Times New Roman" w:hAnsi="Consolas" w:cs="Consolas"/>
          <w:color w:val="333333"/>
          <w:sz w:val="21"/>
          <w:szCs w:val="21"/>
          <w:lang w:eastAsia="fr-FR"/>
        </w:rPr>
        <w:t>message</w:t>
      </w:r>
      <w:proofErr w:type="gram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D33682"/>
          <w:sz w:val="21"/>
          <w:szCs w:val="21"/>
          <w:lang w:eastAsia="fr-FR"/>
        </w:rPr>
        <w:t>0x90</w:t>
      </w:r>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piano.canal</w:t>
      </w:r>
      <w:proofErr w:type="spellEnd"/>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touche.note</w:t>
      </w:r>
      <w:proofErr w:type="spellEnd"/>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piano.volume</w:t>
      </w:r>
      <w:proofErr w:type="spellEnd"/>
      <w:r w:rsidRPr="00FA3F7B">
        <w:rPr>
          <w:rFonts w:ascii="Consolas" w:eastAsia="Times New Roman" w:hAnsi="Consolas" w:cs="Consolas"/>
          <w:color w:val="333333"/>
          <w:sz w:val="21"/>
          <w:szCs w:val="21"/>
          <w:lang w:eastAsia="fr-FR"/>
        </w:rPr>
        <w:t xml:space="preserve">] </w:t>
      </w:r>
    </w:p>
    <w:p w:rsidR="00AF1F83" w:rsidRPr="005A0E6C" w:rsidRDefault="00FA3F7B" w:rsidP="005A0E6C">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pyanote.son.messag</w:t>
      </w:r>
      <w:r>
        <w:rPr>
          <w:rFonts w:ascii="Consolas" w:eastAsia="Times New Roman" w:hAnsi="Consolas" w:cs="Consolas"/>
          <w:color w:val="333333"/>
          <w:sz w:val="21"/>
          <w:szCs w:val="21"/>
          <w:lang w:eastAsia="fr-FR"/>
        </w:rPr>
        <w:t>e_</w:t>
      </w:r>
      <w:proofErr w:type="gramStart"/>
      <w:r>
        <w:rPr>
          <w:rFonts w:ascii="Consolas" w:eastAsia="Times New Roman" w:hAnsi="Consolas" w:cs="Consolas"/>
          <w:color w:val="333333"/>
          <w:sz w:val="21"/>
          <w:szCs w:val="21"/>
          <w:lang w:eastAsia="fr-FR"/>
        </w:rPr>
        <w:t>controle</w:t>
      </w:r>
      <w:proofErr w:type="spellEnd"/>
      <w:r>
        <w:rPr>
          <w:rFonts w:ascii="Consolas" w:eastAsia="Times New Roman" w:hAnsi="Consolas" w:cs="Consolas"/>
          <w:color w:val="333333"/>
          <w:sz w:val="21"/>
          <w:szCs w:val="21"/>
          <w:lang w:eastAsia="fr-FR"/>
        </w:rPr>
        <w:t>(</w:t>
      </w:r>
      <w:proofErr w:type="spellStart"/>
      <w:proofErr w:type="gramEnd"/>
      <w:r>
        <w:rPr>
          <w:rFonts w:ascii="Consolas" w:eastAsia="Times New Roman" w:hAnsi="Consolas" w:cs="Consolas"/>
          <w:color w:val="333333"/>
          <w:sz w:val="21"/>
          <w:szCs w:val="21"/>
          <w:lang w:eastAsia="fr-FR"/>
        </w:rPr>
        <w:t>piano.midi</w:t>
      </w:r>
      <w:proofErr w:type="spellEnd"/>
      <w:r>
        <w:rPr>
          <w:rFonts w:ascii="Consolas" w:eastAsia="Times New Roman" w:hAnsi="Consolas" w:cs="Consolas"/>
          <w:color w:val="333333"/>
          <w:sz w:val="21"/>
          <w:szCs w:val="21"/>
          <w:lang w:eastAsia="fr-FR"/>
        </w:rPr>
        <w:t>, message)</w:t>
      </w:r>
    </w:p>
    <w:p w:rsidR="00AF1F83" w:rsidRDefault="00FA3F7B" w:rsidP="00F956C2">
      <w:pPr>
        <w:widowControl w:val="0"/>
        <w:suppressAutoHyphens/>
        <w:autoSpaceDE w:val="0"/>
        <w:autoSpaceDN w:val="0"/>
        <w:adjustRightInd w:val="0"/>
        <w:spacing w:after="0" w:line="240" w:lineRule="auto"/>
      </w:pPr>
      <w:r w:rsidRPr="00FA3F7B">
        <w:rPr>
          <w:rStyle w:val="Emphaseintense"/>
        </w:rPr>
        <w:t xml:space="preserve">__ </w:t>
      </w:r>
      <w:r w:rsidR="00AF1F83" w:rsidRPr="00FA3F7B">
        <w:rPr>
          <w:rStyle w:val="Emphaseintense"/>
        </w:rPr>
        <w:t>Fonctions anonymes</w:t>
      </w:r>
      <w:r w:rsidRPr="00FA3F7B">
        <w:rPr>
          <w:rStyle w:val="Emphaseintense"/>
        </w:rPr>
        <w:t xml:space="preserve"> : </w:t>
      </w:r>
      <w:r>
        <w:t xml:space="preserve">il est resté de rares cas où la méthode précédente ne marchait pas. En effet, certains widgets de </w:t>
      </w:r>
      <w:proofErr w:type="spellStart"/>
      <w:r>
        <w:t>Tkinter</w:t>
      </w:r>
      <w:proofErr w:type="spellEnd"/>
      <w:r>
        <w:t xml:space="preserve"> utilisent une sorte de fonction de </w:t>
      </w:r>
      <w:proofErr w:type="spellStart"/>
      <w:r>
        <w:t>bind</w:t>
      </w:r>
      <w:proofErr w:type="spellEnd"/>
      <w:r>
        <w:t xml:space="preserve"> sans argument</w:t>
      </w:r>
      <w:r w:rsidR="00191F3E">
        <w:t xml:space="preserve"> (nous avons utilisé les </w:t>
      </w:r>
      <w:proofErr w:type="spellStart"/>
      <w:r w:rsidR="00191F3E">
        <w:t>Spinbox</w:t>
      </w:r>
      <w:proofErr w:type="spellEnd"/>
      <w:r w:rsidR="00191F3E">
        <w:t xml:space="preserve"> pour les contrôles du piano, c’est joli mais ça nous a </w:t>
      </w:r>
      <w:proofErr w:type="gramStart"/>
      <w:r w:rsidR="00191F3E">
        <w:t>embêté</w:t>
      </w:r>
      <w:proofErr w:type="gramEnd"/>
      <w:r w:rsidR="00191F3E">
        <w:t>)</w:t>
      </w:r>
      <w:r>
        <w:t> :</w:t>
      </w:r>
    </w:p>
    <w:p w:rsidR="00FA3F7B" w:rsidRDefault="00FA3F7B" w:rsidP="00F956C2">
      <w:pPr>
        <w:widowControl w:val="0"/>
        <w:suppressAutoHyphens/>
        <w:autoSpaceDE w:val="0"/>
        <w:autoSpaceDN w:val="0"/>
        <w:adjustRightInd w:val="0"/>
        <w:spacing w:after="0" w:line="240" w:lineRule="auto"/>
      </w:pP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proofErr w:type="spellStart"/>
      <w:r w:rsidRPr="00FA3F7B">
        <w:rPr>
          <w:rFonts w:ascii="Consolas" w:eastAsia="Times New Roman" w:hAnsi="Consolas" w:cs="Consolas"/>
          <w:color w:val="333333"/>
          <w:sz w:val="21"/>
          <w:szCs w:val="21"/>
          <w:lang w:eastAsia="fr-FR"/>
        </w:rPr>
        <w:t>piano.canal</w:t>
      </w:r>
      <w:proofErr w:type="spellEnd"/>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color w:val="D33682"/>
          <w:sz w:val="21"/>
          <w:szCs w:val="21"/>
          <w:lang w:eastAsia="fr-FR"/>
        </w:rPr>
        <w:t>5</w:t>
      </w: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canal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proofErr w:type="spellStart"/>
      <w:proofErr w:type="gramStart"/>
      <w:r w:rsidRPr="00FA3F7B">
        <w:rPr>
          <w:rFonts w:ascii="Consolas" w:eastAsia="Times New Roman" w:hAnsi="Consolas" w:cs="Consolas"/>
          <w:color w:val="333333"/>
          <w:sz w:val="21"/>
          <w:szCs w:val="21"/>
          <w:lang w:eastAsia="fr-FR"/>
        </w:rPr>
        <w:t>tk.Spinbox</w:t>
      </w:r>
      <w:proofErr w:type="spellEnd"/>
      <w:r w:rsidRPr="00FA3F7B">
        <w:rPr>
          <w:rFonts w:ascii="Consolas" w:eastAsia="Times New Roman" w:hAnsi="Consolas" w:cs="Consolas"/>
          <w:color w:val="333333"/>
          <w:sz w:val="21"/>
          <w:szCs w:val="21"/>
          <w:lang w:eastAsia="fr-FR"/>
        </w:rPr>
        <w:t>(</w:t>
      </w:r>
      <w:proofErr w:type="spellStart"/>
      <w:proofErr w:type="gramEnd"/>
      <w:r w:rsidRPr="00FA3F7B">
        <w:rPr>
          <w:rFonts w:ascii="Consolas" w:eastAsia="Times New Roman" w:hAnsi="Consolas" w:cs="Consolas"/>
          <w:color w:val="333333"/>
          <w:sz w:val="21"/>
          <w:szCs w:val="21"/>
          <w:lang w:eastAsia="fr-FR"/>
        </w:rPr>
        <w:t>controles</w:t>
      </w:r>
      <w:proofErr w:type="spellEnd"/>
      <w:r w:rsidRPr="00FA3F7B">
        <w:rPr>
          <w:rFonts w:ascii="Consolas" w:eastAsia="Times New Roman" w:hAnsi="Consolas" w:cs="Consolas"/>
          <w:color w:val="333333"/>
          <w:sz w:val="21"/>
          <w:szCs w:val="21"/>
          <w:lang w:eastAsia="fr-FR"/>
        </w:rPr>
        <w:t>, ...)</w:t>
      </w:r>
    </w:p>
    <w:p w:rsidR="00834BC1" w:rsidRPr="00FA3F7B" w:rsidRDefault="00FA3F7B" w:rsidP="00834BC1">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FA3F7B">
        <w:rPr>
          <w:rFonts w:ascii="Consolas" w:eastAsia="Times New Roman" w:hAnsi="Consolas" w:cs="Consolas"/>
          <w:color w:val="333333"/>
          <w:sz w:val="21"/>
          <w:szCs w:val="21"/>
          <w:lang w:eastAsia="fr-FR"/>
        </w:rPr>
        <w:t>canal.configure</w:t>
      </w:r>
      <w:proofErr w:type="spellEnd"/>
      <w:r w:rsidRPr="00FA3F7B">
        <w:rPr>
          <w:rFonts w:ascii="Consolas" w:eastAsia="Times New Roman" w:hAnsi="Consolas" w:cs="Consolas"/>
          <w:color w:val="333333"/>
          <w:sz w:val="21"/>
          <w:szCs w:val="21"/>
          <w:lang w:eastAsia="fr-FR"/>
        </w:rPr>
        <w:t>(</w:t>
      </w:r>
      <w:proofErr w:type="gramEnd"/>
      <w:r w:rsidRPr="00FA3F7B">
        <w:rPr>
          <w:rFonts w:ascii="Consolas" w:eastAsia="Times New Roman" w:hAnsi="Consolas" w:cs="Consolas"/>
          <w:color w:val="333333"/>
          <w:sz w:val="21"/>
          <w:szCs w:val="21"/>
          <w:lang w:eastAsia="fr-FR"/>
        </w:rPr>
        <w:t xml:space="preserve">command </w:t>
      </w:r>
      <w:r w:rsidRPr="00FA3F7B">
        <w:rPr>
          <w:rFonts w:ascii="Consolas" w:eastAsia="Times New Roman" w:hAnsi="Consolas" w:cs="Consolas"/>
          <w:color w:val="859900"/>
          <w:sz w:val="21"/>
          <w:szCs w:val="21"/>
          <w:lang w:eastAsia="fr-FR"/>
        </w:rPr>
        <w:t>=</w:t>
      </w:r>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333333"/>
          <w:sz w:val="21"/>
          <w:szCs w:val="21"/>
          <w:lang w:eastAsia="fr-FR"/>
        </w:rPr>
        <w:t>essai_changement_canal</w:t>
      </w:r>
      <w:proofErr w:type="spellEnd"/>
      <w:r w:rsidRPr="00FA3F7B">
        <w:rPr>
          <w:rFonts w:ascii="Consolas" w:eastAsia="Times New Roman" w:hAnsi="Consolas" w:cs="Consolas"/>
          <w:color w:val="333333"/>
          <w:sz w:val="21"/>
          <w:szCs w:val="21"/>
          <w:lang w:eastAsia="fr-FR"/>
        </w:rPr>
        <w:t>)</w:t>
      </w:r>
      <w:r w:rsidR="00834BC1">
        <w:rPr>
          <w:rFonts w:ascii="Consolas" w:eastAsia="Times New Roman" w:hAnsi="Consolas" w:cs="Consolas"/>
          <w:color w:val="333333"/>
          <w:sz w:val="21"/>
          <w:szCs w:val="21"/>
          <w:lang w:eastAsia="fr-FR"/>
        </w:rPr>
        <w:t xml:space="preserve"> </w:t>
      </w:r>
      <w:r w:rsidR="00834BC1">
        <w:rPr>
          <w:rFonts w:ascii="Consolas" w:eastAsia="Times New Roman" w:hAnsi="Consolas" w:cs="Consolas"/>
          <w:i/>
          <w:iCs/>
          <w:color w:val="93A1A1"/>
          <w:sz w:val="21"/>
          <w:szCs w:val="21"/>
          <w:lang w:eastAsia="fr-FR"/>
        </w:rPr>
        <w:t xml:space="preserve"># </w:t>
      </w:r>
      <w:proofErr w:type="spellStart"/>
      <w:r w:rsidR="00834BC1">
        <w:rPr>
          <w:rFonts w:ascii="Consolas" w:eastAsia="Times New Roman" w:hAnsi="Consolas" w:cs="Consolas"/>
          <w:i/>
          <w:iCs/>
          <w:color w:val="93A1A1"/>
          <w:sz w:val="21"/>
          <w:szCs w:val="21"/>
          <w:lang w:eastAsia="fr-FR"/>
        </w:rPr>
        <w:t>bind</w:t>
      </w:r>
      <w:proofErr w:type="spellEnd"/>
      <w:r w:rsidR="00834BC1">
        <w:rPr>
          <w:rFonts w:ascii="Consolas" w:eastAsia="Times New Roman" w:hAnsi="Consolas" w:cs="Consolas"/>
          <w:i/>
          <w:iCs/>
          <w:color w:val="93A1A1"/>
          <w:sz w:val="21"/>
          <w:szCs w:val="21"/>
          <w:lang w:eastAsia="fr-FR"/>
        </w:rPr>
        <w:t xml:space="preserve"> d’1 </w:t>
      </w:r>
      <w:proofErr w:type="spellStart"/>
      <w:r w:rsidR="00834BC1">
        <w:rPr>
          <w:rFonts w:ascii="Consolas" w:eastAsia="Times New Roman" w:hAnsi="Consolas" w:cs="Consolas"/>
          <w:i/>
          <w:iCs/>
          <w:color w:val="93A1A1"/>
          <w:sz w:val="21"/>
          <w:szCs w:val="21"/>
          <w:lang w:eastAsia="fr-FR"/>
        </w:rPr>
        <w:t>Spinbox</w:t>
      </w:r>
      <w:proofErr w:type="spellEnd"/>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proofErr w:type="spellStart"/>
      <w:r w:rsidRPr="00FA3F7B">
        <w:rPr>
          <w:rFonts w:ascii="Consolas" w:eastAsia="Times New Roman" w:hAnsi="Consolas" w:cs="Consolas"/>
          <w:b/>
          <w:bCs/>
          <w:color w:val="073642"/>
          <w:sz w:val="21"/>
          <w:szCs w:val="21"/>
          <w:lang w:eastAsia="fr-FR"/>
        </w:rPr>
        <w:t>def</w:t>
      </w:r>
      <w:proofErr w:type="spellEnd"/>
      <w:r w:rsidRPr="00FA3F7B">
        <w:rPr>
          <w:rFonts w:ascii="Consolas" w:eastAsia="Times New Roman" w:hAnsi="Consolas" w:cs="Consolas"/>
          <w:color w:val="333333"/>
          <w:sz w:val="21"/>
          <w:szCs w:val="21"/>
          <w:lang w:eastAsia="fr-FR"/>
        </w:rPr>
        <w:t xml:space="preserve"> </w:t>
      </w:r>
      <w:proofErr w:type="spellStart"/>
      <w:r w:rsidRPr="00FA3F7B">
        <w:rPr>
          <w:rFonts w:ascii="Consolas" w:eastAsia="Times New Roman" w:hAnsi="Consolas" w:cs="Consolas"/>
          <w:color w:val="268BD2"/>
          <w:sz w:val="21"/>
          <w:szCs w:val="21"/>
          <w:lang w:eastAsia="fr-FR"/>
        </w:rPr>
        <w:t>essai_changement_</w:t>
      </w:r>
      <w:proofErr w:type="gramStart"/>
      <w:r w:rsidRPr="00FA3F7B">
        <w:rPr>
          <w:rFonts w:ascii="Consolas" w:eastAsia="Times New Roman" w:hAnsi="Consolas" w:cs="Consolas"/>
          <w:color w:val="268BD2"/>
          <w:sz w:val="21"/>
          <w:szCs w:val="21"/>
          <w:lang w:eastAsia="fr-FR"/>
        </w:rPr>
        <w:t>canal</w:t>
      </w:r>
      <w:proofErr w:type="spellEnd"/>
      <w:r w:rsidRPr="00FA3F7B">
        <w:rPr>
          <w:rFonts w:ascii="Consolas" w:eastAsia="Times New Roman" w:hAnsi="Consolas" w:cs="Consolas"/>
          <w:color w:val="333333"/>
          <w:sz w:val="21"/>
          <w:szCs w:val="21"/>
          <w:lang w:eastAsia="fr-FR"/>
        </w:rPr>
        <w:t>(</w:t>
      </w:r>
      <w:proofErr w:type="gramEnd"/>
      <w:r w:rsidRPr="00FA3F7B">
        <w:rPr>
          <w:rFonts w:ascii="Consolas" w:eastAsia="Times New Roman" w:hAnsi="Consolas" w:cs="Consolas"/>
          <w:color w:val="333333"/>
          <w:sz w:val="21"/>
          <w:szCs w:val="21"/>
          <w:lang w:eastAsia="fr-FR"/>
        </w:rPr>
        <w:t>):</w:t>
      </w:r>
    </w:p>
    <w:p w:rsidR="00FA3F7B" w:rsidRPr="00FA3F7B" w:rsidRDefault="00FA3F7B" w:rsidP="00FA3F7B">
      <w:pPr>
        <w:shd w:val="clear" w:color="auto" w:fill="FDF6E3"/>
        <w:spacing w:after="0" w:line="285" w:lineRule="atLeast"/>
        <w:rPr>
          <w:rFonts w:ascii="Consolas" w:eastAsia="Times New Roman" w:hAnsi="Consolas" w:cs="Consolas"/>
          <w:color w:val="333333"/>
          <w:sz w:val="21"/>
          <w:szCs w:val="21"/>
          <w:lang w:eastAsia="fr-FR"/>
        </w:rPr>
      </w:pPr>
      <w:r w:rsidRPr="00FA3F7B">
        <w:rPr>
          <w:rFonts w:ascii="Consolas" w:eastAsia="Times New Roman" w:hAnsi="Consolas" w:cs="Consolas"/>
          <w:color w:val="333333"/>
          <w:sz w:val="21"/>
          <w:szCs w:val="21"/>
          <w:lang w:eastAsia="fr-FR"/>
        </w:rPr>
        <w:t xml:space="preserve">   </w:t>
      </w:r>
      <w:r w:rsidRPr="00FA3F7B">
        <w:rPr>
          <w:rFonts w:ascii="Consolas" w:eastAsia="Times New Roman" w:hAnsi="Consolas" w:cs="Consolas"/>
          <w:i/>
          <w:iCs/>
          <w:color w:val="93A1A1"/>
          <w:sz w:val="21"/>
          <w:szCs w:val="21"/>
          <w:lang w:eastAsia="fr-FR"/>
        </w:rPr>
        <w:t xml:space="preserve"># </w:t>
      </w:r>
      <w:proofErr w:type="gramStart"/>
      <w:r w:rsidRPr="00FA3F7B">
        <w:rPr>
          <w:rFonts w:ascii="Consolas" w:eastAsia="Times New Roman" w:hAnsi="Consolas" w:cs="Consolas"/>
          <w:i/>
          <w:iCs/>
          <w:color w:val="93A1A1"/>
          <w:sz w:val="21"/>
          <w:szCs w:val="21"/>
          <w:lang w:eastAsia="fr-FR"/>
        </w:rPr>
        <w:t>sans</w:t>
      </w:r>
      <w:proofErr w:type="gramEnd"/>
      <w:r w:rsidRPr="00FA3F7B">
        <w:rPr>
          <w:rFonts w:ascii="Consolas" w:eastAsia="Times New Roman" w:hAnsi="Consolas" w:cs="Consolas"/>
          <w:i/>
          <w:iCs/>
          <w:color w:val="93A1A1"/>
          <w:sz w:val="21"/>
          <w:szCs w:val="21"/>
          <w:lang w:eastAsia="fr-FR"/>
        </w:rPr>
        <w:t xml:space="preserve"> argument, que peut-on faire?</w:t>
      </w:r>
    </w:p>
    <w:p w:rsidR="00FA3F7B" w:rsidRDefault="00FA3F7B" w:rsidP="00F956C2">
      <w:pPr>
        <w:widowControl w:val="0"/>
        <w:suppressAutoHyphens/>
        <w:autoSpaceDE w:val="0"/>
        <w:autoSpaceDN w:val="0"/>
        <w:adjustRightInd w:val="0"/>
        <w:spacing w:after="0" w:line="240" w:lineRule="auto"/>
      </w:pPr>
    </w:p>
    <w:p w:rsidR="00AF1F83" w:rsidRDefault="00834BC1" w:rsidP="00F956C2">
      <w:pPr>
        <w:widowControl w:val="0"/>
        <w:suppressAutoHyphens/>
        <w:autoSpaceDE w:val="0"/>
        <w:autoSpaceDN w:val="0"/>
        <w:adjustRightInd w:val="0"/>
        <w:spacing w:after="0" w:line="240" w:lineRule="auto"/>
      </w:pPr>
      <w:r>
        <w:t>Pas d’</w:t>
      </w:r>
      <w:r w:rsidR="0016598A">
        <w:t>évé</w:t>
      </w:r>
      <w:r>
        <w:t xml:space="preserve">nement, donc pas de possibilité de récupérer le widget à l’origine de l’événement, donc pas possible de récupérer le widget piano et son </w:t>
      </w:r>
      <w:proofErr w:type="spellStart"/>
      <w:r>
        <w:t>piano.canal</w:t>
      </w:r>
      <w:proofErr w:type="spellEnd"/>
      <w:r>
        <w:t xml:space="preserve"> que l’on veut modifier. </w:t>
      </w:r>
      <w:r w:rsidR="0016598A">
        <w:t>La solution que nous avons retenue</w:t>
      </w:r>
      <w:r w:rsidR="005B4D06">
        <w:t xml:space="preserve"> est </w:t>
      </w:r>
      <w:r w:rsidR="005B4D06">
        <w:lastRenderedPageBreak/>
        <w:t>l’utilisation de fonctions anonymes. On peut écrire :</w:t>
      </w:r>
    </w:p>
    <w:p w:rsidR="005B4D06" w:rsidRDefault="005B4D06" w:rsidP="00F956C2">
      <w:pPr>
        <w:widowControl w:val="0"/>
        <w:suppressAutoHyphens/>
        <w:autoSpaceDE w:val="0"/>
        <w:autoSpaceDN w:val="0"/>
        <w:adjustRightInd w:val="0"/>
        <w:spacing w:after="0" w:line="240" w:lineRule="auto"/>
      </w:pPr>
    </w:p>
    <w:p w:rsidR="005B4D06" w:rsidRPr="005B4D06" w:rsidRDefault="005B4D06" w:rsidP="005B4D06">
      <w:pPr>
        <w:shd w:val="clear" w:color="auto" w:fill="FDF6E3"/>
        <w:spacing w:after="0" w:line="285" w:lineRule="atLeast"/>
        <w:rPr>
          <w:rFonts w:ascii="Consolas" w:eastAsia="Times New Roman" w:hAnsi="Consolas" w:cs="Consolas"/>
          <w:color w:val="333333"/>
          <w:sz w:val="21"/>
          <w:szCs w:val="21"/>
          <w:lang w:eastAsia="fr-FR"/>
        </w:rPr>
      </w:pPr>
      <w:proofErr w:type="spellStart"/>
      <w:proofErr w:type="gramStart"/>
      <w:r w:rsidRPr="005B4D06">
        <w:rPr>
          <w:rFonts w:ascii="Consolas" w:eastAsia="Times New Roman" w:hAnsi="Consolas" w:cs="Consolas"/>
          <w:color w:val="333333"/>
          <w:sz w:val="21"/>
          <w:szCs w:val="21"/>
          <w:lang w:eastAsia="fr-FR"/>
        </w:rPr>
        <w:t>canal.configure</w:t>
      </w:r>
      <w:proofErr w:type="spellEnd"/>
      <w:r w:rsidRPr="005B4D06">
        <w:rPr>
          <w:rFonts w:ascii="Consolas" w:eastAsia="Times New Roman" w:hAnsi="Consolas" w:cs="Consolas"/>
          <w:color w:val="333333"/>
          <w:sz w:val="21"/>
          <w:szCs w:val="21"/>
          <w:lang w:eastAsia="fr-FR"/>
        </w:rPr>
        <w:t>(</w:t>
      </w:r>
      <w:proofErr w:type="gramEnd"/>
      <w:r w:rsidRPr="005B4D06">
        <w:rPr>
          <w:rFonts w:ascii="Consolas" w:eastAsia="Times New Roman" w:hAnsi="Consolas" w:cs="Consolas"/>
          <w:color w:val="333333"/>
          <w:sz w:val="21"/>
          <w:szCs w:val="21"/>
          <w:lang w:eastAsia="fr-FR"/>
        </w:rPr>
        <w:t xml:space="preserve">command </w:t>
      </w:r>
      <w:r w:rsidRPr="005B4D06">
        <w:rPr>
          <w:rFonts w:ascii="Consolas" w:eastAsia="Times New Roman" w:hAnsi="Consolas" w:cs="Consolas"/>
          <w:color w:val="859900"/>
          <w:sz w:val="21"/>
          <w:szCs w:val="21"/>
          <w:lang w:eastAsia="fr-FR"/>
        </w:rPr>
        <w:t>=</w:t>
      </w:r>
      <w:r w:rsidRPr="005B4D06">
        <w:rPr>
          <w:rFonts w:ascii="Consolas" w:eastAsia="Times New Roman" w:hAnsi="Consolas" w:cs="Consolas"/>
          <w:color w:val="333333"/>
          <w:sz w:val="21"/>
          <w:szCs w:val="21"/>
          <w:lang w:eastAsia="fr-FR"/>
        </w:rPr>
        <w:t xml:space="preserve"> </w:t>
      </w:r>
      <w:r w:rsidRPr="005B4D06">
        <w:rPr>
          <w:rFonts w:ascii="Consolas" w:eastAsia="Times New Roman" w:hAnsi="Consolas" w:cs="Consolas"/>
          <w:b/>
          <w:bCs/>
          <w:color w:val="073642"/>
          <w:sz w:val="21"/>
          <w:szCs w:val="21"/>
          <w:lang w:eastAsia="fr-FR"/>
        </w:rPr>
        <w:t>lambda</w:t>
      </w:r>
      <w:r w:rsidRPr="005B4D06">
        <w:rPr>
          <w:rFonts w:ascii="Consolas" w:eastAsia="Times New Roman" w:hAnsi="Consolas" w:cs="Consolas"/>
          <w:color w:val="333333"/>
          <w:sz w:val="21"/>
          <w:szCs w:val="21"/>
          <w:lang w:eastAsia="fr-FR"/>
        </w:rPr>
        <w:t xml:space="preserve"> : </w:t>
      </w:r>
      <w:proofErr w:type="spellStart"/>
      <w:r w:rsidRPr="005B4D06">
        <w:rPr>
          <w:rFonts w:ascii="Consolas" w:eastAsia="Times New Roman" w:hAnsi="Consolas" w:cs="Consolas"/>
          <w:color w:val="333333"/>
          <w:sz w:val="21"/>
          <w:szCs w:val="21"/>
          <w:lang w:eastAsia="fr-FR"/>
        </w:rPr>
        <w:t>changement_canal</w:t>
      </w:r>
      <w:proofErr w:type="spellEnd"/>
      <w:r w:rsidRPr="005B4D06">
        <w:rPr>
          <w:rFonts w:ascii="Consolas" w:eastAsia="Times New Roman" w:hAnsi="Consolas" w:cs="Consolas"/>
          <w:color w:val="333333"/>
          <w:sz w:val="21"/>
          <w:szCs w:val="21"/>
          <w:lang w:eastAsia="fr-FR"/>
        </w:rPr>
        <w:t>(piano))</w:t>
      </w:r>
    </w:p>
    <w:p w:rsidR="005B4D06" w:rsidRPr="005B4D06" w:rsidRDefault="005B4D06" w:rsidP="005B4D06">
      <w:pPr>
        <w:shd w:val="clear" w:color="auto" w:fill="FDF6E3"/>
        <w:spacing w:after="0" w:line="285" w:lineRule="atLeast"/>
        <w:rPr>
          <w:rFonts w:ascii="Consolas" w:eastAsia="Times New Roman" w:hAnsi="Consolas" w:cs="Consolas"/>
          <w:color w:val="333333"/>
          <w:sz w:val="21"/>
          <w:szCs w:val="21"/>
          <w:lang w:eastAsia="fr-FR"/>
        </w:rPr>
      </w:pPr>
    </w:p>
    <w:p w:rsidR="005B4D06" w:rsidRPr="005B4D06" w:rsidRDefault="005B4D06" w:rsidP="005B4D06">
      <w:pPr>
        <w:shd w:val="clear" w:color="auto" w:fill="FDF6E3"/>
        <w:spacing w:after="0" w:line="285" w:lineRule="atLeast"/>
        <w:rPr>
          <w:rFonts w:ascii="Consolas" w:eastAsia="Times New Roman" w:hAnsi="Consolas" w:cs="Consolas"/>
          <w:color w:val="333333"/>
          <w:sz w:val="21"/>
          <w:szCs w:val="21"/>
          <w:lang w:eastAsia="fr-FR"/>
        </w:rPr>
      </w:pPr>
      <w:proofErr w:type="spellStart"/>
      <w:r w:rsidRPr="005B4D06">
        <w:rPr>
          <w:rFonts w:ascii="Consolas" w:eastAsia="Times New Roman" w:hAnsi="Consolas" w:cs="Consolas"/>
          <w:b/>
          <w:bCs/>
          <w:color w:val="073642"/>
          <w:sz w:val="21"/>
          <w:szCs w:val="21"/>
          <w:lang w:eastAsia="fr-FR"/>
        </w:rPr>
        <w:t>def</w:t>
      </w:r>
      <w:proofErr w:type="spellEnd"/>
      <w:r w:rsidRPr="005B4D06">
        <w:rPr>
          <w:rFonts w:ascii="Consolas" w:eastAsia="Times New Roman" w:hAnsi="Consolas" w:cs="Consolas"/>
          <w:color w:val="333333"/>
          <w:sz w:val="21"/>
          <w:szCs w:val="21"/>
          <w:lang w:eastAsia="fr-FR"/>
        </w:rPr>
        <w:t xml:space="preserve"> </w:t>
      </w:r>
      <w:proofErr w:type="spellStart"/>
      <w:r w:rsidRPr="005B4D06">
        <w:rPr>
          <w:rFonts w:ascii="Consolas" w:eastAsia="Times New Roman" w:hAnsi="Consolas" w:cs="Consolas"/>
          <w:color w:val="268BD2"/>
          <w:sz w:val="21"/>
          <w:szCs w:val="21"/>
          <w:lang w:eastAsia="fr-FR"/>
        </w:rPr>
        <w:t>changement_</w:t>
      </w:r>
      <w:proofErr w:type="gramStart"/>
      <w:r w:rsidRPr="005B4D06">
        <w:rPr>
          <w:rFonts w:ascii="Consolas" w:eastAsia="Times New Roman" w:hAnsi="Consolas" w:cs="Consolas"/>
          <w:color w:val="268BD2"/>
          <w:sz w:val="21"/>
          <w:szCs w:val="21"/>
          <w:lang w:eastAsia="fr-FR"/>
        </w:rPr>
        <w:t>canal</w:t>
      </w:r>
      <w:proofErr w:type="spellEnd"/>
      <w:r w:rsidRPr="005B4D06">
        <w:rPr>
          <w:rFonts w:ascii="Consolas" w:eastAsia="Times New Roman" w:hAnsi="Consolas" w:cs="Consolas"/>
          <w:color w:val="333333"/>
          <w:sz w:val="21"/>
          <w:szCs w:val="21"/>
          <w:lang w:eastAsia="fr-FR"/>
        </w:rPr>
        <w:t>(</w:t>
      </w:r>
      <w:proofErr w:type="gramEnd"/>
      <w:r w:rsidRPr="005B4D06">
        <w:rPr>
          <w:rFonts w:ascii="Consolas" w:eastAsia="Times New Roman" w:hAnsi="Consolas" w:cs="Consolas"/>
          <w:color w:val="333333"/>
          <w:sz w:val="21"/>
          <w:szCs w:val="21"/>
          <w:lang w:eastAsia="fr-FR"/>
        </w:rPr>
        <w:t>piano):</w:t>
      </w:r>
    </w:p>
    <w:p w:rsidR="005B4D06" w:rsidRPr="005B4D06" w:rsidRDefault="005B4D06" w:rsidP="005B4D06">
      <w:pPr>
        <w:shd w:val="clear" w:color="auto" w:fill="FDF6E3"/>
        <w:spacing w:after="0" w:line="285" w:lineRule="atLeast"/>
        <w:rPr>
          <w:rFonts w:ascii="Consolas" w:eastAsia="Times New Roman" w:hAnsi="Consolas" w:cs="Consolas"/>
          <w:color w:val="333333"/>
          <w:sz w:val="21"/>
          <w:szCs w:val="21"/>
          <w:lang w:eastAsia="fr-FR"/>
        </w:rPr>
      </w:pPr>
      <w:r w:rsidRPr="005B4D06">
        <w:rPr>
          <w:rFonts w:ascii="Consolas" w:eastAsia="Times New Roman" w:hAnsi="Consolas" w:cs="Consolas"/>
          <w:color w:val="333333"/>
          <w:sz w:val="21"/>
          <w:szCs w:val="21"/>
          <w:lang w:eastAsia="fr-FR"/>
        </w:rPr>
        <w:t xml:space="preserve">   </w:t>
      </w:r>
      <w:r w:rsidRPr="005B4D06">
        <w:rPr>
          <w:rFonts w:ascii="Consolas" w:eastAsia="Times New Roman" w:hAnsi="Consolas" w:cs="Consolas"/>
          <w:i/>
          <w:iCs/>
          <w:color w:val="93A1A1"/>
          <w:sz w:val="21"/>
          <w:szCs w:val="21"/>
          <w:lang w:eastAsia="fr-FR"/>
        </w:rPr>
        <w:t xml:space="preserve"># </w:t>
      </w:r>
      <w:proofErr w:type="spellStart"/>
      <w:proofErr w:type="gramStart"/>
      <w:r w:rsidRPr="005B4D06">
        <w:rPr>
          <w:rFonts w:ascii="Consolas" w:eastAsia="Times New Roman" w:hAnsi="Consolas" w:cs="Consolas"/>
          <w:i/>
          <w:iCs/>
          <w:color w:val="93A1A1"/>
          <w:sz w:val="21"/>
          <w:szCs w:val="21"/>
          <w:lang w:eastAsia="fr-FR"/>
        </w:rPr>
        <w:t>a</w:t>
      </w:r>
      <w:proofErr w:type="spellEnd"/>
      <w:proofErr w:type="gramEnd"/>
      <w:r w:rsidRPr="005B4D06">
        <w:rPr>
          <w:rFonts w:ascii="Consolas" w:eastAsia="Times New Roman" w:hAnsi="Consolas" w:cs="Consolas"/>
          <w:i/>
          <w:iCs/>
          <w:color w:val="93A1A1"/>
          <w:sz w:val="21"/>
          <w:szCs w:val="21"/>
          <w:lang w:eastAsia="fr-FR"/>
        </w:rPr>
        <w:t xml:space="preserve"> partir de piano, on peut naviguer</w:t>
      </w:r>
    </w:p>
    <w:p w:rsidR="005B4D06" w:rsidRDefault="005B4D06" w:rsidP="00F956C2">
      <w:pPr>
        <w:widowControl w:val="0"/>
        <w:suppressAutoHyphens/>
        <w:autoSpaceDE w:val="0"/>
        <w:autoSpaceDN w:val="0"/>
        <w:adjustRightInd w:val="0"/>
        <w:spacing w:after="0" w:line="240" w:lineRule="auto"/>
      </w:pPr>
    </w:p>
    <w:p w:rsidR="005B4D06" w:rsidRDefault="005B4D06" w:rsidP="00F956C2">
      <w:pPr>
        <w:widowControl w:val="0"/>
        <w:suppressAutoHyphens/>
        <w:autoSpaceDE w:val="0"/>
        <w:autoSpaceDN w:val="0"/>
        <w:adjustRightInd w:val="0"/>
        <w:spacing w:after="0" w:line="240" w:lineRule="auto"/>
      </w:pPr>
      <w:r>
        <w:t xml:space="preserve">Maintenant, on a </w:t>
      </w:r>
      <w:proofErr w:type="spellStart"/>
      <w:r>
        <w:t>bindé</w:t>
      </w:r>
      <w:proofErr w:type="spellEnd"/>
      <w:r>
        <w:t xml:space="preserve"> à la </w:t>
      </w:r>
      <w:proofErr w:type="spellStart"/>
      <w:r>
        <w:t>Spinbox</w:t>
      </w:r>
      <w:proofErr w:type="spellEnd"/>
      <w:r>
        <w:t xml:space="preserve"> une fonction anonyme à 0 arguments (il n’y a rien entre lambda et ‘ :’) qui appelle </w:t>
      </w:r>
      <w:proofErr w:type="spellStart"/>
      <w:r>
        <w:t>changement_</w:t>
      </w:r>
      <w:proofErr w:type="gramStart"/>
      <w:r>
        <w:t>canal</w:t>
      </w:r>
      <w:proofErr w:type="spellEnd"/>
      <w:r>
        <w:t>(</w:t>
      </w:r>
      <w:proofErr w:type="gramEnd"/>
      <w:r>
        <w:t>piano). La construction de cette fonction anonyme se fait au moment du configure, et elle connait bien piano qui est dans l’environnement. Attention, si piano n’est pas connu au moment du configure, ceci nous fera une erreur (difficile à identifier).</w:t>
      </w:r>
    </w:p>
    <w:p w:rsidR="005B4D06" w:rsidRDefault="005B4D06" w:rsidP="00F956C2">
      <w:pPr>
        <w:widowControl w:val="0"/>
        <w:suppressAutoHyphens/>
        <w:autoSpaceDE w:val="0"/>
        <w:autoSpaceDN w:val="0"/>
        <w:adjustRightInd w:val="0"/>
        <w:spacing w:after="0" w:line="240" w:lineRule="auto"/>
      </w:pPr>
    </w:p>
    <w:p w:rsidR="00AF1F83" w:rsidRDefault="00B13589" w:rsidP="00AF1F83">
      <w:pPr>
        <w:pStyle w:val="Titre3"/>
      </w:pPr>
      <w:bookmarkStart w:id="30" w:name="_Toc9452636"/>
      <w:r>
        <w:t xml:space="preserve"># </w:t>
      </w:r>
      <w:r w:rsidR="00AF1F83">
        <w:t>Le widget clavier</w:t>
      </w:r>
      <w:bookmarkEnd w:id="30"/>
    </w:p>
    <w:p w:rsidR="00B91932" w:rsidRDefault="00B13589" w:rsidP="00B91932">
      <w:r>
        <w:t xml:space="preserve">Mis à part les difficultés d’organisation du code et la longueur (en lignes de codes et en temps) de la réalisation d’une interface graphique, le seul algorithme intéressant a été celui de création </w:t>
      </w:r>
      <w:proofErr w:type="gramStart"/>
      <w:r>
        <w:t>d’un</w:t>
      </w:r>
      <w:proofErr w:type="gramEnd"/>
      <w:r>
        <w:t xml:space="preserve"> octave dans un canevas.</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proofErr w:type="spellStart"/>
      <w:r w:rsidRPr="005E3CB7">
        <w:rPr>
          <w:rFonts w:ascii="Consolas" w:eastAsia="Times New Roman" w:hAnsi="Consolas" w:cs="Consolas"/>
          <w:b/>
          <w:bCs/>
          <w:color w:val="073642"/>
          <w:sz w:val="21"/>
          <w:szCs w:val="21"/>
          <w:lang w:eastAsia="fr-FR"/>
        </w:rPr>
        <w:t>def</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268BD2"/>
          <w:sz w:val="21"/>
          <w:szCs w:val="21"/>
          <w:lang w:eastAsia="fr-FR"/>
        </w:rPr>
        <w:t>creer_</w:t>
      </w:r>
      <w:proofErr w:type="gramStart"/>
      <w:r w:rsidRPr="005E3CB7">
        <w:rPr>
          <w:rFonts w:ascii="Consolas" w:eastAsia="Times New Roman" w:hAnsi="Consolas" w:cs="Consolas"/>
          <w:color w:val="268BD2"/>
          <w:sz w:val="21"/>
          <w:szCs w:val="21"/>
          <w:lang w:eastAsia="fr-FR"/>
        </w:rPr>
        <w:t>octave</w:t>
      </w:r>
      <w:proofErr w:type="spellEnd"/>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333333"/>
          <w:sz w:val="21"/>
          <w:szCs w:val="21"/>
          <w:lang w:eastAsia="fr-FR"/>
        </w:rPr>
        <w:t xml:space="preserve">clavier, </w:t>
      </w:r>
      <w:proofErr w:type="spellStart"/>
      <w:r w:rsidRPr="005E3CB7">
        <w:rPr>
          <w:rFonts w:ascii="Consolas" w:eastAsia="Times New Roman" w:hAnsi="Consolas" w:cs="Consolas"/>
          <w:color w:val="333333"/>
          <w:sz w:val="21"/>
          <w:szCs w:val="21"/>
          <w:lang w:eastAsia="fr-FR"/>
        </w:rPr>
        <w:t>x_octave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note_debut</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h_note</w:t>
      </w:r>
      <w:proofErr w:type="spellEnd"/>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octave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proofErr w:type="gramStart"/>
      <w:r w:rsidRPr="005E3CB7">
        <w:rPr>
          <w:rFonts w:ascii="Consolas" w:eastAsia="Times New Roman" w:hAnsi="Consolas" w:cs="Consolas"/>
          <w:color w:val="333333"/>
          <w:sz w:val="21"/>
          <w:szCs w:val="21"/>
          <w:lang w:eastAsia="fr-FR"/>
        </w:rPr>
        <w:t>tk.Canvas</w:t>
      </w:r>
      <w:proofErr w:type="spellEnd"/>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333333"/>
          <w:sz w:val="21"/>
          <w:szCs w:val="21"/>
          <w:lang w:eastAsia="fr-FR"/>
        </w:rPr>
        <w:t xml:space="preserve">clavier, </w:t>
      </w:r>
      <w:proofErr w:type="spellStart"/>
      <w:r w:rsidRPr="005E3CB7">
        <w:rPr>
          <w:rFonts w:ascii="Consolas" w:eastAsia="Times New Roman" w:hAnsi="Consolas" w:cs="Consolas"/>
          <w:color w:val="333333"/>
          <w:sz w:val="21"/>
          <w:szCs w:val="21"/>
          <w:lang w:eastAsia="fr-FR"/>
        </w:rPr>
        <w:t>width</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7</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height</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h_note</w:t>
      </w:r>
      <w:proofErr w:type="spellEnd"/>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octave.place</w:t>
      </w:r>
      <w:proofErr w:type="spellEnd"/>
      <w:r w:rsidRPr="005E3CB7">
        <w:rPr>
          <w:rFonts w:ascii="Consolas" w:eastAsia="Times New Roman" w:hAnsi="Consolas" w:cs="Consolas"/>
          <w:color w:val="333333"/>
          <w:sz w:val="21"/>
          <w:szCs w:val="21"/>
          <w:lang w:eastAsia="fr-FR"/>
        </w:rPr>
        <w:t>(x</w:t>
      </w:r>
      <w:r w:rsidRPr="005E3CB7">
        <w:rPr>
          <w:rFonts w:ascii="Consolas" w:eastAsia="Times New Roman" w:hAnsi="Consolas" w:cs="Consolas"/>
          <w:color w:val="859900"/>
          <w:sz w:val="21"/>
          <w:szCs w:val="21"/>
          <w:lang w:eastAsia="fr-FR"/>
        </w:rPr>
        <w:t>=</w:t>
      </w:r>
      <w:proofErr w:type="spellStart"/>
      <w:r w:rsidRPr="005E3CB7">
        <w:rPr>
          <w:rFonts w:ascii="Consolas" w:eastAsia="Times New Roman" w:hAnsi="Consolas" w:cs="Consolas"/>
          <w:color w:val="333333"/>
          <w:sz w:val="21"/>
          <w:szCs w:val="21"/>
          <w:lang w:eastAsia="fr-FR"/>
        </w:rPr>
        <w:t>x_octave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i/>
          <w:iCs/>
          <w:color w:val="93A1A1"/>
          <w:sz w:val="21"/>
          <w:szCs w:val="21"/>
          <w:lang w:eastAsia="fr-FR"/>
        </w:rPr>
        <w:t xml:space="preserve"># pour </w:t>
      </w:r>
      <w:proofErr w:type="spellStart"/>
      <w:r w:rsidRPr="005E3CB7">
        <w:rPr>
          <w:rFonts w:ascii="Consolas" w:eastAsia="Times New Roman" w:hAnsi="Consolas" w:cs="Consolas"/>
          <w:i/>
          <w:iCs/>
          <w:color w:val="93A1A1"/>
          <w:sz w:val="21"/>
          <w:szCs w:val="21"/>
          <w:lang w:eastAsia="fr-FR"/>
        </w:rPr>
        <w:t>decaler</w:t>
      </w:r>
      <w:proofErr w:type="spellEnd"/>
      <w:r w:rsidRPr="005E3CB7">
        <w:rPr>
          <w:rFonts w:ascii="Consolas" w:eastAsia="Times New Roman" w:hAnsi="Consolas" w:cs="Consolas"/>
          <w:i/>
          <w:iCs/>
          <w:color w:val="93A1A1"/>
          <w:sz w:val="21"/>
          <w:szCs w:val="21"/>
          <w:lang w:eastAsia="fr-FR"/>
        </w:rPr>
        <w:t xml:space="preserve"> les octaves</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gramStart"/>
      <w:r w:rsidRPr="005E3CB7">
        <w:rPr>
          <w:rFonts w:ascii="Consolas" w:eastAsia="Times New Roman" w:hAnsi="Consolas" w:cs="Consolas"/>
          <w:color w:val="333333"/>
          <w:sz w:val="21"/>
          <w:szCs w:val="21"/>
          <w:lang w:eastAsia="fr-FR"/>
        </w:rPr>
        <w:t>intervalles</w:t>
      </w:r>
      <w:proofErr w:type="gram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0</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2</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4</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5</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7</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9</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11</w:t>
      </w:r>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for</w:t>
      </w:r>
      <w:r w:rsidRPr="005E3CB7">
        <w:rPr>
          <w:rFonts w:ascii="Consolas" w:eastAsia="Times New Roman" w:hAnsi="Consolas" w:cs="Consolas"/>
          <w:color w:val="333333"/>
          <w:sz w:val="21"/>
          <w:szCs w:val="21"/>
          <w:lang w:eastAsia="fr-FR"/>
        </w:rPr>
        <w:t xml:space="preserve"> i </w:t>
      </w:r>
      <w:r w:rsidRPr="005E3CB7">
        <w:rPr>
          <w:rFonts w:ascii="Consolas" w:eastAsia="Times New Roman" w:hAnsi="Consolas" w:cs="Consolas"/>
          <w:color w:val="859900"/>
          <w:sz w:val="21"/>
          <w:szCs w:val="21"/>
          <w:lang w:eastAsia="fr-FR"/>
        </w:rPr>
        <w:t>in</w:t>
      </w:r>
      <w:r w:rsidRPr="005E3CB7">
        <w:rPr>
          <w:rFonts w:ascii="Consolas" w:eastAsia="Times New Roman" w:hAnsi="Consolas" w:cs="Consolas"/>
          <w:color w:val="333333"/>
          <w:sz w:val="21"/>
          <w:szCs w:val="21"/>
          <w:lang w:eastAsia="fr-FR"/>
        </w:rPr>
        <w:t xml:space="preserve"> </w:t>
      </w:r>
      <w:proofErr w:type="gramStart"/>
      <w:r w:rsidRPr="005E3CB7">
        <w:rPr>
          <w:rFonts w:ascii="Consolas" w:eastAsia="Times New Roman" w:hAnsi="Consolas" w:cs="Consolas"/>
          <w:color w:val="268BD2"/>
          <w:sz w:val="21"/>
          <w:szCs w:val="21"/>
          <w:lang w:eastAsia="fr-FR"/>
        </w:rPr>
        <w:t>range</w:t>
      </w:r>
      <w:r w:rsidRPr="005E3CB7">
        <w:rPr>
          <w:rFonts w:ascii="Consolas" w:eastAsia="Times New Roman" w:hAnsi="Consolas" w:cs="Consolas"/>
          <w:color w:val="333333"/>
          <w:sz w:val="21"/>
          <w:szCs w:val="21"/>
          <w:lang w:eastAsia="fr-FR"/>
        </w:rPr>
        <w:t>(</w:t>
      </w:r>
      <w:proofErr w:type="spellStart"/>
      <w:proofErr w:type="gramEnd"/>
      <w:r w:rsidRPr="005E3CB7">
        <w:rPr>
          <w:rFonts w:ascii="Consolas" w:eastAsia="Times New Roman" w:hAnsi="Consolas" w:cs="Consolas"/>
          <w:color w:val="268BD2"/>
          <w:sz w:val="21"/>
          <w:szCs w:val="21"/>
          <w:lang w:eastAsia="fr-FR"/>
        </w:rPr>
        <w:t>len</w:t>
      </w:r>
      <w:proofErr w:type="spellEnd"/>
      <w:r w:rsidRPr="005E3CB7">
        <w:rPr>
          <w:rFonts w:ascii="Consolas" w:eastAsia="Times New Roman" w:hAnsi="Consolas" w:cs="Consolas"/>
          <w:color w:val="333333"/>
          <w:sz w:val="21"/>
          <w:szCs w:val="21"/>
          <w:lang w:eastAsia="fr-FR"/>
        </w:rPr>
        <w:t>(intervalles)):</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creer_</w:t>
      </w:r>
      <w:proofErr w:type="gramStart"/>
      <w:r w:rsidRPr="005E3CB7">
        <w:rPr>
          <w:rFonts w:ascii="Consolas" w:eastAsia="Times New Roman" w:hAnsi="Consolas" w:cs="Consolas"/>
          <w:color w:val="333333"/>
          <w:sz w:val="21"/>
          <w:szCs w:val="21"/>
          <w:lang w:eastAsia="fr-FR"/>
        </w:rPr>
        <w:t>touche</w:t>
      </w:r>
      <w:proofErr w:type="spellEnd"/>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333333"/>
          <w:sz w:val="21"/>
          <w:szCs w:val="21"/>
          <w:lang w:eastAsia="fr-FR"/>
        </w:rPr>
        <w:t xml:space="preserve">octave, </w:t>
      </w:r>
      <w:proofErr w:type="spellStart"/>
      <w:r w:rsidRPr="005E3CB7">
        <w:rPr>
          <w:rFonts w:ascii="Consolas" w:eastAsia="Times New Roman" w:hAnsi="Consolas" w:cs="Consolas"/>
          <w:color w:val="333333"/>
          <w:sz w:val="21"/>
          <w:szCs w:val="21"/>
          <w:lang w:eastAsia="fr-FR"/>
        </w:rPr>
        <w:t>note_debut</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intervalles[i], </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i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h_note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2AA198"/>
          <w:sz w:val="21"/>
          <w:szCs w:val="21"/>
          <w:lang w:eastAsia="fr-FR"/>
        </w:rPr>
        <w:t>"</w:t>
      </w:r>
      <w:proofErr w:type="spellStart"/>
      <w:r w:rsidRPr="005E3CB7">
        <w:rPr>
          <w:rFonts w:ascii="Consolas" w:eastAsia="Times New Roman" w:hAnsi="Consolas" w:cs="Consolas"/>
          <w:color w:val="2AA198"/>
          <w:sz w:val="21"/>
          <w:szCs w:val="21"/>
          <w:lang w:eastAsia="fr-FR"/>
        </w:rPr>
        <w:t>ivory</w:t>
      </w:r>
      <w:proofErr w:type="spellEnd"/>
      <w:r w:rsidRPr="005E3CB7">
        <w:rPr>
          <w:rFonts w:ascii="Consolas" w:eastAsia="Times New Roman" w:hAnsi="Consolas" w:cs="Consolas"/>
          <w:color w:val="2AA198"/>
          <w:sz w:val="21"/>
          <w:szCs w:val="21"/>
          <w:lang w:eastAsia="fr-FR"/>
        </w:rPr>
        <w:t>"</w:t>
      </w:r>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for</w:t>
      </w:r>
      <w:r w:rsidRPr="005E3CB7">
        <w:rPr>
          <w:rFonts w:ascii="Consolas" w:eastAsia="Times New Roman" w:hAnsi="Consolas" w:cs="Consolas"/>
          <w:color w:val="333333"/>
          <w:sz w:val="21"/>
          <w:szCs w:val="21"/>
          <w:lang w:eastAsia="fr-FR"/>
        </w:rPr>
        <w:t xml:space="preserve"> i </w:t>
      </w:r>
      <w:r w:rsidRPr="005E3CB7">
        <w:rPr>
          <w:rFonts w:ascii="Consolas" w:eastAsia="Times New Roman" w:hAnsi="Consolas" w:cs="Consolas"/>
          <w:color w:val="859900"/>
          <w:sz w:val="21"/>
          <w:szCs w:val="21"/>
          <w:lang w:eastAsia="fr-FR"/>
        </w:rPr>
        <w:t>in</w:t>
      </w:r>
      <w:r w:rsidRPr="005E3CB7">
        <w:rPr>
          <w:rFonts w:ascii="Consolas" w:eastAsia="Times New Roman" w:hAnsi="Consolas" w:cs="Consolas"/>
          <w:color w:val="333333"/>
          <w:sz w:val="21"/>
          <w:szCs w:val="21"/>
          <w:lang w:eastAsia="fr-FR"/>
        </w:rPr>
        <w:t xml:space="preserve"> </w:t>
      </w:r>
      <w:proofErr w:type="gramStart"/>
      <w:r w:rsidRPr="005E3CB7">
        <w:rPr>
          <w:rFonts w:ascii="Consolas" w:eastAsia="Times New Roman" w:hAnsi="Consolas" w:cs="Consolas"/>
          <w:color w:val="268BD2"/>
          <w:sz w:val="21"/>
          <w:szCs w:val="21"/>
          <w:lang w:eastAsia="fr-FR"/>
        </w:rPr>
        <w:t>range</w:t>
      </w:r>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D33682"/>
          <w:sz w:val="21"/>
          <w:szCs w:val="21"/>
          <w:lang w:eastAsia="fr-FR"/>
        </w:rPr>
        <w:t>1</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268BD2"/>
          <w:sz w:val="21"/>
          <w:szCs w:val="21"/>
          <w:lang w:eastAsia="fr-FR"/>
        </w:rPr>
        <w:t>len</w:t>
      </w:r>
      <w:proofErr w:type="spellEnd"/>
      <w:r w:rsidRPr="005E3CB7">
        <w:rPr>
          <w:rFonts w:ascii="Consolas" w:eastAsia="Times New Roman" w:hAnsi="Consolas" w:cs="Consolas"/>
          <w:color w:val="333333"/>
          <w:sz w:val="21"/>
          <w:szCs w:val="21"/>
          <w:lang w:eastAsia="fr-FR"/>
        </w:rPr>
        <w:t>(intervalles)):</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if</w:t>
      </w:r>
      <w:r w:rsidRPr="005E3CB7">
        <w:rPr>
          <w:rFonts w:ascii="Consolas" w:eastAsia="Times New Roman" w:hAnsi="Consolas" w:cs="Consolas"/>
          <w:color w:val="333333"/>
          <w:sz w:val="21"/>
          <w:szCs w:val="21"/>
          <w:lang w:eastAsia="fr-FR"/>
        </w:rPr>
        <w:t xml:space="preserve"> intervalles[i]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gramStart"/>
      <w:r w:rsidRPr="005E3CB7">
        <w:rPr>
          <w:rFonts w:ascii="Consolas" w:eastAsia="Times New Roman" w:hAnsi="Consolas" w:cs="Consolas"/>
          <w:color w:val="333333"/>
          <w:sz w:val="21"/>
          <w:szCs w:val="21"/>
          <w:lang w:eastAsia="fr-FR"/>
        </w:rPr>
        <w:t>intervalles[</w:t>
      </w:r>
      <w:proofErr w:type="gramEnd"/>
      <w:r w:rsidRPr="005E3CB7">
        <w:rPr>
          <w:rFonts w:ascii="Consolas" w:eastAsia="Times New Roman" w:hAnsi="Consolas" w:cs="Consolas"/>
          <w:color w:val="333333"/>
          <w:sz w:val="21"/>
          <w:szCs w:val="21"/>
          <w:lang w:eastAsia="fr-FR"/>
        </w:rPr>
        <w:t>i</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D33682"/>
          <w:sz w:val="21"/>
          <w:szCs w:val="21"/>
          <w:lang w:eastAsia="fr-FR"/>
        </w:rPr>
        <w:t>1</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2</w:t>
      </w:r>
      <w:r w:rsidRPr="005E3CB7">
        <w:rPr>
          <w:rFonts w:ascii="Consolas" w:eastAsia="Times New Roman" w:hAnsi="Consolas" w:cs="Consolas"/>
          <w:color w:val="333333"/>
          <w:sz w:val="21"/>
          <w:szCs w:val="21"/>
          <w:lang w:eastAsia="fr-FR"/>
        </w:rPr>
        <w:t>:</w:t>
      </w:r>
      <w:r w:rsidR="004359B9">
        <w:rPr>
          <w:rFonts w:ascii="Consolas" w:eastAsia="Times New Roman" w:hAnsi="Consolas" w:cs="Consolas"/>
          <w:color w:val="333333"/>
          <w:sz w:val="21"/>
          <w:szCs w:val="21"/>
          <w:lang w:eastAsia="fr-FR"/>
        </w:rPr>
        <w:t xml:space="preserve"> </w:t>
      </w:r>
      <w:r w:rsidR="004359B9">
        <w:rPr>
          <w:rFonts w:ascii="Consolas" w:eastAsia="Times New Roman" w:hAnsi="Consolas" w:cs="Consolas"/>
          <w:i/>
          <w:iCs/>
          <w:color w:val="93A1A1"/>
          <w:sz w:val="21"/>
          <w:szCs w:val="21"/>
          <w:lang w:eastAsia="fr-FR"/>
        </w:rPr>
        <w:t># il y a une touche noire</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x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(i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2</w:t>
      </w:r>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creer_</w:t>
      </w:r>
      <w:proofErr w:type="gramStart"/>
      <w:r w:rsidRPr="005E3CB7">
        <w:rPr>
          <w:rFonts w:ascii="Consolas" w:eastAsia="Times New Roman" w:hAnsi="Consolas" w:cs="Consolas"/>
          <w:color w:val="333333"/>
          <w:sz w:val="21"/>
          <w:szCs w:val="21"/>
          <w:lang w:eastAsia="fr-FR"/>
        </w:rPr>
        <w:t>touche</w:t>
      </w:r>
      <w:proofErr w:type="spellEnd"/>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333333"/>
          <w:sz w:val="21"/>
          <w:szCs w:val="21"/>
          <w:lang w:eastAsia="fr-FR"/>
        </w:rPr>
        <w:t xml:space="preserve">octave, </w:t>
      </w:r>
      <w:proofErr w:type="spellStart"/>
      <w:r w:rsidRPr="005E3CB7">
        <w:rPr>
          <w:rFonts w:ascii="Consolas" w:eastAsia="Times New Roman" w:hAnsi="Consolas" w:cs="Consolas"/>
          <w:color w:val="333333"/>
          <w:sz w:val="21"/>
          <w:szCs w:val="21"/>
          <w:lang w:eastAsia="fr-FR"/>
        </w:rPr>
        <w:t>note_debut</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intervalles[i]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D33682"/>
          <w:sz w:val="21"/>
          <w:szCs w:val="21"/>
          <w:lang w:eastAsia="fr-FR"/>
        </w:rPr>
        <w:t>1</w:t>
      </w:r>
      <w:r w:rsidRPr="005E3CB7">
        <w:rPr>
          <w:rFonts w:ascii="Consolas" w:eastAsia="Times New Roman" w:hAnsi="Consolas" w:cs="Consolas"/>
          <w:color w:val="333333"/>
          <w:sz w:val="21"/>
          <w:szCs w:val="21"/>
          <w:lang w:eastAsia="fr-FR"/>
        </w:rPr>
        <w:t xml:space="preserve">, </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r w:rsidR="003E505D">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333333"/>
          <w:sz w:val="21"/>
          <w:szCs w:val="21"/>
          <w:lang w:eastAsia="fr-FR"/>
        </w:rPr>
        <w:t xml:space="preserve">x,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h_note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2AA198"/>
          <w:sz w:val="21"/>
          <w:szCs w:val="21"/>
          <w:lang w:eastAsia="fr-FR"/>
        </w:rPr>
        <w:t>"black"</w:t>
      </w:r>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proofErr w:type="spellStart"/>
      <w:r w:rsidRPr="005E3CB7">
        <w:rPr>
          <w:rFonts w:ascii="Consolas" w:eastAsia="Times New Roman" w:hAnsi="Consolas" w:cs="Consolas"/>
          <w:b/>
          <w:bCs/>
          <w:color w:val="073642"/>
          <w:sz w:val="21"/>
          <w:szCs w:val="21"/>
          <w:lang w:eastAsia="fr-FR"/>
        </w:rPr>
        <w:t>def</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268BD2"/>
          <w:sz w:val="21"/>
          <w:szCs w:val="21"/>
          <w:lang w:eastAsia="fr-FR"/>
        </w:rPr>
        <w:t>creer_</w:t>
      </w:r>
      <w:proofErr w:type="gramStart"/>
      <w:r w:rsidRPr="005E3CB7">
        <w:rPr>
          <w:rFonts w:ascii="Consolas" w:eastAsia="Times New Roman" w:hAnsi="Consolas" w:cs="Consolas"/>
          <w:color w:val="268BD2"/>
          <w:sz w:val="21"/>
          <w:szCs w:val="21"/>
          <w:lang w:eastAsia="fr-FR"/>
        </w:rPr>
        <w:t>touche</w:t>
      </w:r>
      <w:proofErr w:type="spellEnd"/>
      <w:r w:rsidR="003E505D">
        <w:rPr>
          <w:rFonts w:ascii="Consolas" w:eastAsia="Times New Roman" w:hAnsi="Consolas" w:cs="Consolas"/>
          <w:color w:val="333333"/>
          <w:sz w:val="21"/>
          <w:szCs w:val="21"/>
          <w:lang w:eastAsia="fr-FR"/>
        </w:rPr>
        <w:t>(</w:t>
      </w:r>
      <w:proofErr w:type="spellStart"/>
      <w:proofErr w:type="gramEnd"/>
      <w:r w:rsidR="003E505D">
        <w:rPr>
          <w:rFonts w:ascii="Consolas" w:eastAsia="Times New Roman" w:hAnsi="Consolas" w:cs="Consolas"/>
          <w:color w:val="333333"/>
          <w:sz w:val="21"/>
          <w:szCs w:val="21"/>
          <w:lang w:eastAsia="fr-FR"/>
        </w:rPr>
        <w:t>cont</w:t>
      </w:r>
      <w:proofErr w:type="spellEnd"/>
      <w:r w:rsidRPr="005E3CB7">
        <w:rPr>
          <w:rFonts w:ascii="Consolas" w:eastAsia="Times New Roman" w:hAnsi="Consolas" w:cs="Consolas"/>
          <w:color w:val="333333"/>
          <w:sz w:val="21"/>
          <w:szCs w:val="21"/>
          <w:lang w:eastAsia="fr-FR"/>
        </w:rPr>
        <w:t xml:space="preserve">, note, </w:t>
      </w:r>
      <w:proofErr w:type="spellStart"/>
      <w:r w:rsidRPr="005E3CB7">
        <w:rPr>
          <w:rFonts w:ascii="Consolas" w:eastAsia="Times New Roman" w:hAnsi="Consolas" w:cs="Consolas"/>
          <w:color w:val="333333"/>
          <w:sz w:val="21"/>
          <w:szCs w:val="21"/>
          <w:lang w:eastAsia="fr-FR"/>
        </w:rPr>
        <w:t>x_touche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h_note</w:t>
      </w:r>
      <w:proofErr w:type="spellEnd"/>
      <w:r w:rsidRPr="005E3CB7">
        <w:rPr>
          <w:rFonts w:ascii="Consolas" w:eastAsia="Times New Roman" w:hAnsi="Consolas" w:cs="Consolas"/>
          <w:color w:val="333333"/>
          <w:sz w:val="21"/>
          <w:szCs w:val="21"/>
          <w:lang w:eastAsia="fr-FR"/>
        </w:rPr>
        <w:t>, couleur):</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touche </w:t>
      </w:r>
      <w:r w:rsidRPr="005E3CB7">
        <w:rPr>
          <w:rFonts w:ascii="Consolas" w:eastAsia="Times New Roman" w:hAnsi="Consolas" w:cs="Consolas"/>
          <w:color w:val="859900"/>
          <w:sz w:val="21"/>
          <w:szCs w:val="21"/>
          <w:lang w:eastAsia="fr-FR"/>
        </w:rPr>
        <w:t>=</w:t>
      </w:r>
      <w:r w:rsidR="003E505D">
        <w:rPr>
          <w:rFonts w:ascii="Consolas" w:eastAsia="Times New Roman" w:hAnsi="Consolas" w:cs="Consolas"/>
          <w:color w:val="333333"/>
          <w:sz w:val="21"/>
          <w:szCs w:val="21"/>
          <w:lang w:eastAsia="fr-FR"/>
        </w:rPr>
        <w:t xml:space="preserve"> </w:t>
      </w:r>
      <w:proofErr w:type="spellStart"/>
      <w:proofErr w:type="gramStart"/>
      <w:r w:rsidR="003E505D">
        <w:rPr>
          <w:rFonts w:ascii="Consolas" w:eastAsia="Times New Roman" w:hAnsi="Consolas" w:cs="Consolas"/>
          <w:color w:val="333333"/>
          <w:sz w:val="21"/>
          <w:szCs w:val="21"/>
          <w:lang w:eastAsia="fr-FR"/>
        </w:rPr>
        <w:t>tk.Canvas</w:t>
      </w:r>
      <w:proofErr w:type="spellEnd"/>
      <w:r w:rsidR="003E505D">
        <w:rPr>
          <w:rFonts w:ascii="Consolas" w:eastAsia="Times New Roman" w:hAnsi="Consolas" w:cs="Consolas"/>
          <w:color w:val="333333"/>
          <w:sz w:val="21"/>
          <w:szCs w:val="21"/>
          <w:lang w:eastAsia="fr-FR"/>
        </w:rPr>
        <w:t>(</w:t>
      </w:r>
      <w:proofErr w:type="spellStart"/>
      <w:proofErr w:type="gramEnd"/>
      <w:r w:rsidR="003E505D">
        <w:rPr>
          <w:rFonts w:ascii="Consolas" w:eastAsia="Times New Roman" w:hAnsi="Consolas" w:cs="Consolas"/>
          <w:color w:val="333333"/>
          <w:sz w:val="21"/>
          <w:szCs w:val="21"/>
          <w:lang w:eastAsia="fr-FR"/>
        </w:rPr>
        <w:t>cont</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width</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height</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w_note</w:t>
      </w:r>
      <w:proofErr w:type="spellEnd"/>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bg</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couleur)</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touche.place</w:t>
      </w:r>
      <w:proofErr w:type="spellEnd"/>
      <w:r w:rsidRPr="005E3CB7">
        <w:rPr>
          <w:rFonts w:ascii="Consolas" w:eastAsia="Times New Roman" w:hAnsi="Consolas" w:cs="Consolas"/>
          <w:color w:val="333333"/>
          <w:sz w:val="21"/>
          <w:szCs w:val="21"/>
          <w:lang w:eastAsia="fr-FR"/>
        </w:rPr>
        <w:t>(x</w:t>
      </w:r>
      <w:r w:rsidRPr="005E3CB7">
        <w:rPr>
          <w:rFonts w:ascii="Consolas" w:eastAsia="Times New Roman" w:hAnsi="Consolas" w:cs="Consolas"/>
          <w:color w:val="859900"/>
          <w:sz w:val="21"/>
          <w:szCs w:val="21"/>
          <w:lang w:eastAsia="fr-FR"/>
        </w:rPr>
        <w:t>=</w:t>
      </w:r>
      <w:proofErr w:type="spellStart"/>
      <w:r w:rsidRPr="005E3CB7">
        <w:rPr>
          <w:rFonts w:ascii="Consolas" w:eastAsia="Times New Roman" w:hAnsi="Consolas" w:cs="Consolas"/>
          <w:color w:val="333333"/>
          <w:sz w:val="21"/>
          <w:szCs w:val="21"/>
          <w:lang w:eastAsia="fr-FR"/>
        </w:rPr>
        <w:t>x_touche</w:t>
      </w:r>
      <w:proofErr w:type="spellEnd"/>
      <w:r w:rsidRPr="005E3CB7">
        <w:rPr>
          <w:rFonts w:ascii="Consolas" w:eastAsia="Times New Roman" w:hAnsi="Consolas" w:cs="Consolas"/>
          <w:color w:val="333333"/>
          <w:sz w:val="21"/>
          <w:szCs w:val="21"/>
          <w:lang w:eastAsia="fr-FR"/>
        </w:rPr>
        <w:t>)</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touche.note</w:t>
      </w:r>
      <w:proofErr w:type="spellEnd"/>
      <w:r w:rsidRPr="005E3CB7">
        <w:rPr>
          <w:rFonts w:ascii="Consolas" w:eastAsia="Times New Roman" w:hAnsi="Consolas" w:cs="Consolas"/>
          <w:color w:val="333333"/>
          <w:sz w:val="21"/>
          <w:szCs w:val="21"/>
          <w:lang w:eastAsia="fr-FR"/>
        </w:rPr>
        <w:t xml:space="preserve"> </w:t>
      </w:r>
      <w:r w:rsidRPr="005E3CB7">
        <w:rPr>
          <w:rFonts w:ascii="Consolas" w:eastAsia="Times New Roman" w:hAnsi="Consolas" w:cs="Consolas"/>
          <w:color w:val="859900"/>
          <w:sz w:val="21"/>
          <w:szCs w:val="21"/>
          <w:lang w:eastAsia="fr-FR"/>
        </w:rPr>
        <w:t>=</w:t>
      </w:r>
      <w:r w:rsidRPr="005E3CB7">
        <w:rPr>
          <w:rFonts w:ascii="Consolas" w:eastAsia="Times New Roman" w:hAnsi="Consolas" w:cs="Consolas"/>
          <w:color w:val="333333"/>
          <w:sz w:val="21"/>
          <w:szCs w:val="21"/>
          <w:lang w:eastAsia="fr-FR"/>
        </w:rPr>
        <w:t xml:space="preserve"> note</w:t>
      </w:r>
    </w:p>
    <w:p w:rsidR="005E3CB7" w:rsidRPr="005E3CB7" w:rsidRDefault="005E3CB7" w:rsidP="005E3CB7">
      <w:pPr>
        <w:shd w:val="clear" w:color="auto" w:fill="FDF6E3"/>
        <w:spacing w:after="0" w:line="285" w:lineRule="atLeast"/>
        <w:rPr>
          <w:rFonts w:ascii="Consolas" w:eastAsia="Times New Roman" w:hAnsi="Consolas" w:cs="Consolas"/>
          <w:color w:val="333333"/>
          <w:sz w:val="21"/>
          <w:szCs w:val="21"/>
          <w:lang w:eastAsia="fr-FR"/>
        </w:rPr>
      </w:pPr>
      <w:r w:rsidRPr="005E3CB7">
        <w:rPr>
          <w:rFonts w:ascii="Consolas" w:eastAsia="Times New Roman" w:hAnsi="Consolas" w:cs="Consolas"/>
          <w:color w:val="333333"/>
          <w:sz w:val="21"/>
          <w:szCs w:val="21"/>
          <w:lang w:eastAsia="fr-FR"/>
        </w:rPr>
        <w:t xml:space="preserve">    </w:t>
      </w:r>
      <w:proofErr w:type="spellStart"/>
      <w:proofErr w:type="gramStart"/>
      <w:r w:rsidRPr="005E3CB7">
        <w:rPr>
          <w:rFonts w:ascii="Consolas" w:eastAsia="Times New Roman" w:hAnsi="Consolas" w:cs="Consolas"/>
          <w:color w:val="333333"/>
          <w:sz w:val="21"/>
          <w:szCs w:val="21"/>
          <w:lang w:eastAsia="fr-FR"/>
        </w:rPr>
        <w:t>touche.bind</w:t>
      </w:r>
      <w:proofErr w:type="spellEnd"/>
      <w:r w:rsidRPr="005E3CB7">
        <w:rPr>
          <w:rFonts w:ascii="Consolas" w:eastAsia="Times New Roman" w:hAnsi="Consolas" w:cs="Consolas"/>
          <w:color w:val="333333"/>
          <w:sz w:val="21"/>
          <w:szCs w:val="21"/>
          <w:lang w:eastAsia="fr-FR"/>
        </w:rPr>
        <w:t>(</w:t>
      </w:r>
      <w:proofErr w:type="gramEnd"/>
      <w:r w:rsidRPr="005E3CB7">
        <w:rPr>
          <w:rFonts w:ascii="Consolas" w:eastAsia="Times New Roman" w:hAnsi="Consolas" w:cs="Consolas"/>
          <w:color w:val="2AA198"/>
          <w:sz w:val="21"/>
          <w:szCs w:val="21"/>
          <w:lang w:eastAsia="fr-FR"/>
        </w:rPr>
        <w:t>"&lt;Button-1&gt;"</w:t>
      </w:r>
      <w:r w:rsidRPr="005E3CB7">
        <w:rPr>
          <w:rFonts w:ascii="Consolas" w:eastAsia="Times New Roman" w:hAnsi="Consolas" w:cs="Consolas"/>
          <w:color w:val="333333"/>
          <w:sz w:val="21"/>
          <w:szCs w:val="21"/>
          <w:lang w:eastAsia="fr-FR"/>
        </w:rPr>
        <w:t xml:space="preserve">, </w:t>
      </w:r>
      <w:proofErr w:type="spellStart"/>
      <w:r w:rsidRPr="005E3CB7">
        <w:rPr>
          <w:rFonts w:ascii="Consolas" w:eastAsia="Times New Roman" w:hAnsi="Consolas" w:cs="Consolas"/>
          <w:color w:val="333333"/>
          <w:sz w:val="21"/>
          <w:szCs w:val="21"/>
          <w:lang w:eastAsia="fr-FR"/>
        </w:rPr>
        <w:t>appuyer_touche_souris</w:t>
      </w:r>
      <w:proofErr w:type="spellEnd"/>
      <w:r w:rsidRPr="005E3CB7">
        <w:rPr>
          <w:rFonts w:ascii="Consolas" w:eastAsia="Times New Roman" w:hAnsi="Consolas" w:cs="Consolas"/>
          <w:color w:val="333333"/>
          <w:sz w:val="21"/>
          <w:szCs w:val="21"/>
          <w:lang w:eastAsia="fr-FR"/>
        </w:rPr>
        <w:t>)</w:t>
      </w:r>
    </w:p>
    <w:p w:rsidR="004359B9" w:rsidRDefault="004359B9" w:rsidP="00B91932">
      <w:pPr>
        <w:rPr>
          <w:lang w:eastAsia="fr-FR"/>
        </w:rPr>
      </w:pPr>
    </w:p>
    <w:p w:rsidR="00456E43" w:rsidRDefault="00456E43" w:rsidP="00456E43">
      <w:pPr>
        <w:pStyle w:val="Titre3"/>
        <w:rPr>
          <w:lang w:eastAsia="fr-FR"/>
        </w:rPr>
      </w:pPr>
      <w:bookmarkStart w:id="31" w:name="_Toc9452637"/>
      <w:r>
        <w:rPr>
          <w:lang w:eastAsia="fr-FR"/>
        </w:rPr>
        <w:t xml:space="preserve"># Le widget </w:t>
      </w:r>
      <w:proofErr w:type="spellStart"/>
      <w:r>
        <w:rPr>
          <w:lang w:eastAsia="fr-FR"/>
        </w:rPr>
        <w:t>karaoke</w:t>
      </w:r>
      <w:bookmarkEnd w:id="31"/>
      <w:proofErr w:type="spellEnd"/>
    </w:p>
    <w:p w:rsidR="00DD6591" w:rsidRDefault="008041B8" w:rsidP="00DD6591">
      <w:pPr>
        <w:rPr>
          <w:lang w:eastAsia="fr-FR"/>
        </w:rPr>
      </w:pPr>
      <w:r>
        <w:rPr>
          <w:lang w:eastAsia="fr-FR"/>
        </w:rPr>
        <w:t>Nous nous sommes aperçu</w:t>
      </w:r>
      <w:r w:rsidR="0094414F">
        <w:rPr>
          <w:lang w:eastAsia="fr-FR"/>
        </w:rPr>
        <w:t>s</w:t>
      </w:r>
      <w:r>
        <w:rPr>
          <w:lang w:eastAsia="fr-FR"/>
        </w:rPr>
        <w:t xml:space="preserve"> en téléchargeant des fichiers MIDI sur le </w:t>
      </w:r>
      <w:r w:rsidR="0028605C">
        <w:rPr>
          <w:lang w:eastAsia="fr-FR"/>
        </w:rPr>
        <w:t>net et</w:t>
      </w:r>
      <w:r w:rsidR="004A3D6E">
        <w:rPr>
          <w:lang w:eastAsia="fr-FR"/>
        </w:rPr>
        <w:t xml:space="preserve"> en </w:t>
      </w:r>
      <w:proofErr w:type="gramStart"/>
      <w:r w:rsidR="004A3D6E">
        <w:rPr>
          <w:lang w:eastAsia="fr-FR"/>
        </w:rPr>
        <w:t>les ouvrant</w:t>
      </w:r>
      <w:proofErr w:type="gramEnd"/>
      <w:r w:rsidR="004A3D6E">
        <w:rPr>
          <w:lang w:eastAsia="fr-FR"/>
        </w:rPr>
        <w:t xml:space="preserve"> </w:t>
      </w:r>
      <w:r w:rsidR="0028605C">
        <w:rPr>
          <w:lang w:eastAsia="fr-FR"/>
        </w:rPr>
        <w:t>avec QuickTime Player</w:t>
      </w:r>
      <w:r w:rsidR="004A3D6E">
        <w:rPr>
          <w:lang w:eastAsia="fr-FR"/>
        </w:rPr>
        <w:t xml:space="preserve"> que certains contenaient toutes les informations pour afficher un </w:t>
      </w:r>
      <w:proofErr w:type="spellStart"/>
      <w:r w:rsidR="004A3D6E">
        <w:rPr>
          <w:lang w:eastAsia="fr-FR"/>
        </w:rPr>
        <w:t>karaoke</w:t>
      </w:r>
      <w:proofErr w:type="spellEnd"/>
      <w:r w:rsidR="004A3D6E">
        <w:rPr>
          <w:lang w:eastAsia="fr-FR"/>
        </w:rPr>
        <w:t>. Ce sont les fichiers d’extension .</w:t>
      </w:r>
      <w:proofErr w:type="spellStart"/>
      <w:r w:rsidR="004A3D6E">
        <w:rPr>
          <w:lang w:eastAsia="fr-FR"/>
        </w:rPr>
        <w:t>kar</w:t>
      </w:r>
      <w:proofErr w:type="spellEnd"/>
      <w:r w:rsidR="004A3D6E">
        <w:rPr>
          <w:lang w:eastAsia="fr-FR"/>
        </w:rPr>
        <w:t>, qui sont de vrais fi</w:t>
      </w:r>
      <w:r w:rsidR="00BA0031">
        <w:rPr>
          <w:lang w:eastAsia="fr-FR"/>
        </w:rPr>
        <w:t>chiers MIDI. N</w:t>
      </w:r>
      <w:r w:rsidR="004A3D6E">
        <w:rPr>
          <w:lang w:eastAsia="fr-FR"/>
        </w:rPr>
        <w:t>ous n’avons trouvé sur internet au</w:t>
      </w:r>
      <w:r w:rsidR="00FE2D23">
        <w:rPr>
          <w:lang w:eastAsia="fr-FR"/>
        </w:rPr>
        <w:t xml:space="preserve">cune information sur ce format. </w:t>
      </w:r>
      <w:r w:rsidR="004A3D6E">
        <w:rPr>
          <w:lang w:eastAsia="fr-FR"/>
        </w:rPr>
        <w:t>Nécessairement, ces informations devaient être c</w:t>
      </w:r>
      <w:r w:rsidR="00FE2D23">
        <w:rPr>
          <w:lang w:eastAsia="fr-FR"/>
        </w:rPr>
        <w:t xml:space="preserve">ontenues dans les messages </w:t>
      </w:r>
      <w:proofErr w:type="spellStart"/>
      <w:r w:rsidR="00FE2D23">
        <w:rPr>
          <w:lang w:eastAsia="fr-FR"/>
        </w:rPr>
        <w:t>meta</w:t>
      </w:r>
      <w:proofErr w:type="spellEnd"/>
      <w:r w:rsidR="00FE2D23">
        <w:rPr>
          <w:lang w:eastAsia="fr-FR"/>
        </w:rPr>
        <w:t>, et nous avons d’abord pensé que c’était dans les messages de type 0x05 (Lyrics).</w:t>
      </w:r>
      <w:r w:rsidR="004A3D6E">
        <w:rPr>
          <w:lang w:eastAsia="fr-FR"/>
        </w:rPr>
        <w:t xml:space="preserve">  </w:t>
      </w:r>
      <w:r w:rsidR="000859AC">
        <w:rPr>
          <w:lang w:eastAsia="fr-FR"/>
        </w:rPr>
        <w:t xml:space="preserve">En modifiant modificateurs.py pour afficher ces messages, rien. En affichant tous les messages </w:t>
      </w:r>
      <w:proofErr w:type="spellStart"/>
      <w:r w:rsidR="000859AC">
        <w:rPr>
          <w:lang w:eastAsia="fr-FR"/>
        </w:rPr>
        <w:t>meta</w:t>
      </w:r>
      <w:proofErr w:type="spellEnd"/>
      <w:r w:rsidR="000859AC">
        <w:rPr>
          <w:lang w:eastAsia="fr-FR"/>
        </w:rPr>
        <w:t>, nous avons vu qu’ils étaient dans les messages de type 0x01 (</w:t>
      </w:r>
      <w:proofErr w:type="spellStart"/>
      <w:r w:rsidR="000859AC">
        <w:rPr>
          <w:lang w:eastAsia="fr-FR"/>
        </w:rPr>
        <w:t>Text</w:t>
      </w:r>
      <w:proofErr w:type="spellEnd"/>
      <w:r w:rsidR="000859AC">
        <w:rPr>
          <w:lang w:eastAsia="fr-FR"/>
        </w:rPr>
        <w:t xml:space="preserve"> Event). Nous avons d’abord trouvé ça idiot, mais nous avons ensuite compris pourquoi : les messages 0x05 sont obligatoirement codés en ASCII, tandis</w:t>
      </w:r>
      <w:r w:rsidR="006F01E4">
        <w:rPr>
          <w:lang w:eastAsia="fr-FR"/>
        </w:rPr>
        <w:t xml:space="preserve"> </w:t>
      </w:r>
      <w:r w:rsidR="000859AC">
        <w:rPr>
          <w:lang w:eastAsia="fr-FR"/>
        </w:rPr>
        <w:t>que</w:t>
      </w:r>
      <w:r w:rsidR="006F01E4">
        <w:rPr>
          <w:lang w:eastAsia="fr-FR"/>
        </w:rPr>
        <w:t xml:space="preserve"> les messages 0x01 sont en format libre</w:t>
      </w:r>
      <w:r w:rsidR="0090243B">
        <w:rPr>
          <w:lang w:eastAsia="fr-FR"/>
        </w:rPr>
        <w:t>, et donc permettent d’écrire des paroles dans n’importe quelle langue, mais</w:t>
      </w:r>
      <w:r w:rsidR="006F01E4">
        <w:rPr>
          <w:lang w:eastAsia="fr-FR"/>
        </w:rPr>
        <w:t xml:space="preserve"> rien n’indique le format qu’il</w:t>
      </w:r>
      <w:r w:rsidR="0090243B">
        <w:rPr>
          <w:lang w:eastAsia="fr-FR"/>
        </w:rPr>
        <w:t xml:space="preserve"> faut utiliser pour le décodage. Nous considérions ces textes </w:t>
      </w:r>
      <w:r w:rsidR="006F01E4">
        <w:rPr>
          <w:lang w:eastAsia="fr-FR"/>
        </w:rPr>
        <w:t xml:space="preserve"> comme binaires, mais </w:t>
      </w:r>
      <w:r w:rsidR="000859AC">
        <w:rPr>
          <w:lang w:eastAsia="fr-FR"/>
        </w:rPr>
        <w:t xml:space="preserve"> </w:t>
      </w:r>
      <w:r w:rsidR="006F01E4">
        <w:rPr>
          <w:lang w:eastAsia="fr-FR"/>
        </w:rPr>
        <w:t xml:space="preserve">il fallait maintenant essayer de les décoder. Dans </w:t>
      </w:r>
      <w:proofErr w:type="spellStart"/>
      <w:r w:rsidR="006F01E4">
        <w:rPr>
          <w:lang w:eastAsia="fr-FR"/>
        </w:rPr>
        <w:t>pyanote</w:t>
      </w:r>
      <w:proofErr w:type="spellEnd"/>
      <w:r w:rsidR="006F01E4">
        <w:rPr>
          <w:lang w:eastAsia="fr-FR"/>
        </w:rPr>
        <w:t xml:space="preserve">/utils.py, nous avons réécrit notre fonction de décodage pour qu’elle essaie plusieurs formats dans la liste qu’on lui donne en paramètre. Pour lire la valeur d’un message </w:t>
      </w:r>
      <w:proofErr w:type="spellStart"/>
      <w:r w:rsidR="006F01E4">
        <w:rPr>
          <w:lang w:eastAsia="fr-FR"/>
        </w:rPr>
        <w:t>meta</w:t>
      </w:r>
      <w:proofErr w:type="spellEnd"/>
      <w:r w:rsidR="006F01E4">
        <w:rPr>
          <w:lang w:eastAsia="fr-FR"/>
        </w:rPr>
        <w:t xml:space="preserve"> 0x01, nous appelons donc :</w:t>
      </w:r>
    </w:p>
    <w:p w:rsidR="006F01E4" w:rsidRPr="006F01E4" w:rsidRDefault="006F01E4" w:rsidP="006F01E4">
      <w:pPr>
        <w:shd w:val="clear" w:color="auto" w:fill="FDF6E3"/>
        <w:spacing w:after="0" w:line="285" w:lineRule="atLeast"/>
        <w:rPr>
          <w:rFonts w:ascii="Consolas" w:eastAsia="Times New Roman" w:hAnsi="Consolas" w:cs="Consolas"/>
          <w:color w:val="333333"/>
          <w:sz w:val="21"/>
          <w:szCs w:val="21"/>
          <w:lang w:eastAsia="fr-FR"/>
        </w:rPr>
      </w:pPr>
      <w:r w:rsidRPr="006F01E4">
        <w:rPr>
          <w:rFonts w:ascii="Consolas" w:eastAsia="Times New Roman" w:hAnsi="Consolas" w:cs="Consolas"/>
          <w:color w:val="333333"/>
          <w:sz w:val="21"/>
          <w:szCs w:val="21"/>
          <w:lang w:eastAsia="fr-FR"/>
        </w:rPr>
        <w:t xml:space="preserve">valeur </w:t>
      </w:r>
      <w:r w:rsidRPr="006F01E4">
        <w:rPr>
          <w:rFonts w:ascii="Consolas" w:eastAsia="Times New Roman" w:hAnsi="Consolas" w:cs="Consolas"/>
          <w:color w:val="859900"/>
          <w:sz w:val="21"/>
          <w:szCs w:val="21"/>
          <w:lang w:eastAsia="fr-FR"/>
        </w:rPr>
        <w:t>=</w:t>
      </w:r>
      <w:r w:rsidRPr="006F01E4">
        <w:rPr>
          <w:rFonts w:ascii="Consolas" w:eastAsia="Times New Roman" w:hAnsi="Consolas" w:cs="Consolas"/>
          <w:color w:val="333333"/>
          <w:sz w:val="21"/>
          <w:szCs w:val="21"/>
          <w:lang w:eastAsia="fr-FR"/>
        </w:rPr>
        <w:t xml:space="preserve"> </w:t>
      </w:r>
      <w:proofErr w:type="spellStart"/>
      <w:r w:rsidRPr="006F01E4">
        <w:rPr>
          <w:rFonts w:ascii="Consolas" w:eastAsia="Times New Roman" w:hAnsi="Consolas" w:cs="Consolas"/>
          <w:color w:val="333333"/>
          <w:sz w:val="21"/>
          <w:szCs w:val="21"/>
          <w:lang w:eastAsia="fr-FR"/>
        </w:rPr>
        <w:t>utils.lire_</w:t>
      </w:r>
      <w:proofErr w:type="gramStart"/>
      <w:r w:rsidRPr="006F01E4">
        <w:rPr>
          <w:rFonts w:ascii="Consolas" w:eastAsia="Times New Roman" w:hAnsi="Consolas" w:cs="Consolas"/>
          <w:color w:val="333333"/>
          <w:sz w:val="21"/>
          <w:szCs w:val="21"/>
          <w:lang w:eastAsia="fr-FR"/>
        </w:rPr>
        <w:t>chaine</w:t>
      </w:r>
      <w:proofErr w:type="spellEnd"/>
      <w:r w:rsidRPr="006F01E4">
        <w:rPr>
          <w:rFonts w:ascii="Consolas" w:eastAsia="Times New Roman" w:hAnsi="Consolas" w:cs="Consolas"/>
          <w:color w:val="333333"/>
          <w:sz w:val="21"/>
          <w:szCs w:val="21"/>
          <w:lang w:eastAsia="fr-FR"/>
        </w:rPr>
        <w:t>(</w:t>
      </w:r>
      <w:proofErr w:type="gramEnd"/>
      <w:r w:rsidRPr="006F01E4">
        <w:rPr>
          <w:rFonts w:ascii="Consolas" w:eastAsia="Times New Roman" w:hAnsi="Consolas" w:cs="Consolas"/>
          <w:color w:val="333333"/>
          <w:sz w:val="21"/>
          <w:szCs w:val="21"/>
          <w:lang w:eastAsia="fr-FR"/>
        </w:rPr>
        <w:t>fichier, taille, [</w:t>
      </w:r>
      <w:r w:rsidRPr="006F01E4">
        <w:rPr>
          <w:rFonts w:ascii="Consolas" w:eastAsia="Times New Roman" w:hAnsi="Consolas" w:cs="Consolas"/>
          <w:color w:val="2AA198"/>
          <w:sz w:val="21"/>
          <w:szCs w:val="21"/>
          <w:lang w:eastAsia="fr-FR"/>
        </w:rPr>
        <w:t>'ascii'</w:t>
      </w:r>
      <w:r w:rsidRPr="006F01E4">
        <w:rPr>
          <w:rFonts w:ascii="Consolas" w:eastAsia="Times New Roman" w:hAnsi="Consolas" w:cs="Consolas"/>
          <w:color w:val="333333"/>
          <w:sz w:val="21"/>
          <w:szCs w:val="21"/>
          <w:lang w:eastAsia="fr-FR"/>
        </w:rPr>
        <w:t xml:space="preserve">, </w:t>
      </w:r>
      <w:r w:rsidRPr="006F01E4">
        <w:rPr>
          <w:rFonts w:ascii="Consolas" w:eastAsia="Times New Roman" w:hAnsi="Consolas" w:cs="Consolas"/>
          <w:color w:val="2AA198"/>
          <w:sz w:val="21"/>
          <w:szCs w:val="21"/>
          <w:lang w:eastAsia="fr-FR"/>
        </w:rPr>
        <w:t>'utf-8'</w:t>
      </w:r>
      <w:r w:rsidRPr="006F01E4">
        <w:rPr>
          <w:rFonts w:ascii="Consolas" w:eastAsia="Times New Roman" w:hAnsi="Consolas" w:cs="Consolas"/>
          <w:color w:val="333333"/>
          <w:sz w:val="21"/>
          <w:szCs w:val="21"/>
          <w:lang w:eastAsia="fr-FR"/>
        </w:rPr>
        <w:t xml:space="preserve">, </w:t>
      </w:r>
      <w:r w:rsidRPr="006F01E4">
        <w:rPr>
          <w:rFonts w:ascii="Consolas" w:eastAsia="Times New Roman" w:hAnsi="Consolas" w:cs="Consolas"/>
          <w:color w:val="2AA198"/>
          <w:sz w:val="21"/>
          <w:szCs w:val="21"/>
          <w:lang w:eastAsia="fr-FR"/>
        </w:rPr>
        <w:t>'latin-1'</w:t>
      </w:r>
      <w:r w:rsidRPr="006F01E4">
        <w:rPr>
          <w:rFonts w:ascii="Consolas" w:eastAsia="Times New Roman" w:hAnsi="Consolas" w:cs="Consolas"/>
          <w:color w:val="333333"/>
          <w:sz w:val="21"/>
          <w:szCs w:val="21"/>
          <w:lang w:eastAsia="fr-FR"/>
        </w:rPr>
        <w:t>])</w:t>
      </w:r>
    </w:p>
    <w:p w:rsidR="006F01E4" w:rsidRDefault="006F01E4" w:rsidP="00DD6591">
      <w:pPr>
        <w:rPr>
          <w:lang w:eastAsia="fr-FR"/>
        </w:rPr>
      </w:pPr>
    </w:p>
    <w:p w:rsidR="006F01E4" w:rsidRDefault="006F01E4" w:rsidP="00DD6591">
      <w:pPr>
        <w:rPr>
          <w:lang w:eastAsia="fr-FR"/>
        </w:rPr>
      </w:pPr>
      <w:r>
        <w:rPr>
          <w:lang w:eastAsia="fr-FR"/>
        </w:rPr>
        <w:t>Pourquoi avoir choisi ces formats ? ASCII est le plus fréquent en MIDI, UTF-8 est apparemment devenu le format d’échange, et LATIN-1 nous permet de récupérer les accents en français.</w:t>
      </w:r>
      <w:r w:rsidR="0090243B">
        <w:rPr>
          <w:lang w:eastAsia="fr-FR"/>
        </w:rPr>
        <w:t xml:space="preserve"> Ayant compris ceci, nous avons dû créer un canevas d’affichage du </w:t>
      </w:r>
      <w:proofErr w:type="spellStart"/>
      <w:r w:rsidR="0090243B">
        <w:rPr>
          <w:lang w:eastAsia="fr-FR"/>
        </w:rPr>
        <w:t>karaoke</w:t>
      </w:r>
      <w:proofErr w:type="spellEnd"/>
      <w:r w:rsidR="0090243B">
        <w:rPr>
          <w:lang w:eastAsia="fr-FR"/>
        </w:rPr>
        <w:t xml:space="preserve"> (dans </w:t>
      </w:r>
      <w:proofErr w:type="spellStart"/>
      <w:r w:rsidR="0090243B">
        <w:rPr>
          <w:lang w:eastAsia="fr-FR"/>
        </w:rPr>
        <w:t>pyanote</w:t>
      </w:r>
      <w:proofErr w:type="spellEnd"/>
      <w:r w:rsidR="0090243B">
        <w:rPr>
          <w:lang w:eastAsia="fr-FR"/>
        </w:rPr>
        <w:t>/karaoke.py)</w:t>
      </w:r>
      <w:r w:rsidR="00FA30E6">
        <w:rPr>
          <w:lang w:eastAsia="fr-FR"/>
        </w:rPr>
        <w:t xml:space="preserve"> et modifier modificateurs.py pour pouvoir faire connaitre un canevas </w:t>
      </w:r>
      <w:proofErr w:type="spellStart"/>
      <w:r w:rsidR="00FA30E6">
        <w:rPr>
          <w:lang w:eastAsia="fr-FR"/>
        </w:rPr>
        <w:t>karaoke</w:t>
      </w:r>
      <w:proofErr w:type="spellEnd"/>
      <w:r w:rsidR="00FA30E6">
        <w:rPr>
          <w:lang w:eastAsia="fr-FR"/>
        </w:rPr>
        <w:t xml:space="preserve"> au contrôleur,</w:t>
      </w:r>
      <w:r w:rsidR="006623F6">
        <w:rPr>
          <w:lang w:eastAsia="fr-FR"/>
        </w:rPr>
        <w:t xml:space="preserve"> et enregistrer tous les messages 0x01 ainsi que leur temps absolu en </w:t>
      </w:r>
      <w:proofErr w:type="spellStart"/>
      <w:r w:rsidR="006623F6">
        <w:rPr>
          <w:lang w:eastAsia="fr-FR"/>
        </w:rPr>
        <w:t>ticks</w:t>
      </w:r>
      <w:proofErr w:type="spellEnd"/>
      <w:r w:rsidR="006623F6">
        <w:rPr>
          <w:lang w:eastAsia="fr-FR"/>
        </w:rPr>
        <w:t xml:space="preserve"> pendant la phase d’analyse. A la fin de la phase d’analyse, cet enregistrement est passé comme </w:t>
      </w:r>
      <w:proofErr w:type="spellStart"/>
      <w:r w:rsidR="006623F6">
        <w:rPr>
          <w:lang w:eastAsia="fr-FR"/>
        </w:rPr>
        <w:t>paramèrtre</w:t>
      </w:r>
      <w:proofErr w:type="spellEnd"/>
      <w:r w:rsidR="006623F6">
        <w:rPr>
          <w:lang w:eastAsia="fr-FR"/>
        </w:rPr>
        <w:t xml:space="preserve"> de la fonction </w:t>
      </w:r>
      <w:proofErr w:type="spellStart"/>
      <w:r w:rsidR="006623F6">
        <w:rPr>
          <w:lang w:eastAsia="fr-FR"/>
        </w:rPr>
        <w:t>mettre_a_jour_</w:t>
      </w:r>
      <w:proofErr w:type="gramStart"/>
      <w:r w:rsidR="006623F6">
        <w:rPr>
          <w:lang w:eastAsia="fr-FR"/>
        </w:rPr>
        <w:t>karaoke</w:t>
      </w:r>
      <w:proofErr w:type="spellEnd"/>
      <w:r w:rsidR="006623F6">
        <w:rPr>
          <w:lang w:eastAsia="fr-FR"/>
        </w:rPr>
        <w:t>(</w:t>
      </w:r>
      <w:proofErr w:type="gramEnd"/>
      <w:r w:rsidR="006623F6">
        <w:rPr>
          <w:lang w:eastAsia="fr-FR"/>
        </w:rPr>
        <w:t xml:space="preserve">) dans </w:t>
      </w:r>
      <w:proofErr w:type="spellStart"/>
      <w:r w:rsidR="006623F6">
        <w:rPr>
          <w:lang w:eastAsia="fr-FR"/>
        </w:rPr>
        <w:t>pyanote</w:t>
      </w:r>
      <w:proofErr w:type="spellEnd"/>
      <w:r w:rsidR="006623F6">
        <w:rPr>
          <w:lang w:eastAsia="fr-FR"/>
        </w:rPr>
        <w:t xml:space="preserve">/karaoke.py. Cette phase d’analyse (faite avec un </w:t>
      </w:r>
      <w:proofErr w:type="spellStart"/>
      <w:r w:rsidR="006623F6">
        <w:rPr>
          <w:lang w:eastAsia="fr-FR"/>
        </w:rPr>
        <w:t>parametre</w:t>
      </w:r>
      <w:proofErr w:type="spellEnd"/>
      <w:r w:rsidR="006623F6">
        <w:rPr>
          <w:lang w:eastAsia="fr-FR"/>
        </w:rPr>
        <w:t xml:space="preserve"> de vitesse infinie pour le </w:t>
      </w:r>
      <w:proofErr w:type="spellStart"/>
      <w:r w:rsidR="006623F6">
        <w:rPr>
          <w:lang w:eastAsia="fr-FR"/>
        </w:rPr>
        <w:t>controleur</w:t>
      </w:r>
      <w:proofErr w:type="spellEnd"/>
      <w:r w:rsidR="006623F6">
        <w:rPr>
          <w:lang w:eastAsia="fr-FR"/>
        </w:rPr>
        <w:t xml:space="preserve">) est </w:t>
      </w:r>
      <w:proofErr w:type="spellStart"/>
      <w:r w:rsidR="006623F6">
        <w:rPr>
          <w:lang w:eastAsia="fr-FR"/>
        </w:rPr>
        <w:t>extremement</w:t>
      </w:r>
      <w:proofErr w:type="spellEnd"/>
      <w:r w:rsidR="006623F6">
        <w:rPr>
          <w:lang w:eastAsia="fr-FR"/>
        </w:rPr>
        <w:t xml:space="preserve"> rapide, moins d’1/10 de seconde. La mise à jour d’un </w:t>
      </w:r>
      <w:proofErr w:type="spellStart"/>
      <w:r w:rsidR="006623F6">
        <w:rPr>
          <w:lang w:eastAsia="fr-FR"/>
        </w:rPr>
        <w:t>karaoke</w:t>
      </w:r>
      <w:proofErr w:type="spellEnd"/>
      <w:r w:rsidR="006623F6">
        <w:rPr>
          <w:lang w:eastAsia="fr-FR"/>
        </w:rPr>
        <w:t xml:space="preserve"> va se faire en créant un dictionnaire dont les clés sont les temps en </w:t>
      </w:r>
      <w:proofErr w:type="spellStart"/>
      <w:r w:rsidR="006623F6">
        <w:rPr>
          <w:lang w:eastAsia="fr-FR"/>
        </w:rPr>
        <w:t>ticks</w:t>
      </w:r>
      <w:proofErr w:type="spellEnd"/>
      <w:r w:rsidR="006623F6">
        <w:rPr>
          <w:lang w:eastAsia="fr-FR"/>
        </w:rPr>
        <w:t xml:space="preserve">, et les valeurs les identifiants des items obtenus par l’appel à la fonction </w:t>
      </w:r>
      <w:proofErr w:type="spellStart"/>
      <w:r w:rsidR="006623F6">
        <w:rPr>
          <w:lang w:eastAsia="fr-FR"/>
        </w:rPr>
        <w:t>create_text</w:t>
      </w:r>
      <w:proofErr w:type="spellEnd"/>
      <w:r w:rsidR="006623F6">
        <w:rPr>
          <w:lang w:eastAsia="fr-FR"/>
        </w:rPr>
        <w:t xml:space="preserve"> du canevas (un appel par élément de texte). Ensuite, au cours de la véritable lecture, le </w:t>
      </w:r>
      <w:proofErr w:type="spellStart"/>
      <w:r w:rsidR="006623F6">
        <w:rPr>
          <w:lang w:eastAsia="fr-FR"/>
        </w:rPr>
        <w:t>controleur</w:t>
      </w:r>
      <w:proofErr w:type="spellEnd"/>
      <w:r w:rsidR="006623F6">
        <w:rPr>
          <w:lang w:eastAsia="fr-FR"/>
        </w:rPr>
        <w:t xml:space="preserve"> va envoyer le </w:t>
      </w:r>
      <w:proofErr w:type="spellStart"/>
      <w:r w:rsidR="006623F6">
        <w:rPr>
          <w:lang w:eastAsia="fr-FR"/>
        </w:rPr>
        <w:t>tick</w:t>
      </w:r>
      <w:proofErr w:type="spellEnd"/>
      <w:r w:rsidR="006623F6">
        <w:rPr>
          <w:lang w:eastAsia="fr-FR"/>
        </w:rPr>
        <w:t xml:space="preserve"> au </w:t>
      </w:r>
      <w:proofErr w:type="spellStart"/>
      <w:r w:rsidR="006623F6">
        <w:rPr>
          <w:lang w:eastAsia="fr-FR"/>
        </w:rPr>
        <w:t>karaoke</w:t>
      </w:r>
      <w:proofErr w:type="spellEnd"/>
      <w:r w:rsidR="006623F6">
        <w:rPr>
          <w:lang w:eastAsia="fr-FR"/>
        </w:rPr>
        <w:t xml:space="preserve"> à chaque message </w:t>
      </w:r>
      <w:proofErr w:type="spellStart"/>
      <w:r w:rsidR="006623F6">
        <w:rPr>
          <w:lang w:eastAsia="fr-FR"/>
        </w:rPr>
        <w:t>meta</w:t>
      </w:r>
      <w:proofErr w:type="spellEnd"/>
      <w:r w:rsidR="006623F6">
        <w:rPr>
          <w:lang w:eastAsia="fr-FR"/>
        </w:rPr>
        <w:t xml:space="preserve"> 0x01, et on trouvera dans le dictionnaire l’ident</w:t>
      </w:r>
      <w:r w:rsidR="00DD3C26">
        <w:rPr>
          <w:lang w:eastAsia="fr-FR"/>
        </w:rPr>
        <w:t>ifiant d’item associé à ce tick</w:t>
      </w:r>
      <w:r w:rsidR="006623F6">
        <w:rPr>
          <w:lang w:eastAsia="fr-FR"/>
        </w:rPr>
        <w:t>.</w:t>
      </w:r>
      <w:r w:rsidR="00205F7B">
        <w:rPr>
          <w:lang w:eastAsia="fr-FR"/>
        </w:rPr>
        <w:t xml:space="preserve"> Il suffit alors (</w:t>
      </w:r>
      <w:proofErr w:type="spellStart"/>
      <w:r w:rsidR="00205F7B">
        <w:rPr>
          <w:lang w:eastAsia="fr-FR"/>
        </w:rPr>
        <w:t>grace</w:t>
      </w:r>
      <w:proofErr w:type="spellEnd"/>
      <w:r w:rsidR="00205F7B">
        <w:rPr>
          <w:lang w:eastAsia="fr-FR"/>
        </w:rPr>
        <w:t xml:space="preserve"> </w:t>
      </w:r>
      <w:proofErr w:type="spellStart"/>
      <w:r w:rsidR="00205F7B">
        <w:rPr>
          <w:lang w:eastAsia="fr-FR"/>
        </w:rPr>
        <w:t>a</w:t>
      </w:r>
      <w:proofErr w:type="spellEnd"/>
      <w:r w:rsidR="00205F7B">
        <w:rPr>
          <w:lang w:eastAsia="fr-FR"/>
        </w:rPr>
        <w:t xml:space="preserve"> la fonction </w:t>
      </w:r>
      <w:proofErr w:type="spellStart"/>
      <w:r w:rsidR="00205F7B">
        <w:rPr>
          <w:lang w:eastAsia="fr-FR"/>
        </w:rPr>
        <w:t>itemconfig</w:t>
      </w:r>
      <w:proofErr w:type="spellEnd"/>
      <w:r w:rsidR="00205F7B">
        <w:rPr>
          <w:lang w:eastAsia="fr-FR"/>
        </w:rPr>
        <w:t xml:space="preserve">) de changer la couleur de l’item (et de rétablir la couleur de l’item précédent, qu’on avait sauvegardé). La difficulté était de mettre les petits morceaux de texte au bon endroit dans le canevas. </w:t>
      </w:r>
    </w:p>
    <w:p w:rsidR="006F01E4" w:rsidRDefault="00205F7B" w:rsidP="00DD6591">
      <w:pPr>
        <w:rPr>
          <w:lang w:eastAsia="fr-FR"/>
        </w:rPr>
      </w:pPr>
      <w:r>
        <w:rPr>
          <w:lang w:eastAsia="fr-FR"/>
        </w:rPr>
        <w:t xml:space="preserve">Nous avons compris que quand le texte commençait par ‘\’, ça voulait dire qu’on commençait une nouvelle strophe. Il faut donc descendre de deux unités de hauteur et de remettre les </w:t>
      </w:r>
      <w:proofErr w:type="spellStart"/>
      <w:r>
        <w:rPr>
          <w:lang w:eastAsia="fr-FR"/>
        </w:rPr>
        <w:t>abcisses</w:t>
      </w:r>
      <w:proofErr w:type="spellEnd"/>
      <w:r>
        <w:rPr>
          <w:lang w:eastAsia="fr-FR"/>
        </w:rPr>
        <w:t xml:space="preserve"> à 0, de créer l’item texte, et d’augmenter les </w:t>
      </w:r>
      <w:proofErr w:type="spellStart"/>
      <w:r>
        <w:rPr>
          <w:lang w:eastAsia="fr-FR"/>
        </w:rPr>
        <w:t>abcisses</w:t>
      </w:r>
      <w:proofErr w:type="spellEnd"/>
      <w:r>
        <w:rPr>
          <w:lang w:eastAsia="fr-FR"/>
        </w:rPr>
        <w:t xml:space="preserve"> de (</w:t>
      </w:r>
      <w:proofErr w:type="spellStart"/>
      <w:proofErr w:type="gramStart"/>
      <w:r>
        <w:rPr>
          <w:lang w:eastAsia="fr-FR"/>
        </w:rPr>
        <w:t>len</w:t>
      </w:r>
      <w:proofErr w:type="spellEnd"/>
      <w:r>
        <w:rPr>
          <w:lang w:eastAsia="fr-FR"/>
        </w:rPr>
        <w:t>(</w:t>
      </w:r>
      <w:proofErr w:type="gramEnd"/>
      <w:r>
        <w:rPr>
          <w:lang w:eastAsia="fr-FR"/>
        </w:rPr>
        <w:t xml:space="preserve">texte) -1) * unité de largeur. Là, le problème était que, en Python, ‘\’ s’écrit ‘\\’ ! C’est un peu la même chose quand le texte commence par ‘/’ : il s’agit d’un changement de ligne, et il suffit de descendre d’une seule unité de hauteur. Dans tous les autres cas, on ne modifie pas la hauteur et on ne remet pas à 0 les </w:t>
      </w:r>
      <w:proofErr w:type="spellStart"/>
      <w:r>
        <w:rPr>
          <w:lang w:eastAsia="fr-FR"/>
        </w:rPr>
        <w:t>abcisses</w:t>
      </w:r>
      <w:proofErr w:type="spellEnd"/>
      <w:r>
        <w:rPr>
          <w:lang w:eastAsia="fr-FR"/>
        </w:rPr>
        <w:t>. Nous avons longtemps essayé de mesurer la taille d’un texte en pixels, mais nous n’avons pas réussi. Il a donc fallu utiliser une police dont toutes les lettres on la même largeur, et trouver cette unité de largeur par essais et erreurs.</w:t>
      </w:r>
    </w:p>
    <w:p w:rsidR="00DD6591" w:rsidRPr="00DD6591" w:rsidRDefault="00DD6591" w:rsidP="00DD6591">
      <w:pPr>
        <w:pStyle w:val="Titre2"/>
        <w:rPr>
          <w:lang w:eastAsia="fr-FR"/>
        </w:rPr>
      </w:pPr>
      <w:bookmarkStart w:id="32" w:name="_Toc9452638"/>
      <w:r>
        <w:rPr>
          <w:lang w:eastAsia="fr-FR"/>
        </w:rPr>
        <w:t>{Travail collaboratif : répartition des tâches}</w:t>
      </w:r>
      <w:bookmarkEnd w:id="32"/>
    </w:p>
    <w:p w:rsidR="006A3424" w:rsidRDefault="006A3424" w:rsidP="006A3424">
      <w:pPr>
        <w:rPr>
          <w:lang w:eastAsia="fr-FR"/>
        </w:rPr>
      </w:pPr>
      <w:r>
        <w:rPr>
          <w:noProof/>
          <w:lang w:eastAsia="fr-FR"/>
        </w:rPr>
        <w:drawing>
          <wp:anchor distT="0" distB="0" distL="114300" distR="114300" simplePos="0" relativeHeight="251664384" behindDoc="0" locked="0" layoutInCell="1" allowOverlap="1">
            <wp:simplePos x="0" y="0"/>
            <wp:positionH relativeFrom="margin">
              <wp:align>right</wp:align>
            </wp:positionH>
            <wp:positionV relativeFrom="paragraph">
              <wp:posOffset>308742</wp:posOffset>
            </wp:positionV>
            <wp:extent cx="5760720" cy="2049145"/>
            <wp:effectExtent l="0" t="0" r="0" b="82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veau Présentation Microsoft PowerPoint [Enregistrement automatiqu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049145"/>
                    </a:xfrm>
                    <a:prstGeom prst="rect">
                      <a:avLst/>
                    </a:prstGeom>
                  </pic:spPr>
                </pic:pic>
              </a:graphicData>
            </a:graphic>
          </wp:anchor>
        </w:drawing>
      </w:r>
      <w:r w:rsidR="0064661E">
        <w:rPr>
          <w:lang w:eastAsia="fr-FR"/>
        </w:rPr>
        <w:t xml:space="preserve"> </w:t>
      </w:r>
      <w:r w:rsidR="00F71C17">
        <w:rPr>
          <w:lang w:eastAsia="fr-FR"/>
        </w:rPr>
        <w:t xml:space="preserve">Le dessin suivant montre la répartition des tâches au cours de notre projet. </w:t>
      </w:r>
    </w:p>
    <w:p w:rsidR="006A3424" w:rsidRDefault="006A3424" w:rsidP="006A3424">
      <w:pPr>
        <w:rPr>
          <w:lang w:eastAsia="fr-FR"/>
        </w:rPr>
      </w:pPr>
      <w:r>
        <w:rPr>
          <w:lang w:eastAsia="fr-FR"/>
        </w:rPr>
        <w:t xml:space="preserve">Nous avons indiqué les modules sur lesquels nous avons reçu de l’aide (idée de la fonction </w:t>
      </w:r>
      <w:proofErr w:type="spellStart"/>
      <w:r>
        <w:rPr>
          <w:lang w:eastAsia="fr-FR"/>
        </w:rPr>
        <w:t>after</w:t>
      </w:r>
      <w:proofErr w:type="spellEnd"/>
      <w:r>
        <w:rPr>
          <w:lang w:eastAsia="fr-FR"/>
        </w:rPr>
        <w:t xml:space="preserve">, puis du thread et </w:t>
      </w:r>
      <w:proofErr w:type="spellStart"/>
      <w:r>
        <w:rPr>
          <w:lang w:eastAsia="fr-FR"/>
        </w:rPr>
        <w:t>controleur</w:t>
      </w:r>
      <w:proofErr w:type="spellEnd"/>
      <w:r>
        <w:rPr>
          <w:lang w:eastAsia="fr-FR"/>
        </w:rPr>
        <w:t xml:space="preserve">, utilisation des fonctions anonymes pour pouvoir utiliser les </w:t>
      </w:r>
      <w:proofErr w:type="spellStart"/>
      <w:r>
        <w:rPr>
          <w:lang w:eastAsia="fr-FR"/>
        </w:rPr>
        <w:t>Spinbox</w:t>
      </w:r>
      <w:proofErr w:type="spellEnd"/>
      <w:r>
        <w:rPr>
          <w:lang w:eastAsia="fr-FR"/>
        </w:rPr>
        <w:t xml:space="preserve"> dans piano) ou du code que nous avons largement réutilisé (la liste des instruments midi).</w:t>
      </w:r>
    </w:p>
    <w:p w:rsidR="002F12F0" w:rsidRPr="00C04ACB" w:rsidRDefault="004F4515" w:rsidP="003E505D">
      <w:pPr>
        <w:pStyle w:val="Titre1"/>
        <w:rPr>
          <w:lang w:eastAsia="fr-FR"/>
        </w:rPr>
      </w:pPr>
      <w:bookmarkStart w:id="33" w:name="_Toc9452639"/>
      <w:r>
        <w:rPr>
          <w:lang w:eastAsia="fr-FR"/>
        </w:rPr>
        <w:t>[</w:t>
      </w:r>
      <w:r w:rsidR="00C04ACB">
        <w:rPr>
          <w:lang w:eastAsia="fr-FR"/>
        </w:rPr>
        <w:t>Conclusion</w:t>
      </w:r>
      <w:r>
        <w:rPr>
          <w:lang w:eastAsia="fr-FR"/>
        </w:rPr>
        <w:t>]</w:t>
      </w:r>
      <w:bookmarkEnd w:id="33"/>
    </w:p>
    <w:p w:rsidR="002F12F0" w:rsidRDefault="00BD416A" w:rsidP="00B91932">
      <w:pPr>
        <w:rPr>
          <w:lang w:eastAsia="fr-FR"/>
        </w:rPr>
      </w:pPr>
      <w:r>
        <w:rPr>
          <w:lang w:eastAsia="fr-FR"/>
        </w:rPr>
        <w:t>La première difficulté de ce travail a été d’estimer le temps nécessaire aux sous-parties de notre projet. Nous avions pensé que déchiffrer un fichier MIDI allait être un travail énorme</w:t>
      </w:r>
      <w:r w:rsidR="00CE4477">
        <w:rPr>
          <w:lang w:eastAsia="fr-FR"/>
        </w:rPr>
        <w:t xml:space="preserve"> mais le seul vrai problème a été de comprendre les spécifications, le code a été long à écrire mais n’a pas posé de réel problème. Cette partie était pratiquement finie mi-janvier. Nous avons donc abordé avec beaucoup de confiance la suite de notre travail : la boucle de lecture nous semblait simple, et nous avions étudié </w:t>
      </w:r>
      <w:proofErr w:type="spellStart"/>
      <w:r w:rsidR="00CE4477">
        <w:rPr>
          <w:lang w:eastAsia="fr-FR"/>
        </w:rPr>
        <w:t>Tkinter</w:t>
      </w:r>
      <w:proofErr w:type="spellEnd"/>
      <w:r w:rsidR="00CE4477">
        <w:rPr>
          <w:lang w:eastAsia="fr-FR"/>
        </w:rPr>
        <w:t xml:space="preserve"> en cours… La réalisation que notre boucle de lecture bloquait l’interface graphique, pendant le mois de février, a été un coup dur. On nous a proposé successivement deux solutions, celle </w:t>
      </w:r>
      <w:proofErr w:type="gramStart"/>
      <w:r w:rsidR="00CE4477">
        <w:rPr>
          <w:lang w:eastAsia="fr-FR"/>
        </w:rPr>
        <w:t xml:space="preserve">du </w:t>
      </w:r>
      <w:proofErr w:type="spellStart"/>
      <w:r w:rsidR="00CE4477">
        <w:rPr>
          <w:lang w:eastAsia="fr-FR"/>
        </w:rPr>
        <w:t>after</w:t>
      </w:r>
      <w:proofErr w:type="spellEnd"/>
      <w:proofErr w:type="gramEnd"/>
      <w:r w:rsidR="00CE4477">
        <w:rPr>
          <w:lang w:eastAsia="fr-FR"/>
        </w:rPr>
        <w:t xml:space="preserve"> qui n’a pas marché, et celle du thread. Mais la boucle de lecture </w:t>
      </w:r>
      <w:r w:rsidR="00CE4477">
        <w:rPr>
          <w:lang w:eastAsia="fr-FR"/>
        </w:rPr>
        <w:lastRenderedPageBreak/>
        <w:t>minimale utilisant thread et contrôleur n’a pu être disponible que début avril. Au vu de cette expérience, nous avons réalisé qu’il fallait choisir entre l’interface graphique et l’enregistrement du fichier.</w:t>
      </w:r>
      <w:r w:rsidR="0099068D">
        <w:rPr>
          <w:lang w:eastAsia="fr-FR"/>
        </w:rPr>
        <w:t xml:space="preserve"> Comme nous avions déjà une version basique du clavier, nous avons opté pour l’interface graphique, sans réaliser à quel point le code se compliquait au fur et à mesure qu’on ajoutait des éléments. Les dernières semaines ont été compliquées mais, à quelques jours de notre soutenance, nous avons enfin une interface qui fait des choses, même si il reste de nombreux bugs.</w:t>
      </w:r>
    </w:p>
    <w:p w:rsidR="0099068D" w:rsidRDefault="0099068D" w:rsidP="00B91932">
      <w:pPr>
        <w:rPr>
          <w:lang w:eastAsia="fr-FR"/>
        </w:rPr>
      </w:pPr>
      <w:r>
        <w:rPr>
          <w:lang w:eastAsia="fr-FR"/>
        </w:rPr>
        <w:t>Malgré ces difficultés, nous sommes satisfaits du travail réalisé. La partie lecture de fichier, comme le contrôleur, font bien leur travail et le code est facile à utiliser et à modifier.</w:t>
      </w:r>
      <w:r w:rsidR="007A03AA">
        <w:rPr>
          <w:lang w:eastAsia="fr-FR"/>
        </w:rPr>
        <w:t xml:space="preserve"> Pour le reste, les difficultés que nous avons eues quand on devait modifier le code nous font penser qu’il y a un problème de conception quelque part. De l’avis de nombreuses personnes avec qui nous en avons parlé, utiliser dès le départ les principes de la programmat</w:t>
      </w:r>
      <w:r w:rsidR="00DD1341">
        <w:rPr>
          <w:lang w:eastAsia="fr-FR"/>
        </w:rPr>
        <w:t>ion objet aurait facilité les interactions</w:t>
      </w:r>
      <w:r w:rsidR="007A03AA">
        <w:rPr>
          <w:lang w:eastAsia="fr-FR"/>
        </w:rPr>
        <w:t xml:space="preserve"> avec </w:t>
      </w:r>
      <w:proofErr w:type="spellStart"/>
      <w:r w:rsidR="007A03AA">
        <w:rPr>
          <w:lang w:eastAsia="fr-FR"/>
        </w:rPr>
        <w:t>Tkinter</w:t>
      </w:r>
      <w:proofErr w:type="spellEnd"/>
      <w:r w:rsidR="007A03AA">
        <w:rPr>
          <w:lang w:eastAsia="fr-FR"/>
        </w:rPr>
        <w:t>.</w:t>
      </w:r>
    </w:p>
    <w:p w:rsidR="007A03AA" w:rsidRDefault="007A03AA" w:rsidP="00B91932">
      <w:pPr>
        <w:rPr>
          <w:lang w:eastAsia="fr-FR"/>
        </w:rPr>
      </w:pPr>
      <w:r>
        <w:rPr>
          <w:lang w:eastAsia="fr-FR"/>
        </w:rPr>
        <w:t xml:space="preserve">Nous pensons pourtant que </w:t>
      </w:r>
      <w:proofErr w:type="spellStart"/>
      <w:r>
        <w:rPr>
          <w:lang w:eastAsia="fr-FR"/>
        </w:rPr>
        <w:t>py@note</w:t>
      </w:r>
      <w:proofErr w:type="spellEnd"/>
      <w:r>
        <w:rPr>
          <w:lang w:eastAsia="fr-FR"/>
        </w:rPr>
        <w:t xml:space="preserve"> pourrait être le point de départ d’un beau projet de codage collaboratif. Pour cela, il faudra que nous laissions notre projet dans un meilleur état que celui dans lequel il est en ce moment. Notre travail dans l’urgence ces dernières semaines nous a fait utiliser trop de petites astuces trouvées sur le net</w:t>
      </w:r>
      <w:r w:rsidR="00E535E2">
        <w:rPr>
          <w:lang w:eastAsia="fr-FR"/>
        </w:rPr>
        <w:t xml:space="preserve"> pour répondre à des problèmes liés à la conception (par exemple, pour éviter des imports circulaires, notre modificateur de contrôleur modifie lui-même l’interface graphique). Ceci n’est bon ni pour la compréhension du code, ni pour les mises à jour, ni pour la correction d’erreurs. </w:t>
      </w:r>
    </w:p>
    <w:p w:rsidR="00E535E2" w:rsidRDefault="00E535E2" w:rsidP="00B91932">
      <w:pPr>
        <w:rPr>
          <w:lang w:eastAsia="fr-FR"/>
        </w:rPr>
      </w:pPr>
      <w:r>
        <w:rPr>
          <w:lang w:eastAsia="fr-FR"/>
        </w:rPr>
        <w:t xml:space="preserve">C’est pour cela que notre premier travail (après le bac et un peu de repos) sera de réorganiser les parties de code qui ne nous satisfont pas, si possible après avoir appris quelques bases de programmation objet. C’est seulement après que nous pourrons commencer à corriger les bogues les plus importants. </w:t>
      </w:r>
    </w:p>
    <w:p w:rsidR="00E535E2" w:rsidRDefault="00E535E2" w:rsidP="00B91932">
      <w:pPr>
        <w:rPr>
          <w:lang w:eastAsia="fr-FR"/>
        </w:rPr>
      </w:pPr>
      <w:r>
        <w:rPr>
          <w:lang w:eastAsia="fr-FR"/>
        </w:rPr>
        <w:t xml:space="preserve">Nous espérons avoir à la rentrée des nouvelles d’élèves d’ISN qui souhaitent utiliser </w:t>
      </w:r>
      <w:proofErr w:type="spellStart"/>
      <w:r>
        <w:rPr>
          <w:lang w:eastAsia="fr-FR"/>
        </w:rPr>
        <w:t>py@note</w:t>
      </w:r>
      <w:proofErr w:type="spellEnd"/>
      <w:r>
        <w:rPr>
          <w:lang w:eastAsia="fr-FR"/>
        </w:rPr>
        <w:t xml:space="preserve"> pour faire du codage musical. Qu’ils n’hésitent pas à poster leurs problèmes (bugs, incompréhension) </w:t>
      </w:r>
      <w:r w:rsidR="00DD10FF">
        <w:rPr>
          <w:lang w:eastAsia="fr-FR"/>
        </w:rPr>
        <w:t>s</w:t>
      </w:r>
      <w:r>
        <w:rPr>
          <w:lang w:eastAsia="fr-FR"/>
        </w:rPr>
        <w:t xml:space="preserve">ous </w:t>
      </w:r>
      <w:proofErr w:type="spellStart"/>
      <w:r>
        <w:rPr>
          <w:lang w:eastAsia="fr-FR"/>
        </w:rPr>
        <w:t>GitHub</w:t>
      </w:r>
      <w:proofErr w:type="spellEnd"/>
      <w:r>
        <w:rPr>
          <w:lang w:eastAsia="fr-FR"/>
        </w:rPr>
        <w:t xml:space="preserve"> et nous y répondrons du mieux que nous pourrons.</w:t>
      </w:r>
    </w:p>
    <w:p w:rsidR="0099068D" w:rsidRPr="00C04ACB" w:rsidRDefault="0099068D" w:rsidP="00B91932">
      <w:pPr>
        <w:rPr>
          <w:lang w:eastAsia="fr-FR"/>
        </w:rPr>
      </w:pPr>
    </w:p>
    <w:p w:rsidR="002F12F0" w:rsidRPr="00C04ACB" w:rsidRDefault="002F12F0" w:rsidP="00B91932">
      <w:pPr>
        <w:rPr>
          <w:lang w:eastAsia="fr-FR"/>
        </w:rPr>
      </w:pPr>
    </w:p>
    <w:p w:rsidR="002F12F0" w:rsidRPr="00C04ACB" w:rsidRDefault="002F12F0" w:rsidP="00B91932">
      <w:pPr>
        <w:rPr>
          <w:lang w:eastAsia="fr-FR"/>
        </w:rPr>
      </w:pPr>
    </w:p>
    <w:p w:rsidR="002F12F0" w:rsidRPr="00C04ACB" w:rsidRDefault="002F12F0" w:rsidP="00B91932">
      <w:pPr>
        <w:rPr>
          <w:lang w:eastAsia="fr-FR"/>
        </w:rPr>
      </w:pPr>
    </w:p>
    <w:sectPr w:rsidR="002F12F0" w:rsidRPr="00C04ACB" w:rsidSect="00F92E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urier New"/>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2" w15:restartNumberingAfterBreak="0">
    <w:nsid w:val="00000004"/>
    <w:multiLevelType w:val="multilevel"/>
    <w:tmpl w:val="00000004"/>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3" w15:restartNumberingAfterBreak="0">
    <w:nsid w:val="00000005"/>
    <w:multiLevelType w:val="multilevel"/>
    <w:tmpl w:val="00000005"/>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4" w15:restartNumberingAfterBreak="0">
    <w:nsid w:val="00000006"/>
    <w:multiLevelType w:val="multilevel"/>
    <w:tmpl w:val="00000006"/>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5" w15:restartNumberingAfterBreak="0">
    <w:nsid w:val="00000007"/>
    <w:multiLevelType w:val="multilevel"/>
    <w:tmpl w:val="00000007"/>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6" w15:restartNumberingAfterBreak="0">
    <w:nsid w:val="00000008"/>
    <w:multiLevelType w:val="multilevel"/>
    <w:tmpl w:val="00000008"/>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7" w15:restartNumberingAfterBreak="0">
    <w:nsid w:val="0AAD3400"/>
    <w:multiLevelType w:val="hybridMultilevel"/>
    <w:tmpl w:val="2A80B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151873"/>
    <w:multiLevelType w:val="hybridMultilevel"/>
    <w:tmpl w:val="AA646612"/>
    <w:lvl w:ilvl="0" w:tplc="EED6405E">
      <w:numFmt w:val="bullet"/>
      <w:lvlText w:val=""/>
      <w:lvlJc w:val="left"/>
      <w:pPr>
        <w:ind w:left="720" w:hanging="360"/>
      </w:pPr>
      <w:rPr>
        <w:rFonts w:ascii="Wingdings" w:eastAsia="Times New Roman"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881ED3"/>
    <w:multiLevelType w:val="hybridMultilevel"/>
    <w:tmpl w:val="75E8A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232CE5"/>
    <w:multiLevelType w:val="hybridMultilevel"/>
    <w:tmpl w:val="195E6C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503EAD"/>
    <w:multiLevelType w:val="hybridMultilevel"/>
    <w:tmpl w:val="54942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555714"/>
    <w:multiLevelType w:val="hybridMultilevel"/>
    <w:tmpl w:val="0A361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6"/>
  </w:num>
  <w:num w:numId="10">
    <w:abstractNumId w:val="8"/>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07"/>
    <w:rsid w:val="00010976"/>
    <w:rsid w:val="00014D98"/>
    <w:rsid w:val="000214FF"/>
    <w:rsid w:val="000334AC"/>
    <w:rsid w:val="00047564"/>
    <w:rsid w:val="000506D2"/>
    <w:rsid w:val="000524D2"/>
    <w:rsid w:val="000573B2"/>
    <w:rsid w:val="0007752C"/>
    <w:rsid w:val="000859AC"/>
    <w:rsid w:val="000A750A"/>
    <w:rsid w:val="000D5E55"/>
    <w:rsid w:val="000E5560"/>
    <w:rsid w:val="00100B31"/>
    <w:rsid w:val="0010146B"/>
    <w:rsid w:val="001038AA"/>
    <w:rsid w:val="00116BEE"/>
    <w:rsid w:val="001349BD"/>
    <w:rsid w:val="00137A1F"/>
    <w:rsid w:val="00147CAE"/>
    <w:rsid w:val="001511E0"/>
    <w:rsid w:val="001571D7"/>
    <w:rsid w:val="0016598A"/>
    <w:rsid w:val="00170EB4"/>
    <w:rsid w:val="00177FB3"/>
    <w:rsid w:val="00191F3E"/>
    <w:rsid w:val="001962FC"/>
    <w:rsid w:val="001A791B"/>
    <w:rsid w:val="0020229C"/>
    <w:rsid w:val="00205F7B"/>
    <w:rsid w:val="00241647"/>
    <w:rsid w:val="00247E72"/>
    <w:rsid w:val="00285E6E"/>
    <w:rsid w:val="0028605C"/>
    <w:rsid w:val="00286940"/>
    <w:rsid w:val="002C7FE9"/>
    <w:rsid w:val="002D0042"/>
    <w:rsid w:val="002D14FF"/>
    <w:rsid w:val="002D3FBF"/>
    <w:rsid w:val="002E2891"/>
    <w:rsid w:val="002E61EB"/>
    <w:rsid w:val="002F12F0"/>
    <w:rsid w:val="0033513D"/>
    <w:rsid w:val="00342A3A"/>
    <w:rsid w:val="00342EE0"/>
    <w:rsid w:val="00345334"/>
    <w:rsid w:val="0035609E"/>
    <w:rsid w:val="003601E3"/>
    <w:rsid w:val="003623FD"/>
    <w:rsid w:val="00363269"/>
    <w:rsid w:val="00366D92"/>
    <w:rsid w:val="00373570"/>
    <w:rsid w:val="003825A7"/>
    <w:rsid w:val="00385D7D"/>
    <w:rsid w:val="00386062"/>
    <w:rsid w:val="003A322D"/>
    <w:rsid w:val="003D1819"/>
    <w:rsid w:val="003D2663"/>
    <w:rsid w:val="003E505D"/>
    <w:rsid w:val="004249C5"/>
    <w:rsid w:val="004359B9"/>
    <w:rsid w:val="00441261"/>
    <w:rsid w:val="00444CA2"/>
    <w:rsid w:val="00456E43"/>
    <w:rsid w:val="004576E0"/>
    <w:rsid w:val="004603B9"/>
    <w:rsid w:val="00460C39"/>
    <w:rsid w:val="00487A6C"/>
    <w:rsid w:val="00492716"/>
    <w:rsid w:val="00496AFF"/>
    <w:rsid w:val="004A0980"/>
    <w:rsid w:val="004A3D6E"/>
    <w:rsid w:val="004A4611"/>
    <w:rsid w:val="004D7311"/>
    <w:rsid w:val="004E10DF"/>
    <w:rsid w:val="004E4E89"/>
    <w:rsid w:val="004F4515"/>
    <w:rsid w:val="005077DA"/>
    <w:rsid w:val="00527D5C"/>
    <w:rsid w:val="00530668"/>
    <w:rsid w:val="005321FD"/>
    <w:rsid w:val="0053677E"/>
    <w:rsid w:val="00552BDC"/>
    <w:rsid w:val="005819EF"/>
    <w:rsid w:val="005A0E6C"/>
    <w:rsid w:val="005A305D"/>
    <w:rsid w:val="005A418D"/>
    <w:rsid w:val="005B4D06"/>
    <w:rsid w:val="005C0E0C"/>
    <w:rsid w:val="005D0908"/>
    <w:rsid w:val="005D1B0C"/>
    <w:rsid w:val="005E3CB7"/>
    <w:rsid w:val="005F14B3"/>
    <w:rsid w:val="00614147"/>
    <w:rsid w:val="0064661E"/>
    <w:rsid w:val="00646AC9"/>
    <w:rsid w:val="00657863"/>
    <w:rsid w:val="006623F6"/>
    <w:rsid w:val="00665BD2"/>
    <w:rsid w:val="006709A1"/>
    <w:rsid w:val="006A3424"/>
    <w:rsid w:val="006C4F1C"/>
    <w:rsid w:val="006F01E4"/>
    <w:rsid w:val="006F3AB3"/>
    <w:rsid w:val="00706909"/>
    <w:rsid w:val="00714E0C"/>
    <w:rsid w:val="00731990"/>
    <w:rsid w:val="007941AB"/>
    <w:rsid w:val="007A03AA"/>
    <w:rsid w:val="007A245D"/>
    <w:rsid w:val="007D1A15"/>
    <w:rsid w:val="007D3AF6"/>
    <w:rsid w:val="007D798C"/>
    <w:rsid w:val="008041B8"/>
    <w:rsid w:val="00813A30"/>
    <w:rsid w:val="00824C7D"/>
    <w:rsid w:val="00834008"/>
    <w:rsid w:val="00834BC1"/>
    <w:rsid w:val="00844AB3"/>
    <w:rsid w:val="0087055A"/>
    <w:rsid w:val="00880891"/>
    <w:rsid w:val="008850CC"/>
    <w:rsid w:val="008A1FB2"/>
    <w:rsid w:val="008B7DA8"/>
    <w:rsid w:val="008C41F1"/>
    <w:rsid w:val="008D3040"/>
    <w:rsid w:val="0090096B"/>
    <w:rsid w:val="0090243B"/>
    <w:rsid w:val="00913B90"/>
    <w:rsid w:val="0094414F"/>
    <w:rsid w:val="00975748"/>
    <w:rsid w:val="0099068D"/>
    <w:rsid w:val="009B476E"/>
    <w:rsid w:val="009E6677"/>
    <w:rsid w:val="009F690A"/>
    <w:rsid w:val="00A25151"/>
    <w:rsid w:val="00A27C92"/>
    <w:rsid w:val="00A4055C"/>
    <w:rsid w:val="00A4667B"/>
    <w:rsid w:val="00A63DEF"/>
    <w:rsid w:val="00A72E2F"/>
    <w:rsid w:val="00A9061C"/>
    <w:rsid w:val="00AC5A6F"/>
    <w:rsid w:val="00AD44CC"/>
    <w:rsid w:val="00AF1F83"/>
    <w:rsid w:val="00B051E9"/>
    <w:rsid w:val="00B13589"/>
    <w:rsid w:val="00B5471A"/>
    <w:rsid w:val="00B65447"/>
    <w:rsid w:val="00B751E8"/>
    <w:rsid w:val="00B91932"/>
    <w:rsid w:val="00BA0031"/>
    <w:rsid w:val="00BB4D8C"/>
    <w:rsid w:val="00BB61C4"/>
    <w:rsid w:val="00BC66B2"/>
    <w:rsid w:val="00BC790E"/>
    <w:rsid w:val="00BD416A"/>
    <w:rsid w:val="00BD7866"/>
    <w:rsid w:val="00BE1984"/>
    <w:rsid w:val="00C01884"/>
    <w:rsid w:val="00C04ACB"/>
    <w:rsid w:val="00C1176B"/>
    <w:rsid w:val="00C12257"/>
    <w:rsid w:val="00C20D4A"/>
    <w:rsid w:val="00C3064E"/>
    <w:rsid w:val="00C56226"/>
    <w:rsid w:val="00C934D0"/>
    <w:rsid w:val="00CB5F67"/>
    <w:rsid w:val="00CE4477"/>
    <w:rsid w:val="00D16847"/>
    <w:rsid w:val="00D24E2D"/>
    <w:rsid w:val="00D424C8"/>
    <w:rsid w:val="00D44E98"/>
    <w:rsid w:val="00D80835"/>
    <w:rsid w:val="00D917A6"/>
    <w:rsid w:val="00DA085E"/>
    <w:rsid w:val="00DB650D"/>
    <w:rsid w:val="00DC3D08"/>
    <w:rsid w:val="00DD10FF"/>
    <w:rsid w:val="00DD1341"/>
    <w:rsid w:val="00DD3C26"/>
    <w:rsid w:val="00DD6591"/>
    <w:rsid w:val="00E057FE"/>
    <w:rsid w:val="00E24C8E"/>
    <w:rsid w:val="00E271A2"/>
    <w:rsid w:val="00E40206"/>
    <w:rsid w:val="00E41F27"/>
    <w:rsid w:val="00E469F7"/>
    <w:rsid w:val="00E535E2"/>
    <w:rsid w:val="00E70E84"/>
    <w:rsid w:val="00E72CE5"/>
    <w:rsid w:val="00E83C08"/>
    <w:rsid w:val="00E875EC"/>
    <w:rsid w:val="00E914D1"/>
    <w:rsid w:val="00E95938"/>
    <w:rsid w:val="00EA2A5C"/>
    <w:rsid w:val="00EA532D"/>
    <w:rsid w:val="00EB1B92"/>
    <w:rsid w:val="00EE21F3"/>
    <w:rsid w:val="00EF1A5C"/>
    <w:rsid w:val="00F0321D"/>
    <w:rsid w:val="00F33407"/>
    <w:rsid w:val="00F420C6"/>
    <w:rsid w:val="00F50143"/>
    <w:rsid w:val="00F71C17"/>
    <w:rsid w:val="00F767D2"/>
    <w:rsid w:val="00F90953"/>
    <w:rsid w:val="00F92E32"/>
    <w:rsid w:val="00F956C2"/>
    <w:rsid w:val="00FA30E6"/>
    <w:rsid w:val="00FA3F7B"/>
    <w:rsid w:val="00FB78A0"/>
    <w:rsid w:val="00FE11EB"/>
    <w:rsid w:val="00FE2D23"/>
    <w:rsid w:val="00FE54AB"/>
    <w:rsid w:val="00FE5EFE"/>
    <w:rsid w:val="00FF10CE"/>
    <w:rsid w:val="00FF4AD3"/>
    <w:rsid w:val="00FF5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C2605-44F1-4D7C-B802-3B16D663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E9"/>
    <w:rPr>
      <w:sz w:val="20"/>
    </w:rPr>
  </w:style>
  <w:style w:type="paragraph" w:styleId="Titre1">
    <w:name w:val="heading 1"/>
    <w:basedOn w:val="Normal"/>
    <w:next w:val="Normal"/>
    <w:link w:val="Titre1Car"/>
    <w:uiPriority w:val="9"/>
    <w:qFormat/>
    <w:rsid w:val="00F92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2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2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92E3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92E32"/>
    <w:rPr>
      <w:rFonts w:eastAsiaTheme="minorEastAsia"/>
      <w:lang w:eastAsia="fr-FR"/>
    </w:rPr>
  </w:style>
  <w:style w:type="character" w:customStyle="1" w:styleId="Titre1Car">
    <w:name w:val="Titre 1 Car"/>
    <w:basedOn w:val="Policepardfaut"/>
    <w:link w:val="Titre1"/>
    <w:uiPriority w:val="9"/>
    <w:rsid w:val="00F92E32"/>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4576E0"/>
    <w:rPr>
      <w:i/>
      <w:iCs/>
      <w:color w:val="5B9BD5" w:themeColor="accent1"/>
    </w:rPr>
  </w:style>
  <w:style w:type="paragraph" w:styleId="Paragraphedeliste">
    <w:name w:val="List Paragraph"/>
    <w:basedOn w:val="Normal"/>
    <w:uiPriority w:val="34"/>
    <w:qFormat/>
    <w:rsid w:val="00345334"/>
    <w:pPr>
      <w:ind w:left="720"/>
      <w:contextualSpacing/>
    </w:pPr>
  </w:style>
  <w:style w:type="character" w:customStyle="1" w:styleId="Titre2Car">
    <w:name w:val="Titre 2 Car"/>
    <w:basedOn w:val="Policepardfaut"/>
    <w:link w:val="Titre2"/>
    <w:uiPriority w:val="9"/>
    <w:rsid w:val="0049271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2716"/>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492716"/>
    <w:rPr>
      <w:b/>
      <w:bCs/>
    </w:rPr>
  </w:style>
  <w:style w:type="character" w:styleId="Accentuation">
    <w:name w:val="Emphasis"/>
    <w:basedOn w:val="Policepardfaut"/>
    <w:uiPriority w:val="20"/>
    <w:qFormat/>
    <w:rsid w:val="00E914D1"/>
    <w:rPr>
      <w:i/>
      <w:iCs/>
    </w:rPr>
  </w:style>
  <w:style w:type="character" w:styleId="Lienhypertexte">
    <w:name w:val="Hyperlink"/>
    <w:basedOn w:val="Policepardfaut"/>
    <w:uiPriority w:val="99"/>
    <w:unhideWhenUsed/>
    <w:rsid w:val="005D0908"/>
    <w:rPr>
      <w:color w:val="0563C1" w:themeColor="hyperlink"/>
      <w:u w:val="single"/>
    </w:rPr>
  </w:style>
  <w:style w:type="paragraph" w:styleId="PrformatHTML">
    <w:name w:val="HTML Preformatted"/>
    <w:basedOn w:val="Normal"/>
    <w:link w:val="PrformatHTMLCar"/>
    <w:uiPriority w:val="99"/>
    <w:semiHidden/>
    <w:unhideWhenUsed/>
    <w:rsid w:val="003A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3A322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A322D"/>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C04ACB"/>
    <w:pPr>
      <w:outlineLvl w:val="9"/>
    </w:pPr>
    <w:rPr>
      <w:lang w:eastAsia="fr-FR"/>
    </w:rPr>
  </w:style>
  <w:style w:type="paragraph" w:styleId="TM1">
    <w:name w:val="toc 1"/>
    <w:basedOn w:val="Normal"/>
    <w:next w:val="Normal"/>
    <w:autoRedefine/>
    <w:uiPriority w:val="39"/>
    <w:unhideWhenUsed/>
    <w:rsid w:val="00C04ACB"/>
    <w:pPr>
      <w:spacing w:after="100"/>
    </w:pPr>
  </w:style>
  <w:style w:type="paragraph" w:styleId="TM2">
    <w:name w:val="toc 2"/>
    <w:basedOn w:val="Normal"/>
    <w:next w:val="Normal"/>
    <w:autoRedefine/>
    <w:uiPriority w:val="39"/>
    <w:unhideWhenUsed/>
    <w:rsid w:val="00C04ACB"/>
    <w:pPr>
      <w:spacing w:after="100"/>
      <w:ind w:left="220"/>
    </w:pPr>
  </w:style>
  <w:style w:type="paragraph" w:styleId="TM3">
    <w:name w:val="toc 3"/>
    <w:basedOn w:val="Normal"/>
    <w:next w:val="Normal"/>
    <w:autoRedefine/>
    <w:uiPriority w:val="39"/>
    <w:unhideWhenUsed/>
    <w:rsid w:val="00C04ACB"/>
    <w:pPr>
      <w:spacing w:after="100"/>
      <w:ind w:left="440"/>
    </w:pPr>
  </w:style>
  <w:style w:type="paragraph" w:styleId="Lgende">
    <w:name w:val="caption"/>
    <w:basedOn w:val="Normal"/>
    <w:next w:val="Normal"/>
    <w:uiPriority w:val="35"/>
    <w:unhideWhenUsed/>
    <w:qFormat/>
    <w:rsid w:val="00527D5C"/>
    <w:pPr>
      <w:spacing w:after="200" w:line="240" w:lineRule="auto"/>
    </w:pPr>
    <w:rPr>
      <w:i/>
      <w:iCs/>
      <w:color w:val="44546A" w:themeColor="text2"/>
      <w:sz w:val="18"/>
      <w:szCs w:val="18"/>
    </w:rPr>
  </w:style>
  <w:style w:type="table" w:styleId="Grilledutableau">
    <w:name w:val="Table Grid"/>
    <w:basedOn w:val="TableauNormal"/>
    <w:uiPriority w:val="39"/>
    <w:rsid w:val="00E2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BB61C4"/>
    <w:rPr>
      <w:i/>
      <w:iCs/>
      <w:color w:val="404040" w:themeColor="text1" w:themeTint="BF"/>
    </w:rPr>
  </w:style>
  <w:style w:type="paragraph" w:styleId="Textedebulles">
    <w:name w:val="Balloon Text"/>
    <w:basedOn w:val="Normal"/>
    <w:link w:val="TextedebullesCar"/>
    <w:uiPriority w:val="99"/>
    <w:semiHidden/>
    <w:unhideWhenUsed/>
    <w:rsid w:val="003623FD"/>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3623F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7408">
      <w:bodyDiv w:val="1"/>
      <w:marLeft w:val="0"/>
      <w:marRight w:val="0"/>
      <w:marTop w:val="0"/>
      <w:marBottom w:val="0"/>
      <w:divBdr>
        <w:top w:val="none" w:sz="0" w:space="0" w:color="auto"/>
        <w:left w:val="none" w:sz="0" w:space="0" w:color="auto"/>
        <w:bottom w:val="none" w:sz="0" w:space="0" w:color="auto"/>
        <w:right w:val="none" w:sz="0" w:space="0" w:color="auto"/>
      </w:divBdr>
      <w:divsChild>
        <w:div w:id="1850869370">
          <w:marLeft w:val="0"/>
          <w:marRight w:val="0"/>
          <w:marTop w:val="0"/>
          <w:marBottom w:val="0"/>
          <w:divBdr>
            <w:top w:val="none" w:sz="0" w:space="0" w:color="auto"/>
            <w:left w:val="none" w:sz="0" w:space="0" w:color="auto"/>
            <w:bottom w:val="none" w:sz="0" w:space="0" w:color="auto"/>
            <w:right w:val="none" w:sz="0" w:space="0" w:color="auto"/>
          </w:divBdr>
          <w:divsChild>
            <w:div w:id="24184668">
              <w:marLeft w:val="0"/>
              <w:marRight w:val="0"/>
              <w:marTop w:val="0"/>
              <w:marBottom w:val="0"/>
              <w:divBdr>
                <w:top w:val="none" w:sz="0" w:space="0" w:color="auto"/>
                <w:left w:val="none" w:sz="0" w:space="0" w:color="auto"/>
                <w:bottom w:val="none" w:sz="0" w:space="0" w:color="auto"/>
                <w:right w:val="none" w:sz="0" w:space="0" w:color="auto"/>
              </w:divBdr>
            </w:div>
            <w:div w:id="15257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590">
      <w:bodyDiv w:val="1"/>
      <w:marLeft w:val="0"/>
      <w:marRight w:val="0"/>
      <w:marTop w:val="0"/>
      <w:marBottom w:val="0"/>
      <w:divBdr>
        <w:top w:val="none" w:sz="0" w:space="0" w:color="auto"/>
        <w:left w:val="none" w:sz="0" w:space="0" w:color="auto"/>
        <w:bottom w:val="none" w:sz="0" w:space="0" w:color="auto"/>
        <w:right w:val="none" w:sz="0" w:space="0" w:color="auto"/>
      </w:divBdr>
      <w:divsChild>
        <w:div w:id="830407650">
          <w:marLeft w:val="0"/>
          <w:marRight w:val="0"/>
          <w:marTop w:val="0"/>
          <w:marBottom w:val="0"/>
          <w:divBdr>
            <w:top w:val="none" w:sz="0" w:space="0" w:color="auto"/>
            <w:left w:val="none" w:sz="0" w:space="0" w:color="auto"/>
            <w:bottom w:val="none" w:sz="0" w:space="0" w:color="auto"/>
            <w:right w:val="none" w:sz="0" w:space="0" w:color="auto"/>
          </w:divBdr>
          <w:divsChild>
            <w:div w:id="11412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6240">
      <w:bodyDiv w:val="1"/>
      <w:marLeft w:val="0"/>
      <w:marRight w:val="0"/>
      <w:marTop w:val="0"/>
      <w:marBottom w:val="0"/>
      <w:divBdr>
        <w:top w:val="none" w:sz="0" w:space="0" w:color="auto"/>
        <w:left w:val="none" w:sz="0" w:space="0" w:color="auto"/>
        <w:bottom w:val="none" w:sz="0" w:space="0" w:color="auto"/>
        <w:right w:val="none" w:sz="0" w:space="0" w:color="auto"/>
      </w:divBdr>
      <w:divsChild>
        <w:div w:id="1644891964">
          <w:marLeft w:val="0"/>
          <w:marRight w:val="0"/>
          <w:marTop w:val="0"/>
          <w:marBottom w:val="0"/>
          <w:divBdr>
            <w:top w:val="none" w:sz="0" w:space="0" w:color="auto"/>
            <w:left w:val="none" w:sz="0" w:space="0" w:color="auto"/>
            <w:bottom w:val="none" w:sz="0" w:space="0" w:color="auto"/>
            <w:right w:val="none" w:sz="0" w:space="0" w:color="auto"/>
          </w:divBdr>
          <w:divsChild>
            <w:div w:id="747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602">
      <w:bodyDiv w:val="1"/>
      <w:marLeft w:val="0"/>
      <w:marRight w:val="0"/>
      <w:marTop w:val="0"/>
      <w:marBottom w:val="0"/>
      <w:divBdr>
        <w:top w:val="none" w:sz="0" w:space="0" w:color="auto"/>
        <w:left w:val="none" w:sz="0" w:space="0" w:color="auto"/>
        <w:bottom w:val="none" w:sz="0" w:space="0" w:color="auto"/>
        <w:right w:val="none" w:sz="0" w:space="0" w:color="auto"/>
      </w:divBdr>
      <w:divsChild>
        <w:div w:id="1258447759">
          <w:marLeft w:val="0"/>
          <w:marRight w:val="0"/>
          <w:marTop w:val="0"/>
          <w:marBottom w:val="0"/>
          <w:divBdr>
            <w:top w:val="none" w:sz="0" w:space="0" w:color="auto"/>
            <w:left w:val="none" w:sz="0" w:space="0" w:color="auto"/>
            <w:bottom w:val="none" w:sz="0" w:space="0" w:color="auto"/>
            <w:right w:val="none" w:sz="0" w:space="0" w:color="auto"/>
          </w:divBdr>
          <w:divsChild>
            <w:div w:id="1715231677">
              <w:marLeft w:val="0"/>
              <w:marRight w:val="0"/>
              <w:marTop w:val="0"/>
              <w:marBottom w:val="0"/>
              <w:divBdr>
                <w:top w:val="none" w:sz="0" w:space="0" w:color="auto"/>
                <w:left w:val="none" w:sz="0" w:space="0" w:color="auto"/>
                <w:bottom w:val="none" w:sz="0" w:space="0" w:color="auto"/>
                <w:right w:val="none" w:sz="0" w:space="0" w:color="auto"/>
              </w:divBdr>
            </w:div>
            <w:div w:id="20839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188">
      <w:bodyDiv w:val="1"/>
      <w:marLeft w:val="0"/>
      <w:marRight w:val="0"/>
      <w:marTop w:val="0"/>
      <w:marBottom w:val="0"/>
      <w:divBdr>
        <w:top w:val="none" w:sz="0" w:space="0" w:color="auto"/>
        <w:left w:val="none" w:sz="0" w:space="0" w:color="auto"/>
        <w:bottom w:val="none" w:sz="0" w:space="0" w:color="auto"/>
        <w:right w:val="none" w:sz="0" w:space="0" w:color="auto"/>
      </w:divBdr>
      <w:divsChild>
        <w:div w:id="1454592203">
          <w:marLeft w:val="0"/>
          <w:marRight w:val="0"/>
          <w:marTop w:val="0"/>
          <w:marBottom w:val="0"/>
          <w:divBdr>
            <w:top w:val="none" w:sz="0" w:space="0" w:color="auto"/>
            <w:left w:val="none" w:sz="0" w:space="0" w:color="auto"/>
            <w:bottom w:val="none" w:sz="0" w:space="0" w:color="auto"/>
            <w:right w:val="none" w:sz="0" w:space="0" w:color="auto"/>
          </w:divBdr>
          <w:divsChild>
            <w:div w:id="800079108">
              <w:marLeft w:val="0"/>
              <w:marRight w:val="0"/>
              <w:marTop w:val="0"/>
              <w:marBottom w:val="0"/>
              <w:divBdr>
                <w:top w:val="none" w:sz="0" w:space="0" w:color="auto"/>
                <w:left w:val="none" w:sz="0" w:space="0" w:color="auto"/>
                <w:bottom w:val="none" w:sz="0" w:space="0" w:color="auto"/>
                <w:right w:val="none" w:sz="0" w:space="0" w:color="auto"/>
              </w:divBdr>
            </w:div>
            <w:div w:id="1181966909">
              <w:marLeft w:val="0"/>
              <w:marRight w:val="0"/>
              <w:marTop w:val="0"/>
              <w:marBottom w:val="0"/>
              <w:divBdr>
                <w:top w:val="none" w:sz="0" w:space="0" w:color="auto"/>
                <w:left w:val="none" w:sz="0" w:space="0" w:color="auto"/>
                <w:bottom w:val="none" w:sz="0" w:space="0" w:color="auto"/>
                <w:right w:val="none" w:sz="0" w:space="0" w:color="auto"/>
              </w:divBdr>
            </w:div>
            <w:div w:id="1348411852">
              <w:marLeft w:val="0"/>
              <w:marRight w:val="0"/>
              <w:marTop w:val="0"/>
              <w:marBottom w:val="0"/>
              <w:divBdr>
                <w:top w:val="none" w:sz="0" w:space="0" w:color="auto"/>
                <w:left w:val="none" w:sz="0" w:space="0" w:color="auto"/>
                <w:bottom w:val="none" w:sz="0" w:space="0" w:color="auto"/>
                <w:right w:val="none" w:sz="0" w:space="0" w:color="auto"/>
              </w:divBdr>
            </w:div>
            <w:div w:id="1464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552">
      <w:bodyDiv w:val="1"/>
      <w:marLeft w:val="0"/>
      <w:marRight w:val="0"/>
      <w:marTop w:val="0"/>
      <w:marBottom w:val="0"/>
      <w:divBdr>
        <w:top w:val="none" w:sz="0" w:space="0" w:color="auto"/>
        <w:left w:val="none" w:sz="0" w:space="0" w:color="auto"/>
        <w:bottom w:val="none" w:sz="0" w:space="0" w:color="auto"/>
        <w:right w:val="none" w:sz="0" w:space="0" w:color="auto"/>
      </w:divBdr>
      <w:divsChild>
        <w:div w:id="756634210">
          <w:marLeft w:val="0"/>
          <w:marRight w:val="0"/>
          <w:marTop w:val="0"/>
          <w:marBottom w:val="0"/>
          <w:divBdr>
            <w:top w:val="none" w:sz="0" w:space="0" w:color="auto"/>
            <w:left w:val="none" w:sz="0" w:space="0" w:color="auto"/>
            <w:bottom w:val="none" w:sz="0" w:space="0" w:color="auto"/>
            <w:right w:val="none" w:sz="0" w:space="0" w:color="auto"/>
          </w:divBdr>
          <w:divsChild>
            <w:div w:id="1724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050">
      <w:bodyDiv w:val="1"/>
      <w:marLeft w:val="0"/>
      <w:marRight w:val="0"/>
      <w:marTop w:val="0"/>
      <w:marBottom w:val="0"/>
      <w:divBdr>
        <w:top w:val="none" w:sz="0" w:space="0" w:color="auto"/>
        <w:left w:val="none" w:sz="0" w:space="0" w:color="auto"/>
        <w:bottom w:val="none" w:sz="0" w:space="0" w:color="auto"/>
        <w:right w:val="none" w:sz="0" w:space="0" w:color="auto"/>
      </w:divBdr>
      <w:divsChild>
        <w:div w:id="388649900">
          <w:marLeft w:val="0"/>
          <w:marRight w:val="0"/>
          <w:marTop w:val="0"/>
          <w:marBottom w:val="0"/>
          <w:divBdr>
            <w:top w:val="none" w:sz="0" w:space="0" w:color="auto"/>
            <w:left w:val="none" w:sz="0" w:space="0" w:color="auto"/>
            <w:bottom w:val="none" w:sz="0" w:space="0" w:color="auto"/>
            <w:right w:val="none" w:sz="0" w:space="0" w:color="auto"/>
          </w:divBdr>
          <w:divsChild>
            <w:div w:id="571887981">
              <w:marLeft w:val="0"/>
              <w:marRight w:val="0"/>
              <w:marTop w:val="0"/>
              <w:marBottom w:val="0"/>
              <w:divBdr>
                <w:top w:val="none" w:sz="0" w:space="0" w:color="auto"/>
                <w:left w:val="none" w:sz="0" w:space="0" w:color="auto"/>
                <w:bottom w:val="none" w:sz="0" w:space="0" w:color="auto"/>
                <w:right w:val="none" w:sz="0" w:space="0" w:color="auto"/>
              </w:divBdr>
            </w:div>
            <w:div w:id="1463188356">
              <w:marLeft w:val="0"/>
              <w:marRight w:val="0"/>
              <w:marTop w:val="0"/>
              <w:marBottom w:val="0"/>
              <w:divBdr>
                <w:top w:val="none" w:sz="0" w:space="0" w:color="auto"/>
                <w:left w:val="none" w:sz="0" w:space="0" w:color="auto"/>
                <w:bottom w:val="none" w:sz="0" w:space="0" w:color="auto"/>
                <w:right w:val="none" w:sz="0" w:space="0" w:color="auto"/>
              </w:divBdr>
            </w:div>
            <w:div w:id="1541091361">
              <w:marLeft w:val="0"/>
              <w:marRight w:val="0"/>
              <w:marTop w:val="0"/>
              <w:marBottom w:val="0"/>
              <w:divBdr>
                <w:top w:val="none" w:sz="0" w:space="0" w:color="auto"/>
                <w:left w:val="none" w:sz="0" w:space="0" w:color="auto"/>
                <w:bottom w:val="none" w:sz="0" w:space="0" w:color="auto"/>
                <w:right w:val="none" w:sz="0" w:space="0" w:color="auto"/>
              </w:divBdr>
            </w:div>
            <w:div w:id="1844739981">
              <w:marLeft w:val="0"/>
              <w:marRight w:val="0"/>
              <w:marTop w:val="0"/>
              <w:marBottom w:val="0"/>
              <w:divBdr>
                <w:top w:val="none" w:sz="0" w:space="0" w:color="auto"/>
                <w:left w:val="none" w:sz="0" w:space="0" w:color="auto"/>
                <w:bottom w:val="none" w:sz="0" w:space="0" w:color="auto"/>
                <w:right w:val="none" w:sz="0" w:space="0" w:color="auto"/>
              </w:divBdr>
            </w:div>
            <w:div w:id="200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872">
      <w:bodyDiv w:val="1"/>
      <w:marLeft w:val="0"/>
      <w:marRight w:val="0"/>
      <w:marTop w:val="0"/>
      <w:marBottom w:val="0"/>
      <w:divBdr>
        <w:top w:val="none" w:sz="0" w:space="0" w:color="auto"/>
        <w:left w:val="none" w:sz="0" w:space="0" w:color="auto"/>
        <w:bottom w:val="none" w:sz="0" w:space="0" w:color="auto"/>
        <w:right w:val="none" w:sz="0" w:space="0" w:color="auto"/>
      </w:divBdr>
      <w:divsChild>
        <w:div w:id="2088530245">
          <w:marLeft w:val="0"/>
          <w:marRight w:val="0"/>
          <w:marTop w:val="0"/>
          <w:marBottom w:val="0"/>
          <w:divBdr>
            <w:top w:val="none" w:sz="0" w:space="0" w:color="auto"/>
            <w:left w:val="none" w:sz="0" w:space="0" w:color="auto"/>
            <w:bottom w:val="none" w:sz="0" w:space="0" w:color="auto"/>
            <w:right w:val="none" w:sz="0" w:space="0" w:color="auto"/>
          </w:divBdr>
          <w:divsChild>
            <w:div w:id="5336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2499">
      <w:bodyDiv w:val="1"/>
      <w:marLeft w:val="0"/>
      <w:marRight w:val="0"/>
      <w:marTop w:val="0"/>
      <w:marBottom w:val="0"/>
      <w:divBdr>
        <w:top w:val="none" w:sz="0" w:space="0" w:color="auto"/>
        <w:left w:val="none" w:sz="0" w:space="0" w:color="auto"/>
        <w:bottom w:val="none" w:sz="0" w:space="0" w:color="auto"/>
        <w:right w:val="none" w:sz="0" w:space="0" w:color="auto"/>
      </w:divBdr>
      <w:divsChild>
        <w:div w:id="1094011292">
          <w:marLeft w:val="0"/>
          <w:marRight w:val="0"/>
          <w:marTop w:val="0"/>
          <w:marBottom w:val="0"/>
          <w:divBdr>
            <w:top w:val="none" w:sz="0" w:space="0" w:color="auto"/>
            <w:left w:val="none" w:sz="0" w:space="0" w:color="auto"/>
            <w:bottom w:val="none" w:sz="0" w:space="0" w:color="auto"/>
            <w:right w:val="none" w:sz="0" w:space="0" w:color="auto"/>
          </w:divBdr>
          <w:divsChild>
            <w:div w:id="829716106">
              <w:marLeft w:val="0"/>
              <w:marRight w:val="0"/>
              <w:marTop w:val="0"/>
              <w:marBottom w:val="0"/>
              <w:divBdr>
                <w:top w:val="none" w:sz="0" w:space="0" w:color="auto"/>
                <w:left w:val="none" w:sz="0" w:space="0" w:color="auto"/>
                <w:bottom w:val="none" w:sz="0" w:space="0" w:color="auto"/>
                <w:right w:val="none" w:sz="0" w:space="0" w:color="auto"/>
              </w:divBdr>
            </w:div>
            <w:div w:id="8688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1443">
      <w:bodyDiv w:val="1"/>
      <w:marLeft w:val="0"/>
      <w:marRight w:val="0"/>
      <w:marTop w:val="0"/>
      <w:marBottom w:val="0"/>
      <w:divBdr>
        <w:top w:val="none" w:sz="0" w:space="0" w:color="auto"/>
        <w:left w:val="none" w:sz="0" w:space="0" w:color="auto"/>
        <w:bottom w:val="none" w:sz="0" w:space="0" w:color="auto"/>
        <w:right w:val="none" w:sz="0" w:space="0" w:color="auto"/>
      </w:divBdr>
      <w:divsChild>
        <w:div w:id="1778216701">
          <w:marLeft w:val="0"/>
          <w:marRight w:val="0"/>
          <w:marTop w:val="0"/>
          <w:marBottom w:val="0"/>
          <w:divBdr>
            <w:top w:val="none" w:sz="0" w:space="0" w:color="auto"/>
            <w:left w:val="none" w:sz="0" w:space="0" w:color="auto"/>
            <w:bottom w:val="none" w:sz="0" w:space="0" w:color="auto"/>
            <w:right w:val="none" w:sz="0" w:space="0" w:color="auto"/>
          </w:divBdr>
          <w:divsChild>
            <w:div w:id="224492555">
              <w:marLeft w:val="0"/>
              <w:marRight w:val="0"/>
              <w:marTop w:val="0"/>
              <w:marBottom w:val="0"/>
              <w:divBdr>
                <w:top w:val="none" w:sz="0" w:space="0" w:color="auto"/>
                <w:left w:val="none" w:sz="0" w:space="0" w:color="auto"/>
                <w:bottom w:val="none" w:sz="0" w:space="0" w:color="auto"/>
                <w:right w:val="none" w:sz="0" w:space="0" w:color="auto"/>
              </w:divBdr>
            </w:div>
            <w:div w:id="235095489">
              <w:marLeft w:val="0"/>
              <w:marRight w:val="0"/>
              <w:marTop w:val="0"/>
              <w:marBottom w:val="0"/>
              <w:divBdr>
                <w:top w:val="none" w:sz="0" w:space="0" w:color="auto"/>
                <w:left w:val="none" w:sz="0" w:space="0" w:color="auto"/>
                <w:bottom w:val="none" w:sz="0" w:space="0" w:color="auto"/>
                <w:right w:val="none" w:sz="0" w:space="0" w:color="auto"/>
              </w:divBdr>
            </w:div>
            <w:div w:id="467166320">
              <w:marLeft w:val="0"/>
              <w:marRight w:val="0"/>
              <w:marTop w:val="0"/>
              <w:marBottom w:val="0"/>
              <w:divBdr>
                <w:top w:val="none" w:sz="0" w:space="0" w:color="auto"/>
                <w:left w:val="none" w:sz="0" w:space="0" w:color="auto"/>
                <w:bottom w:val="none" w:sz="0" w:space="0" w:color="auto"/>
                <w:right w:val="none" w:sz="0" w:space="0" w:color="auto"/>
              </w:divBdr>
            </w:div>
            <w:div w:id="653604946">
              <w:marLeft w:val="0"/>
              <w:marRight w:val="0"/>
              <w:marTop w:val="0"/>
              <w:marBottom w:val="0"/>
              <w:divBdr>
                <w:top w:val="none" w:sz="0" w:space="0" w:color="auto"/>
                <w:left w:val="none" w:sz="0" w:space="0" w:color="auto"/>
                <w:bottom w:val="none" w:sz="0" w:space="0" w:color="auto"/>
                <w:right w:val="none" w:sz="0" w:space="0" w:color="auto"/>
              </w:divBdr>
            </w:div>
            <w:div w:id="739212479">
              <w:marLeft w:val="0"/>
              <w:marRight w:val="0"/>
              <w:marTop w:val="0"/>
              <w:marBottom w:val="0"/>
              <w:divBdr>
                <w:top w:val="none" w:sz="0" w:space="0" w:color="auto"/>
                <w:left w:val="none" w:sz="0" w:space="0" w:color="auto"/>
                <w:bottom w:val="none" w:sz="0" w:space="0" w:color="auto"/>
                <w:right w:val="none" w:sz="0" w:space="0" w:color="auto"/>
              </w:divBdr>
            </w:div>
            <w:div w:id="940181309">
              <w:marLeft w:val="0"/>
              <w:marRight w:val="0"/>
              <w:marTop w:val="0"/>
              <w:marBottom w:val="0"/>
              <w:divBdr>
                <w:top w:val="none" w:sz="0" w:space="0" w:color="auto"/>
                <w:left w:val="none" w:sz="0" w:space="0" w:color="auto"/>
                <w:bottom w:val="none" w:sz="0" w:space="0" w:color="auto"/>
                <w:right w:val="none" w:sz="0" w:space="0" w:color="auto"/>
              </w:divBdr>
            </w:div>
            <w:div w:id="946734604">
              <w:marLeft w:val="0"/>
              <w:marRight w:val="0"/>
              <w:marTop w:val="0"/>
              <w:marBottom w:val="0"/>
              <w:divBdr>
                <w:top w:val="none" w:sz="0" w:space="0" w:color="auto"/>
                <w:left w:val="none" w:sz="0" w:space="0" w:color="auto"/>
                <w:bottom w:val="none" w:sz="0" w:space="0" w:color="auto"/>
                <w:right w:val="none" w:sz="0" w:space="0" w:color="auto"/>
              </w:divBdr>
            </w:div>
            <w:div w:id="1060983995">
              <w:marLeft w:val="0"/>
              <w:marRight w:val="0"/>
              <w:marTop w:val="0"/>
              <w:marBottom w:val="0"/>
              <w:divBdr>
                <w:top w:val="none" w:sz="0" w:space="0" w:color="auto"/>
                <w:left w:val="none" w:sz="0" w:space="0" w:color="auto"/>
                <w:bottom w:val="none" w:sz="0" w:space="0" w:color="auto"/>
                <w:right w:val="none" w:sz="0" w:space="0" w:color="auto"/>
              </w:divBdr>
            </w:div>
            <w:div w:id="1134521877">
              <w:marLeft w:val="0"/>
              <w:marRight w:val="0"/>
              <w:marTop w:val="0"/>
              <w:marBottom w:val="0"/>
              <w:divBdr>
                <w:top w:val="none" w:sz="0" w:space="0" w:color="auto"/>
                <w:left w:val="none" w:sz="0" w:space="0" w:color="auto"/>
                <w:bottom w:val="none" w:sz="0" w:space="0" w:color="auto"/>
                <w:right w:val="none" w:sz="0" w:space="0" w:color="auto"/>
              </w:divBdr>
            </w:div>
            <w:div w:id="16576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586">
      <w:bodyDiv w:val="1"/>
      <w:marLeft w:val="0"/>
      <w:marRight w:val="0"/>
      <w:marTop w:val="0"/>
      <w:marBottom w:val="0"/>
      <w:divBdr>
        <w:top w:val="none" w:sz="0" w:space="0" w:color="auto"/>
        <w:left w:val="none" w:sz="0" w:space="0" w:color="auto"/>
        <w:bottom w:val="none" w:sz="0" w:space="0" w:color="auto"/>
        <w:right w:val="none" w:sz="0" w:space="0" w:color="auto"/>
      </w:divBdr>
      <w:divsChild>
        <w:div w:id="1597471216">
          <w:marLeft w:val="0"/>
          <w:marRight w:val="0"/>
          <w:marTop w:val="0"/>
          <w:marBottom w:val="0"/>
          <w:divBdr>
            <w:top w:val="none" w:sz="0" w:space="0" w:color="auto"/>
            <w:left w:val="none" w:sz="0" w:space="0" w:color="auto"/>
            <w:bottom w:val="none" w:sz="0" w:space="0" w:color="auto"/>
            <w:right w:val="none" w:sz="0" w:space="0" w:color="auto"/>
          </w:divBdr>
          <w:divsChild>
            <w:div w:id="16417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3092">
      <w:bodyDiv w:val="1"/>
      <w:marLeft w:val="0"/>
      <w:marRight w:val="0"/>
      <w:marTop w:val="0"/>
      <w:marBottom w:val="0"/>
      <w:divBdr>
        <w:top w:val="none" w:sz="0" w:space="0" w:color="auto"/>
        <w:left w:val="none" w:sz="0" w:space="0" w:color="auto"/>
        <w:bottom w:val="none" w:sz="0" w:space="0" w:color="auto"/>
        <w:right w:val="none" w:sz="0" w:space="0" w:color="auto"/>
      </w:divBdr>
      <w:divsChild>
        <w:div w:id="257174424">
          <w:marLeft w:val="0"/>
          <w:marRight w:val="0"/>
          <w:marTop w:val="0"/>
          <w:marBottom w:val="0"/>
          <w:divBdr>
            <w:top w:val="none" w:sz="0" w:space="0" w:color="auto"/>
            <w:left w:val="none" w:sz="0" w:space="0" w:color="auto"/>
            <w:bottom w:val="none" w:sz="0" w:space="0" w:color="auto"/>
            <w:right w:val="none" w:sz="0" w:space="0" w:color="auto"/>
          </w:divBdr>
          <w:divsChild>
            <w:div w:id="1269386514">
              <w:marLeft w:val="0"/>
              <w:marRight w:val="0"/>
              <w:marTop w:val="0"/>
              <w:marBottom w:val="0"/>
              <w:divBdr>
                <w:top w:val="none" w:sz="0" w:space="0" w:color="auto"/>
                <w:left w:val="none" w:sz="0" w:space="0" w:color="auto"/>
                <w:bottom w:val="none" w:sz="0" w:space="0" w:color="auto"/>
                <w:right w:val="none" w:sz="0" w:space="0" w:color="auto"/>
              </w:divBdr>
            </w:div>
            <w:div w:id="1205020466">
              <w:marLeft w:val="0"/>
              <w:marRight w:val="0"/>
              <w:marTop w:val="0"/>
              <w:marBottom w:val="0"/>
              <w:divBdr>
                <w:top w:val="none" w:sz="0" w:space="0" w:color="auto"/>
                <w:left w:val="none" w:sz="0" w:space="0" w:color="auto"/>
                <w:bottom w:val="none" w:sz="0" w:space="0" w:color="auto"/>
                <w:right w:val="none" w:sz="0" w:space="0" w:color="auto"/>
              </w:divBdr>
            </w:div>
            <w:div w:id="1319116591">
              <w:marLeft w:val="0"/>
              <w:marRight w:val="0"/>
              <w:marTop w:val="0"/>
              <w:marBottom w:val="0"/>
              <w:divBdr>
                <w:top w:val="none" w:sz="0" w:space="0" w:color="auto"/>
                <w:left w:val="none" w:sz="0" w:space="0" w:color="auto"/>
                <w:bottom w:val="none" w:sz="0" w:space="0" w:color="auto"/>
                <w:right w:val="none" w:sz="0" w:space="0" w:color="auto"/>
              </w:divBdr>
            </w:div>
            <w:div w:id="1680309826">
              <w:marLeft w:val="0"/>
              <w:marRight w:val="0"/>
              <w:marTop w:val="0"/>
              <w:marBottom w:val="0"/>
              <w:divBdr>
                <w:top w:val="none" w:sz="0" w:space="0" w:color="auto"/>
                <w:left w:val="none" w:sz="0" w:space="0" w:color="auto"/>
                <w:bottom w:val="none" w:sz="0" w:space="0" w:color="auto"/>
                <w:right w:val="none" w:sz="0" w:space="0" w:color="auto"/>
              </w:divBdr>
            </w:div>
            <w:div w:id="1450003857">
              <w:marLeft w:val="0"/>
              <w:marRight w:val="0"/>
              <w:marTop w:val="0"/>
              <w:marBottom w:val="0"/>
              <w:divBdr>
                <w:top w:val="none" w:sz="0" w:space="0" w:color="auto"/>
                <w:left w:val="none" w:sz="0" w:space="0" w:color="auto"/>
                <w:bottom w:val="none" w:sz="0" w:space="0" w:color="auto"/>
                <w:right w:val="none" w:sz="0" w:space="0" w:color="auto"/>
              </w:divBdr>
            </w:div>
            <w:div w:id="1651327788">
              <w:marLeft w:val="0"/>
              <w:marRight w:val="0"/>
              <w:marTop w:val="0"/>
              <w:marBottom w:val="0"/>
              <w:divBdr>
                <w:top w:val="none" w:sz="0" w:space="0" w:color="auto"/>
                <w:left w:val="none" w:sz="0" w:space="0" w:color="auto"/>
                <w:bottom w:val="none" w:sz="0" w:space="0" w:color="auto"/>
                <w:right w:val="none" w:sz="0" w:space="0" w:color="auto"/>
              </w:divBdr>
            </w:div>
            <w:div w:id="4904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3090">
      <w:bodyDiv w:val="1"/>
      <w:marLeft w:val="0"/>
      <w:marRight w:val="0"/>
      <w:marTop w:val="0"/>
      <w:marBottom w:val="0"/>
      <w:divBdr>
        <w:top w:val="none" w:sz="0" w:space="0" w:color="auto"/>
        <w:left w:val="none" w:sz="0" w:space="0" w:color="auto"/>
        <w:bottom w:val="none" w:sz="0" w:space="0" w:color="auto"/>
        <w:right w:val="none" w:sz="0" w:space="0" w:color="auto"/>
      </w:divBdr>
      <w:divsChild>
        <w:div w:id="1017074044">
          <w:marLeft w:val="0"/>
          <w:marRight w:val="0"/>
          <w:marTop w:val="0"/>
          <w:marBottom w:val="0"/>
          <w:divBdr>
            <w:top w:val="none" w:sz="0" w:space="0" w:color="auto"/>
            <w:left w:val="none" w:sz="0" w:space="0" w:color="auto"/>
            <w:bottom w:val="none" w:sz="0" w:space="0" w:color="auto"/>
            <w:right w:val="none" w:sz="0" w:space="0" w:color="auto"/>
          </w:divBdr>
          <w:divsChild>
            <w:div w:id="11008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462">
      <w:bodyDiv w:val="1"/>
      <w:marLeft w:val="0"/>
      <w:marRight w:val="0"/>
      <w:marTop w:val="0"/>
      <w:marBottom w:val="0"/>
      <w:divBdr>
        <w:top w:val="none" w:sz="0" w:space="0" w:color="auto"/>
        <w:left w:val="none" w:sz="0" w:space="0" w:color="auto"/>
        <w:bottom w:val="none" w:sz="0" w:space="0" w:color="auto"/>
        <w:right w:val="none" w:sz="0" w:space="0" w:color="auto"/>
      </w:divBdr>
      <w:divsChild>
        <w:div w:id="1650206590">
          <w:marLeft w:val="0"/>
          <w:marRight w:val="0"/>
          <w:marTop w:val="0"/>
          <w:marBottom w:val="0"/>
          <w:divBdr>
            <w:top w:val="none" w:sz="0" w:space="0" w:color="auto"/>
            <w:left w:val="none" w:sz="0" w:space="0" w:color="auto"/>
            <w:bottom w:val="none" w:sz="0" w:space="0" w:color="auto"/>
            <w:right w:val="none" w:sz="0" w:space="0" w:color="auto"/>
          </w:divBdr>
          <w:divsChild>
            <w:div w:id="449514048">
              <w:marLeft w:val="0"/>
              <w:marRight w:val="0"/>
              <w:marTop w:val="0"/>
              <w:marBottom w:val="0"/>
              <w:divBdr>
                <w:top w:val="none" w:sz="0" w:space="0" w:color="auto"/>
                <w:left w:val="none" w:sz="0" w:space="0" w:color="auto"/>
                <w:bottom w:val="none" w:sz="0" w:space="0" w:color="auto"/>
                <w:right w:val="none" w:sz="0" w:space="0" w:color="auto"/>
              </w:divBdr>
            </w:div>
            <w:div w:id="1312248103">
              <w:marLeft w:val="0"/>
              <w:marRight w:val="0"/>
              <w:marTop w:val="0"/>
              <w:marBottom w:val="0"/>
              <w:divBdr>
                <w:top w:val="none" w:sz="0" w:space="0" w:color="auto"/>
                <w:left w:val="none" w:sz="0" w:space="0" w:color="auto"/>
                <w:bottom w:val="none" w:sz="0" w:space="0" w:color="auto"/>
                <w:right w:val="none" w:sz="0" w:space="0" w:color="auto"/>
              </w:divBdr>
            </w:div>
            <w:div w:id="1970358285">
              <w:marLeft w:val="0"/>
              <w:marRight w:val="0"/>
              <w:marTop w:val="0"/>
              <w:marBottom w:val="0"/>
              <w:divBdr>
                <w:top w:val="none" w:sz="0" w:space="0" w:color="auto"/>
                <w:left w:val="none" w:sz="0" w:space="0" w:color="auto"/>
                <w:bottom w:val="none" w:sz="0" w:space="0" w:color="auto"/>
                <w:right w:val="none" w:sz="0" w:space="0" w:color="auto"/>
              </w:divBdr>
            </w:div>
            <w:div w:id="685402781">
              <w:marLeft w:val="0"/>
              <w:marRight w:val="0"/>
              <w:marTop w:val="0"/>
              <w:marBottom w:val="0"/>
              <w:divBdr>
                <w:top w:val="none" w:sz="0" w:space="0" w:color="auto"/>
                <w:left w:val="none" w:sz="0" w:space="0" w:color="auto"/>
                <w:bottom w:val="none" w:sz="0" w:space="0" w:color="auto"/>
                <w:right w:val="none" w:sz="0" w:space="0" w:color="auto"/>
              </w:divBdr>
            </w:div>
            <w:div w:id="1042436576">
              <w:marLeft w:val="0"/>
              <w:marRight w:val="0"/>
              <w:marTop w:val="0"/>
              <w:marBottom w:val="0"/>
              <w:divBdr>
                <w:top w:val="none" w:sz="0" w:space="0" w:color="auto"/>
                <w:left w:val="none" w:sz="0" w:space="0" w:color="auto"/>
                <w:bottom w:val="none" w:sz="0" w:space="0" w:color="auto"/>
                <w:right w:val="none" w:sz="0" w:space="0" w:color="auto"/>
              </w:divBdr>
            </w:div>
            <w:div w:id="474874084">
              <w:marLeft w:val="0"/>
              <w:marRight w:val="0"/>
              <w:marTop w:val="0"/>
              <w:marBottom w:val="0"/>
              <w:divBdr>
                <w:top w:val="none" w:sz="0" w:space="0" w:color="auto"/>
                <w:left w:val="none" w:sz="0" w:space="0" w:color="auto"/>
                <w:bottom w:val="none" w:sz="0" w:space="0" w:color="auto"/>
                <w:right w:val="none" w:sz="0" w:space="0" w:color="auto"/>
              </w:divBdr>
            </w:div>
            <w:div w:id="7712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6221">
      <w:bodyDiv w:val="1"/>
      <w:marLeft w:val="0"/>
      <w:marRight w:val="0"/>
      <w:marTop w:val="0"/>
      <w:marBottom w:val="0"/>
      <w:divBdr>
        <w:top w:val="none" w:sz="0" w:space="0" w:color="auto"/>
        <w:left w:val="none" w:sz="0" w:space="0" w:color="auto"/>
        <w:bottom w:val="none" w:sz="0" w:space="0" w:color="auto"/>
        <w:right w:val="none" w:sz="0" w:space="0" w:color="auto"/>
      </w:divBdr>
    </w:div>
    <w:div w:id="480969485">
      <w:bodyDiv w:val="1"/>
      <w:marLeft w:val="0"/>
      <w:marRight w:val="0"/>
      <w:marTop w:val="0"/>
      <w:marBottom w:val="0"/>
      <w:divBdr>
        <w:top w:val="none" w:sz="0" w:space="0" w:color="auto"/>
        <w:left w:val="none" w:sz="0" w:space="0" w:color="auto"/>
        <w:bottom w:val="none" w:sz="0" w:space="0" w:color="auto"/>
        <w:right w:val="none" w:sz="0" w:space="0" w:color="auto"/>
      </w:divBdr>
      <w:divsChild>
        <w:div w:id="592317969">
          <w:marLeft w:val="0"/>
          <w:marRight w:val="0"/>
          <w:marTop w:val="0"/>
          <w:marBottom w:val="0"/>
          <w:divBdr>
            <w:top w:val="none" w:sz="0" w:space="0" w:color="auto"/>
            <w:left w:val="none" w:sz="0" w:space="0" w:color="auto"/>
            <w:bottom w:val="none" w:sz="0" w:space="0" w:color="auto"/>
            <w:right w:val="none" w:sz="0" w:space="0" w:color="auto"/>
          </w:divBdr>
          <w:divsChild>
            <w:div w:id="716469728">
              <w:marLeft w:val="0"/>
              <w:marRight w:val="0"/>
              <w:marTop w:val="0"/>
              <w:marBottom w:val="0"/>
              <w:divBdr>
                <w:top w:val="none" w:sz="0" w:space="0" w:color="auto"/>
                <w:left w:val="none" w:sz="0" w:space="0" w:color="auto"/>
                <w:bottom w:val="none" w:sz="0" w:space="0" w:color="auto"/>
                <w:right w:val="none" w:sz="0" w:space="0" w:color="auto"/>
              </w:divBdr>
            </w:div>
            <w:div w:id="1198663158">
              <w:marLeft w:val="0"/>
              <w:marRight w:val="0"/>
              <w:marTop w:val="0"/>
              <w:marBottom w:val="0"/>
              <w:divBdr>
                <w:top w:val="none" w:sz="0" w:space="0" w:color="auto"/>
                <w:left w:val="none" w:sz="0" w:space="0" w:color="auto"/>
                <w:bottom w:val="none" w:sz="0" w:space="0" w:color="auto"/>
                <w:right w:val="none" w:sz="0" w:space="0" w:color="auto"/>
              </w:divBdr>
            </w:div>
            <w:div w:id="1910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052">
      <w:bodyDiv w:val="1"/>
      <w:marLeft w:val="0"/>
      <w:marRight w:val="0"/>
      <w:marTop w:val="0"/>
      <w:marBottom w:val="0"/>
      <w:divBdr>
        <w:top w:val="none" w:sz="0" w:space="0" w:color="auto"/>
        <w:left w:val="none" w:sz="0" w:space="0" w:color="auto"/>
        <w:bottom w:val="none" w:sz="0" w:space="0" w:color="auto"/>
        <w:right w:val="none" w:sz="0" w:space="0" w:color="auto"/>
      </w:divBdr>
      <w:divsChild>
        <w:div w:id="273636373">
          <w:marLeft w:val="0"/>
          <w:marRight w:val="0"/>
          <w:marTop w:val="0"/>
          <w:marBottom w:val="0"/>
          <w:divBdr>
            <w:top w:val="none" w:sz="0" w:space="0" w:color="auto"/>
            <w:left w:val="none" w:sz="0" w:space="0" w:color="auto"/>
            <w:bottom w:val="none" w:sz="0" w:space="0" w:color="auto"/>
            <w:right w:val="none" w:sz="0" w:space="0" w:color="auto"/>
          </w:divBdr>
          <w:divsChild>
            <w:div w:id="1205873528">
              <w:marLeft w:val="0"/>
              <w:marRight w:val="0"/>
              <w:marTop w:val="0"/>
              <w:marBottom w:val="0"/>
              <w:divBdr>
                <w:top w:val="none" w:sz="0" w:space="0" w:color="auto"/>
                <w:left w:val="none" w:sz="0" w:space="0" w:color="auto"/>
                <w:bottom w:val="none" w:sz="0" w:space="0" w:color="auto"/>
                <w:right w:val="none" w:sz="0" w:space="0" w:color="auto"/>
              </w:divBdr>
            </w:div>
            <w:div w:id="875891908">
              <w:marLeft w:val="0"/>
              <w:marRight w:val="0"/>
              <w:marTop w:val="0"/>
              <w:marBottom w:val="0"/>
              <w:divBdr>
                <w:top w:val="none" w:sz="0" w:space="0" w:color="auto"/>
                <w:left w:val="none" w:sz="0" w:space="0" w:color="auto"/>
                <w:bottom w:val="none" w:sz="0" w:space="0" w:color="auto"/>
                <w:right w:val="none" w:sz="0" w:space="0" w:color="auto"/>
              </w:divBdr>
            </w:div>
            <w:div w:id="1204902631">
              <w:marLeft w:val="0"/>
              <w:marRight w:val="0"/>
              <w:marTop w:val="0"/>
              <w:marBottom w:val="0"/>
              <w:divBdr>
                <w:top w:val="none" w:sz="0" w:space="0" w:color="auto"/>
                <w:left w:val="none" w:sz="0" w:space="0" w:color="auto"/>
                <w:bottom w:val="none" w:sz="0" w:space="0" w:color="auto"/>
                <w:right w:val="none" w:sz="0" w:space="0" w:color="auto"/>
              </w:divBdr>
            </w:div>
            <w:div w:id="1920209762">
              <w:marLeft w:val="0"/>
              <w:marRight w:val="0"/>
              <w:marTop w:val="0"/>
              <w:marBottom w:val="0"/>
              <w:divBdr>
                <w:top w:val="none" w:sz="0" w:space="0" w:color="auto"/>
                <w:left w:val="none" w:sz="0" w:space="0" w:color="auto"/>
                <w:bottom w:val="none" w:sz="0" w:space="0" w:color="auto"/>
                <w:right w:val="none" w:sz="0" w:space="0" w:color="auto"/>
              </w:divBdr>
            </w:div>
            <w:div w:id="345638300">
              <w:marLeft w:val="0"/>
              <w:marRight w:val="0"/>
              <w:marTop w:val="0"/>
              <w:marBottom w:val="0"/>
              <w:divBdr>
                <w:top w:val="none" w:sz="0" w:space="0" w:color="auto"/>
                <w:left w:val="none" w:sz="0" w:space="0" w:color="auto"/>
                <w:bottom w:val="none" w:sz="0" w:space="0" w:color="auto"/>
                <w:right w:val="none" w:sz="0" w:space="0" w:color="auto"/>
              </w:divBdr>
            </w:div>
            <w:div w:id="806237149">
              <w:marLeft w:val="0"/>
              <w:marRight w:val="0"/>
              <w:marTop w:val="0"/>
              <w:marBottom w:val="0"/>
              <w:divBdr>
                <w:top w:val="none" w:sz="0" w:space="0" w:color="auto"/>
                <w:left w:val="none" w:sz="0" w:space="0" w:color="auto"/>
                <w:bottom w:val="none" w:sz="0" w:space="0" w:color="auto"/>
                <w:right w:val="none" w:sz="0" w:space="0" w:color="auto"/>
              </w:divBdr>
            </w:div>
            <w:div w:id="1069621281">
              <w:marLeft w:val="0"/>
              <w:marRight w:val="0"/>
              <w:marTop w:val="0"/>
              <w:marBottom w:val="0"/>
              <w:divBdr>
                <w:top w:val="none" w:sz="0" w:space="0" w:color="auto"/>
                <w:left w:val="none" w:sz="0" w:space="0" w:color="auto"/>
                <w:bottom w:val="none" w:sz="0" w:space="0" w:color="auto"/>
                <w:right w:val="none" w:sz="0" w:space="0" w:color="auto"/>
              </w:divBdr>
            </w:div>
            <w:div w:id="825247384">
              <w:marLeft w:val="0"/>
              <w:marRight w:val="0"/>
              <w:marTop w:val="0"/>
              <w:marBottom w:val="0"/>
              <w:divBdr>
                <w:top w:val="none" w:sz="0" w:space="0" w:color="auto"/>
                <w:left w:val="none" w:sz="0" w:space="0" w:color="auto"/>
                <w:bottom w:val="none" w:sz="0" w:space="0" w:color="auto"/>
                <w:right w:val="none" w:sz="0" w:space="0" w:color="auto"/>
              </w:divBdr>
            </w:div>
            <w:div w:id="1395859860">
              <w:marLeft w:val="0"/>
              <w:marRight w:val="0"/>
              <w:marTop w:val="0"/>
              <w:marBottom w:val="0"/>
              <w:divBdr>
                <w:top w:val="none" w:sz="0" w:space="0" w:color="auto"/>
                <w:left w:val="none" w:sz="0" w:space="0" w:color="auto"/>
                <w:bottom w:val="none" w:sz="0" w:space="0" w:color="auto"/>
                <w:right w:val="none" w:sz="0" w:space="0" w:color="auto"/>
              </w:divBdr>
            </w:div>
            <w:div w:id="985932140">
              <w:marLeft w:val="0"/>
              <w:marRight w:val="0"/>
              <w:marTop w:val="0"/>
              <w:marBottom w:val="0"/>
              <w:divBdr>
                <w:top w:val="none" w:sz="0" w:space="0" w:color="auto"/>
                <w:left w:val="none" w:sz="0" w:space="0" w:color="auto"/>
                <w:bottom w:val="none" w:sz="0" w:space="0" w:color="auto"/>
                <w:right w:val="none" w:sz="0" w:space="0" w:color="auto"/>
              </w:divBdr>
            </w:div>
            <w:div w:id="875002596">
              <w:marLeft w:val="0"/>
              <w:marRight w:val="0"/>
              <w:marTop w:val="0"/>
              <w:marBottom w:val="0"/>
              <w:divBdr>
                <w:top w:val="none" w:sz="0" w:space="0" w:color="auto"/>
                <w:left w:val="none" w:sz="0" w:space="0" w:color="auto"/>
                <w:bottom w:val="none" w:sz="0" w:space="0" w:color="auto"/>
                <w:right w:val="none" w:sz="0" w:space="0" w:color="auto"/>
              </w:divBdr>
            </w:div>
            <w:div w:id="840123669">
              <w:marLeft w:val="0"/>
              <w:marRight w:val="0"/>
              <w:marTop w:val="0"/>
              <w:marBottom w:val="0"/>
              <w:divBdr>
                <w:top w:val="none" w:sz="0" w:space="0" w:color="auto"/>
                <w:left w:val="none" w:sz="0" w:space="0" w:color="auto"/>
                <w:bottom w:val="none" w:sz="0" w:space="0" w:color="auto"/>
                <w:right w:val="none" w:sz="0" w:space="0" w:color="auto"/>
              </w:divBdr>
            </w:div>
            <w:div w:id="1259748765">
              <w:marLeft w:val="0"/>
              <w:marRight w:val="0"/>
              <w:marTop w:val="0"/>
              <w:marBottom w:val="0"/>
              <w:divBdr>
                <w:top w:val="none" w:sz="0" w:space="0" w:color="auto"/>
                <w:left w:val="none" w:sz="0" w:space="0" w:color="auto"/>
                <w:bottom w:val="none" w:sz="0" w:space="0" w:color="auto"/>
                <w:right w:val="none" w:sz="0" w:space="0" w:color="auto"/>
              </w:divBdr>
            </w:div>
            <w:div w:id="1039284676">
              <w:marLeft w:val="0"/>
              <w:marRight w:val="0"/>
              <w:marTop w:val="0"/>
              <w:marBottom w:val="0"/>
              <w:divBdr>
                <w:top w:val="none" w:sz="0" w:space="0" w:color="auto"/>
                <w:left w:val="none" w:sz="0" w:space="0" w:color="auto"/>
                <w:bottom w:val="none" w:sz="0" w:space="0" w:color="auto"/>
                <w:right w:val="none" w:sz="0" w:space="0" w:color="auto"/>
              </w:divBdr>
            </w:div>
            <w:div w:id="789930820">
              <w:marLeft w:val="0"/>
              <w:marRight w:val="0"/>
              <w:marTop w:val="0"/>
              <w:marBottom w:val="0"/>
              <w:divBdr>
                <w:top w:val="none" w:sz="0" w:space="0" w:color="auto"/>
                <w:left w:val="none" w:sz="0" w:space="0" w:color="auto"/>
                <w:bottom w:val="none" w:sz="0" w:space="0" w:color="auto"/>
                <w:right w:val="none" w:sz="0" w:space="0" w:color="auto"/>
              </w:divBdr>
            </w:div>
            <w:div w:id="1107313188">
              <w:marLeft w:val="0"/>
              <w:marRight w:val="0"/>
              <w:marTop w:val="0"/>
              <w:marBottom w:val="0"/>
              <w:divBdr>
                <w:top w:val="none" w:sz="0" w:space="0" w:color="auto"/>
                <w:left w:val="none" w:sz="0" w:space="0" w:color="auto"/>
                <w:bottom w:val="none" w:sz="0" w:space="0" w:color="auto"/>
                <w:right w:val="none" w:sz="0" w:space="0" w:color="auto"/>
              </w:divBdr>
            </w:div>
            <w:div w:id="1776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408">
      <w:bodyDiv w:val="1"/>
      <w:marLeft w:val="0"/>
      <w:marRight w:val="0"/>
      <w:marTop w:val="0"/>
      <w:marBottom w:val="0"/>
      <w:divBdr>
        <w:top w:val="none" w:sz="0" w:space="0" w:color="auto"/>
        <w:left w:val="none" w:sz="0" w:space="0" w:color="auto"/>
        <w:bottom w:val="none" w:sz="0" w:space="0" w:color="auto"/>
        <w:right w:val="none" w:sz="0" w:space="0" w:color="auto"/>
      </w:divBdr>
      <w:divsChild>
        <w:div w:id="984506993">
          <w:marLeft w:val="0"/>
          <w:marRight w:val="0"/>
          <w:marTop w:val="0"/>
          <w:marBottom w:val="0"/>
          <w:divBdr>
            <w:top w:val="none" w:sz="0" w:space="0" w:color="auto"/>
            <w:left w:val="none" w:sz="0" w:space="0" w:color="auto"/>
            <w:bottom w:val="none" w:sz="0" w:space="0" w:color="auto"/>
            <w:right w:val="none" w:sz="0" w:space="0" w:color="auto"/>
          </w:divBdr>
          <w:divsChild>
            <w:div w:id="79376908">
              <w:marLeft w:val="0"/>
              <w:marRight w:val="0"/>
              <w:marTop w:val="0"/>
              <w:marBottom w:val="0"/>
              <w:divBdr>
                <w:top w:val="none" w:sz="0" w:space="0" w:color="auto"/>
                <w:left w:val="none" w:sz="0" w:space="0" w:color="auto"/>
                <w:bottom w:val="none" w:sz="0" w:space="0" w:color="auto"/>
                <w:right w:val="none" w:sz="0" w:space="0" w:color="auto"/>
              </w:divBdr>
            </w:div>
            <w:div w:id="224070367">
              <w:marLeft w:val="0"/>
              <w:marRight w:val="0"/>
              <w:marTop w:val="0"/>
              <w:marBottom w:val="0"/>
              <w:divBdr>
                <w:top w:val="none" w:sz="0" w:space="0" w:color="auto"/>
                <w:left w:val="none" w:sz="0" w:space="0" w:color="auto"/>
                <w:bottom w:val="none" w:sz="0" w:space="0" w:color="auto"/>
                <w:right w:val="none" w:sz="0" w:space="0" w:color="auto"/>
              </w:divBdr>
            </w:div>
            <w:div w:id="250479708">
              <w:marLeft w:val="0"/>
              <w:marRight w:val="0"/>
              <w:marTop w:val="0"/>
              <w:marBottom w:val="0"/>
              <w:divBdr>
                <w:top w:val="none" w:sz="0" w:space="0" w:color="auto"/>
                <w:left w:val="none" w:sz="0" w:space="0" w:color="auto"/>
                <w:bottom w:val="none" w:sz="0" w:space="0" w:color="auto"/>
                <w:right w:val="none" w:sz="0" w:space="0" w:color="auto"/>
              </w:divBdr>
            </w:div>
            <w:div w:id="386994993">
              <w:marLeft w:val="0"/>
              <w:marRight w:val="0"/>
              <w:marTop w:val="0"/>
              <w:marBottom w:val="0"/>
              <w:divBdr>
                <w:top w:val="none" w:sz="0" w:space="0" w:color="auto"/>
                <w:left w:val="none" w:sz="0" w:space="0" w:color="auto"/>
                <w:bottom w:val="none" w:sz="0" w:space="0" w:color="auto"/>
                <w:right w:val="none" w:sz="0" w:space="0" w:color="auto"/>
              </w:divBdr>
            </w:div>
            <w:div w:id="489712893">
              <w:marLeft w:val="0"/>
              <w:marRight w:val="0"/>
              <w:marTop w:val="0"/>
              <w:marBottom w:val="0"/>
              <w:divBdr>
                <w:top w:val="none" w:sz="0" w:space="0" w:color="auto"/>
                <w:left w:val="none" w:sz="0" w:space="0" w:color="auto"/>
                <w:bottom w:val="none" w:sz="0" w:space="0" w:color="auto"/>
                <w:right w:val="none" w:sz="0" w:space="0" w:color="auto"/>
              </w:divBdr>
            </w:div>
            <w:div w:id="780303004">
              <w:marLeft w:val="0"/>
              <w:marRight w:val="0"/>
              <w:marTop w:val="0"/>
              <w:marBottom w:val="0"/>
              <w:divBdr>
                <w:top w:val="none" w:sz="0" w:space="0" w:color="auto"/>
                <w:left w:val="none" w:sz="0" w:space="0" w:color="auto"/>
                <w:bottom w:val="none" w:sz="0" w:space="0" w:color="auto"/>
                <w:right w:val="none" w:sz="0" w:space="0" w:color="auto"/>
              </w:divBdr>
            </w:div>
            <w:div w:id="1064790528">
              <w:marLeft w:val="0"/>
              <w:marRight w:val="0"/>
              <w:marTop w:val="0"/>
              <w:marBottom w:val="0"/>
              <w:divBdr>
                <w:top w:val="none" w:sz="0" w:space="0" w:color="auto"/>
                <w:left w:val="none" w:sz="0" w:space="0" w:color="auto"/>
                <w:bottom w:val="none" w:sz="0" w:space="0" w:color="auto"/>
                <w:right w:val="none" w:sz="0" w:space="0" w:color="auto"/>
              </w:divBdr>
            </w:div>
            <w:div w:id="1159879776">
              <w:marLeft w:val="0"/>
              <w:marRight w:val="0"/>
              <w:marTop w:val="0"/>
              <w:marBottom w:val="0"/>
              <w:divBdr>
                <w:top w:val="none" w:sz="0" w:space="0" w:color="auto"/>
                <w:left w:val="none" w:sz="0" w:space="0" w:color="auto"/>
                <w:bottom w:val="none" w:sz="0" w:space="0" w:color="auto"/>
                <w:right w:val="none" w:sz="0" w:space="0" w:color="auto"/>
              </w:divBdr>
            </w:div>
            <w:div w:id="1265962472">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
            <w:div w:id="1343245905">
              <w:marLeft w:val="0"/>
              <w:marRight w:val="0"/>
              <w:marTop w:val="0"/>
              <w:marBottom w:val="0"/>
              <w:divBdr>
                <w:top w:val="none" w:sz="0" w:space="0" w:color="auto"/>
                <w:left w:val="none" w:sz="0" w:space="0" w:color="auto"/>
                <w:bottom w:val="none" w:sz="0" w:space="0" w:color="auto"/>
                <w:right w:val="none" w:sz="0" w:space="0" w:color="auto"/>
              </w:divBdr>
            </w:div>
            <w:div w:id="1628050884">
              <w:marLeft w:val="0"/>
              <w:marRight w:val="0"/>
              <w:marTop w:val="0"/>
              <w:marBottom w:val="0"/>
              <w:divBdr>
                <w:top w:val="none" w:sz="0" w:space="0" w:color="auto"/>
                <w:left w:val="none" w:sz="0" w:space="0" w:color="auto"/>
                <w:bottom w:val="none" w:sz="0" w:space="0" w:color="auto"/>
                <w:right w:val="none" w:sz="0" w:space="0" w:color="auto"/>
              </w:divBdr>
            </w:div>
            <w:div w:id="17366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321">
      <w:bodyDiv w:val="1"/>
      <w:marLeft w:val="0"/>
      <w:marRight w:val="0"/>
      <w:marTop w:val="0"/>
      <w:marBottom w:val="0"/>
      <w:divBdr>
        <w:top w:val="none" w:sz="0" w:space="0" w:color="auto"/>
        <w:left w:val="none" w:sz="0" w:space="0" w:color="auto"/>
        <w:bottom w:val="none" w:sz="0" w:space="0" w:color="auto"/>
        <w:right w:val="none" w:sz="0" w:space="0" w:color="auto"/>
      </w:divBdr>
      <w:divsChild>
        <w:div w:id="1927642255">
          <w:marLeft w:val="0"/>
          <w:marRight w:val="0"/>
          <w:marTop w:val="0"/>
          <w:marBottom w:val="0"/>
          <w:divBdr>
            <w:top w:val="none" w:sz="0" w:space="0" w:color="auto"/>
            <w:left w:val="none" w:sz="0" w:space="0" w:color="auto"/>
            <w:bottom w:val="none" w:sz="0" w:space="0" w:color="auto"/>
            <w:right w:val="none" w:sz="0" w:space="0" w:color="auto"/>
          </w:divBdr>
          <w:divsChild>
            <w:div w:id="17321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014">
      <w:bodyDiv w:val="1"/>
      <w:marLeft w:val="0"/>
      <w:marRight w:val="0"/>
      <w:marTop w:val="0"/>
      <w:marBottom w:val="0"/>
      <w:divBdr>
        <w:top w:val="none" w:sz="0" w:space="0" w:color="auto"/>
        <w:left w:val="none" w:sz="0" w:space="0" w:color="auto"/>
        <w:bottom w:val="none" w:sz="0" w:space="0" w:color="auto"/>
        <w:right w:val="none" w:sz="0" w:space="0" w:color="auto"/>
      </w:divBdr>
      <w:divsChild>
        <w:div w:id="405031305">
          <w:marLeft w:val="0"/>
          <w:marRight w:val="0"/>
          <w:marTop w:val="0"/>
          <w:marBottom w:val="0"/>
          <w:divBdr>
            <w:top w:val="none" w:sz="0" w:space="0" w:color="auto"/>
            <w:left w:val="none" w:sz="0" w:space="0" w:color="auto"/>
            <w:bottom w:val="none" w:sz="0" w:space="0" w:color="auto"/>
            <w:right w:val="none" w:sz="0" w:space="0" w:color="auto"/>
          </w:divBdr>
          <w:divsChild>
            <w:div w:id="142818048">
              <w:marLeft w:val="0"/>
              <w:marRight w:val="0"/>
              <w:marTop w:val="0"/>
              <w:marBottom w:val="0"/>
              <w:divBdr>
                <w:top w:val="none" w:sz="0" w:space="0" w:color="auto"/>
                <w:left w:val="none" w:sz="0" w:space="0" w:color="auto"/>
                <w:bottom w:val="none" w:sz="0" w:space="0" w:color="auto"/>
                <w:right w:val="none" w:sz="0" w:space="0" w:color="auto"/>
              </w:divBdr>
            </w:div>
            <w:div w:id="19946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899">
      <w:bodyDiv w:val="1"/>
      <w:marLeft w:val="0"/>
      <w:marRight w:val="0"/>
      <w:marTop w:val="0"/>
      <w:marBottom w:val="0"/>
      <w:divBdr>
        <w:top w:val="none" w:sz="0" w:space="0" w:color="auto"/>
        <w:left w:val="none" w:sz="0" w:space="0" w:color="auto"/>
        <w:bottom w:val="none" w:sz="0" w:space="0" w:color="auto"/>
        <w:right w:val="none" w:sz="0" w:space="0" w:color="auto"/>
      </w:divBdr>
      <w:divsChild>
        <w:div w:id="540754449">
          <w:marLeft w:val="0"/>
          <w:marRight w:val="0"/>
          <w:marTop w:val="0"/>
          <w:marBottom w:val="0"/>
          <w:divBdr>
            <w:top w:val="none" w:sz="0" w:space="0" w:color="auto"/>
            <w:left w:val="none" w:sz="0" w:space="0" w:color="auto"/>
            <w:bottom w:val="none" w:sz="0" w:space="0" w:color="auto"/>
            <w:right w:val="none" w:sz="0" w:space="0" w:color="auto"/>
          </w:divBdr>
          <w:divsChild>
            <w:div w:id="60372400">
              <w:marLeft w:val="0"/>
              <w:marRight w:val="0"/>
              <w:marTop w:val="0"/>
              <w:marBottom w:val="0"/>
              <w:divBdr>
                <w:top w:val="none" w:sz="0" w:space="0" w:color="auto"/>
                <w:left w:val="none" w:sz="0" w:space="0" w:color="auto"/>
                <w:bottom w:val="none" w:sz="0" w:space="0" w:color="auto"/>
                <w:right w:val="none" w:sz="0" w:space="0" w:color="auto"/>
              </w:divBdr>
            </w:div>
            <w:div w:id="606935996">
              <w:marLeft w:val="0"/>
              <w:marRight w:val="0"/>
              <w:marTop w:val="0"/>
              <w:marBottom w:val="0"/>
              <w:divBdr>
                <w:top w:val="none" w:sz="0" w:space="0" w:color="auto"/>
                <w:left w:val="none" w:sz="0" w:space="0" w:color="auto"/>
                <w:bottom w:val="none" w:sz="0" w:space="0" w:color="auto"/>
                <w:right w:val="none" w:sz="0" w:space="0" w:color="auto"/>
              </w:divBdr>
            </w:div>
            <w:div w:id="795756620">
              <w:marLeft w:val="0"/>
              <w:marRight w:val="0"/>
              <w:marTop w:val="0"/>
              <w:marBottom w:val="0"/>
              <w:divBdr>
                <w:top w:val="none" w:sz="0" w:space="0" w:color="auto"/>
                <w:left w:val="none" w:sz="0" w:space="0" w:color="auto"/>
                <w:bottom w:val="none" w:sz="0" w:space="0" w:color="auto"/>
                <w:right w:val="none" w:sz="0" w:space="0" w:color="auto"/>
              </w:divBdr>
            </w:div>
            <w:div w:id="12625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4009">
      <w:bodyDiv w:val="1"/>
      <w:marLeft w:val="0"/>
      <w:marRight w:val="0"/>
      <w:marTop w:val="0"/>
      <w:marBottom w:val="0"/>
      <w:divBdr>
        <w:top w:val="none" w:sz="0" w:space="0" w:color="auto"/>
        <w:left w:val="none" w:sz="0" w:space="0" w:color="auto"/>
        <w:bottom w:val="none" w:sz="0" w:space="0" w:color="auto"/>
        <w:right w:val="none" w:sz="0" w:space="0" w:color="auto"/>
      </w:divBdr>
      <w:divsChild>
        <w:div w:id="1235166886">
          <w:marLeft w:val="0"/>
          <w:marRight w:val="0"/>
          <w:marTop w:val="0"/>
          <w:marBottom w:val="0"/>
          <w:divBdr>
            <w:top w:val="none" w:sz="0" w:space="0" w:color="auto"/>
            <w:left w:val="none" w:sz="0" w:space="0" w:color="auto"/>
            <w:bottom w:val="none" w:sz="0" w:space="0" w:color="auto"/>
            <w:right w:val="none" w:sz="0" w:space="0" w:color="auto"/>
          </w:divBdr>
          <w:divsChild>
            <w:div w:id="20307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81">
      <w:bodyDiv w:val="1"/>
      <w:marLeft w:val="0"/>
      <w:marRight w:val="0"/>
      <w:marTop w:val="0"/>
      <w:marBottom w:val="0"/>
      <w:divBdr>
        <w:top w:val="none" w:sz="0" w:space="0" w:color="auto"/>
        <w:left w:val="none" w:sz="0" w:space="0" w:color="auto"/>
        <w:bottom w:val="none" w:sz="0" w:space="0" w:color="auto"/>
        <w:right w:val="none" w:sz="0" w:space="0" w:color="auto"/>
      </w:divBdr>
      <w:divsChild>
        <w:div w:id="2030518571">
          <w:marLeft w:val="0"/>
          <w:marRight w:val="0"/>
          <w:marTop w:val="0"/>
          <w:marBottom w:val="0"/>
          <w:divBdr>
            <w:top w:val="none" w:sz="0" w:space="0" w:color="auto"/>
            <w:left w:val="none" w:sz="0" w:space="0" w:color="auto"/>
            <w:bottom w:val="none" w:sz="0" w:space="0" w:color="auto"/>
            <w:right w:val="none" w:sz="0" w:space="0" w:color="auto"/>
          </w:divBdr>
          <w:divsChild>
            <w:div w:id="667906275">
              <w:marLeft w:val="0"/>
              <w:marRight w:val="0"/>
              <w:marTop w:val="0"/>
              <w:marBottom w:val="0"/>
              <w:divBdr>
                <w:top w:val="none" w:sz="0" w:space="0" w:color="auto"/>
                <w:left w:val="none" w:sz="0" w:space="0" w:color="auto"/>
                <w:bottom w:val="none" w:sz="0" w:space="0" w:color="auto"/>
                <w:right w:val="none" w:sz="0" w:space="0" w:color="auto"/>
              </w:divBdr>
            </w:div>
            <w:div w:id="16162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4153">
      <w:bodyDiv w:val="1"/>
      <w:marLeft w:val="0"/>
      <w:marRight w:val="0"/>
      <w:marTop w:val="0"/>
      <w:marBottom w:val="0"/>
      <w:divBdr>
        <w:top w:val="none" w:sz="0" w:space="0" w:color="auto"/>
        <w:left w:val="none" w:sz="0" w:space="0" w:color="auto"/>
        <w:bottom w:val="none" w:sz="0" w:space="0" w:color="auto"/>
        <w:right w:val="none" w:sz="0" w:space="0" w:color="auto"/>
      </w:divBdr>
      <w:divsChild>
        <w:div w:id="642777119">
          <w:marLeft w:val="0"/>
          <w:marRight w:val="0"/>
          <w:marTop w:val="0"/>
          <w:marBottom w:val="0"/>
          <w:divBdr>
            <w:top w:val="none" w:sz="0" w:space="0" w:color="auto"/>
            <w:left w:val="none" w:sz="0" w:space="0" w:color="auto"/>
            <w:bottom w:val="none" w:sz="0" w:space="0" w:color="auto"/>
            <w:right w:val="none" w:sz="0" w:space="0" w:color="auto"/>
          </w:divBdr>
          <w:divsChild>
            <w:div w:id="995694187">
              <w:marLeft w:val="0"/>
              <w:marRight w:val="0"/>
              <w:marTop w:val="0"/>
              <w:marBottom w:val="0"/>
              <w:divBdr>
                <w:top w:val="none" w:sz="0" w:space="0" w:color="auto"/>
                <w:left w:val="none" w:sz="0" w:space="0" w:color="auto"/>
                <w:bottom w:val="none" w:sz="0" w:space="0" w:color="auto"/>
                <w:right w:val="none" w:sz="0" w:space="0" w:color="auto"/>
              </w:divBdr>
            </w:div>
            <w:div w:id="519005985">
              <w:marLeft w:val="0"/>
              <w:marRight w:val="0"/>
              <w:marTop w:val="0"/>
              <w:marBottom w:val="0"/>
              <w:divBdr>
                <w:top w:val="none" w:sz="0" w:space="0" w:color="auto"/>
                <w:left w:val="none" w:sz="0" w:space="0" w:color="auto"/>
                <w:bottom w:val="none" w:sz="0" w:space="0" w:color="auto"/>
                <w:right w:val="none" w:sz="0" w:space="0" w:color="auto"/>
              </w:divBdr>
            </w:div>
            <w:div w:id="2121991855">
              <w:marLeft w:val="0"/>
              <w:marRight w:val="0"/>
              <w:marTop w:val="0"/>
              <w:marBottom w:val="0"/>
              <w:divBdr>
                <w:top w:val="none" w:sz="0" w:space="0" w:color="auto"/>
                <w:left w:val="none" w:sz="0" w:space="0" w:color="auto"/>
                <w:bottom w:val="none" w:sz="0" w:space="0" w:color="auto"/>
                <w:right w:val="none" w:sz="0" w:space="0" w:color="auto"/>
              </w:divBdr>
            </w:div>
            <w:div w:id="2094544710">
              <w:marLeft w:val="0"/>
              <w:marRight w:val="0"/>
              <w:marTop w:val="0"/>
              <w:marBottom w:val="0"/>
              <w:divBdr>
                <w:top w:val="none" w:sz="0" w:space="0" w:color="auto"/>
                <w:left w:val="none" w:sz="0" w:space="0" w:color="auto"/>
                <w:bottom w:val="none" w:sz="0" w:space="0" w:color="auto"/>
                <w:right w:val="none" w:sz="0" w:space="0" w:color="auto"/>
              </w:divBdr>
            </w:div>
            <w:div w:id="550389116">
              <w:marLeft w:val="0"/>
              <w:marRight w:val="0"/>
              <w:marTop w:val="0"/>
              <w:marBottom w:val="0"/>
              <w:divBdr>
                <w:top w:val="none" w:sz="0" w:space="0" w:color="auto"/>
                <w:left w:val="none" w:sz="0" w:space="0" w:color="auto"/>
                <w:bottom w:val="none" w:sz="0" w:space="0" w:color="auto"/>
                <w:right w:val="none" w:sz="0" w:space="0" w:color="auto"/>
              </w:divBdr>
            </w:div>
            <w:div w:id="1273168322">
              <w:marLeft w:val="0"/>
              <w:marRight w:val="0"/>
              <w:marTop w:val="0"/>
              <w:marBottom w:val="0"/>
              <w:divBdr>
                <w:top w:val="none" w:sz="0" w:space="0" w:color="auto"/>
                <w:left w:val="none" w:sz="0" w:space="0" w:color="auto"/>
                <w:bottom w:val="none" w:sz="0" w:space="0" w:color="auto"/>
                <w:right w:val="none" w:sz="0" w:space="0" w:color="auto"/>
              </w:divBdr>
            </w:div>
            <w:div w:id="2052612489">
              <w:marLeft w:val="0"/>
              <w:marRight w:val="0"/>
              <w:marTop w:val="0"/>
              <w:marBottom w:val="0"/>
              <w:divBdr>
                <w:top w:val="none" w:sz="0" w:space="0" w:color="auto"/>
                <w:left w:val="none" w:sz="0" w:space="0" w:color="auto"/>
                <w:bottom w:val="none" w:sz="0" w:space="0" w:color="auto"/>
                <w:right w:val="none" w:sz="0" w:space="0" w:color="auto"/>
              </w:divBdr>
            </w:div>
            <w:div w:id="14974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771">
      <w:bodyDiv w:val="1"/>
      <w:marLeft w:val="0"/>
      <w:marRight w:val="0"/>
      <w:marTop w:val="0"/>
      <w:marBottom w:val="0"/>
      <w:divBdr>
        <w:top w:val="none" w:sz="0" w:space="0" w:color="auto"/>
        <w:left w:val="none" w:sz="0" w:space="0" w:color="auto"/>
        <w:bottom w:val="none" w:sz="0" w:space="0" w:color="auto"/>
        <w:right w:val="none" w:sz="0" w:space="0" w:color="auto"/>
      </w:divBdr>
      <w:divsChild>
        <w:div w:id="160388083">
          <w:marLeft w:val="0"/>
          <w:marRight w:val="0"/>
          <w:marTop w:val="0"/>
          <w:marBottom w:val="0"/>
          <w:divBdr>
            <w:top w:val="none" w:sz="0" w:space="0" w:color="auto"/>
            <w:left w:val="none" w:sz="0" w:space="0" w:color="auto"/>
            <w:bottom w:val="none" w:sz="0" w:space="0" w:color="auto"/>
            <w:right w:val="none" w:sz="0" w:space="0" w:color="auto"/>
          </w:divBdr>
          <w:divsChild>
            <w:div w:id="167601129">
              <w:marLeft w:val="0"/>
              <w:marRight w:val="0"/>
              <w:marTop w:val="0"/>
              <w:marBottom w:val="0"/>
              <w:divBdr>
                <w:top w:val="none" w:sz="0" w:space="0" w:color="auto"/>
                <w:left w:val="none" w:sz="0" w:space="0" w:color="auto"/>
                <w:bottom w:val="none" w:sz="0" w:space="0" w:color="auto"/>
                <w:right w:val="none" w:sz="0" w:space="0" w:color="auto"/>
              </w:divBdr>
            </w:div>
            <w:div w:id="381293287">
              <w:marLeft w:val="0"/>
              <w:marRight w:val="0"/>
              <w:marTop w:val="0"/>
              <w:marBottom w:val="0"/>
              <w:divBdr>
                <w:top w:val="none" w:sz="0" w:space="0" w:color="auto"/>
                <w:left w:val="none" w:sz="0" w:space="0" w:color="auto"/>
                <w:bottom w:val="none" w:sz="0" w:space="0" w:color="auto"/>
                <w:right w:val="none" w:sz="0" w:space="0" w:color="auto"/>
              </w:divBdr>
            </w:div>
            <w:div w:id="1042051904">
              <w:marLeft w:val="0"/>
              <w:marRight w:val="0"/>
              <w:marTop w:val="0"/>
              <w:marBottom w:val="0"/>
              <w:divBdr>
                <w:top w:val="none" w:sz="0" w:space="0" w:color="auto"/>
                <w:left w:val="none" w:sz="0" w:space="0" w:color="auto"/>
                <w:bottom w:val="none" w:sz="0" w:space="0" w:color="auto"/>
                <w:right w:val="none" w:sz="0" w:space="0" w:color="auto"/>
              </w:divBdr>
            </w:div>
            <w:div w:id="1803308197">
              <w:marLeft w:val="0"/>
              <w:marRight w:val="0"/>
              <w:marTop w:val="0"/>
              <w:marBottom w:val="0"/>
              <w:divBdr>
                <w:top w:val="none" w:sz="0" w:space="0" w:color="auto"/>
                <w:left w:val="none" w:sz="0" w:space="0" w:color="auto"/>
                <w:bottom w:val="none" w:sz="0" w:space="0" w:color="auto"/>
                <w:right w:val="none" w:sz="0" w:space="0" w:color="auto"/>
              </w:divBdr>
            </w:div>
            <w:div w:id="1838381962">
              <w:marLeft w:val="0"/>
              <w:marRight w:val="0"/>
              <w:marTop w:val="0"/>
              <w:marBottom w:val="0"/>
              <w:divBdr>
                <w:top w:val="none" w:sz="0" w:space="0" w:color="auto"/>
                <w:left w:val="none" w:sz="0" w:space="0" w:color="auto"/>
                <w:bottom w:val="none" w:sz="0" w:space="0" w:color="auto"/>
                <w:right w:val="none" w:sz="0" w:space="0" w:color="auto"/>
              </w:divBdr>
            </w:div>
            <w:div w:id="1909268622">
              <w:marLeft w:val="0"/>
              <w:marRight w:val="0"/>
              <w:marTop w:val="0"/>
              <w:marBottom w:val="0"/>
              <w:divBdr>
                <w:top w:val="none" w:sz="0" w:space="0" w:color="auto"/>
                <w:left w:val="none" w:sz="0" w:space="0" w:color="auto"/>
                <w:bottom w:val="none" w:sz="0" w:space="0" w:color="auto"/>
                <w:right w:val="none" w:sz="0" w:space="0" w:color="auto"/>
              </w:divBdr>
            </w:div>
            <w:div w:id="1953635590">
              <w:marLeft w:val="0"/>
              <w:marRight w:val="0"/>
              <w:marTop w:val="0"/>
              <w:marBottom w:val="0"/>
              <w:divBdr>
                <w:top w:val="none" w:sz="0" w:space="0" w:color="auto"/>
                <w:left w:val="none" w:sz="0" w:space="0" w:color="auto"/>
                <w:bottom w:val="none" w:sz="0" w:space="0" w:color="auto"/>
                <w:right w:val="none" w:sz="0" w:space="0" w:color="auto"/>
              </w:divBdr>
            </w:div>
            <w:div w:id="20073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602">
      <w:bodyDiv w:val="1"/>
      <w:marLeft w:val="0"/>
      <w:marRight w:val="0"/>
      <w:marTop w:val="0"/>
      <w:marBottom w:val="0"/>
      <w:divBdr>
        <w:top w:val="none" w:sz="0" w:space="0" w:color="auto"/>
        <w:left w:val="none" w:sz="0" w:space="0" w:color="auto"/>
        <w:bottom w:val="none" w:sz="0" w:space="0" w:color="auto"/>
        <w:right w:val="none" w:sz="0" w:space="0" w:color="auto"/>
      </w:divBdr>
      <w:divsChild>
        <w:div w:id="1299454826">
          <w:marLeft w:val="0"/>
          <w:marRight w:val="0"/>
          <w:marTop w:val="0"/>
          <w:marBottom w:val="0"/>
          <w:divBdr>
            <w:top w:val="none" w:sz="0" w:space="0" w:color="auto"/>
            <w:left w:val="none" w:sz="0" w:space="0" w:color="auto"/>
            <w:bottom w:val="none" w:sz="0" w:space="0" w:color="auto"/>
            <w:right w:val="none" w:sz="0" w:space="0" w:color="auto"/>
          </w:divBdr>
          <w:divsChild>
            <w:div w:id="1922063860">
              <w:marLeft w:val="0"/>
              <w:marRight w:val="0"/>
              <w:marTop w:val="0"/>
              <w:marBottom w:val="0"/>
              <w:divBdr>
                <w:top w:val="none" w:sz="0" w:space="0" w:color="auto"/>
                <w:left w:val="none" w:sz="0" w:space="0" w:color="auto"/>
                <w:bottom w:val="none" w:sz="0" w:space="0" w:color="auto"/>
                <w:right w:val="none" w:sz="0" w:space="0" w:color="auto"/>
              </w:divBdr>
            </w:div>
            <w:div w:id="19484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594">
      <w:bodyDiv w:val="1"/>
      <w:marLeft w:val="0"/>
      <w:marRight w:val="0"/>
      <w:marTop w:val="0"/>
      <w:marBottom w:val="0"/>
      <w:divBdr>
        <w:top w:val="none" w:sz="0" w:space="0" w:color="auto"/>
        <w:left w:val="none" w:sz="0" w:space="0" w:color="auto"/>
        <w:bottom w:val="none" w:sz="0" w:space="0" w:color="auto"/>
        <w:right w:val="none" w:sz="0" w:space="0" w:color="auto"/>
      </w:divBdr>
      <w:divsChild>
        <w:div w:id="536355220">
          <w:marLeft w:val="0"/>
          <w:marRight w:val="0"/>
          <w:marTop w:val="0"/>
          <w:marBottom w:val="0"/>
          <w:divBdr>
            <w:top w:val="none" w:sz="0" w:space="0" w:color="auto"/>
            <w:left w:val="none" w:sz="0" w:space="0" w:color="auto"/>
            <w:bottom w:val="none" w:sz="0" w:space="0" w:color="auto"/>
            <w:right w:val="none" w:sz="0" w:space="0" w:color="auto"/>
          </w:divBdr>
          <w:divsChild>
            <w:div w:id="170409749">
              <w:marLeft w:val="0"/>
              <w:marRight w:val="0"/>
              <w:marTop w:val="0"/>
              <w:marBottom w:val="0"/>
              <w:divBdr>
                <w:top w:val="none" w:sz="0" w:space="0" w:color="auto"/>
                <w:left w:val="none" w:sz="0" w:space="0" w:color="auto"/>
                <w:bottom w:val="none" w:sz="0" w:space="0" w:color="auto"/>
                <w:right w:val="none" w:sz="0" w:space="0" w:color="auto"/>
              </w:divBdr>
            </w:div>
            <w:div w:id="720136919">
              <w:marLeft w:val="0"/>
              <w:marRight w:val="0"/>
              <w:marTop w:val="0"/>
              <w:marBottom w:val="0"/>
              <w:divBdr>
                <w:top w:val="none" w:sz="0" w:space="0" w:color="auto"/>
                <w:left w:val="none" w:sz="0" w:space="0" w:color="auto"/>
                <w:bottom w:val="none" w:sz="0" w:space="0" w:color="auto"/>
                <w:right w:val="none" w:sz="0" w:space="0" w:color="auto"/>
              </w:divBdr>
            </w:div>
            <w:div w:id="950163362">
              <w:marLeft w:val="0"/>
              <w:marRight w:val="0"/>
              <w:marTop w:val="0"/>
              <w:marBottom w:val="0"/>
              <w:divBdr>
                <w:top w:val="none" w:sz="0" w:space="0" w:color="auto"/>
                <w:left w:val="none" w:sz="0" w:space="0" w:color="auto"/>
                <w:bottom w:val="none" w:sz="0" w:space="0" w:color="auto"/>
                <w:right w:val="none" w:sz="0" w:space="0" w:color="auto"/>
              </w:divBdr>
            </w:div>
            <w:div w:id="1193029413">
              <w:marLeft w:val="0"/>
              <w:marRight w:val="0"/>
              <w:marTop w:val="0"/>
              <w:marBottom w:val="0"/>
              <w:divBdr>
                <w:top w:val="none" w:sz="0" w:space="0" w:color="auto"/>
                <w:left w:val="none" w:sz="0" w:space="0" w:color="auto"/>
                <w:bottom w:val="none" w:sz="0" w:space="0" w:color="auto"/>
                <w:right w:val="none" w:sz="0" w:space="0" w:color="auto"/>
              </w:divBdr>
            </w:div>
            <w:div w:id="1433428063">
              <w:marLeft w:val="0"/>
              <w:marRight w:val="0"/>
              <w:marTop w:val="0"/>
              <w:marBottom w:val="0"/>
              <w:divBdr>
                <w:top w:val="none" w:sz="0" w:space="0" w:color="auto"/>
                <w:left w:val="none" w:sz="0" w:space="0" w:color="auto"/>
                <w:bottom w:val="none" w:sz="0" w:space="0" w:color="auto"/>
                <w:right w:val="none" w:sz="0" w:space="0" w:color="auto"/>
              </w:divBdr>
            </w:div>
            <w:div w:id="1823547213">
              <w:marLeft w:val="0"/>
              <w:marRight w:val="0"/>
              <w:marTop w:val="0"/>
              <w:marBottom w:val="0"/>
              <w:divBdr>
                <w:top w:val="none" w:sz="0" w:space="0" w:color="auto"/>
                <w:left w:val="none" w:sz="0" w:space="0" w:color="auto"/>
                <w:bottom w:val="none" w:sz="0" w:space="0" w:color="auto"/>
                <w:right w:val="none" w:sz="0" w:space="0" w:color="auto"/>
              </w:divBdr>
            </w:div>
            <w:div w:id="1855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045">
      <w:bodyDiv w:val="1"/>
      <w:marLeft w:val="0"/>
      <w:marRight w:val="0"/>
      <w:marTop w:val="0"/>
      <w:marBottom w:val="0"/>
      <w:divBdr>
        <w:top w:val="none" w:sz="0" w:space="0" w:color="auto"/>
        <w:left w:val="none" w:sz="0" w:space="0" w:color="auto"/>
        <w:bottom w:val="none" w:sz="0" w:space="0" w:color="auto"/>
        <w:right w:val="none" w:sz="0" w:space="0" w:color="auto"/>
      </w:divBdr>
      <w:divsChild>
        <w:div w:id="1566135991">
          <w:marLeft w:val="0"/>
          <w:marRight w:val="0"/>
          <w:marTop w:val="0"/>
          <w:marBottom w:val="0"/>
          <w:divBdr>
            <w:top w:val="none" w:sz="0" w:space="0" w:color="auto"/>
            <w:left w:val="none" w:sz="0" w:space="0" w:color="auto"/>
            <w:bottom w:val="none" w:sz="0" w:space="0" w:color="auto"/>
            <w:right w:val="none" w:sz="0" w:space="0" w:color="auto"/>
          </w:divBdr>
          <w:divsChild>
            <w:div w:id="135685103">
              <w:marLeft w:val="0"/>
              <w:marRight w:val="0"/>
              <w:marTop w:val="0"/>
              <w:marBottom w:val="0"/>
              <w:divBdr>
                <w:top w:val="none" w:sz="0" w:space="0" w:color="auto"/>
                <w:left w:val="none" w:sz="0" w:space="0" w:color="auto"/>
                <w:bottom w:val="none" w:sz="0" w:space="0" w:color="auto"/>
                <w:right w:val="none" w:sz="0" w:space="0" w:color="auto"/>
              </w:divBdr>
            </w:div>
            <w:div w:id="141386481">
              <w:marLeft w:val="0"/>
              <w:marRight w:val="0"/>
              <w:marTop w:val="0"/>
              <w:marBottom w:val="0"/>
              <w:divBdr>
                <w:top w:val="none" w:sz="0" w:space="0" w:color="auto"/>
                <w:left w:val="none" w:sz="0" w:space="0" w:color="auto"/>
                <w:bottom w:val="none" w:sz="0" w:space="0" w:color="auto"/>
                <w:right w:val="none" w:sz="0" w:space="0" w:color="auto"/>
              </w:divBdr>
            </w:div>
            <w:div w:id="275716360">
              <w:marLeft w:val="0"/>
              <w:marRight w:val="0"/>
              <w:marTop w:val="0"/>
              <w:marBottom w:val="0"/>
              <w:divBdr>
                <w:top w:val="none" w:sz="0" w:space="0" w:color="auto"/>
                <w:left w:val="none" w:sz="0" w:space="0" w:color="auto"/>
                <w:bottom w:val="none" w:sz="0" w:space="0" w:color="auto"/>
                <w:right w:val="none" w:sz="0" w:space="0" w:color="auto"/>
              </w:divBdr>
            </w:div>
            <w:div w:id="530848211">
              <w:marLeft w:val="0"/>
              <w:marRight w:val="0"/>
              <w:marTop w:val="0"/>
              <w:marBottom w:val="0"/>
              <w:divBdr>
                <w:top w:val="none" w:sz="0" w:space="0" w:color="auto"/>
                <w:left w:val="none" w:sz="0" w:space="0" w:color="auto"/>
                <w:bottom w:val="none" w:sz="0" w:space="0" w:color="auto"/>
                <w:right w:val="none" w:sz="0" w:space="0" w:color="auto"/>
              </w:divBdr>
            </w:div>
            <w:div w:id="882789102">
              <w:marLeft w:val="0"/>
              <w:marRight w:val="0"/>
              <w:marTop w:val="0"/>
              <w:marBottom w:val="0"/>
              <w:divBdr>
                <w:top w:val="none" w:sz="0" w:space="0" w:color="auto"/>
                <w:left w:val="none" w:sz="0" w:space="0" w:color="auto"/>
                <w:bottom w:val="none" w:sz="0" w:space="0" w:color="auto"/>
                <w:right w:val="none" w:sz="0" w:space="0" w:color="auto"/>
              </w:divBdr>
            </w:div>
            <w:div w:id="1025327362">
              <w:marLeft w:val="0"/>
              <w:marRight w:val="0"/>
              <w:marTop w:val="0"/>
              <w:marBottom w:val="0"/>
              <w:divBdr>
                <w:top w:val="none" w:sz="0" w:space="0" w:color="auto"/>
                <w:left w:val="none" w:sz="0" w:space="0" w:color="auto"/>
                <w:bottom w:val="none" w:sz="0" w:space="0" w:color="auto"/>
                <w:right w:val="none" w:sz="0" w:space="0" w:color="auto"/>
              </w:divBdr>
            </w:div>
            <w:div w:id="1155755817">
              <w:marLeft w:val="0"/>
              <w:marRight w:val="0"/>
              <w:marTop w:val="0"/>
              <w:marBottom w:val="0"/>
              <w:divBdr>
                <w:top w:val="none" w:sz="0" w:space="0" w:color="auto"/>
                <w:left w:val="none" w:sz="0" w:space="0" w:color="auto"/>
                <w:bottom w:val="none" w:sz="0" w:space="0" w:color="auto"/>
                <w:right w:val="none" w:sz="0" w:space="0" w:color="auto"/>
              </w:divBdr>
            </w:div>
            <w:div w:id="1833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292">
      <w:bodyDiv w:val="1"/>
      <w:marLeft w:val="0"/>
      <w:marRight w:val="0"/>
      <w:marTop w:val="0"/>
      <w:marBottom w:val="0"/>
      <w:divBdr>
        <w:top w:val="none" w:sz="0" w:space="0" w:color="auto"/>
        <w:left w:val="none" w:sz="0" w:space="0" w:color="auto"/>
        <w:bottom w:val="none" w:sz="0" w:space="0" w:color="auto"/>
        <w:right w:val="none" w:sz="0" w:space="0" w:color="auto"/>
      </w:divBdr>
      <w:divsChild>
        <w:div w:id="589850623">
          <w:marLeft w:val="0"/>
          <w:marRight w:val="0"/>
          <w:marTop w:val="0"/>
          <w:marBottom w:val="0"/>
          <w:divBdr>
            <w:top w:val="none" w:sz="0" w:space="0" w:color="auto"/>
            <w:left w:val="none" w:sz="0" w:space="0" w:color="auto"/>
            <w:bottom w:val="none" w:sz="0" w:space="0" w:color="auto"/>
            <w:right w:val="none" w:sz="0" w:space="0" w:color="auto"/>
          </w:divBdr>
          <w:divsChild>
            <w:div w:id="43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2541">
      <w:bodyDiv w:val="1"/>
      <w:marLeft w:val="0"/>
      <w:marRight w:val="0"/>
      <w:marTop w:val="0"/>
      <w:marBottom w:val="0"/>
      <w:divBdr>
        <w:top w:val="none" w:sz="0" w:space="0" w:color="auto"/>
        <w:left w:val="none" w:sz="0" w:space="0" w:color="auto"/>
        <w:bottom w:val="none" w:sz="0" w:space="0" w:color="auto"/>
        <w:right w:val="none" w:sz="0" w:space="0" w:color="auto"/>
      </w:divBdr>
      <w:divsChild>
        <w:div w:id="1757169230">
          <w:marLeft w:val="0"/>
          <w:marRight w:val="0"/>
          <w:marTop w:val="0"/>
          <w:marBottom w:val="0"/>
          <w:divBdr>
            <w:top w:val="none" w:sz="0" w:space="0" w:color="auto"/>
            <w:left w:val="none" w:sz="0" w:space="0" w:color="auto"/>
            <w:bottom w:val="none" w:sz="0" w:space="0" w:color="auto"/>
            <w:right w:val="none" w:sz="0" w:space="0" w:color="auto"/>
          </w:divBdr>
          <w:divsChild>
            <w:div w:id="2321218">
              <w:marLeft w:val="0"/>
              <w:marRight w:val="0"/>
              <w:marTop w:val="0"/>
              <w:marBottom w:val="0"/>
              <w:divBdr>
                <w:top w:val="none" w:sz="0" w:space="0" w:color="auto"/>
                <w:left w:val="none" w:sz="0" w:space="0" w:color="auto"/>
                <w:bottom w:val="none" w:sz="0" w:space="0" w:color="auto"/>
                <w:right w:val="none" w:sz="0" w:space="0" w:color="auto"/>
              </w:divBdr>
            </w:div>
            <w:div w:id="181819755">
              <w:marLeft w:val="0"/>
              <w:marRight w:val="0"/>
              <w:marTop w:val="0"/>
              <w:marBottom w:val="0"/>
              <w:divBdr>
                <w:top w:val="none" w:sz="0" w:space="0" w:color="auto"/>
                <w:left w:val="none" w:sz="0" w:space="0" w:color="auto"/>
                <w:bottom w:val="none" w:sz="0" w:space="0" w:color="auto"/>
                <w:right w:val="none" w:sz="0" w:space="0" w:color="auto"/>
              </w:divBdr>
            </w:div>
            <w:div w:id="1500727431">
              <w:marLeft w:val="0"/>
              <w:marRight w:val="0"/>
              <w:marTop w:val="0"/>
              <w:marBottom w:val="0"/>
              <w:divBdr>
                <w:top w:val="none" w:sz="0" w:space="0" w:color="auto"/>
                <w:left w:val="none" w:sz="0" w:space="0" w:color="auto"/>
                <w:bottom w:val="none" w:sz="0" w:space="0" w:color="auto"/>
                <w:right w:val="none" w:sz="0" w:space="0" w:color="auto"/>
              </w:divBdr>
            </w:div>
            <w:div w:id="1521164847">
              <w:marLeft w:val="0"/>
              <w:marRight w:val="0"/>
              <w:marTop w:val="0"/>
              <w:marBottom w:val="0"/>
              <w:divBdr>
                <w:top w:val="none" w:sz="0" w:space="0" w:color="auto"/>
                <w:left w:val="none" w:sz="0" w:space="0" w:color="auto"/>
                <w:bottom w:val="none" w:sz="0" w:space="0" w:color="auto"/>
                <w:right w:val="none" w:sz="0" w:space="0" w:color="auto"/>
              </w:divBdr>
            </w:div>
            <w:div w:id="1537541373">
              <w:marLeft w:val="0"/>
              <w:marRight w:val="0"/>
              <w:marTop w:val="0"/>
              <w:marBottom w:val="0"/>
              <w:divBdr>
                <w:top w:val="none" w:sz="0" w:space="0" w:color="auto"/>
                <w:left w:val="none" w:sz="0" w:space="0" w:color="auto"/>
                <w:bottom w:val="none" w:sz="0" w:space="0" w:color="auto"/>
                <w:right w:val="none" w:sz="0" w:space="0" w:color="auto"/>
              </w:divBdr>
            </w:div>
            <w:div w:id="1717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549">
      <w:bodyDiv w:val="1"/>
      <w:marLeft w:val="0"/>
      <w:marRight w:val="0"/>
      <w:marTop w:val="0"/>
      <w:marBottom w:val="0"/>
      <w:divBdr>
        <w:top w:val="none" w:sz="0" w:space="0" w:color="auto"/>
        <w:left w:val="none" w:sz="0" w:space="0" w:color="auto"/>
        <w:bottom w:val="none" w:sz="0" w:space="0" w:color="auto"/>
        <w:right w:val="none" w:sz="0" w:space="0" w:color="auto"/>
      </w:divBdr>
      <w:divsChild>
        <w:div w:id="155997355">
          <w:marLeft w:val="0"/>
          <w:marRight w:val="0"/>
          <w:marTop w:val="0"/>
          <w:marBottom w:val="0"/>
          <w:divBdr>
            <w:top w:val="none" w:sz="0" w:space="0" w:color="auto"/>
            <w:left w:val="none" w:sz="0" w:space="0" w:color="auto"/>
            <w:bottom w:val="none" w:sz="0" w:space="0" w:color="auto"/>
            <w:right w:val="none" w:sz="0" w:space="0" w:color="auto"/>
          </w:divBdr>
          <w:divsChild>
            <w:div w:id="387413643">
              <w:marLeft w:val="0"/>
              <w:marRight w:val="0"/>
              <w:marTop w:val="0"/>
              <w:marBottom w:val="0"/>
              <w:divBdr>
                <w:top w:val="none" w:sz="0" w:space="0" w:color="auto"/>
                <w:left w:val="none" w:sz="0" w:space="0" w:color="auto"/>
                <w:bottom w:val="none" w:sz="0" w:space="0" w:color="auto"/>
                <w:right w:val="none" w:sz="0" w:space="0" w:color="auto"/>
              </w:divBdr>
            </w:div>
            <w:div w:id="716466178">
              <w:marLeft w:val="0"/>
              <w:marRight w:val="0"/>
              <w:marTop w:val="0"/>
              <w:marBottom w:val="0"/>
              <w:divBdr>
                <w:top w:val="none" w:sz="0" w:space="0" w:color="auto"/>
                <w:left w:val="none" w:sz="0" w:space="0" w:color="auto"/>
                <w:bottom w:val="none" w:sz="0" w:space="0" w:color="auto"/>
                <w:right w:val="none" w:sz="0" w:space="0" w:color="auto"/>
              </w:divBdr>
            </w:div>
            <w:div w:id="1272854661">
              <w:marLeft w:val="0"/>
              <w:marRight w:val="0"/>
              <w:marTop w:val="0"/>
              <w:marBottom w:val="0"/>
              <w:divBdr>
                <w:top w:val="none" w:sz="0" w:space="0" w:color="auto"/>
                <w:left w:val="none" w:sz="0" w:space="0" w:color="auto"/>
                <w:bottom w:val="none" w:sz="0" w:space="0" w:color="auto"/>
                <w:right w:val="none" w:sz="0" w:space="0" w:color="auto"/>
              </w:divBdr>
            </w:div>
            <w:div w:id="1514031859">
              <w:marLeft w:val="0"/>
              <w:marRight w:val="0"/>
              <w:marTop w:val="0"/>
              <w:marBottom w:val="0"/>
              <w:divBdr>
                <w:top w:val="none" w:sz="0" w:space="0" w:color="auto"/>
                <w:left w:val="none" w:sz="0" w:space="0" w:color="auto"/>
                <w:bottom w:val="none" w:sz="0" w:space="0" w:color="auto"/>
                <w:right w:val="none" w:sz="0" w:space="0" w:color="auto"/>
              </w:divBdr>
            </w:div>
            <w:div w:id="1517772902">
              <w:marLeft w:val="0"/>
              <w:marRight w:val="0"/>
              <w:marTop w:val="0"/>
              <w:marBottom w:val="0"/>
              <w:divBdr>
                <w:top w:val="none" w:sz="0" w:space="0" w:color="auto"/>
                <w:left w:val="none" w:sz="0" w:space="0" w:color="auto"/>
                <w:bottom w:val="none" w:sz="0" w:space="0" w:color="auto"/>
                <w:right w:val="none" w:sz="0" w:space="0" w:color="auto"/>
              </w:divBdr>
            </w:div>
            <w:div w:id="1677807742">
              <w:marLeft w:val="0"/>
              <w:marRight w:val="0"/>
              <w:marTop w:val="0"/>
              <w:marBottom w:val="0"/>
              <w:divBdr>
                <w:top w:val="none" w:sz="0" w:space="0" w:color="auto"/>
                <w:left w:val="none" w:sz="0" w:space="0" w:color="auto"/>
                <w:bottom w:val="none" w:sz="0" w:space="0" w:color="auto"/>
                <w:right w:val="none" w:sz="0" w:space="0" w:color="auto"/>
              </w:divBdr>
            </w:div>
            <w:div w:id="18692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406">
      <w:bodyDiv w:val="1"/>
      <w:marLeft w:val="0"/>
      <w:marRight w:val="0"/>
      <w:marTop w:val="0"/>
      <w:marBottom w:val="0"/>
      <w:divBdr>
        <w:top w:val="none" w:sz="0" w:space="0" w:color="auto"/>
        <w:left w:val="none" w:sz="0" w:space="0" w:color="auto"/>
        <w:bottom w:val="none" w:sz="0" w:space="0" w:color="auto"/>
        <w:right w:val="none" w:sz="0" w:space="0" w:color="auto"/>
      </w:divBdr>
      <w:divsChild>
        <w:div w:id="1159231004">
          <w:marLeft w:val="0"/>
          <w:marRight w:val="0"/>
          <w:marTop w:val="0"/>
          <w:marBottom w:val="0"/>
          <w:divBdr>
            <w:top w:val="none" w:sz="0" w:space="0" w:color="auto"/>
            <w:left w:val="none" w:sz="0" w:space="0" w:color="auto"/>
            <w:bottom w:val="none" w:sz="0" w:space="0" w:color="auto"/>
            <w:right w:val="none" w:sz="0" w:space="0" w:color="auto"/>
          </w:divBdr>
          <w:divsChild>
            <w:div w:id="231500941">
              <w:marLeft w:val="0"/>
              <w:marRight w:val="0"/>
              <w:marTop w:val="0"/>
              <w:marBottom w:val="0"/>
              <w:divBdr>
                <w:top w:val="none" w:sz="0" w:space="0" w:color="auto"/>
                <w:left w:val="none" w:sz="0" w:space="0" w:color="auto"/>
                <w:bottom w:val="none" w:sz="0" w:space="0" w:color="auto"/>
                <w:right w:val="none" w:sz="0" w:space="0" w:color="auto"/>
              </w:divBdr>
            </w:div>
            <w:div w:id="311064162">
              <w:marLeft w:val="0"/>
              <w:marRight w:val="0"/>
              <w:marTop w:val="0"/>
              <w:marBottom w:val="0"/>
              <w:divBdr>
                <w:top w:val="none" w:sz="0" w:space="0" w:color="auto"/>
                <w:left w:val="none" w:sz="0" w:space="0" w:color="auto"/>
                <w:bottom w:val="none" w:sz="0" w:space="0" w:color="auto"/>
                <w:right w:val="none" w:sz="0" w:space="0" w:color="auto"/>
              </w:divBdr>
            </w:div>
            <w:div w:id="880435532">
              <w:marLeft w:val="0"/>
              <w:marRight w:val="0"/>
              <w:marTop w:val="0"/>
              <w:marBottom w:val="0"/>
              <w:divBdr>
                <w:top w:val="none" w:sz="0" w:space="0" w:color="auto"/>
                <w:left w:val="none" w:sz="0" w:space="0" w:color="auto"/>
                <w:bottom w:val="none" w:sz="0" w:space="0" w:color="auto"/>
                <w:right w:val="none" w:sz="0" w:space="0" w:color="auto"/>
              </w:divBdr>
            </w:div>
            <w:div w:id="882599104">
              <w:marLeft w:val="0"/>
              <w:marRight w:val="0"/>
              <w:marTop w:val="0"/>
              <w:marBottom w:val="0"/>
              <w:divBdr>
                <w:top w:val="none" w:sz="0" w:space="0" w:color="auto"/>
                <w:left w:val="none" w:sz="0" w:space="0" w:color="auto"/>
                <w:bottom w:val="none" w:sz="0" w:space="0" w:color="auto"/>
                <w:right w:val="none" w:sz="0" w:space="0" w:color="auto"/>
              </w:divBdr>
            </w:div>
            <w:div w:id="934019679">
              <w:marLeft w:val="0"/>
              <w:marRight w:val="0"/>
              <w:marTop w:val="0"/>
              <w:marBottom w:val="0"/>
              <w:divBdr>
                <w:top w:val="none" w:sz="0" w:space="0" w:color="auto"/>
                <w:left w:val="none" w:sz="0" w:space="0" w:color="auto"/>
                <w:bottom w:val="none" w:sz="0" w:space="0" w:color="auto"/>
                <w:right w:val="none" w:sz="0" w:space="0" w:color="auto"/>
              </w:divBdr>
            </w:div>
            <w:div w:id="1362365357">
              <w:marLeft w:val="0"/>
              <w:marRight w:val="0"/>
              <w:marTop w:val="0"/>
              <w:marBottom w:val="0"/>
              <w:divBdr>
                <w:top w:val="none" w:sz="0" w:space="0" w:color="auto"/>
                <w:left w:val="none" w:sz="0" w:space="0" w:color="auto"/>
                <w:bottom w:val="none" w:sz="0" w:space="0" w:color="auto"/>
                <w:right w:val="none" w:sz="0" w:space="0" w:color="auto"/>
              </w:divBdr>
            </w:div>
            <w:div w:id="1759129369">
              <w:marLeft w:val="0"/>
              <w:marRight w:val="0"/>
              <w:marTop w:val="0"/>
              <w:marBottom w:val="0"/>
              <w:divBdr>
                <w:top w:val="none" w:sz="0" w:space="0" w:color="auto"/>
                <w:left w:val="none" w:sz="0" w:space="0" w:color="auto"/>
                <w:bottom w:val="none" w:sz="0" w:space="0" w:color="auto"/>
                <w:right w:val="none" w:sz="0" w:space="0" w:color="auto"/>
              </w:divBdr>
            </w:div>
            <w:div w:id="1924294662">
              <w:marLeft w:val="0"/>
              <w:marRight w:val="0"/>
              <w:marTop w:val="0"/>
              <w:marBottom w:val="0"/>
              <w:divBdr>
                <w:top w:val="none" w:sz="0" w:space="0" w:color="auto"/>
                <w:left w:val="none" w:sz="0" w:space="0" w:color="auto"/>
                <w:bottom w:val="none" w:sz="0" w:space="0" w:color="auto"/>
                <w:right w:val="none" w:sz="0" w:space="0" w:color="auto"/>
              </w:divBdr>
            </w:div>
            <w:div w:id="1962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697">
      <w:bodyDiv w:val="1"/>
      <w:marLeft w:val="0"/>
      <w:marRight w:val="0"/>
      <w:marTop w:val="0"/>
      <w:marBottom w:val="0"/>
      <w:divBdr>
        <w:top w:val="none" w:sz="0" w:space="0" w:color="auto"/>
        <w:left w:val="none" w:sz="0" w:space="0" w:color="auto"/>
        <w:bottom w:val="none" w:sz="0" w:space="0" w:color="auto"/>
        <w:right w:val="none" w:sz="0" w:space="0" w:color="auto"/>
      </w:divBdr>
      <w:divsChild>
        <w:div w:id="404911438">
          <w:marLeft w:val="0"/>
          <w:marRight w:val="0"/>
          <w:marTop w:val="0"/>
          <w:marBottom w:val="0"/>
          <w:divBdr>
            <w:top w:val="none" w:sz="0" w:space="0" w:color="auto"/>
            <w:left w:val="none" w:sz="0" w:space="0" w:color="auto"/>
            <w:bottom w:val="none" w:sz="0" w:space="0" w:color="auto"/>
            <w:right w:val="none" w:sz="0" w:space="0" w:color="auto"/>
          </w:divBdr>
          <w:divsChild>
            <w:div w:id="1570768674">
              <w:marLeft w:val="0"/>
              <w:marRight w:val="0"/>
              <w:marTop w:val="0"/>
              <w:marBottom w:val="0"/>
              <w:divBdr>
                <w:top w:val="none" w:sz="0" w:space="0" w:color="auto"/>
                <w:left w:val="none" w:sz="0" w:space="0" w:color="auto"/>
                <w:bottom w:val="none" w:sz="0" w:space="0" w:color="auto"/>
                <w:right w:val="none" w:sz="0" w:space="0" w:color="auto"/>
              </w:divBdr>
            </w:div>
            <w:div w:id="1028095733">
              <w:marLeft w:val="0"/>
              <w:marRight w:val="0"/>
              <w:marTop w:val="0"/>
              <w:marBottom w:val="0"/>
              <w:divBdr>
                <w:top w:val="none" w:sz="0" w:space="0" w:color="auto"/>
                <w:left w:val="none" w:sz="0" w:space="0" w:color="auto"/>
                <w:bottom w:val="none" w:sz="0" w:space="0" w:color="auto"/>
                <w:right w:val="none" w:sz="0" w:space="0" w:color="auto"/>
              </w:divBdr>
            </w:div>
            <w:div w:id="586697611">
              <w:marLeft w:val="0"/>
              <w:marRight w:val="0"/>
              <w:marTop w:val="0"/>
              <w:marBottom w:val="0"/>
              <w:divBdr>
                <w:top w:val="none" w:sz="0" w:space="0" w:color="auto"/>
                <w:left w:val="none" w:sz="0" w:space="0" w:color="auto"/>
                <w:bottom w:val="none" w:sz="0" w:space="0" w:color="auto"/>
                <w:right w:val="none" w:sz="0" w:space="0" w:color="auto"/>
              </w:divBdr>
            </w:div>
            <w:div w:id="1140852738">
              <w:marLeft w:val="0"/>
              <w:marRight w:val="0"/>
              <w:marTop w:val="0"/>
              <w:marBottom w:val="0"/>
              <w:divBdr>
                <w:top w:val="none" w:sz="0" w:space="0" w:color="auto"/>
                <w:left w:val="none" w:sz="0" w:space="0" w:color="auto"/>
                <w:bottom w:val="none" w:sz="0" w:space="0" w:color="auto"/>
                <w:right w:val="none" w:sz="0" w:space="0" w:color="auto"/>
              </w:divBdr>
            </w:div>
            <w:div w:id="1344240352">
              <w:marLeft w:val="0"/>
              <w:marRight w:val="0"/>
              <w:marTop w:val="0"/>
              <w:marBottom w:val="0"/>
              <w:divBdr>
                <w:top w:val="none" w:sz="0" w:space="0" w:color="auto"/>
                <w:left w:val="none" w:sz="0" w:space="0" w:color="auto"/>
                <w:bottom w:val="none" w:sz="0" w:space="0" w:color="auto"/>
                <w:right w:val="none" w:sz="0" w:space="0" w:color="auto"/>
              </w:divBdr>
            </w:div>
            <w:div w:id="414596854">
              <w:marLeft w:val="0"/>
              <w:marRight w:val="0"/>
              <w:marTop w:val="0"/>
              <w:marBottom w:val="0"/>
              <w:divBdr>
                <w:top w:val="none" w:sz="0" w:space="0" w:color="auto"/>
                <w:left w:val="none" w:sz="0" w:space="0" w:color="auto"/>
                <w:bottom w:val="none" w:sz="0" w:space="0" w:color="auto"/>
                <w:right w:val="none" w:sz="0" w:space="0" w:color="auto"/>
              </w:divBdr>
            </w:div>
            <w:div w:id="176580441">
              <w:marLeft w:val="0"/>
              <w:marRight w:val="0"/>
              <w:marTop w:val="0"/>
              <w:marBottom w:val="0"/>
              <w:divBdr>
                <w:top w:val="none" w:sz="0" w:space="0" w:color="auto"/>
                <w:left w:val="none" w:sz="0" w:space="0" w:color="auto"/>
                <w:bottom w:val="none" w:sz="0" w:space="0" w:color="auto"/>
                <w:right w:val="none" w:sz="0" w:space="0" w:color="auto"/>
              </w:divBdr>
            </w:div>
            <w:div w:id="14892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192">
      <w:bodyDiv w:val="1"/>
      <w:marLeft w:val="0"/>
      <w:marRight w:val="0"/>
      <w:marTop w:val="0"/>
      <w:marBottom w:val="0"/>
      <w:divBdr>
        <w:top w:val="none" w:sz="0" w:space="0" w:color="auto"/>
        <w:left w:val="none" w:sz="0" w:space="0" w:color="auto"/>
        <w:bottom w:val="none" w:sz="0" w:space="0" w:color="auto"/>
        <w:right w:val="none" w:sz="0" w:space="0" w:color="auto"/>
      </w:divBdr>
      <w:divsChild>
        <w:div w:id="1755207151">
          <w:marLeft w:val="0"/>
          <w:marRight w:val="0"/>
          <w:marTop w:val="0"/>
          <w:marBottom w:val="0"/>
          <w:divBdr>
            <w:top w:val="none" w:sz="0" w:space="0" w:color="auto"/>
            <w:left w:val="none" w:sz="0" w:space="0" w:color="auto"/>
            <w:bottom w:val="none" w:sz="0" w:space="0" w:color="auto"/>
            <w:right w:val="none" w:sz="0" w:space="0" w:color="auto"/>
          </w:divBdr>
          <w:divsChild>
            <w:div w:id="1893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782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20">
          <w:marLeft w:val="0"/>
          <w:marRight w:val="0"/>
          <w:marTop w:val="0"/>
          <w:marBottom w:val="0"/>
          <w:divBdr>
            <w:top w:val="none" w:sz="0" w:space="0" w:color="auto"/>
            <w:left w:val="none" w:sz="0" w:space="0" w:color="auto"/>
            <w:bottom w:val="none" w:sz="0" w:space="0" w:color="auto"/>
            <w:right w:val="none" w:sz="0" w:space="0" w:color="auto"/>
          </w:divBdr>
          <w:divsChild>
            <w:div w:id="1292008223">
              <w:marLeft w:val="0"/>
              <w:marRight w:val="0"/>
              <w:marTop w:val="0"/>
              <w:marBottom w:val="0"/>
              <w:divBdr>
                <w:top w:val="none" w:sz="0" w:space="0" w:color="auto"/>
                <w:left w:val="none" w:sz="0" w:space="0" w:color="auto"/>
                <w:bottom w:val="none" w:sz="0" w:space="0" w:color="auto"/>
                <w:right w:val="none" w:sz="0" w:space="0" w:color="auto"/>
              </w:divBdr>
            </w:div>
            <w:div w:id="328482295">
              <w:marLeft w:val="0"/>
              <w:marRight w:val="0"/>
              <w:marTop w:val="0"/>
              <w:marBottom w:val="0"/>
              <w:divBdr>
                <w:top w:val="none" w:sz="0" w:space="0" w:color="auto"/>
                <w:left w:val="none" w:sz="0" w:space="0" w:color="auto"/>
                <w:bottom w:val="none" w:sz="0" w:space="0" w:color="auto"/>
                <w:right w:val="none" w:sz="0" w:space="0" w:color="auto"/>
              </w:divBdr>
            </w:div>
            <w:div w:id="1179391948">
              <w:marLeft w:val="0"/>
              <w:marRight w:val="0"/>
              <w:marTop w:val="0"/>
              <w:marBottom w:val="0"/>
              <w:divBdr>
                <w:top w:val="none" w:sz="0" w:space="0" w:color="auto"/>
                <w:left w:val="none" w:sz="0" w:space="0" w:color="auto"/>
                <w:bottom w:val="none" w:sz="0" w:space="0" w:color="auto"/>
                <w:right w:val="none" w:sz="0" w:space="0" w:color="auto"/>
              </w:divBdr>
            </w:div>
            <w:div w:id="249704819">
              <w:marLeft w:val="0"/>
              <w:marRight w:val="0"/>
              <w:marTop w:val="0"/>
              <w:marBottom w:val="0"/>
              <w:divBdr>
                <w:top w:val="none" w:sz="0" w:space="0" w:color="auto"/>
                <w:left w:val="none" w:sz="0" w:space="0" w:color="auto"/>
                <w:bottom w:val="none" w:sz="0" w:space="0" w:color="auto"/>
                <w:right w:val="none" w:sz="0" w:space="0" w:color="auto"/>
              </w:divBdr>
            </w:div>
            <w:div w:id="6055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317">
      <w:bodyDiv w:val="1"/>
      <w:marLeft w:val="0"/>
      <w:marRight w:val="0"/>
      <w:marTop w:val="0"/>
      <w:marBottom w:val="0"/>
      <w:divBdr>
        <w:top w:val="none" w:sz="0" w:space="0" w:color="auto"/>
        <w:left w:val="none" w:sz="0" w:space="0" w:color="auto"/>
        <w:bottom w:val="none" w:sz="0" w:space="0" w:color="auto"/>
        <w:right w:val="none" w:sz="0" w:space="0" w:color="auto"/>
      </w:divBdr>
      <w:divsChild>
        <w:div w:id="1036780997">
          <w:marLeft w:val="0"/>
          <w:marRight w:val="0"/>
          <w:marTop w:val="0"/>
          <w:marBottom w:val="0"/>
          <w:divBdr>
            <w:top w:val="none" w:sz="0" w:space="0" w:color="auto"/>
            <w:left w:val="none" w:sz="0" w:space="0" w:color="auto"/>
            <w:bottom w:val="none" w:sz="0" w:space="0" w:color="auto"/>
            <w:right w:val="none" w:sz="0" w:space="0" w:color="auto"/>
          </w:divBdr>
          <w:divsChild>
            <w:div w:id="9163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3045">
      <w:bodyDiv w:val="1"/>
      <w:marLeft w:val="0"/>
      <w:marRight w:val="0"/>
      <w:marTop w:val="0"/>
      <w:marBottom w:val="0"/>
      <w:divBdr>
        <w:top w:val="none" w:sz="0" w:space="0" w:color="auto"/>
        <w:left w:val="none" w:sz="0" w:space="0" w:color="auto"/>
        <w:bottom w:val="none" w:sz="0" w:space="0" w:color="auto"/>
        <w:right w:val="none" w:sz="0" w:space="0" w:color="auto"/>
      </w:divBdr>
      <w:divsChild>
        <w:div w:id="548303595">
          <w:marLeft w:val="0"/>
          <w:marRight w:val="0"/>
          <w:marTop w:val="0"/>
          <w:marBottom w:val="0"/>
          <w:divBdr>
            <w:top w:val="none" w:sz="0" w:space="0" w:color="auto"/>
            <w:left w:val="none" w:sz="0" w:space="0" w:color="auto"/>
            <w:bottom w:val="none" w:sz="0" w:space="0" w:color="auto"/>
            <w:right w:val="none" w:sz="0" w:space="0" w:color="auto"/>
          </w:divBdr>
          <w:divsChild>
            <w:div w:id="761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375">
      <w:bodyDiv w:val="1"/>
      <w:marLeft w:val="0"/>
      <w:marRight w:val="0"/>
      <w:marTop w:val="0"/>
      <w:marBottom w:val="0"/>
      <w:divBdr>
        <w:top w:val="none" w:sz="0" w:space="0" w:color="auto"/>
        <w:left w:val="none" w:sz="0" w:space="0" w:color="auto"/>
        <w:bottom w:val="none" w:sz="0" w:space="0" w:color="auto"/>
        <w:right w:val="none" w:sz="0" w:space="0" w:color="auto"/>
      </w:divBdr>
      <w:divsChild>
        <w:div w:id="801996407">
          <w:marLeft w:val="0"/>
          <w:marRight w:val="0"/>
          <w:marTop w:val="0"/>
          <w:marBottom w:val="0"/>
          <w:divBdr>
            <w:top w:val="none" w:sz="0" w:space="0" w:color="auto"/>
            <w:left w:val="none" w:sz="0" w:space="0" w:color="auto"/>
            <w:bottom w:val="none" w:sz="0" w:space="0" w:color="auto"/>
            <w:right w:val="none" w:sz="0" w:space="0" w:color="auto"/>
          </w:divBdr>
          <w:divsChild>
            <w:div w:id="113982818">
              <w:marLeft w:val="0"/>
              <w:marRight w:val="0"/>
              <w:marTop w:val="0"/>
              <w:marBottom w:val="0"/>
              <w:divBdr>
                <w:top w:val="none" w:sz="0" w:space="0" w:color="auto"/>
                <w:left w:val="none" w:sz="0" w:space="0" w:color="auto"/>
                <w:bottom w:val="none" w:sz="0" w:space="0" w:color="auto"/>
                <w:right w:val="none" w:sz="0" w:space="0" w:color="auto"/>
              </w:divBdr>
            </w:div>
            <w:div w:id="2021816169">
              <w:marLeft w:val="0"/>
              <w:marRight w:val="0"/>
              <w:marTop w:val="0"/>
              <w:marBottom w:val="0"/>
              <w:divBdr>
                <w:top w:val="none" w:sz="0" w:space="0" w:color="auto"/>
                <w:left w:val="none" w:sz="0" w:space="0" w:color="auto"/>
                <w:bottom w:val="none" w:sz="0" w:space="0" w:color="auto"/>
                <w:right w:val="none" w:sz="0" w:space="0" w:color="auto"/>
              </w:divBdr>
            </w:div>
            <w:div w:id="8106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747">
      <w:bodyDiv w:val="1"/>
      <w:marLeft w:val="0"/>
      <w:marRight w:val="0"/>
      <w:marTop w:val="0"/>
      <w:marBottom w:val="0"/>
      <w:divBdr>
        <w:top w:val="none" w:sz="0" w:space="0" w:color="auto"/>
        <w:left w:val="none" w:sz="0" w:space="0" w:color="auto"/>
        <w:bottom w:val="none" w:sz="0" w:space="0" w:color="auto"/>
        <w:right w:val="none" w:sz="0" w:space="0" w:color="auto"/>
      </w:divBdr>
      <w:divsChild>
        <w:div w:id="1630744595">
          <w:marLeft w:val="0"/>
          <w:marRight w:val="0"/>
          <w:marTop w:val="0"/>
          <w:marBottom w:val="0"/>
          <w:divBdr>
            <w:top w:val="none" w:sz="0" w:space="0" w:color="auto"/>
            <w:left w:val="none" w:sz="0" w:space="0" w:color="auto"/>
            <w:bottom w:val="none" w:sz="0" w:space="0" w:color="auto"/>
            <w:right w:val="none" w:sz="0" w:space="0" w:color="auto"/>
          </w:divBdr>
          <w:divsChild>
            <w:div w:id="424040026">
              <w:marLeft w:val="0"/>
              <w:marRight w:val="0"/>
              <w:marTop w:val="0"/>
              <w:marBottom w:val="0"/>
              <w:divBdr>
                <w:top w:val="none" w:sz="0" w:space="0" w:color="auto"/>
                <w:left w:val="none" w:sz="0" w:space="0" w:color="auto"/>
                <w:bottom w:val="none" w:sz="0" w:space="0" w:color="auto"/>
                <w:right w:val="none" w:sz="0" w:space="0" w:color="auto"/>
              </w:divBdr>
            </w:div>
            <w:div w:id="701127215">
              <w:marLeft w:val="0"/>
              <w:marRight w:val="0"/>
              <w:marTop w:val="0"/>
              <w:marBottom w:val="0"/>
              <w:divBdr>
                <w:top w:val="none" w:sz="0" w:space="0" w:color="auto"/>
                <w:left w:val="none" w:sz="0" w:space="0" w:color="auto"/>
                <w:bottom w:val="none" w:sz="0" w:space="0" w:color="auto"/>
                <w:right w:val="none" w:sz="0" w:space="0" w:color="auto"/>
              </w:divBdr>
            </w:div>
            <w:div w:id="1327243206">
              <w:marLeft w:val="0"/>
              <w:marRight w:val="0"/>
              <w:marTop w:val="0"/>
              <w:marBottom w:val="0"/>
              <w:divBdr>
                <w:top w:val="none" w:sz="0" w:space="0" w:color="auto"/>
                <w:left w:val="none" w:sz="0" w:space="0" w:color="auto"/>
                <w:bottom w:val="none" w:sz="0" w:space="0" w:color="auto"/>
                <w:right w:val="none" w:sz="0" w:space="0" w:color="auto"/>
              </w:divBdr>
            </w:div>
            <w:div w:id="18543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026">
      <w:bodyDiv w:val="1"/>
      <w:marLeft w:val="0"/>
      <w:marRight w:val="0"/>
      <w:marTop w:val="0"/>
      <w:marBottom w:val="0"/>
      <w:divBdr>
        <w:top w:val="none" w:sz="0" w:space="0" w:color="auto"/>
        <w:left w:val="none" w:sz="0" w:space="0" w:color="auto"/>
        <w:bottom w:val="none" w:sz="0" w:space="0" w:color="auto"/>
        <w:right w:val="none" w:sz="0" w:space="0" w:color="auto"/>
      </w:divBdr>
      <w:divsChild>
        <w:div w:id="1814834598">
          <w:marLeft w:val="0"/>
          <w:marRight w:val="0"/>
          <w:marTop w:val="0"/>
          <w:marBottom w:val="0"/>
          <w:divBdr>
            <w:top w:val="none" w:sz="0" w:space="0" w:color="auto"/>
            <w:left w:val="none" w:sz="0" w:space="0" w:color="auto"/>
            <w:bottom w:val="none" w:sz="0" w:space="0" w:color="auto"/>
            <w:right w:val="none" w:sz="0" w:space="0" w:color="auto"/>
          </w:divBdr>
          <w:divsChild>
            <w:div w:id="91901990">
              <w:marLeft w:val="0"/>
              <w:marRight w:val="0"/>
              <w:marTop w:val="0"/>
              <w:marBottom w:val="0"/>
              <w:divBdr>
                <w:top w:val="none" w:sz="0" w:space="0" w:color="auto"/>
                <w:left w:val="none" w:sz="0" w:space="0" w:color="auto"/>
                <w:bottom w:val="none" w:sz="0" w:space="0" w:color="auto"/>
                <w:right w:val="none" w:sz="0" w:space="0" w:color="auto"/>
              </w:divBdr>
            </w:div>
            <w:div w:id="542210174">
              <w:marLeft w:val="0"/>
              <w:marRight w:val="0"/>
              <w:marTop w:val="0"/>
              <w:marBottom w:val="0"/>
              <w:divBdr>
                <w:top w:val="none" w:sz="0" w:space="0" w:color="auto"/>
                <w:left w:val="none" w:sz="0" w:space="0" w:color="auto"/>
                <w:bottom w:val="none" w:sz="0" w:space="0" w:color="auto"/>
                <w:right w:val="none" w:sz="0" w:space="0" w:color="auto"/>
              </w:divBdr>
            </w:div>
            <w:div w:id="877817522">
              <w:marLeft w:val="0"/>
              <w:marRight w:val="0"/>
              <w:marTop w:val="0"/>
              <w:marBottom w:val="0"/>
              <w:divBdr>
                <w:top w:val="none" w:sz="0" w:space="0" w:color="auto"/>
                <w:left w:val="none" w:sz="0" w:space="0" w:color="auto"/>
                <w:bottom w:val="none" w:sz="0" w:space="0" w:color="auto"/>
                <w:right w:val="none" w:sz="0" w:space="0" w:color="auto"/>
              </w:divBdr>
            </w:div>
            <w:div w:id="1080099237">
              <w:marLeft w:val="0"/>
              <w:marRight w:val="0"/>
              <w:marTop w:val="0"/>
              <w:marBottom w:val="0"/>
              <w:divBdr>
                <w:top w:val="none" w:sz="0" w:space="0" w:color="auto"/>
                <w:left w:val="none" w:sz="0" w:space="0" w:color="auto"/>
                <w:bottom w:val="none" w:sz="0" w:space="0" w:color="auto"/>
                <w:right w:val="none" w:sz="0" w:space="0" w:color="auto"/>
              </w:divBdr>
            </w:div>
            <w:div w:id="1371568036">
              <w:marLeft w:val="0"/>
              <w:marRight w:val="0"/>
              <w:marTop w:val="0"/>
              <w:marBottom w:val="0"/>
              <w:divBdr>
                <w:top w:val="none" w:sz="0" w:space="0" w:color="auto"/>
                <w:left w:val="none" w:sz="0" w:space="0" w:color="auto"/>
                <w:bottom w:val="none" w:sz="0" w:space="0" w:color="auto"/>
                <w:right w:val="none" w:sz="0" w:space="0" w:color="auto"/>
              </w:divBdr>
            </w:div>
            <w:div w:id="1472942899">
              <w:marLeft w:val="0"/>
              <w:marRight w:val="0"/>
              <w:marTop w:val="0"/>
              <w:marBottom w:val="0"/>
              <w:divBdr>
                <w:top w:val="none" w:sz="0" w:space="0" w:color="auto"/>
                <w:left w:val="none" w:sz="0" w:space="0" w:color="auto"/>
                <w:bottom w:val="none" w:sz="0" w:space="0" w:color="auto"/>
                <w:right w:val="none" w:sz="0" w:space="0" w:color="auto"/>
              </w:divBdr>
            </w:div>
            <w:div w:id="1659915616">
              <w:marLeft w:val="0"/>
              <w:marRight w:val="0"/>
              <w:marTop w:val="0"/>
              <w:marBottom w:val="0"/>
              <w:divBdr>
                <w:top w:val="none" w:sz="0" w:space="0" w:color="auto"/>
                <w:left w:val="none" w:sz="0" w:space="0" w:color="auto"/>
                <w:bottom w:val="none" w:sz="0" w:space="0" w:color="auto"/>
                <w:right w:val="none" w:sz="0" w:space="0" w:color="auto"/>
              </w:divBdr>
            </w:div>
            <w:div w:id="20754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5924">
      <w:bodyDiv w:val="1"/>
      <w:marLeft w:val="0"/>
      <w:marRight w:val="0"/>
      <w:marTop w:val="0"/>
      <w:marBottom w:val="0"/>
      <w:divBdr>
        <w:top w:val="none" w:sz="0" w:space="0" w:color="auto"/>
        <w:left w:val="none" w:sz="0" w:space="0" w:color="auto"/>
        <w:bottom w:val="none" w:sz="0" w:space="0" w:color="auto"/>
        <w:right w:val="none" w:sz="0" w:space="0" w:color="auto"/>
      </w:divBdr>
      <w:divsChild>
        <w:div w:id="1077216308">
          <w:marLeft w:val="0"/>
          <w:marRight w:val="0"/>
          <w:marTop w:val="0"/>
          <w:marBottom w:val="0"/>
          <w:divBdr>
            <w:top w:val="none" w:sz="0" w:space="0" w:color="auto"/>
            <w:left w:val="none" w:sz="0" w:space="0" w:color="auto"/>
            <w:bottom w:val="none" w:sz="0" w:space="0" w:color="auto"/>
            <w:right w:val="none" w:sz="0" w:space="0" w:color="auto"/>
          </w:divBdr>
          <w:divsChild>
            <w:div w:id="641083033">
              <w:marLeft w:val="0"/>
              <w:marRight w:val="0"/>
              <w:marTop w:val="0"/>
              <w:marBottom w:val="0"/>
              <w:divBdr>
                <w:top w:val="none" w:sz="0" w:space="0" w:color="auto"/>
                <w:left w:val="none" w:sz="0" w:space="0" w:color="auto"/>
                <w:bottom w:val="none" w:sz="0" w:space="0" w:color="auto"/>
                <w:right w:val="none" w:sz="0" w:space="0" w:color="auto"/>
              </w:divBdr>
            </w:div>
            <w:div w:id="1290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9068">
      <w:bodyDiv w:val="1"/>
      <w:marLeft w:val="0"/>
      <w:marRight w:val="0"/>
      <w:marTop w:val="0"/>
      <w:marBottom w:val="0"/>
      <w:divBdr>
        <w:top w:val="none" w:sz="0" w:space="0" w:color="auto"/>
        <w:left w:val="none" w:sz="0" w:space="0" w:color="auto"/>
        <w:bottom w:val="none" w:sz="0" w:space="0" w:color="auto"/>
        <w:right w:val="none" w:sz="0" w:space="0" w:color="auto"/>
      </w:divBdr>
    </w:div>
    <w:div w:id="1509831451">
      <w:bodyDiv w:val="1"/>
      <w:marLeft w:val="0"/>
      <w:marRight w:val="0"/>
      <w:marTop w:val="0"/>
      <w:marBottom w:val="0"/>
      <w:divBdr>
        <w:top w:val="none" w:sz="0" w:space="0" w:color="auto"/>
        <w:left w:val="none" w:sz="0" w:space="0" w:color="auto"/>
        <w:bottom w:val="none" w:sz="0" w:space="0" w:color="auto"/>
        <w:right w:val="none" w:sz="0" w:space="0" w:color="auto"/>
      </w:divBdr>
      <w:divsChild>
        <w:div w:id="1667055936">
          <w:marLeft w:val="0"/>
          <w:marRight w:val="0"/>
          <w:marTop w:val="0"/>
          <w:marBottom w:val="0"/>
          <w:divBdr>
            <w:top w:val="none" w:sz="0" w:space="0" w:color="auto"/>
            <w:left w:val="none" w:sz="0" w:space="0" w:color="auto"/>
            <w:bottom w:val="none" w:sz="0" w:space="0" w:color="auto"/>
            <w:right w:val="none" w:sz="0" w:space="0" w:color="auto"/>
          </w:divBdr>
          <w:divsChild>
            <w:div w:id="220681347">
              <w:marLeft w:val="0"/>
              <w:marRight w:val="0"/>
              <w:marTop w:val="0"/>
              <w:marBottom w:val="0"/>
              <w:divBdr>
                <w:top w:val="none" w:sz="0" w:space="0" w:color="auto"/>
                <w:left w:val="none" w:sz="0" w:space="0" w:color="auto"/>
                <w:bottom w:val="none" w:sz="0" w:space="0" w:color="auto"/>
                <w:right w:val="none" w:sz="0" w:space="0" w:color="auto"/>
              </w:divBdr>
            </w:div>
            <w:div w:id="1130435130">
              <w:marLeft w:val="0"/>
              <w:marRight w:val="0"/>
              <w:marTop w:val="0"/>
              <w:marBottom w:val="0"/>
              <w:divBdr>
                <w:top w:val="none" w:sz="0" w:space="0" w:color="auto"/>
                <w:left w:val="none" w:sz="0" w:space="0" w:color="auto"/>
                <w:bottom w:val="none" w:sz="0" w:space="0" w:color="auto"/>
                <w:right w:val="none" w:sz="0" w:space="0" w:color="auto"/>
              </w:divBdr>
            </w:div>
            <w:div w:id="1466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2998">
      <w:bodyDiv w:val="1"/>
      <w:marLeft w:val="0"/>
      <w:marRight w:val="0"/>
      <w:marTop w:val="0"/>
      <w:marBottom w:val="0"/>
      <w:divBdr>
        <w:top w:val="none" w:sz="0" w:space="0" w:color="auto"/>
        <w:left w:val="none" w:sz="0" w:space="0" w:color="auto"/>
        <w:bottom w:val="none" w:sz="0" w:space="0" w:color="auto"/>
        <w:right w:val="none" w:sz="0" w:space="0" w:color="auto"/>
      </w:divBdr>
      <w:divsChild>
        <w:div w:id="556941389">
          <w:marLeft w:val="0"/>
          <w:marRight w:val="0"/>
          <w:marTop w:val="0"/>
          <w:marBottom w:val="0"/>
          <w:divBdr>
            <w:top w:val="none" w:sz="0" w:space="0" w:color="auto"/>
            <w:left w:val="none" w:sz="0" w:space="0" w:color="auto"/>
            <w:bottom w:val="none" w:sz="0" w:space="0" w:color="auto"/>
            <w:right w:val="none" w:sz="0" w:space="0" w:color="auto"/>
          </w:divBdr>
          <w:divsChild>
            <w:div w:id="21057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942">
      <w:bodyDiv w:val="1"/>
      <w:marLeft w:val="0"/>
      <w:marRight w:val="0"/>
      <w:marTop w:val="0"/>
      <w:marBottom w:val="0"/>
      <w:divBdr>
        <w:top w:val="none" w:sz="0" w:space="0" w:color="auto"/>
        <w:left w:val="none" w:sz="0" w:space="0" w:color="auto"/>
        <w:bottom w:val="none" w:sz="0" w:space="0" w:color="auto"/>
        <w:right w:val="none" w:sz="0" w:space="0" w:color="auto"/>
      </w:divBdr>
      <w:divsChild>
        <w:div w:id="1279987372">
          <w:marLeft w:val="0"/>
          <w:marRight w:val="0"/>
          <w:marTop w:val="0"/>
          <w:marBottom w:val="0"/>
          <w:divBdr>
            <w:top w:val="none" w:sz="0" w:space="0" w:color="auto"/>
            <w:left w:val="none" w:sz="0" w:space="0" w:color="auto"/>
            <w:bottom w:val="none" w:sz="0" w:space="0" w:color="auto"/>
            <w:right w:val="none" w:sz="0" w:space="0" w:color="auto"/>
          </w:divBdr>
          <w:divsChild>
            <w:div w:id="11286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211">
      <w:bodyDiv w:val="1"/>
      <w:marLeft w:val="0"/>
      <w:marRight w:val="0"/>
      <w:marTop w:val="0"/>
      <w:marBottom w:val="0"/>
      <w:divBdr>
        <w:top w:val="none" w:sz="0" w:space="0" w:color="auto"/>
        <w:left w:val="none" w:sz="0" w:space="0" w:color="auto"/>
        <w:bottom w:val="none" w:sz="0" w:space="0" w:color="auto"/>
        <w:right w:val="none" w:sz="0" w:space="0" w:color="auto"/>
      </w:divBdr>
      <w:divsChild>
        <w:div w:id="1713770226">
          <w:marLeft w:val="0"/>
          <w:marRight w:val="0"/>
          <w:marTop w:val="0"/>
          <w:marBottom w:val="0"/>
          <w:divBdr>
            <w:top w:val="none" w:sz="0" w:space="0" w:color="auto"/>
            <w:left w:val="none" w:sz="0" w:space="0" w:color="auto"/>
            <w:bottom w:val="none" w:sz="0" w:space="0" w:color="auto"/>
            <w:right w:val="none" w:sz="0" w:space="0" w:color="auto"/>
          </w:divBdr>
          <w:divsChild>
            <w:div w:id="1408839019">
              <w:marLeft w:val="0"/>
              <w:marRight w:val="0"/>
              <w:marTop w:val="0"/>
              <w:marBottom w:val="0"/>
              <w:divBdr>
                <w:top w:val="none" w:sz="0" w:space="0" w:color="auto"/>
                <w:left w:val="none" w:sz="0" w:space="0" w:color="auto"/>
                <w:bottom w:val="none" w:sz="0" w:space="0" w:color="auto"/>
                <w:right w:val="none" w:sz="0" w:space="0" w:color="auto"/>
              </w:divBdr>
            </w:div>
            <w:div w:id="1929995170">
              <w:marLeft w:val="0"/>
              <w:marRight w:val="0"/>
              <w:marTop w:val="0"/>
              <w:marBottom w:val="0"/>
              <w:divBdr>
                <w:top w:val="none" w:sz="0" w:space="0" w:color="auto"/>
                <w:left w:val="none" w:sz="0" w:space="0" w:color="auto"/>
                <w:bottom w:val="none" w:sz="0" w:space="0" w:color="auto"/>
                <w:right w:val="none" w:sz="0" w:space="0" w:color="auto"/>
              </w:divBdr>
            </w:div>
            <w:div w:id="1358502681">
              <w:marLeft w:val="0"/>
              <w:marRight w:val="0"/>
              <w:marTop w:val="0"/>
              <w:marBottom w:val="0"/>
              <w:divBdr>
                <w:top w:val="none" w:sz="0" w:space="0" w:color="auto"/>
                <w:left w:val="none" w:sz="0" w:space="0" w:color="auto"/>
                <w:bottom w:val="none" w:sz="0" w:space="0" w:color="auto"/>
                <w:right w:val="none" w:sz="0" w:space="0" w:color="auto"/>
              </w:divBdr>
            </w:div>
            <w:div w:id="665673762">
              <w:marLeft w:val="0"/>
              <w:marRight w:val="0"/>
              <w:marTop w:val="0"/>
              <w:marBottom w:val="0"/>
              <w:divBdr>
                <w:top w:val="none" w:sz="0" w:space="0" w:color="auto"/>
                <w:left w:val="none" w:sz="0" w:space="0" w:color="auto"/>
                <w:bottom w:val="none" w:sz="0" w:space="0" w:color="auto"/>
                <w:right w:val="none" w:sz="0" w:space="0" w:color="auto"/>
              </w:divBdr>
            </w:div>
            <w:div w:id="405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926">
      <w:bodyDiv w:val="1"/>
      <w:marLeft w:val="0"/>
      <w:marRight w:val="0"/>
      <w:marTop w:val="0"/>
      <w:marBottom w:val="0"/>
      <w:divBdr>
        <w:top w:val="none" w:sz="0" w:space="0" w:color="auto"/>
        <w:left w:val="none" w:sz="0" w:space="0" w:color="auto"/>
        <w:bottom w:val="none" w:sz="0" w:space="0" w:color="auto"/>
        <w:right w:val="none" w:sz="0" w:space="0" w:color="auto"/>
      </w:divBdr>
      <w:divsChild>
        <w:div w:id="491677956">
          <w:marLeft w:val="0"/>
          <w:marRight w:val="0"/>
          <w:marTop w:val="0"/>
          <w:marBottom w:val="0"/>
          <w:divBdr>
            <w:top w:val="none" w:sz="0" w:space="0" w:color="auto"/>
            <w:left w:val="none" w:sz="0" w:space="0" w:color="auto"/>
            <w:bottom w:val="none" w:sz="0" w:space="0" w:color="auto"/>
            <w:right w:val="none" w:sz="0" w:space="0" w:color="auto"/>
          </w:divBdr>
          <w:divsChild>
            <w:div w:id="33889733">
              <w:marLeft w:val="0"/>
              <w:marRight w:val="0"/>
              <w:marTop w:val="0"/>
              <w:marBottom w:val="0"/>
              <w:divBdr>
                <w:top w:val="none" w:sz="0" w:space="0" w:color="auto"/>
                <w:left w:val="none" w:sz="0" w:space="0" w:color="auto"/>
                <w:bottom w:val="none" w:sz="0" w:space="0" w:color="auto"/>
                <w:right w:val="none" w:sz="0" w:space="0" w:color="auto"/>
              </w:divBdr>
            </w:div>
            <w:div w:id="357776177">
              <w:marLeft w:val="0"/>
              <w:marRight w:val="0"/>
              <w:marTop w:val="0"/>
              <w:marBottom w:val="0"/>
              <w:divBdr>
                <w:top w:val="none" w:sz="0" w:space="0" w:color="auto"/>
                <w:left w:val="none" w:sz="0" w:space="0" w:color="auto"/>
                <w:bottom w:val="none" w:sz="0" w:space="0" w:color="auto"/>
                <w:right w:val="none" w:sz="0" w:space="0" w:color="auto"/>
              </w:divBdr>
            </w:div>
            <w:div w:id="535507563">
              <w:marLeft w:val="0"/>
              <w:marRight w:val="0"/>
              <w:marTop w:val="0"/>
              <w:marBottom w:val="0"/>
              <w:divBdr>
                <w:top w:val="none" w:sz="0" w:space="0" w:color="auto"/>
                <w:left w:val="none" w:sz="0" w:space="0" w:color="auto"/>
                <w:bottom w:val="none" w:sz="0" w:space="0" w:color="auto"/>
                <w:right w:val="none" w:sz="0" w:space="0" w:color="auto"/>
              </w:divBdr>
            </w:div>
            <w:div w:id="740904560">
              <w:marLeft w:val="0"/>
              <w:marRight w:val="0"/>
              <w:marTop w:val="0"/>
              <w:marBottom w:val="0"/>
              <w:divBdr>
                <w:top w:val="none" w:sz="0" w:space="0" w:color="auto"/>
                <w:left w:val="none" w:sz="0" w:space="0" w:color="auto"/>
                <w:bottom w:val="none" w:sz="0" w:space="0" w:color="auto"/>
                <w:right w:val="none" w:sz="0" w:space="0" w:color="auto"/>
              </w:divBdr>
            </w:div>
            <w:div w:id="939949514">
              <w:marLeft w:val="0"/>
              <w:marRight w:val="0"/>
              <w:marTop w:val="0"/>
              <w:marBottom w:val="0"/>
              <w:divBdr>
                <w:top w:val="none" w:sz="0" w:space="0" w:color="auto"/>
                <w:left w:val="none" w:sz="0" w:space="0" w:color="auto"/>
                <w:bottom w:val="none" w:sz="0" w:space="0" w:color="auto"/>
                <w:right w:val="none" w:sz="0" w:space="0" w:color="auto"/>
              </w:divBdr>
            </w:div>
            <w:div w:id="1255480018">
              <w:marLeft w:val="0"/>
              <w:marRight w:val="0"/>
              <w:marTop w:val="0"/>
              <w:marBottom w:val="0"/>
              <w:divBdr>
                <w:top w:val="none" w:sz="0" w:space="0" w:color="auto"/>
                <w:left w:val="none" w:sz="0" w:space="0" w:color="auto"/>
                <w:bottom w:val="none" w:sz="0" w:space="0" w:color="auto"/>
                <w:right w:val="none" w:sz="0" w:space="0" w:color="auto"/>
              </w:divBdr>
            </w:div>
            <w:div w:id="1486897170">
              <w:marLeft w:val="0"/>
              <w:marRight w:val="0"/>
              <w:marTop w:val="0"/>
              <w:marBottom w:val="0"/>
              <w:divBdr>
                <w:top w:val="none" w:sz="0" w:space="0" w:color="auto"/>
                <w:left w:val="none" w:sz="0" w:space="0" w:color="auto"/>
                <w:bottom w:val="none" w:sz="0" w:space="0" w:color="auto"/>
                <w:right w:val="none" w:sz="0" w:space="0" w:color="auto"/>
              </w:divBdr>
            </w:div>
            <w:div w:id="1576469829">
              <w:marLeft w:val="0"/>
              <w:marRight w:val="0"/>
              <w:marTop w:val="0"/>
              <w:marBottom w:val="0"/>
              <w:divBdr>
                <w:top w:val="none" w:sz="0" w:space="0" w:color="auto"/>
                <w:left w:val="none" w:sz="0" w:space="0" w:color="auto"/>
                <w:bottom w:val="none" w:sz="0" w:space="0" w:color="auto"/>
                <w:right w:val="none" w:sz="0" w:space="0" w:color="auto"/>
              </w:divBdr>
            </w:div>
            <w:div w:id="1823891593">
              <w:marLeft w:val="0"/>
              <w:marRight w:val="0"/>
              <w:marTop w:val="0"/>
              <w:marBottom w:val="0"/>
              <w:divBdr>
                <w:top w:val="none" w:sz="0" w:space="0" w:color="auto"/>
                <w:left w:val="none" w:sz="0" w:space="0" w:color="auto"/>
                <w:bottom w:val="none" w:sz="0" w:space="0" w:color="auto"/>
                <w:right w:val="none" w:sz="0" w:space="0" w:color="auto"/>
              </w:divBdr>
            </w:div>
            <w:div w:id="18304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69130">
      <w:bodyDiv w:val="1"/>
      <w:marLeft w:val="0"/>
      <w:marRight w:val="0"/>
      <w:marTop w:val="0"/>
      <w:marBottom w:val="0"/>
      <w:divBdr>
        <w:top w:val="none" w:sz="0" w:space="0" w:color="auto"/>
        <w:left w:val="none" w:sz="0" w:space="0" w:color="auto"/>
        <w:bottom w:val="none" w:sz="0" w:space="0" w:color="auto"/>
        <w:right w:val="none" w:sz="0" w:space="0" w:color="auto"/>
      </w:divBdr>
      <w:divsChild>
        <w:div w:id="1800494683">
          <w:marLeft w:val="0"/>
          <w:marRight w:val="0"/>
          <w:marTop w:val="0"/>
          <w:marBottom w:val="0"/>
          <w:divBdr>
            <w:top w:val="none" w:sz="0" w:space="0" w:color="auto"/>
            <w:left w:val="none" w:sz="0" w:space="0" w:color="auto"/>
            <w:bottom w:val="none" w:sz="0" w:space="0" w:color="auto"/>
            <w:right w:val="none" w:sz="0" w:space="0" w:color="auto"/>
          </w:divBdr>
          <w:divsChild>
            <w:div w:id="508570044">
              <w:marLeft w:val="0"/>
              <w:marRight w:val="0"/>
              <w:marTop w:val="0"/>
              <w:marBottom w:val="0"/>
              <w:divBdr>
                <w:top w:val="none" w:sz="0" w:space="0" w:color="auto"/>
                <w:left w:val="none" w:sz="0" w:space="0" w:color="auto"/>
                <w:bottom w:val="none" w:sz="0" w:space="0" w:color="auto"/>
                <w:right w:val="none" w:sz="0" w:space="0" w:color="auto"/>
              </w:divBdr>
            </w:div>
            <w:div w:id="662705853">
              <w:marLeft w:val="0"/>
              <w:marRight w:val="0"/>
              <w:marTop w:val="0"/>
              <w:marBottom w:val="0"/>
              <w:divBdr>
                <w:top w:val="none" w:sz="0" w:space="0" w:color="auto"/>
                <w:left w:val="none" w:sz="0" w:space="0" w:color="auto"/>
                <w:bottom w:val="none" w:sz="0" w:space="0" w:color="auto"/>
                <w:right w:val="none" w:sz="0" w:space="0" w:color="auto"/>
              </w:divBdr>
            </w:div>
            <w:div w:id="1667636822">
              <w:marLeft w:val="0"/>
              <w:marRight w:val="0"/>
              <w:marTop w:val="0"/>
              <w:marBottom w:val="0"/>
              <w:divBdr>
                <w:top w:val="none" w:sz="0" w:space="0" w:color="auto"/>
                <w:left w:val="none" w:sz="0" w:space="0" w:color="auto"/>
                <w:bottom w:val="none" w:sz="0" w:space="0" w:color="auto"/>
                <w:right w:val="none" w:sz="0" w:space="0" w:color="auto"/>
              </w:divBdr>
            </w:div>
            <w:div w:id="17491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227">
      <w:bodyDiv w:val="1"/>
      <w:marLeft w:val="0"/>
      <w:marRight w:val="0"/>
      <w:marTop w:val="0"/>
      <w:marBottom w:val="0"/>
      <w:divBdr>
        <w:top w:val="none" w:sz="0" w:space="0" w:color="auto"/>
        <w:left w:val="none" w:sz="0" w:space="0" w:color="auto"/>
        <w:bottom w:val="none" w:sz="0" w:space="0" w:color="auto"/>
        <w:right w:val="none" w:sz="0" w:space="0" w:color="auto"/>
      </w:divBdr>
      <w:divsChild>
        <w:div w:id="2127190092">
          <w:marLeft w:val="0"/>
          <w:marRight w:val="0"/>
          <w:marTop w:val="0"/>
          <w:marBottom w:val="0"/>
          <w:divBdr>
            <w:top w:val="none" w:sz="0" w:space="0" w:color="auto"/>
            <w:left w:val="none" w:sz="0" w:space="0" w:color="auto"/>
            <w:bottom w:val="none" w:sz="0" w:space="0" w:color="auto"/>
            <w:right w:val="none" w:sz="0" w:space="0" w:color="auto"/>
          </w:divBdr>
          <w:divsChild>
            <w:div w:id="353960406">
              <w:marLeft w:val="0"/>
              <w:marRight w:val="0"/>
              <w:marTop w:val="0"/>
              <w:marBottom w:val="0"/>
              <w:divBdr>
                <w:top w:val="none" w:sz="0" w:space="0" w:color="auto"/>
                <w:left w:val="none" w:sz="0" w:space="0" w:color="auto"/>
                <w:bottom w:val="none" w:sz="0" w:space="0" w:color="auto"/>
                <w:right w:val="none" w:sz="0" w:space="0" w:color="auto"/>
              </w:divBdr>
            </w:div>
            <w:div w:id="18099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672">
      <w:bodyDiv w:val="1"/>
      <w:marLeft w:val="0"/>
      <w:marRight w:val="0"/>
      <w:marTop w:val="0"/>
      <w:marBottom w:val="0"/>
      <w:divBdr>
        <w:top w:val="none" w:sz="0" w:space="0" w:color="auto"/>
        <w:left w:val="none" w:sz="0" w:space="0" w:color="auto"/>
        <w:bottom w:val="none" w:sz="0" w:space="0" w:color="auto"/>
        <w:right w:val="none" w:sz="0" w:space="0" w:color="auto"/>
      </w:divBdr>
      <w:divsChild>
        <w:div w:id="149372912">
          <w:marLeft w:val="0"/>
          <w:marRight w:val="0"/>
          <w:marTop w:val="0"/>
          <w:marBottom w:val="0"/>
          <w:divBdr>
            <w:top w:val="none" w:sz="0" w:space="0" w:color="auto"/>
            <w:left w:val="none" w:sz="0" w:space="0" w:color="auto"/>
            <w:bottom w:val="none" w:sz="0" w:space="0" w:color="auto"/>
            <w:right w:val="none" w:sz="0" w:space="0" w:color="auto"/>
          </w:divBdr>
          <w:divsChild>
            <w:div w:id="180514089">
              <w:marLeft w:val="0"/>
              <w:marRight w:val="0"/>
              <w:marTop w:val="0"/>
              <w:marBottom w:val="0"/>
              <w:divBdr>
                <w:top w:val="none" w:sz="0" w:space="0" w:color="auto"/>
                <w:left w:val="none" w:sz="0" w:space="0" w:color="auto"/>
                <w:bottom w:val="none" w:sz="0" w:space="0" w:color="auto"/>
                <w:right w:val="none" w:sz="0" w:space="0" w:color="auto"/>
              </w:divBdr>
            </w:div>
            <w:div w:id="740059160">
              <w:marLeft w:val="0"/>
              <w:marRight w:val="0"/>
              <w:marTop w:val="0"/>
              <w:marBottom w:val="0"/>
              <w:divBdr>
                <w:top w:val="none" w:sz="0" w:space="0" w:color="auto"/>
                <w:left w:val="none" w:sz="0" w:space="0" w:color="auto"/>
                <w:bottom w:val="none" w:sz="0" w:space="0" w:color="auto"/>
                <w:right w:val="none" w:sz="0" w:space="0" w:color="auto"/>
              </w:divBdr>
            </w:div>
            <w:div w:id="993293160">
              <w:marLeft w:val="0"/>
              <w:marRight w:val="0"/>
              <w:marTop w:val="0"/>
              <w:marBottom w:val="0"/>
              <w:divBdr>
                <w:top w:val="none" w:sz="0" w:space="0" w:color="auto"/>
                <w:left w:val="none" w:sz="0" w:space="0" w:color="auto"/>
                <w:bottom w:val="none" w:sz="0" w:space="0" w:color="auto"/>
                <w:right w:val="none" w:sz="0" w:space="0" w:color="auto"/>
              </w:divBdr>
            </w:div>
            <w:div w:id="1156992757">
              <w:marLeft w:val="0"/>
              <w:marRight w:val="0"/>
              <w:marTop w:val="0"/>
              <w:marBottom w:val="0"/>
              <w:divBdr>
                <w:top w:val="none" w:sz="0" w:space="0" w:color="auto"/>
                <w:left w:val="none" w:sz="0" w:space="0" w:color="auto"/>
                <w:bottom w:val="none" w:sz="0" w:space="0" w:color="auto"/>
                <w:right w:val="none" w:sz="0" w:space="0" w:color="auto"/>
              </w:divBdr>
            </w:div>
            <w:div w:id="1579513553">
              <w:marLeft w:val="0"/>
              <w:marRight w:val="0"/>
              <w:marTop w:val="0"/>
              <w:marBottom w:val="0"/>
              <w:divBdr>
                <w:top w:val="none" w:sz="0" w:space="0" w:color="auto"/>
                <w:left w:val="none" w:sz="0" w:space="0" w:color="auto"/>
                <w:bottom w:val="none" w:sz="0" w:space="0" w:color="auto"/>
                <w:right w:val="none" w:sz="0" w:space="0" w:color="auto"/>
              </w:divBdr>
            </w:div>
            <w:div w:id="168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413">
      <w:bodyDiv w:val="1"/>
      <w:marLeft w:val="0"/>
      <w:marRight w:val="0"/>
      <w:marTop w:val="0"/>
      <w:marBottom w:val="0"/>
      <w:divBdr>
        <w:top w:val="none" w:sz="0" w:space="0" w:color="auto"/>
        <w:left w:val="none" w:sz="0" w:space="0" w:color="auto"/>
        <w:bottom w:val="none" w:sz="0" w:space="0" w:color="auto"/>
        <w:right w:val="none" w:sz="0" w:space="0" w:color="auto"/>
      </w:divBdr>
      <w:divsChild>
        <w:div w:id="1982616782">
          <w:marLeft w:val="0"/>
          <w:marRight w:val="0"/>
          <w:marTop w:val="0"/>
          <w:marBottom w:val="0"/>
          <w:divBdr>
            <w:top w:val="none" w:sz="0" w:space="0" w:color="auto"/>
            <w:left w:val="none" w:sz="0" w:space="0" w:color="auto"/>
            <w:bottom w:val="none" w:sz="0" w:space="0" w:color="auto"/>
            <w:right w:val="none" w:sz="0" w:space="0" w:color="auto"/>
          </w:divBdr>
          <w:divsChild>
            <w:div w:id="1120950401">
              <w:marLeft w:val="0"/>
              <w:marRight w:val="0"/>
              <w:marTop w:val="0"/>
              <w:marBottom w:val="0"/>
              <w:divBdr>
                <w:top w:val="none" w:sz="0" w:space="0" w:color="auto"/>
                <w:left w:val="none" w:sz="0" w:space="0" w:color="auto"/>
                <w:bottom w:val="none" w:sz="0" w:space="0" w:color="auto"/>
                <w:right w:val="none" w:sz="0" w:space="0" w:color="auto"/>
              </w:divBdr>
            </w:div>
            <w:div w:id="1853492817">
              <w:marLeft w:val="0"/>
              <w:marRight w:val="0"/>
              <w:marTop w:val="0"/>
              <w:marBottom w:val="0"/>
              <w:divBdr>
                <w:top w:val="none" w:sz="0" w:space="0" w:color="auto"/>
                <w:left w:val="none" w:sz="0" w:space="0" w:color="auto"/>
                <w:bottom w:val="none" w:sz="0" w:space="0" w:color="auto"/>
                <w:right w:val="none" w:sz="0" w:space="0" w:color="auto"/>
              </w:divBdr>
            </w:div>
            <w:div w:id="1052778093">
              <w:marLeft w:val="0"/>
              <w:marRight w:val="0"/>
              <w:marTop w:val="0"/>
              <w:marBottom w:val="0"/>
              <w:divBdr>
                <w:top w:val="none" w:sz="0" w:space="0" w:color="auto"/>
                <w:left w:val="none" w:sz="0" w:space="0" w:color="auto"/>
                <w:bottom w:val="none" w:sz="0" w:space="0" w:color="auto"/>
                <w:right w:val="none" w:sz="0" w:space="0" w:color="auto"/>
              </w:divBdr>
            </w:div>
            <w:div w:id="1193809145">
              <w:marLeft w:val="0"/>
              <w:marRight w:val="0"/>
              <w:marTop w:val="0"/>
              <w:marBottom w:val="0"/>
              <w:divBdr>
                <w:top w:val="none" w:sz="0" w:space="0" w:color="auto"/>
                <w:left w:val="none" w:sz="0" w:space="0" w:color="auto"/>
                <w:bottom w:val="none" w:sz="0" w:space="0" w:color="auto"/>
                <w:right w:val="none" w:sz="0" w:space="0" w:color="auto"/>
              </w:divBdr>
            </w:div>
            <w:div w:id="786197247">
              <w:marLeft w:val="0"/>
              <w:marRight w:val="0"/>
              <w:marTop w:val="0"/>
              <w:marBottom w:val="0"/>
              <w:divBdr>
                <w:top w:val="none" w:sz="0" w:space="0" w:color="auto"/>
                <w:left w:val="none" w:sz="0" w:space="0" w:color="auto"/>
                <w:bottom w:val="none" w:sz="0" w:space="0" w:color="auto"/>
                <w:right w:val="none" w:sz="0" w:space="0" w:color="auto"/>
              </w:divBdr>
            </w:div>
            <w:div w:id="1788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42">
      <w:bodyDiv w:val="1"/>
      <w:marLeft w:val="0"/>
      <w:marRight w:val="0"/>
      <w:marTop w:val="0"/>
      <w:marBottom w:val="0"/>
      <w:divBdr>
        <w:top w:val="none" w:sz="0" w:space="0" w:color="auto"/>
        <w:left w:val="none" w:sz="0" w:space="0" w:color="auto"/>
        <w:bottom w:val="none" w:sz="0" w:space="0" w:color="auto"/>
        <w:right w:val="none" w:sz="0" w:space="0" w:color="auto"/>
      </w:divBdr>
      <w:divsChild>
        <w:div w:id="375391743">
          <w:marLeft w:val="0"/>
          <w:marRight w:val="0"/>
          <w:marTop w:val="0"/>
          <w:marBottom w:val="0"/>
          <w:divBdr>
            <w:top w:val="none" w:sz="0" w:space="0" w:color="auto"/>
            <w:left w:val="none" w:sz="0" w:space="0" w:color="auto"/>
            <w:bottom w:val="none" w:sz="0" w:space="0" w:color="auto"/>
            <w:right w:val="none" w:sz="0" w:space="0" w:color="auto"/>
          </w:divBdr>
          <w:divsChild>
            <w:div w:id="1431852045">
              <w:marLeft w:val="0"/>
              <w:marRight w:val="0"/>
              <w:marTop w:val="0"/>
              <w:marBottom w:val="0"/>
              <w:divBdr>
                <w:top w:val="none" w:sz="0" w:space="0" w:color="auto"/>
                <w:left w:val="none" w:sz="0" w:space="0" w:color="auto"/>
                <w:bottom w:val="none" w:sz="0" w:space="0" w:color="auto"/>
                <w:right w:val="none" w:sz="0" w:space="0" w:color="auto"/>
              </w:divBdr>
            </w:div>
            <w:div w:id="492066331">
              <w:marLeft w:val="0"/>
              <w:marRight w:val="0"/>
              <w:marTop w:val="0"/>
              <w:marBottom w:val="0"/>
              <w:divBdr>
                <w:top w:val="none" w:sz="0" w:space="0" w:color="auto"/>
                <w:left w:val="none" w:sz="0" w:space="0" w:color="auto"/>
                <w:bottom w:val="none" w:sz="0" w:space="0" w:color="auto"/>
                <w:right w:val="none" w:sz="0" w:space="0" w:color="auto"/>
              </w:divBdr>
            </w:div>
            <w:div w:id="2097287033">
              <w:marLeft w:val="0"/>
              <w:marRight w:val="0"/>
              <w:marTop w:val="0"/>
              <w:marBottom w:val="0"/>
              <w:divBdr>
                <w:top w:val="none" w:sz="0" w:space="0" w:color="auto"/>
                <w:left w:val="none" w:sz="0" w:space="0" w:color="auto"/>
                <w:bottom w:val="none" w:sz="0" w:space="0" w:color="auto"/>
                <w:right w:val="none" w:sz="0" w:space="0" w:color="auto"/>
              </w:divBdr>
            </w:div>
            <w:div w:id="283585534">
              <w:marLeft w:val="0"/>
              <w:marRight w:val="0"/>
              <w:marTop w:val="0"/>
              <w:marBottom w:val="0"/>
              <w:divBdr>
                <w:top w:val="none" w:sz="0" w:space="0" w:color="auto"/>
                <w:left w:val="none" w:sz="0" w:space="0" w:color="auto"/>
                <w:bottom w:val="none" w:sz="0" w:space="0" w:color="auto"/>
                <w:right w:val="none" w:sz="0" w:space="0" w:color="auto"/>
              </w:divBdr>
            </w:div>
            <w:div w:id="1335642771">
              <w:marLeft w:val="0"/>
              <w:marRight w:val="0"/>
              <w:marTop w:val="0"/>
              <w:marBottom w:val="0"/>
              <w:divBdr>
                <w:top w:val="none" w:sz="0" w:space="0" w:color="auto"/>
                <w:left w:val="none" w:sz="0" w:space="0" w:color="auto"/>
                <w:bottom w:val="none" w:sz="0" w:space="0" w:color="auto"/>
                <w:right w:val="none" w:sz="0" w:space="0" w:color="auto"/>
              </w:divBdr>
            </w:div>
            <w:div w:id="21179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do/mido" TargetMode="External"/><Relationship Id="rId18" Type="http://schemas.openxmlformats.org/officeDocument/2006/relationships/hyperlink" Target="https://code.visualstudio.com/" TargetMode="External"/><Relationship Id="rId26" Type="http://schemas.openxmlformats.org/officeDocument/2006/relationships/hyperlink" Target="https://openclassrooms.com/fr/courses/235344-apprenez-a-programmer-en-python/232273-utilisez-des-dictionnaires"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www.midi.org/" TargetMode="External"/><Relationship Id="rId17" Type="http://schemas.openxmlformats.org/officeDocument/2006/relationships/hyperlink" Target="https://github.com/Lisa-Baget/pyanote/blob/master/documentation/github.md" TargetMode="External"/><Relationship Id="rId25" Type="http://schemas.openxmlformats.org/officeDocument/2006/relationships/hyperlink" Target="https://openclassrooms.com/fr/courses/235344-apprenez-a-programmer-en-python/235263-de-bonnes-pratiqu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scm.com/" TargetMode="External"/><Relationship Id="rId20" Type="http://schemas.openxmlformats.org/officeDocument/2006/relationships/hyperlink" Target="https://github.com/Lisa-Baget/pyanote/archive/master.zip" TargetMode="External"/><Relationship Id="rId29" Type="http://schemas.openxmlformats.org/officeDocument/2006/relationships/hyperlink" Target="http://www.gweep.net/~prefect/eng/reference/protocol/midispe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ygame" TargetMode="External"/><Relationship Id="rId24" Type="http://schemas.openxmlformats.org/officeDocument/2006/relationships/hyperlink" Target="https://python-guide-pt-br.readthedocs.io/fr/latest/writing/structur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hyperlink" Target="https://github.com/Lisa-Baget/pyanote/issues" TargetMode="External"/><Relationship Id="rId28" Type="http://schemas.openxmlformats.org/officeDocument/2006/relationships/hyperlink" Target="https://github.com/colxi/midi-parser-js/wiki/MIDI-File-Format-Specifications" TargetMode="External"/><Relationship Id="rId10" Type="http://schemas.openxmlformats.org/officeDocument/2006/relationships/hyperlink" Target="https://www.guitar-pro.com/fr" TargetMode="External"/><Relationship Id="rId19" Type="http://schemas.openxmlformats.org/officeDocument/2006/relationships/hyperlink" Target="https://github.com/Lisa-Baget/pyanote"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Lisa-Baget/pyanote" TargetMode="External"/><Relationship Id="rId14" Type="http://schemas.openxmlformats.org/officeDocument/2006/relationships/hyperlink" Target="https://docs.python.org/3/library/tk.html" TargetMode="External"/><Relationship Id="rId22" Type="http://schemas.openxmlformats.org/officeDocument/2006/relationships/image" Target="media/image4.png"/><Relationship Id="rId27" Type="http://schemas.openxmlformats.org/officeDocument/2006/relationships/hyperlink" Target="https://github.com/pygame" TargetMode="External"/><Relationship Id="rId30" Type="http://schemas.openxmlformats.org/officeDocument/2006/relationships/hyperlink" Target="https://www.geeksforgeeks.org/merge-two-sorted-arrays-python-using-heapq" TargetMode="Externa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Tri par nom"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5A03A-F0D4-4EC3-8691-03762476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1</Pages>
  <Words>10584</Words>
  <Characters>58216</Characters>
  <Application>Microsoft Office Word</Application>
  <DocSecurity>0</DocSecurity>
  <Lines>485</Lines>
  <Paragraphs>137</Paragraphs>
  <ScaleCrop>false</ScaleCrop>
  <HeadingPairs>
    <vt:vector size="2" baseType="variant">
      <vt:variant>
        <vt:lpstr>Titre</vt:lpstr>
      </vt:variant>
      <vt:variant>
        <vt:i4>1</vt:i4>
      </vt:variant>
    </vt:vector>
  </HeadingPairs>
  <TitlesOfParts>
    <vt:vector size="1" baseType="lpstr">
      <vt:lpstr>Projet Informatique et Sciences du Numérique</vt:lpstr>
    </vt:vector>
  </TitlesOfParts>
  <Company/>
  <LinksUpToDate>false</LinksUpToDate>
  <CharactersWithSpaces>68663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Informatique et Sciences du Numérique</dc:title>
  <dc:subject>Lisa Baget et Matthieu Durand</dc:subject>
  <dc:creator>admin</dc:creator>
  <cp:keywords/>
  <dc:description/>
  <cp:lastModifiedBy>admin</cp:lastModifiedBy>
  <cp:revision>62</cp:revision>
  <cp:lastPrinted>2019-05-22T21:26:00Z</cp:lastPrinted>
  <dcterms:created xsi:type="dcterms:W3CDTF">2019-05-19T20:08:00Z</dcterms:created>
  <dcterms:modified xsi:type="dcterms:W3CDTF">2019-05-23T06:08:00Z</dcterms:modified>
</cp:coreProperties>
</file>