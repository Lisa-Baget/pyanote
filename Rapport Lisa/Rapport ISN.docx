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2F3" w:rsidRDefault="005B52F3" w:rsidP="000223FC">
      <w:pPr>
        <w:rPr>
          <w:rFonts w:asciiTheme="majorHAnsi" w:eastAsiaTheme="majorEastAsia" w:hAnsiTheme="majorHAnsi" w:cstheme="majorBidi"/>
          <w:color w:val="2E74B5" w:themeColor="accent1" w:themeShade="BF"/>
          <w:kern w:val="0"/>
          <w:sz w:val="32"/>
          <w:szCs w:val="32"/>
          <w:lang w:bidi="ar-SA"/>
        </w:rPr>
      </w:pPr>
      <w:r>
        <w:rPr>
          <w:rFonts w:asciiTheme="majorHAnsi" w:eastAsiaTheme="majorEastAsia" w:hAnsiTheme="majorHAnsi" w:cstheme="majorBidi"/>
          <w:color w:val="2E74B5" w:themeColor="accent1" w:themeShade="BF"/>
          <w:kern w:val="0"/>
          <w:sz w:val="32"/>
          <w:szCs w:val="32"/>
          <w:lang w:bidi="ar-SA"/>
        </w:rPr>
        <w:t xml:space="preserve">Académie de Montpellier                                 Année scolaire                        </w:t>
      </w:r>
    </w:p>
    <w:p w:rsidR="000223FC" w:rsidRDefault="005B52F3" w:rsidP="000223FC">
      <w:pPr>
        <w:rPr>
          <w:rFonts w:asciiTheme="majorHAnsi" w:eastAsiaTheme="majorEastAsia" w:hAnsiTheme="majorHAnsi" w:cstheme="majorBidi"/>
          <w:color w:val="2E74B5" w:themeColor="accent1" w:themeShade="BF"/>
          <w:kern w:val="0"/>
          <w:sz w:val="32"/>
          <w:szCs w:val="32"/>
          <w:lang w:bidi="ar-SA"/>
        </w:rPr>
      </w:pPr>
      <w:r>
        <w:rPr>
          <w:rFonts w:asciiTheme="majorHAnsi" w:eastAsiaTheme="majorEastAsia" w:hAnsiTheme="majorHAnsi" w:cstheme="majorBidi"/>
          <w:color w:val="2E74B5" w:themeColor="accent1" w:themeShade="BF"/>
          <w:kern w:val="0"/>
          <w:sz w:val="32"/>
          <w:szCs w:val="32"/>
          <w:lang w:bidi="ar-SA"/>
        </w:rPr>
        <w:t>Lycée Nevers Montpellier                                 2018 - 2019</w:t>
      </w: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5B52F3" w:rsidP="000223FC">
      <w:pPr>
        <w:rPr>
          <w:rFonts w:asciiTheme="majorHAnsi" w:eastAsiaTheme="majorEastAsia" w:hAnsiTheme="majorHAnsi" w:cstheme="majorBidi"/>
          <w:color w:val="2E74B5" w:themeColor="accent1" w:themeShade="BF"/>
          <w:kern w:val="0"/>
          <w:sz w:val="32"/>
          <w:szCs w:val="32"/>
          <w:lang w:bidi="ar-SA"/>
        </w:rPr>
      </w:pPr>
      <w:r>
        <w:rPr>
          <w:rFonts w:asciiTheme="majorHAnsi" w:eastAsiaTheme="majorEastAsia" w:hAnsiTheme="majorHAnsi" w:cstheme="majorBidi"/>
          <w:noProof/>
          <w:color w:val="2E74B5" w:themeColor="accent1" w:themeShade="BF"/>
          <w:kern w:val="0"/>
          <w:sz w:val="32"/>
          <w:szCs w:val="32"/>
          <w:lang w:bidi="ar-SA"/>
        </w:rPr>
        <w:drawing>
          <wp:inline distT="0" distB="0" distL="0" distR="0" wp14:anchorId="5508B93D" wp14:editId="4AB7456E">
            <wp:extent cx="6120130" cy="34423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anote.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bookmarkStart w:id="0" w:name="_GoBack"/>
      <w:bookmarkEnd w:id="0"/>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Pr>
        <w:rPr>
          <w:rFonts w:asciiTheme="majorHAnsi" w:eastAsiaTheme="majorEastAsia" w:hAnsiTheme="majorHAnsi" w:cstheme="majorBidi"/>
          <w:color w:val="2E74B5" w:themeColor="accent1" w:themeShade="BF"/>
          <w:kern w:val="0"/>
          <w:sz w:val="32"/>
          <w:szCs w:val="32"/>
          <w:lang w:bidi="ar-SA"/>
        </w:rPr>
      </w:pPr>
    </w:p>
    <w:p w:rsidR="000223FC" w:rsidRDefault="000223FC" w:rsidP="000223FC"/>
    <w:p w:rsidR="000223FC" w:rsidRDefault="000223FC" w:rsidP="000223FC"/>
    <w:p w:rsidR="000223FC" w:rsidRDefault="000223FC" w:rsidP="000223FC"/>
    <w:p w:rsidR="000223FC" w:rsidRPr="000223FC" w:rsidRDefault="000223FC" w:rsidP="000223FC">
      <w:pPr>
        <w:pStyle w:val="Titre1"/>
        <w:numPr>
          <w:ilvl w:val="0"/>
          <w:numId w:val="13"/>
        </w:numPr>
      </w:pPr>
      <w:r w:rsidRPr="000223FC">
        <w:t>Introduction</w:t>
      </w:r>
    </w:p>
    <w:p w:rsidR="000223FC" w:rsidRPr="000223FC" w:rsidRDefault="000223FC" w:rsidP="000223FC"/>
    <w:p w:rsidR="000223FC" w:rsidRPr="000223FC" w:rsidRDefault="000223FC" w:rsidP="000223FC">
      <w:pPr>
        <w:pStyle w:val="Titre1"/>
        <w:numPr>
          <w:ilvl w:val="0"/>
          <w:numId w:val="13"/>
        </w:numPr>
      </w:pPr>
      <w:r w:rsidRPr="000223FC">
        <w:t>Cahier des charges</w:t>
      </w:r>
    </w:p>
    <w:p w:rsidR="000223FC" w:rsidRDefault="000223FC">
      <w:pPr>
        <w:rPr>
          <w:rFonts w:cstheme="minorBidi"/>
        </w:rPr>
      </w:pPr>
    </w:p>
    <w:p w:rsidR="000223FC" w:rsidRDefault="000223FC">
      <w:pPr>
        <w:rPr>
          <w:rFonts w:cstheme="minorBidi"/>
        </w:rPr>
      </w:pPr>
      <w:r>
        <w:rPr>
          <w:rFonts w:cstheme="minorBidi"/>
        </w:rPr>
        <w:t xml:space="preserve">debut realiser une guitare virtuelle pour representer des accords sur le manche d'une guitare et jouer le son correspondant à ces accords sur l'ordinateur. </w:t>
      </w:r>
    </w:p>
    <w:p w:rsidR="000223FC" w:rsidRDefault="000223FC">
      <w:pPr>
        <w:rPr>
          <w:rFonts w:cstheme="minorBidi"/>
        </w:rPr>
      </w:pPr>
    </w:p>
    <w:p w:rsidR="000223FC" w:rsidRDefault="000223FC">
      <w:pPr>
        <w:rPr>
          <w:rFonts w:cstheme="minorBidi"/>
        </w:rPr>
      </w:pPr>
      <w:r>
        <w:rPr>
          <w:rFonts w:cstheme="minorBidi"/>
        </w:rPr>
        <w:t>Pour jouer le son nous avons rapidement choisi d'utiliser la sortie midi de notre ordinateur qui comprend des instructions de la forme « jouer la note 60 (Do</w:t>
      </w:r>
      <w:r>
        <w:rPr>
          <w:rFonts w:cstheme="minorBidi"/>
          <w:vertAlign w:val="subscript"/>
        </w:rPr>
        <w:t>4</w:t>
      </w:r>
      <w:r>
        <w:rPr>
          <w:rFonts w:cstheme="minorBidi"/>
        </w:rPr>
        <w:t xml:space="preserve">) sur le canal 0 avec un volume de 130 » ou « mettre l'instrument 0 (piano accoustique) sur le canal 0 » ce qui est joue en midi est moins joli mais utiliser de vrais sons neccessiterais d'avoir un fichier sond par note et par instrument ce qui n'est pas possible pour nous. </w:t>
      </w:r>
    </w:p>
    <w:p w:rsidR="000223FC" w:rsidRDefault="000223FC">
      <w:pPr>
        <w:rPr>
          <w:rFonts w:cstheme="minorBidi"/>
        </w:rPr>
      </w:pPr>
    </w:p>
    <w:p w:rsidR="000223FC" w:rsidRDefault="000223FC">
      <w:pPr>
        <w:rPr>
          <w:rFonts w:cstheme="minorBidi"/>
        </w:rPr>
      </w:pPr>
      <w:r>
        <w:rPr>
          <w:rFonts w:cstheme="minorBidi"/>
        </w:rPr>
        <w:t xml:space="preserve">Nous avons commencé a utiliser midi pour créer la musique mais écrire des listes d'accords à jouer était un travail énorme de copie et calcul alors qu'on peut trouver toutes les chansons qu'on veut dans des fichiers midi (fichier binaire qui codent des séquences d'instructions midi). </w:t>
      </w:r>
    </w:p>
    <w:p w:rsidR="000223FC" w:rsidRDefault="000223FC">
      <w:pPr>
        <w:rPr>
          <w:rFonts w:cstheme="minorBidi"/>
        </w:rPr>
      </w:pPr>
    </w:p>
    <w:p w:rsidR="000223FC" w:rsidRDefault="000223FC">
      <w:pPr>
        <w:rPr>
          <w:rFonts w:cstheme="minorBidi"/>
        </w:rPr>
      </w:pPr>
      <w:r>
        <w:rPr>
          <w:rFonts w:cstheme="minorBidi"/>
        </w:rPr>
        <w:t xml:space="preserve">Aussi, au niveau de l'instrument virtuel nous avons vite abandonné l'idee de la guitare qui posait de grosses dificulté dans la représentation des accords sur le manche d'une guitare (par exemple la note 60 (Do4) se trouve à plusieurs endroits sur le manche et il y a plusieurs facons de jouer l'accord majeur de DO4 (les notes 60, 64, 67) . On ne peut pas contruire un accord de guitare en connaissant que les notes par exemple, pour l'accord C4 (Do) composé de C4, E4, G4 mais l'accord le p. </w:t>
      </w:r>
    </w:p>
    <w:p w:rsidR="000223FC" w:rsidRDefault="000223FC">
      <w:pPr>
        <w:rPr>
          <w:rFonts w:cstheme="minorBidi"/>
        </w:rPr>
      </w:pPr>
    </w:p>
    <w:p w:rsidR="000223FC" w:rsidRDefault="000223FC">
      <w:pPr>
        <w:rPr>
          <w:rFonts w:cstheme="minorBidi"/>
        </w:rPr>
      </w:pPr>
      <w:r>
        <w:rPr>
          <w:rFonts w:cstheme="minorBidi"/>
        </w:rPr>
        <w:t xml:space="preserve">On veut jouer accord maj de C4 cad [C4E4G4] on pourrait calculer des positions differentes de guitare qui font exactement ces notes par exemple accord 1=[X,X,0,2,3,X] ou accord </w:t>
      </w:r>
      <w:r>
        <w:rPr>
          <w:rFonts w:cstheme="minorBidi"/>
        </w:rPr>
        <w:lastRenderedPageBreak/>
        <w:t>2=[X,X,0,2,X,8] mais dans ces solutions il y en a une qui est impossible accord2 à jouer physiquement. Et accord 1 n'est pas joué comme ca on joue accord 1bis =[01023X] mais cet accord rajoute les notes E5 et C5 ca ne gène c'est meme plus joli mais comment le savoir. Autre facon accord3=[8,8,9,10,10,8] qui rajouttent E5 C5 et C6 mais enlevent E4.</w:t>
      </w:r>
    </w:p>
    <w:p w:rsidR="000223FC" w:rsidRDefault="000223FC">
      <w:pPr>
        <w:rPr>
          <w:rFonts w:cstheme="minorBidi"/>
        </w:rPr>
      </w:pPr>
    </w:p>
    <w:p w:rsidR="000223FC" w:rsidRDefault="000223FC">
      <w:pPr>
        <w:rPr>
          <w:rFonts w:cstheme="minorBidi"/>
        </w:rPr>
      </w:pPr>
      <w:r>
        <w:rPr>
          <w:rFonts w:cstheme="minorBidi"/>
        </w:rPr>
        <w:t>On aurait pu avec beuacoup de travail renter toutes les bibliotheque d'accords sur python, mais il serait resté un probleme quand on veut jouer un accord, quel accord de la bibliotheque uyiliser ca depend en fait de l'accord joué avant pour faciliter le deplacement des doigts. On ne savait pas comment faire</w:t>
      </w:r>
    </w:p>
    <w:p w:rsidR="000223FC" w:rsidRDefault="000223FC">
      <w:pPr>
        <w:rPr>
          <w:rFonts w:cstheme="minorBidi"/>
        </w:rPr>
      </w:pPr>
    </w:p>
    <w:p w:rsidR="000223FC" w:rsidRDefault="000223FC">
      <w:pPr>
        <w:rPr>
          <w:rFonts w:cstheme="minorBidi"/>
        </w:rPr>
      </w:pPr>
      <w:r>
        <w:rPr>
          <w:rFonts w:cstheme="minorBidi"/>
        </w:rPr>
        <w:t>Nous avons donc finalement décider de représeter un piano virtuel qui a l'avantage d'avoir une touche associé a chaque note et nous permet ainsi d'eviter les problemes evoqué ci dessus.</w:t>
      </w:r>
    </w:p>
    <w:p w:rsidR="000223FC" w:rsidRDefault="000223FC">
      <w:pPr>
        <w:rPr>
          <w:rFonts w:cstheme="minorBidi"/>
        </w:rPr>
      </w:pPr>
    </w:p>
    <w:p w:rsidR="000223FC" w:rsidRDefault="000223FC">
      <w:pPr>
        <w:rPr>
          <w:rFonts w:cstheme="minorBidi"/>
        </w:rPr>
      </w:pPr>
      <w:r>
        <w:rPr>
          <w:rFonts w:cstheme="minorBidi"/>
        </w:rPr>
        <w:t>Au bout d'un ou deux mois d'essais et de test nous avons pu decider du cahier des charges suivant :</w:t>
      </w:r>
    </w:p>
    <w:p w:rsidR="000223FC" w:rsidRDefault="000223FC">
      <w:pPr>
        <w:rPr>
          <w:rFonts w:cstheme="minorBidi"/>
        </w:rPr>
      </w:pPr>
    </w:p>
    <w:p w:rsidR="000223FC" w:rsidRDefault="000223FC">
      <w:pPr>
        <w:rPr>
          <w:rFonts w:cstheme="minorBidi"/>
        </w:rPr>
      </w:pPr>
      <w:r>
        <w:rPr>
          <w:rFonts w:cstheme="minorBidi"/>
        </w:rPr>
        <w:t>Fichier midi</w:t>
      </w:r>
    </w:p>
    <w:p w:rsidR="000223FC" w:rsidRDefault="000223FC">
      <w:pPr>
        <w:rPr>
          <w:rFonts w:cstheme="minorBidi"/>
        </w:rPr>
      </w:pPr>
      <w:r>
        <w:rPr>
          <w:rFonts w:cstheme="minorBidi"/>
        </w:rPr>
        <w:t>Décodage d'un fichier midi</w:t>
      </w:r>
    </w:p>
    <w:p w:rsidR="000223FC" w:rsidRDefault="000223FC">
      <w:pPr>
        <w:rPr>
          <w:rFonts w:cstheme="minorBidi"/>
        </w:rPr>
      </w:pPr>
      <w:r>
        <w:rPr>
          <w:rFonts w:cstheme="minorBidi"/>
        </w:rPr>
        <w:t>recuperation et traduction de toutes les infos codées en binaire dans le ficher midi</w:t>
      </w:r>
    </w:p>
    <w:p w:rsidR="000223FC" w:rsidRDefault="000223FC">
      <w:pPr>
        <w:rPr>
          <w:rFonts w:cstheme="minorBidi"/>
        </w:rPr>
      </w:pPr>
      <w:r>
        <w:rPr>
          <w:rFonts w:cstheme="minorBidi"/>
        </w:rPr>
        <w:t>stockage de ces infos traduites dans un objet python que nous appelons un album</w:t>
      </w:r>
    </w:p>
    <w:p w:rsidR="000223FC" w:rsidRDefault="000223FC">
      <w:pPr>
        <w:rPr>
          <w:rFonts w:cstheme="minorBidi"/>
        </w:rPr>
      </w:pPr>
      <w:r>
        <w:rPr>
          <w:rFonts w:cstheme="minorBidi"/>
        </w:rPr>
        <w:t>Lecture d'un album</w:t>
      </w:r>
    </w:p>
    <w:p w:rsidR="000223FC" w:rsidRDefault="000223FC">
      <w:pPr>
        <w:rPr>
          <w:rFonts w:cstheme="minorBidi"/>
        </w:rPr>
      </w:pPr>
      <w:r>
        <w:rPr>
          <w:rFonts w:cstheme="minorBidi"/>
        </w:rPr>
        <w:t xml:space="preserve">comprehention des données contenues dans l'album </w:t>
      </w:r>
    </w:p>
    <w:p w:rsidR="000223FC" w:rsidRDefault="000223FC">
      <w:pPr>
        <w:rPr>
          <w:rFonts w:cstheme="minorBidi"/>
        </w:rPr>
      </w:pPr>
      <w:r>
        <w:rPr>
          <w:rFonts w:cstheme="minorBidi"/>
        </w:rPr>
        <w:t>envois de ces donnée sur une sortie midi pour jouer la musique</w:t>
      </w:r>
    </w:p>
    <w:p w:rsidR="000223FC" w:rsidRDefault="000223FC">
      <w:pPr>
        <w:rPr>
          <w:rFonts w:cstheme="minorBidi"/>
        </w:rPr>
      </w:pPr>
      <w:r>
        <w:rPr>
          <w:rFonts w:cstheme="minorBidi"/>
        </w:rPr>
        <w:t>Interface de lecture</w:t>
      </w:r>
    </w:p>
    <w:p w:rsidR="000223FC" w:rsidRDefault="000223FC">
      <w:pPr>
        <w:rPr>
          <w:rFonts w:cstheme="minorBidi"/>
        </w:rPr>
      </w:pPr>
      <w:r>
        <w:rPr>
          <w:rFonts w:cstheme="minorBidi"/>
        </w:rPr>
        <w:t>interface graphique Tkinter permettant de conroler la lecture</w:t>
      </w:r>
    </w:p>
    <w:p w:rsidR="000223FC" w:rsidRDefault="000223FC">
      <w:pPr>
        <w:rPr>
          <w:rFonts w:cstheme="minorBidi"/>
        </w:rPr>
      </w:pPr>
      <w:r>
        <w:rPr>
          <w:rFonts w:cstheme="minorBidi"/>
        </w:rPr>
        <w:t>ouverture fichier, play, pause, accelerer</w:t>
      </w:r>
    </w:p>
    <w:p w:rsidR="000223FC" w:rsidRDefault="000223FC">
      <w:pPr>
        <w:rPr>
          <w:rFonts w:cstheme="minorBidi"/>
        </w:rPr>
      </w:pPr>
      <w:r>
        <w:rPr>
          <w:rFonts w:cstheme="minorBidi"/>
        </w:rPr>
        <w:t>PIANO</w:t>
      </w:r>
    </w:p>
    <w:p w:rsidR="000223FC" w:rsidRDefault="000223FC">
      <w:pPr>
        <w:rPr>
          <w:rFonts w:cstheme="minorBidi"/>
        </w:rPr>
      </w:pPr>
      <w:r>
        <w:rPr>
          <w:rFonts w:cstheme="minorBidi"/>
        </w:rPr>
        <w:tab/>
        <w:t>interface graphique pour les touches d'un piano</w:t>
      </w:r>
    </w:p>
    <w:p w:rsidR="000223FC" w:rsidRDefault="000223FC">
      <w:pPr>
        <w:rPr>
          <w:rFonts w:cstheme="minorBidi"/>
        </w:rPr>
      </w:pPr>
      <w:r>
        <w:rPr>
          <w:rFonts w:cstheme="minorBidi"/>
        </w:rPr>
        <w:tab/>
        <w:t>liaison avec sortie midi pour entendre ce que l'on joue</w:t>
      </w:r>
    </w:p>
    <w:p w:rsidR="000223FC" w:rsidRDefault="000223FC">
      <w:pPr>
        <w:rPr>
          <w:rFonts w:cstheme="minorBidi"/>
        </w:rPr>
      </w:pPr>
      <w:r>
        <w:rPr>
          <w:rFonts w:cstheme="minorBidi"/>
        </w:rPr>
        <w:tab/>
        <w:t>liaison avec la lecture d'un album pour voir sur le piano les notes jouées</w:t>
      </w:r>
    </w:p>
    <w:p w:rsidR="000223FC" w:rsidRDefault="000223FC">
      <w:pPr>
        <w:rPr>
          <w:rFonts w:cstheme="minorBidi"/>
        </w:rPr>
      </w:pPr>
    </w:p>
    <w:p w:rsidR="000223FC" w:rsidRDefault="000223FC">
      <w:pPr>
        <w:rPr>
          <w:rFonts w:cstheme="minorBidi"/>
        </w:rPr>
      </w:pPr>
    </w:p>
    <w:p w:rsidR="000223FC" w:rsidRDefault="000223FC">
      <w:pPr>
        <w:rPr>
          <w:rFonts w:cstheme="minorBidi"/>
        </w:rPr>
      </w:pPr>
    </w:p>
    <w:p w:rsidR="000223FC" w:rsidRDefault="000223FC">
      <w:pPr>
        <w:rPr>
          <w:rFonts w:cstheme="minorBidi"/>
        </w:rPr>
      </w:pPr>
    </w:p>
    <w:p w:rsidR="000223FC" w:rsidRDefault="000223FC" w:rsidP="000223FC">
      <w:pPr>
        <w:pStyle w:val="Titre1"/>
        <w:numPr>
          <w:ilvl w:val="0"/>
          <w:numId w:val="13"/>
        </w:numPr>
        <w:rPr>
          <w:rFonts w:cstheme="minorBidi"/>
          <w:szCs w:val="24"/>
        </w:rPr>
      </w:pPr>
      <w:r>
        <w:rPr>
          <w:rFonts w:cstheme="minorBidi"/>
          <w:szCs w:val="24"/>
        </w:rPr>
        <w:t>Rapport technique</w:t>
      </w:r>
    </w:p>
    <w:p w:rsidR="000223FC" w:rsidRPr="000223FC" w:rsidRDefault="000223FC" w:rsidP="000223FC">
      <w:pPr>
        <w:pStyle w:val="Titre2"/>
      </w:pPr>
      <w:r>
        <w:t>3.1 G</w:t>
      </w:r>
      <w:r>
        <w:t>é</w:t>
      </w:r>
      <w:r>
        <w:t>n</w:t>
      </w:r>
      <w:r>
        <w:t>é</w:t>
      </w:r>
      <w:r>
        <w:t>ralit</w:t>
      </w:r>
      <w:r>
        <w:t>é</w:t>
      </w:r>
      <w:r>
        <w:t>s</w:t>
      </w:r>
    </w:p>
    <w:p w:rsidR="000223FC" w:rsidRDefault="000223FC" w:rsidP="000223FC">
      <w:pPr>
        <w:pStyle w:val="Titre4"/>
      </w:pPr>
      <w:r>
        <w:t>organisation du code</w:t>
      </w:r>
    </w:p>
    <w:p w:rsidR="000223FC" w:rsidRDefault="000223FC">
      <w:pPr>
        <w:rPr>
          <w:rFonts w:cstheme="minorBidi"/>
        </w:rPr>
      </w:pPr>
      <w:r>
        <w:rPr>
          <w:rFonts w:cstheme="minorBidi"/>
        </w:rPr>
        <w:t>Au fur et a mesure qu'on avancait dans le projet le fichier.py dans lequel on codait devebait illisible et on arrivait pus à corriger les erreurs et a corriger le code nous avons donc decidé d'organiser le code de la facon suivante :</w:t>
      </w:r>
    </w:p>
    <w:p w:rsidR="000223FC" w:rsidRDefault="000223FC">
      <w:pPr>
        <w:numPr>
          <w:ilvl w:val="0"/>
          <w:numId w:val="1"/>
        </w:numPr>
        <w:rPr>
          <w:rFonts w:cstheme="minorBidi"/>
        </w:rPr>
      </w:pPr>
      <w:r>
        <w:rPr>
          <w:rFonts w:cstheme="minorBidi"/>
        </w:rPr>
        <w:t xml:space="preserve">Utilisation de modules : tout notre code est contennu dans un repertoire pyanote qui contient des fichiers nom.py appelés modules chaque module contient un ensemble de fonctions servant a resoudre un probleme particulier par exeple le module pistes.py contient les fonctions necessaires à la construction d'une liste d'évènements en lisant une piste dans un fichier midi. Quand on veut utiliser une fonction d'un de nos modules depuis un autre module, il suffit de faire un import pyanote.nom_module éventuellement avec un as pour raccourcir le nom d'appel de la fonction. Nous avons eu des problèmes avec from pyanote.nom_fichier import * quand des fonctions de differents modules avaient le meme nom.  Pour pouvoir faire ceci il a fallu rajouter un fichier vide__init__.py dans le répertoire pyanote (voir </w:t>
      </w:r>
      <w:hyperlink r:id="rId9" w:history="1">
        <w:r>
          <w:rPr>
            <w:rFonts w:cstheme="minorBidi"/>
            <w:color w:val="000080"/>
            <w:u w:val="single"/>
            <w:lang/>
          </w:rPr>
          <w:t>https://python-guide-pt-br.readthedocs.io/fr/latest/writing/structure.html</w:t>
        </w:r>
      </w:hyperlink>
      <w:r>
        <w:rPr>
          <w:rFonts w:cstheme="minorBidi"/>
        </w:rPr>
        <w:t xml:space="preserve">) </w:t>
      </w:r>
    </w:p>
    <w:p w:rsidR="000223FC" w:rsidRDefault="000223FC">
      <w:pPr>
        <w:numPr>
          <w:ilvl w:val="0"/>
          <w:numId w:val="1"/>
        </w:numPr>
        <w:rPr>
          <w:rFonts w:cstheme="minorBidi"/>
        </w:rPr>
      </w:pPr>
      <w:r>
        <w:rPr>
          <w:rFonts w:cstheme="minorBidi"/>
        </w:rPr>
        <w:lastRenderedPageBreak/>
        <w:t>test du code : chaque module a souvent du etre testé le problème est que si on laisse le test dans le module, quand on importe le module dans le programe final, le test est exécuté (on ne veut pas lancer les tests de tous les modules dans notre programme final). Cependant enlever/commenter les tests demande à réécrire ou decommenter les tests des qu'on modifie le code du module. La solution choisie est de mettre tous les tests d'un moduledans la patie (if __name__ == ''__main__'' :) ainsi le test s'exécule que si on execute directement le module et pas dans un fichier qui l'importe. Tous nos modules contiennent ces tests</w:t>
      </w:r>
    </w:p>
    <w:p w:rsidR="000223FC" w:rsidRDefault="000223FC">
      <w:pPr>
        <w:numPr>
          <w:ilvl w:val="0"/>
          <w:numId w:val="1"/>
        </w:numPr>
        <w:rPr>
          <w:rFonts w:cstheme="minorBidi"/>
        </w:rPr>
      </w:pPr>
      <w:r>
        <w:rPr>
          <w:rFonts w:cstheme="minorBidi"/>
        </w:rPr>
        <w:t xml:space="preserve">commentaires : quand on travaille à plusieurs. Il est necore plus important de commenter le code tous les modules commencent par un commentaire qui décrit ce que fait le module et les fonctions contiennent elles aussi des commentaires indiquant ce qu'elles font nous avons suivi pour ca les conventions PEP227 de </w:t>
      </w:r>
      <w:hyperlink r:id="rId10" w:history="1">
        <w:r>
          <w:rPr>
            <w:rFonts w:cstheme="minorBidi"/>
            <w:color w:val="000080"/>
            <w:u w:val="single"/>
            <w:lang/>
          </w:rPr>
          <w:t>https://openclassrooms.com/fr/courses/235344-apprenez-a-programmer-en-python/235263-de-bonnes-pratiques</w:t>
        </w:r>
      </w:hyperlink>
      <w:r>
        <w:rPr>
          <w:rFonts w:cstheme="minorBidi"/>
        </w:rPr>
        <w:t xml:space="preserve"> ceci perment dans certains editeurs (visualstudio code) de voir les comentaires de la fonction quand on tape so nom dans un autre module.</w:t>
      </w:r>
    </w:p>
    <w:p w:rsidR="000223FC" w:rsidRDefault="000223FC">
      <w:pPr>
        <w:pStyle w:val="Titre3"/>
        <w:rPr>
          <w:rFonts w:cstheme="minorBidi"/>
          <w:szCs w:val="24"/>
        </w:rPr>
      </w:pPr>
      <w:r>
        <w:rPr>
          <w:rFonts w:cstheme="minorBidi"/>
          <w:szCs w:val="24"/>
        </w:rPr>
        <w:t>Outils python que nous avons d</w:t>
      </w:r>
      <w:r>
        <w:rPr>
          <w:rFonts w:cstheme="minorBidi"/>
          <w:szCs w:val="24"/>
        </w:rPr>
        <w:t>é</w:t>
      </w:r>
      <w:r>
        <w:rPr>
          <w:rFonts w:cstheme="minorBidi"/>
          <w:szCs w:val="24"/>
        </w:rPr>
        <w:t>couvert</w:t>
      </w:r>
    </w:p>
    <w:p w:rsidR="000223FC" w:rsidRDefault="000223FC">
      <w:pPr>
        <w:rPr>
          <w:rFonts w:cstheme="minorBidi"/>
        </w:rPr>
      </w:pPr>
      <w:r>
        <w:rPr>
          <w:rFonts w:cstheme="minorBidi"/>
        </w:rPr>
        <w:t xml:space="preserve">Au cours de notre projet nous avons découvert des fonctionnalités de python qui nous ont été bien utiles. </w:t>
      </w:r>
    </w:p>
    <w:p w:rsidR="000223FC" w:rsidRDefault="000223FC">
      <w:pPr>
        <w:numPr>
          <w:ilvl w:val="0"/>
          <w:numId w:val="2"/>
        </w:numPr>
        <w:rPr>
          <w:rFonts w:cstheme="minorBidi"/>
        </w:rPr>
      </w:pPr>
      <w:r>
        <w:rPr>
          <w:rFonts w:cstheme="minorBidi"/>
        </w:rPr>
        <w:t xml:space="preserve">Les dictionnaires : semblables aux listes mais plus pratiques pour certaines utilisations. Par exmple pour nous un evenement est une liste E=[temps,numéro,message] on accède au temps en utilisant E[0]. C'est pratique et rapide tant qu'on a pas des listes trop grandes. Nous avons par exemple un objet controleur qui contient plus de 30 éléments differents. Il est impossible de programmer en se souvenant des indexs de chaquns de ces éléments. C'est dans ces cas la que nous avons choisi d'utilister des dictionnaires. Par exemple, si on a un controleur C={''index_chanson'':0,''index_evenement'':1299,''vitesse'':1.2,…} en tapant C[''vitesse''] on récupere 1.2 et en tapant C[''vitesse'']=1.5 on change la vitesse dans le controleur C. Ceci nous a été très utile et on l'a utilisé un peu partout. </w:t>
      </w:r>
      <w:hyperlink r:id="rId11" w:history="1">
        <w:r>
          <w:rPr>
            <w:rFonts w:cstheme="minorBidi"/>
            <w:color w:val="000080"/>
            <w:u w:val="single"/>
            <w:lang/>
          </w:rPr>
          <w:t>https://openclassrooms.com/fr/courses/235344-apprenez-a-programmer-en-python/232273-utilisez-des-dictionnaires</w:t>
        </w:r>
      </w:hyperlink>
      <w:r>
        <w:rPr>
          <w:rFonts w:cstheme="minorBidi"/>
        </w:rPr>
        <w:t xml:space="preserve"> </w:t>
      </w:r>
    </w:p>
    <w:p w:rsidR="000223FC" w:rsidRDefault="000223FC">
      <w:pPr>
        <w:numPr>
          <w:ilvl w:val="0"/>
          <w:numId w:val="2"/>
        </w:numPr>
        <w:rPr>
          <w:rFonts w:cstheme="minorBidi"/>
        </w:rPr>
      </w:pPr>
      <w:r>
        <w:rPr>
          <w:rFonts w:cstheme="minorBidi"/>
        </w:rPr>
        <w:t>les erreures : nous avons déjà vu en cours l'existance d'erreures par exeple quand on tape 1/0 python affiche une erreure dont le type est ZeroDivisionError nous pouvons créeer nos propres erreures. Par exeple au début de la lecture d'un fichier midi notre code est if fichier.read(4) != b'Mthd' : raise TypeError (''ce n'est pas un fichier midi'') ainsi notre programme s’arrête si il y a une erreure. Cependant les erreures peuvent aussi nous poser des problèmes par exemple otre interface grafique va ouvrir des fichiers midi mais si on ouvre un fichier midi qui n'est pas un fichier midi ou un fichier défectueux (ce qui nous ait arrivé) on ne veut pas que l'interface s'arrete. Le mécanisme que nous avons utilisé est la recuperation des erreures. En tapant le code :</w:t>
      </w:r>
    </w:p>
    <w:p w:rsidR="000223FC" w:rsidRDefault="000223FC">
      <w:pPr>
        <w:rPr>
          <w:rFonts w:ascii="Consolas" w:cstheme="minorBidi"/>
          <w:color w:val="333333"/>
          <w:sz w:val="21"/>
          <w:highlight w:val="white"/>
        </w:rPr>
      </w:pPr>
    </w:p>
    <w:p w:rsidR="000223FC" w:rsidRDefault="000223FC">
      <w:pPr>
        <w:spacing w:line="285" w:lineRule="atLeast"/>
        <w:rPr>
          <w:rFonts w:cstheme="minorBidi"/>
        </w:rPr>
      </w:pPr>
      <w:r>
        <w:rPr>
          <w:rFonts w:cstheme="minorBidi"/>
        </w:rPr>
        <w:tab/>
      </w:r>
      <w:r>
        <w:rPr>
          <w:rFonts w:ascii="Consolas" w:cstheme="minorBidi"/>
          <w:color w:val="7A3E9D"/>
          <w:sz w:val="21"/>
          <w:highlight w:val="white"/>
        </w:rPr>
        <w:t>def</w:t>
      </w:r>
      <w:r>
        <w:rPr>
          <w:rFonts w:ascii="Consolas" w:cstheme="minorBidi"/>
          <w:color w:val="333333"/>
          <w:sz w:val="21"/>
          <w:highlight w:val="white"/>
        </w:rPr>
        <w:t xml:space="preserve"> </w:t>
      </w:r>
      <w:r>
        <w:rPr>
          <w:rFonts w:ascii="Consolas" w:cstheme="minorBidi"/>
          <w:b/>
          <w:color w:val="AA3731"/>
          <w:sz w:val="21"/>
          <w:highlight w:val="white"/>
        </w:rPr>
        <w:t>changer_fichier</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333333"/>
          <w:sz w:val="21"/>
          <w:highlight w:val="white"/>
        </w:rPr>
        <w:tab/>
      </w:r>
      <w:r>
        <w:rPr>
          <w:rFonts w:ascii="Consolas" w:cstheme="minorBidi"/>
          <w:color w:val="333333"/>
          <w:sz w:val="21"/>
          <w:highlight w:val="white"/>
        </w:rPr>
        <w:tab/>
        <w:t xml:space="preserve">fichier </w:t>
      </w:r>
      <w:r>
        <w:rPr>
          <w:rFonts w:ascii="Consolas" w:cstheme="minorBidi"/>
          <w:color w:val="777777"/>
          <w:sz w:val="21"/>
          <w:highlight w:val="white"/>
        </w:rPr>
        <w:t>=</w:t>
      </w:r>
      <w:r>
        <w:rPr>
          <w:rFonts w:ascii="Consolas" w:cstheme="minorBidi"/>
          <w:color w:val="333333"/>
          <w:sz w:val="21"/>
          <w:highlight w:val="white"/>
        </w:rPr>
        <w:t xml:space="preserve"> askopenfilename</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4B69C6"/>
          <w:sz w:val="21"/>
          <w:highlight w:val="white"/>
        </w:rPr>
        <w:tab/>
      </w:r>
      <w:r>
        <w:rPr>
          <w:rFonts w:ascii="Consolas" w:cstheme="minorBidi"/>
          <w:color w:val="4B69C6"/>
          <w:sz w:val="21"/>
          <w:highlight w:val="white"/>
        </w:rPr>
        <w:tab/>
        <w:t>try</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333333"/>
          <w:sz w:val="21"/>
          <w:highlight w:val="white"/>
        </w:rPr>
        <w:tab/>
      </w:r>
      <w:r>
        <w:rPr>
          <w:rFonts w:ascii="Consolas" w:cstheme="minorBidi"/>
          <w:color w:val="333333"/>
          <w:sz w:val="21"/>
          <w:highlight w:val="white"/>
        </w:rPr>
        <w:tab/>
      </w:r>
      <w:r>
        <w:rPr>
          <w:rFonts w:ascii="Consolas" w:cstheme="minorBidi"/>
          <w:color w:val="333333"/>
          <w:sz w:val="21"/>
          <w:highlight w:val="white"/>
        </w:rPr>
        <w:tab/>
        <w:t xml:space="preserve">album </w:t>
      </w:r>
      <w:r>
        <w:rPr>
          <w:rFonts w:ascii="Consolas" w:cstheme="minorBidi"/>
          <w:color w:val="777777"/>
          <w:sz w:val="21"/>
          <w:highlight w:val="white"/>
        </w:rPr>
        <w:t>=</w:t>
      </w:r>
      <w:r>
        <w:rPr>
          <w:rFonts w:ascii="Consolas" w:cstheme="minorBidi"/>
          <w:color w:val="333333"/>
          <w:sz w:val="21"/>
          <w:highlight w:val="white"/>
        </w:rPr>
        <w:t xml:space="preserve"> creer_album</w:t>
      </w:r>
      <w:r>
        <w:rPr>
          <w:rFonts w:ascii="Consolas" w:cstheme="minorBidi"/>
          <w:color w:val="777777"/>
          <w:sz w:val="21"/>
          <w:highlight w:val="white"/>
        </w:rPr>
        <w:t>(</w:t>
      </w:r>
      <w:r>
        <w:rPr>
          <w:rFonts w:ascii="Consolas" w:cstheme="minorBidi"/>
          <w:color w:val="333333"/>
          <w:sz w:val="21"/>
          <w:highlight w:val="white"/>
        </w:rPr>
        <w:t>fichier</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4B69C6"/>
          <w:sz w:val="21"/>
          <w:highlight w:val="white"/>
        </w:rPr>
        <w:tab/>
      </w:r>
      <w:r>
        <w:rPr>
          <w:rFonts w:ascii="Consolas" w:cstheme="minorBidi"/>
          <w:color w:val="4B69C6"/>
          <w:sz w:val="21"/>
          <w:highlight w:val="white"/>
        </w:rPr>
        <w:tab/>
        <w:t>except</w:t>
      </w:r>
      <w:r>
        <w:rPr>
          <w:rFonts w:ascii="Consolas" w:cstheme="minorBidi"/>
          <w:color w:val="333333"/>
          <w:sz w:val="21"/>
          <w:highlight w:val="white"/>
        </w:rPr>
        <w:t xml:space="preserve"> </w:t>
      </w:r>
      <w:r>
        <w:rPr>
          <w:rFonts w:ascii="Consolas" w:cstheme="minorBidi"/>
          <w:color w:val="7A3E9D"/>
          <w:sz w:val="21"/>
          <w:highlight w:val="white"/>
        </w:rPr>
        <w:t>ValueError</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4B69C6"/>
          <w:sz w:val="21"/>
          <w:highlight w:val="white"/>
        </w:rPr>
        <w:tab/>
      </w:r>
      <w:r>
        <w:rPr>
          <w:rFonts w:ascii="Consolas" w:cstheme="minorBidi"/>
          <w:color w:val="4B69C6"/>
          <w:sz w:val="21"/>
          <w:highlight w:val="white"/>
        </w:rPr>
        <w:tab/>
      </w:r>
      <w:r>
        <w:rPr>
          <w:rFonts w:ascii="Consolas" w:cstheme="minorBidi"/>
          <w:color w:val="4B69C6"/>
          <w:sz w:val="21"/>
          <w:highlight w:val="white"/>
        </w:rPr>
        <w:tab/>
        <w:t>return</w:t>
      </w:r>
    </w:p>
    <w:p w:rsidR="000223FC" w:rsidRDefault="000223FC">
      <w:pPr>
        <w:spacing w:line="285" w:lineRule="atLeast"/>
        <w:rPr>
          <w:rFonts w:cstheme="minorBidi"/>
        </w:rPr>
      </w:pPr>
      <w:r>
        <w:rPr>
          <w:rFonts w:ascii="Consolas" w:cstheme="minorBidi"/>
          <w:color w:val="333333"/>
          <w:sz w:val="21"/>
          <w:highlight w:val="white"/>
        </w:rPr>
        <w:tab/>
      </w:r>
      <w:r>
        <w:rPr>
          <w:rFonts w:ascii="Consolas" w:cstheme="minorBidi"/>
          <w:color w:val="333333"/>
          <w:sz w:val="21"/>
          <w:highlight w:val="white"/>
        </w:rPr>
        <w:tab/>
        <w:t>jouer_album</w:t>
      </w:r>
      <w:r>
        <w:rPr>
          <w:rFonts w:ascii="Consolas" w:cstheme="minorBidi"/>
          <w:color w:val="777777"/>
          <w:sz w:val="21"/>
          <w:highlight w:val="white"/>
        </w:rPr>
        <w:t>(</w:t>
      </w:r>
      <w:r>
        <w:rPr>
          <w:rFonts w:ascii="Consolas" w:cstheme="minorBidi"/>
          <w:color w:val="333333"/>
          <w:sz w:val="21"/>
          <w:highlight w:val="white"/>
        </w:rPr>
        <w:t>album</w:t>
      </w:r>
      <w:r>
        <w:rPr>
          <w:rFonts w:ascii="Consolas" w:cstheme="minorBidi"/>
          <w:color w:val="777777"/>
          <w:sz w:val="21"/>
          <w:highlight w:val="white"/>
        </w:rPr>
        <w:t>)</w:t>
      </w:r>
    </w:p>
    <w:p w:rsidR="000223FC" w:rsidRDefault="000223FC">
      <w:pPr>
        <w:spacing w:line="285" w:lineRule="atLeast"/>
        <w:rPr>
          <w:rFonts w:ascii="Consolas" w:cstheme="minorBidi"/>
          <w:color w:val="333333"/>
          <w:sz w:val="21"/>
          <w:highlight w:val="white"/>
        </w:rPr>
      </w:pPr>
    </w:p>
    <w:p w:rsidR="000223FC" w:rsidRDefault="000223FC">
      <w:pPr>
        <w:spacing w:line="285" w:lineRule="atLeast"/>
        <w:rPr>
          <w:rFonts w:cstheme="minorBidi"/>
        </w:rPr>
      </w:pPr>
      <w:r>
        <w:rPr>
          <w:rFonts w:cstheme="minorBidi"/>
        </w:rPr>
        <w:tab/>
        <w:t>lorsque on veut changer de fichier, on essaie (try) de créer un album. Si ca marche on ne regarde pas  ce qu'il y a  dans la partie except et on continue la programme qui joue l'album. Si ca ne marche pas, l'erreur est interceptée par le except et n'arrête pas le programme on execute le code qui est dans la partie except (ici on fait un return pour sortir de la fonction qui ne fera donc rien).</w:t>
      </w:r>
    </w:p>
    <w:p w:rsidR="000223FC" w:rsidRDefault="000223FC">
      <w:pPr>
        <w:spacing w:line="285" w:lineRule="atLeast"/>
        <w:rPr>
          <w:rFonts w:cstheme="minorBidi"/>
        </w:rPr>
      </w:pPr>
    </w:p>
    <w:p w:rsidR="000223FC" w:rsidRDefault="000223FC">
      <w:pPr>
        <w:numPr>
          <w:ilvl w:val="0"/>
          <w:numId w:val="3"/>
        </w:numPr>
        <w:spacing w:line="285" w:lineRule="atLeast"/>
        <w:rPr>
          <w:rFonts w:cstheme="minorBidi"/>
        </w:rPr>
      </w:pPr>
      <w:r>
        <w:rPr>
          <w:rFonts w:cstheme="minorBidi"/>
        </w:rPr>
        <w:lastRenderedPageBreak/>
        <w:t>Les fonctions anonymes : Elles ont été necessaires lors de l'utilissation de Tkinter en effet certaines widgets de Tkinter lorsqu'ils sont modifiés, appellent une fonction qui n'as pas d'arguments</w:t>
      </w:r>
    </w:p>
    <w:p w:rsidR="000223FC" w:rsidRDefault="000223FC">
      <w:pPr>
        <w:pStyle w:val="Titre2"/>
        <w:rPr>
          <w:rFonts w:cstheme="minorBidi"/>
          <w:szCs w:val="24"/>
        </w:rPr>
      </w:pPr>
    </w:p>
    <w:p w:rsidR="000223FC" w:rsidRDefault="000223FC">
      <w:pPr>
        <w:pStyle w:val="Titre3"/>
        <w:rPr>
          <w:rFonts w:cstheme="minorBidi"/>
          <w:szCs w:val="24"/>
        </w:rPr>
      </w:pPr>
      <w:r>
        <w:rPr>
          <w:rFonts w:cstheme="minorBidi"/>
          <w:szCs w:val="24"/>
        </w:rPr>
        <w:t>Lecture du son</w:t>
      </w:r>
    </w:p>
    <w:p w:rsidR="000223FC" w:rsidRDefault="000223FC">
      <w:pPr>
        <w:rPr>
          <w:rFonts w:cstheme="minorBidi"/>
        </w:rPr>
      </w:pPr>
      <w:r>
        <w:rPr>
          <w:rFonts w:cstheme="minorBidi"/>
        </w:rPr>
        <w:t>Pour ceci nous avons importé le module pygame.midi (</w:t>
      </w:r>
      <w:hyperlink r:id="rId12" w:history="1">
        <w:r>
          <w:rPr>
            <w:rFonts w:cstheme="minorBidi"/>
            <w:color w:val="000080"/>
            <w:u w:val="single"/>
            <w:lang/>
          </w:rPr>
          <w:t>https://github.com/pygame</w:t>
        </w:r>
      </w:hyperlink>
      <w:r>
        <w:rPr>
          <w:rFonts w:cstheme="minorBidi"/>
        </w:rPr>
        <w:t>). On aurait voulu utiliser le module Mido (</w:t>
      </w:r>
      <w:hyperlink r:id="rId13" w:history="1">
        <w:r>
          <w:rPr>
            <w:rFonts w:cstheme="minorBidi"/>
            <w:color w:val="000080"/>
            <w:u w:val="single"/>
            <w:lang/>
          </w:rPr>
          <w:t>https://mido.readthedocs.io/en/latest/index.html</w:t>
        </w:r>
      </w:hyperlink>
      <w:r>
        <w:rPr>
          <w:rFonts w:cstheme="minorBidi"/>
        </w:rPr>
        <w:t xml:space="preserve">) qui avait l'avantage de faire la lecture d'un fichier midi (ce qui nous aurait économisé énormément de travail) le problème est que Mido utilise une librairie que nous n'avons jamais réussi à l'installer.  </w:t>
      </w:r>
    </w:p>
    <w:p w:rsidR="000223FC" w:rsidRDefault="000223FC">
      <w:pPr>
        <w:rPr>
          <w:rFonts w:cstheme="minorBidi"/>
        </w:rPr>
      </w:pPr>
    </w:p>
    <w:p w:rsidR="000223FC" w:rsidRDefault="000223FC">
      <w:pPr>
        <w:rPr>
          <w:rFonts w:cstheme="minorBidi"/>
        </w:rPr>
      </w:pPr>
      <w:r>
        <w:rPr>
          <w:rFonts w:cstheme="minorBidi"/>
        </w:rPr>
        <w:t>Le module pygame.midi nous permet d'ouvrir une sortie son de la manier suivante :</w:t>
      </w:r>
    </w:p>
    <w:p w:rsidR="000223FC" w:rsidRDefault="000223FC">
      <w:pPr>
        <w:rPr>
          <w:rFonts w:cstheme="minorBidi"/>
        </w:rPr>
      </w:pPr>
      <w:r>
        <w:rPr>
          <w:rFonts w:ascii="Consolas" w:cstheme="minorBidi"/>
          <w:color w:val="333333"/>
          <w:sz w:val="21"/>
          <w:highlight w:val="white"/>
        </w:rPr>
        <w:t>pygame</w:t>
      </w:r>
      <w:r>
        <w:rPr>
          <w:rFonts w:ascii="Consolas" w:cstheme="minorBidi"/>
          <w:color w:val="777777"/>
          <w:sz w:val="21"/>
          <w:highlight w:val="white"/>
        </w:rPr>
        <w:t>.</w:t>
      </w:r>
      <w:r>
        <w:rPr>
          <w:rFonts w:ascii="Consolas" w:cstheme="minorBidi"/>
          <w:color w:val="333333"/>
          <w:sz w:val="21"/>
          <w:highlight w:val="white"/>
        </w:rPr>
        <w:t>midi</w:t>
      </w:r>
      <w:r>
        <w:rPr>
          <w:rFonts w:ascii="Consolas" w:cstheme="minorBidi"/>
          <w:color w:val="777777"/>
          <w:sz w:val="21"/>
          <w:highlight w:val="white"/>
        </w:rPr>
        <w:t>.</w:t>
      </w:r>
      <w:r>
        <w:rPr>
          <w:rFonts w:ascii="Consolas" w:cstheme="minorBidi"/>
          <w:color w:val="333333"/>
          <w:sz w:val="21"/>
          <w:highlight w:val="white"/>
        </w:rPr>
        <w:t>init</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333333"/>
          <w:sz w:val="21"/>
          <w:highlight w:val="white"/>
        </w:rPr>
        <w:t xml:space="preserve">identificateur </w:t>
      </w:r>
      <w:r>
        <w:rPr>
          <w:rFonts w:ascii="Consolas" w:cstheme="minorBidi"/>
          <w:color w:val="777777"/>
          <w:sz w:val="21"/>
          <w:highlight w:val="white"/>
        </w:rPr>
        <w:t>=</w:t>
      </w:r>
      <w:r>
        <w:rPr>
          <w:rFonts w:ascii="Consolas" w:cstheme="minorBidi"/>
          <w:color w:val="333333"/>
          <w:sz w:val="21"/>
          <w:highlight w:val="white"/>
        </w:rPr>
        <w:t xml:space="preserve"> pygame</w:t>
      </w:r>
      <w:r>
        <w:rPr>
          <w:rFonts w:ascii="Consolas" w:cstheme="minorBidi"/>
          <w:color w:val="777777"/>
          <w:sz w:val="21"/>
          <w:highlight w:val="white"/>
        </w:rPr>
        <w:t>.</w:t>
      </w:r>
      <w:r>
        <w:rPr>
          <w:rFonts w:ascii="Consolas" w:cstheme="minorBidi"/>
          <w:color w:val="333333"/>
          <w:sz w:val="21"/>
          <w:highlight w:val="white"/>
        </w:rPr>
        <w:t>midi</w:t>
      </w:r>
      <w:r>
        <w:rPr>
          <w:rFonts w:ascii="Consolas" w:cstheme="minorBidi"/>
          <w:color w:val="777777"/>
          <w:sz w:val="21"/>
          <w:highlight w:val="white"/>
        </w:rPr>
        <w:t>.</w:t>
      </w:r>
      <w:r>
        <w:rPr>
          <w:rFonts w:ascii="Consolas" w:cstheme="minorBidi"/>
          <w:color w:val="333333"/>
          <w:sz w:val="21"/>
          <w:highlight w:val="white"/>
        </w:rPr>
        <w:t>get_default_output_id</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333333"/>
          <w:sz w:val="21"/>
          <w:highlight w:val="white"/>
        </w:rPr>
        <w:t xml:space="preserve">sortie_son </w:t>
      </w:r>
      <w:r>
        <w:rPr>
          <w:rFonts w:ascii="Consolas" w:cstheme="minorBidi"/>
          <w:color w:val="777777"/>
          <w:sz w:val="21"/>
          <w:highlight w:val="white"/>
        </w:rPr>
        <w:t>=</w:t>
      </w:r>
      <w:r>
        <w:rPr>
          <w:rFonts w:ascii="Consolas" w:cstheme="minorBidi"/>
          <w:color w:val="333333"/>
          <w:sz w:val="21"/>
          <w:highlight w:val="white"/>
        </w:rPr>
        <w:t xml:space="preserve"> pygame</w:t>
      </w:r>
      <w:r>
        <w:rPr>
          <w:rFonts w:ascii="Consolas" w:cstheme="minorBidi"/>
          <w:color w:val="777777"/>
          <w:sz w:val="21"/>
          <w:highlight w:val="white"/>
        </w:rPr>
        <w:t>.</w:t>
      </w:r>
      <w:r>
        <w:rPr>
          <w:rFonts w:ascii="Consolas" w:cstheme="minorBidi"/>
          <w:color w:val="333333"/>
          <w:sz w:val="21"/>
          <w:highlight w:val="white"/>
        </w:rPr>
        <w:t>midi</w:t>
      </w:r>
      <w:r>
        <w:rPr>
          <w:rFonts w:ascii="Consolas" w:cstheme="minorBidi"/>
          <w:color w:val="777777"/>
          <w:sz w:val="21"/>
          <w:highlight w:val="white"/>
        </w:rPr>
        <w:t>.</w:t>
      </w:r>
      <w:r>
        <w:rPr>
          <w:rFonts w:ascii="Consolas" w:cstheme="minorBidi"/>
          <w:color w:val="333333"/>
          <w:sz w:val="21"/>
          <w:highlight w:val="white"/>
        </w:rPr>
        <w:t>Output</w:t>
      </w:r>
      <w:r>
        <w:rPr>
          <w:rFonts w:ascii="Consolas" w:cstheme="minorBidi"/>
          <w:color w:val="777777"/>
          <w:sz w:val="21"/>
          <w:highlight w:val="white"/>
        </w:rPr>
        <w:t>(</w:t>
      </w:r>
      <w:r>
        <w:rPr>
          <w:rFonts w:ascii="Consolas" w:cstheme="minorBidi"/>
          <w:color w:val="333333"/>
          <w:sz w:val="21"/>
          <w:highlight w:val="white"/>
        </w:rPr>
        <w:t>identificateur</w:t>
      </w:r>
      <w:r>
        <w:rPr>
          <w:rFonts w:ascii="Consolas" w:cstheme="minorBidi"/>
          <w:color w:val="777777"/>
          <w:sz w:val="21"/>
          <w:highlight w:val="white"/>
        </w:rPr>
        <w:t>)</w:t>
      </w:r>
    </w:p>
    <w:p w:rsidR="000223FC" w:rsidRDefault="000223FC">
      <w:pPr>
        <w:rPr>
          <w:rFonts w:ascii="Consolas" w:cstheme="minorBidi"/>
          <w:color w:val="333333"/>
          <w:sz w:val="21"/>
          <w:highlight w:val="white"/>
        </w:rPr>
      </w:pPr>
    </w:p>
    <w:p w:rsidR="000223FC" w:rsidRDefault="000223FC">
      <w:pPr>
        <w:rPr>
          <w:rFonts w:cstheme="minorBidi"/>
        </w:rPr>
      </w:pPr>
      <w:r>
        <w:rPr>
          <w:rFonts w:cstheme="minorBidi"/>
        </w:rPr>
        <w:t>Une fois qu'on a la sortie son, on peut lui envoyer un message, par exemple :</w:t>
      </w:r>
    </w:p>
    <w:p w:rsidR="000223FC" w:rsidRPr="000223FC" w:rsidRDefault="000223FC">
      <w:pPr>
        <w:rPr>
          <w:rFonts w:cstheme="minorBidi"/>
          <w:lang w:val="en-US"/>
        </w:rPr>
      </w:pPr>
      <w:r w:rsidRPr="000223FC">
        <w:rPr>
          <w:rFonts w:ascii="Consolas" w:cstheme="minorBidi"/>
          <w:color w:val="333333"/>
          <w:sz w:val="21"/>
          <w:highlight w:val="white"/>
          <w:lang w:val="en-US"/>
        </w:rPr>
        <w:t>sortie_son</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write_short</w:t>
      </w:r>
      <w:r w:rsidRPr="000223FC">
        <w:rPr>
          <w:rFonts w:ascii="Consolas" w:cstheme="minorBidi"/>
          <w:color w:val="777777"/>
          <w:sz w:val="21"/>
          <w:highlight w:val="white"/>
          <w:lang w:val="en-US"/>
        </w:rPr>
        <w:t>(</w:t>
      </w:r>
      <w:r w:rsidRPr="000223FC">
        <w:rPr>
          <w:rFonts w:ascii="Consolas" w:cstheme="minorBidi"/>
          <w:color w:val="7A3E9D"/>
          <w:sz w:val="21"/>
          <w:highlight w:val="white"/>
          <w:lang w:val="en-US"/>
        </w:rPr>
        <w:t>0x</w:t>
      </w:r>
      <w:r w:rsidRPr="000223FC">
        <w:rPr>
          <w:rFonts w:ascii="Consolas" w:cstheme="minorBidi"/>
          <w:color w:val="9C5D27"/>
          <w:sz w:val="21"/>
          <w:highlight w:val="white"/>
          <w:lang w:val="en-US"/>
        </w:rPr>
        <w:t>C3</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w:t>
      </w:r>
      <w:r w:rsidRPr="000223FC">
        <w:rPr>
          <w:rFonts w:ascii="Consolas" w:cstheme="minorBidi"/>
          <w:color w:val="9C5D27"/>
          <w:sz w:val="21"/>
          <w:highlight w:val="white"/>
          <w:lang w:val="en-US"/>
        </w:rPr>
        <w:t>27</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w:t>
      </w:r>
      <w:r w:rsidRPr="000223FC">
        <w:rPr>
          <w:rFonts w:ascii="Consolas" w:cstheme="minorBidi"/>
          <w:color w:val="9C5D27"/>
          <w:sz w:val="21"/>
          <w:highlight w:val="white"/>
          <w:lang w:val="en-US"/>
        </w:rPr>
        <w:t>0</w:t>
      </w:r>
      <w:r w:rsidRPr="000223FC">
        <w:rPr>
          <w:rFonts w:ascii="Consolas" w:cstheme="minorBidi"/>
          <w:color w:val="777777"/>
          <w:sz w:val="21"/>
          <w:highlight w:val="white"/>
          <w:lang w:val="en-US"/>
        </w:rPr>
        <w:t>)</w:t>
      </w:r>
    </w:p>
    <w:p w:rsidR="000223FC" w:rsidRPr="000223FC" w:rsidRDefault="000223FC">
      <w:pPr>
        <w:spacing w:line="285" w:lineRule="atLeast"/>
        <w:rPr>
          <w:rFonts w:cstheme="minorBidi"/>
          <w:lang w:val="en-US"/>
        </w:rPr>
      </w:pPr>
      <w:r w:rsidRPr="000223FC">
        <w:rPr>
          <w:rFonts w:ascii="Consolas" w:cstheme="minorBidi"/>
          <w:color w:val="333333"/>
          <w:sz w:val="21"/>
          <w:highlight w:val="white"/>
          <w:lang w:val="en-US"/>
        </w:rPr>
        <w:t>sortie_son</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write_short</w:t>
      </w:r>
      <w:r w:rsidRPr="000223FC">
        <w:rPr>
          <w:rFonts w:ascii="Consolas" w:cstheme="minorBidi"/>
          <w:color w:val="777777"/>
          <w:sz w:val="21"/>
          <w:highlight w:val="white"/>
          <w:lang w:val="en-US"/>
        </w:rPr>
        <w:t>(</w:t>
      </w:r>
      <w:r w:rsidRPr="000223FC">
        <w:rPr>
          <w:rFonts w:ascii="Consolas" w:cstheme="minorBidi"/>
          <w:color w:val="7A3E9D"/>
          <w:sz w:val="21"/>
          <w:highlight w:val="white"/>
          <w:lang w:val="en-US"/>
        </w:rPr>
        <w:t>0x</w:t>
      </w:r>
      <w:r w:rsidRPr="000223FC">
        <w:rPr>
          <w:rFonts w:ascii="Consolas" w:cstheme="minorBidi"/>
          <w:color w:val="9C5D27"/>
          <w:sz w:val="21"/>
          <w:highlight w:val="white"/>
          <w:lang w:val="en-US"/>
        </w:rPr>
        <w:t>93</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w:t>
      </w:r>
      <w:r w:rsidRPr="000223FC">
        <w:rPr>
          <w:rFonts w:ascii="Consolas" w:cstheme="minorBidi"/>
          <w:color w:val="9C5D27"/>
          <w:sz w:val="21"/>
          <w:highlight w:val="white"/>
          <w:lang w:val="en-US"/>
        </w:rPr>
        <w:t>60</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w:t>
      </w:r>
      <w:r w:rsidRPr="000223FC">
        <w:rPr>
          <w:rFonts w:ascii="Consolas" w:cstheme="minorBidi"/>
          <w:color w:val="9C5D27"/>
          <w:sz w:val="21"/>
          <w:highlight w:val="white"/>
          <w:lang w:val="en-US"/>
        </w:rPr>
        <w:t>240</w:t>
      </w:r>
      <w:r w:rsidRPr="000223FC">
        <w:rPr>
          <w:rFonts w:ascii="Consolas" w:cstheme="minorBidi"/>
          <w:color w:val="777777"/>
          <w:sz w:val="21"/>
          <w:highlight w:val="white"/>
          <w:lang w:val="en-US"/>
        </w:rPr>
        <w:t>)</w:t>
      </w:r>
    </w:p>
    <w:p w:rsidR="000223FC" w:rsidRPr="000223FC" w:rsidRDefault="000223FC">
      <w:pPr>
        <w:spacing w:line="285" w:lineRule="atLeast"/>
        <w:rPr>
          <w:rFonts w:cstheme="minorBidi"/>
          <w:lang w:val="en-US"/>
        </w:rPr>
      </w:pPr>
      <w:r w:rsidRPr="000223FC">
        <w:rPr>
          <w:rFonts w:ascii="Consolas" w:cstheme="minorBidi"/>
          <w:color w:val="333333"/>
          <w:sz w:val="21"/>
          <w:highlight w:val="white"/>
          <w:lang w:val="en-US"/>
        </w:rPr>
        <w:t>time</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sleep</w:t>
      </w:r>
      <w:r w:rsidRPr="000223FC">
        <w:rPr>
          <w:rFonts w:ascii="Consolas" w:cstheme="minorBidi"/>
          <w:color w:val="777777"/>
          <w:sz w:val="21"/>
          <w:highlight w:val="white"/>
          <w:lang w:val="en-US"/>
        </w:rPr>
        <w:t>(</w:t>
      </w:r>
      <w:r w:rsidRPr="000223FC">
        <w:rPr>
          <w:rFonts w:ascii="Consolas" w:cstheme="minorBidi"/>
          <w:color w:val="9C5D27"/>
          <w:sz w:val="21"/>
          <w:highlight w:val="white"/>
          <w:lang w:val="en-US"/>
        </w:rPr>
        <w:t>2</w:t>
      </w:r>
      <w:r w:rsidRPr="000223FC">
        <w:rPr>
          <w:rFonts w:ascii="Consolas" w:cstheme="minorBidi"/>
          <w:color w:val="777777"/>
          <w:sz w:val="21"/>
          <w:highlight w:val="white"/>
          <w:lang w:val="en-US"/>
        </w:rPr>
        <w:t>)</w:t>
      </w:r>
    </w:p>
    <w:p w:rsidR="000223FC" w:rsidRDefault="000223FC">
      <w:pPr>
        <w:spacing w:line="285" w:lineRule="atLeast"/>
        <w:rPr>
          <w:rFonts w:cstheme="minorBidi"/>
        </w:rPr>
      </w:pPr>
      <w:r>
        <w:rPr>
          <w:rFonts w:ascii="Consolas" w:cstheme="minorBidi"/>
          <w:color w:val="333333"/>
          <w:sz w:val="21"/>
          <w:highlight w:val="white"/>
        </w:rPr>
        <w:t>sortie_son</w:t>
      </w:r>
      <w:r>
        <w:rPr>
          <w:rFonts w:ascii="Consolas" w:cstheme="minorBidi"/>
          <w:color w:val="777777"/>
          <w:sz w:val="21"/>
          <w:highlight w:val="white"/>
        </w:rPr>
        <w:t>.</w:t>
      </w:r>
      <w:r>
        <w:rPr>
          <w:rFonts w:ascii="Consolas" w:cstheme="minorBidi"/>
          <w:color w:val="333333"/>
          <w:sz w:val="21"/>
          <w:highlight w:val="white"/>
        </w:rPr>
        <w:t>write_short</w:t>
      </w:r>
      <w:r>
        <w:rPr>
          <w:rFonts w:ascii="Consolas" w:cstheme="minorBidi"/>
          <w:color w:val="777777"/>
          <w:sz w:val="21"/>
          <w:highlight w:val="white"/>
        </w:rPr>
        <w:t>(</w:t>
      </w:r>
      <w:r>
        <w:rPr>
          <w:rFonts w:ascii="Consolas" w:cstheme="minorBidi"/>
          <w:color w:val="7A3E9D"/>
          <w:sz w:val="21"/>
          <w:highlight w:val="white"/>
        </w:rPr>
        <w:t>0x</w:t>
      </w:r>
      <w:r>
        <w:rPr>
          <w:rFonts w:ascii="Consolas" w:cstheme="minorBidi"/>
          <w:color w:val="9C5D27"/>
          <w:sz w:val="21"/>
          <w:highlight w:val="white"/>
        </w:rPr>
        <w:t>83</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9C5D27"/>
          <w:sz w:val="21"/>
          <w:highlight w:val="white"/>
        </w:rPr>
        <w:t>60</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9C5D27"/>
          <w:sz w:val="21"/>
          <w:highlight w:val="white"/>
        </w:rPr>
        <w:t>240</w:t>
      </w:r>
      <w:r>
        <w:rPr>
          <w:rFonts w:ascii="Consolas" w:cstheme="minorBidi"/>
          <w:color w:val="777777"/>
          <w:sz w:val="21"/>
          <w:highlight w:val="white"/>
        </w:rPr>
        <w:t>)</w:t>
      </w:r>
    </w:p>
    <w:p w:rsidR="000223FC" w:rsidRDefault="000223FC">
      <w:pPr>
        <w:rPr>
          <w:rFonts w:cstheme="minorBidi"/>
        </w:rPr>
      </w:pPr>
      <w:r>
        <w:rPr>
          <w:rFonts w:cstheme="minorBidi"/>
        </w:rPr>
        <w:t>chaque message envoie un statut (un entier qu'on comprend mieux sous forme hexadecimale) et deux arguments. Dans le premier message, le statut 0xC3 veut dire changer d'instrument (C) sur le canal 3, le nouvel instrument est 27 (guitare jazz). Le changement d'instrument ne necessite qu'un seul argument donc le dernier est à zero. Le deuxième message a pour statut 0x93 et veut dire jouer une note (9 = note on) sur le canal 3. cette note est un Do4 (60) d'un volume 240 (max = 255). Apres avoir dormi deux secondes le programme éteindre la note (8 = note off).</w:t>
      </w:r>
    </w:p>
    <w:p w:rsidR="000223FC" w:rsidRDefault="000223FC">
      <w:pPr>
        <w:rPr>
          <w:rFonts w:cstheme="minorBidi"/>
        </w:rPr>
      </w:pPr>
    </w:p>
    <w:p w:rsidR="000223FC" w:rsidRDefault="000223FC">
      <w:pPr>
        <w:rPr>
          <w:rFonts w:cstheme="minorBidi"/>
        </w:rPr>
      </w:pPr>
      <w:r>
        <w:rPr>
          <w:rFonts w:cstheme="minorBidi"/>
        </w:rPr>
        <w:t>Remarques importantes :</w:t>
      </w:r>
    </w:p>
    <w:p w:rsidR="000223FC" w:rsidRDefault="000223FC">
      <w:pPr>
        <w:numPr>
          <w:ilvl w:val="0"/>
          <w:numId w:val="4"/>
        </w:numPr>
        <w:rPr>
          <w:rFonts w:cstheme="minorBidi"/>
        </w:rPr>
      </w:pPr>
      <w:r>
        <w:rPr>
          <w:rFonts w:cstheme="minorBidi"/>
        </w:rPr>
        <w:t>toute note commencée par un note on doit être éteinte par un note off sinon elle continue à jouer (même si on ne l'entend pas). Une exception, les notes jouées sur le canal réservé à la  batterie  (on n'a pas besoin de les éteindre).</w:t>
      </w:r>
    </w:p>
    <w:p w:rsidR="000223FC" w:rsidRDefault="000223FC">
      <w:pPr>
        <w:numPr>
          <w:ilvl w:val="0"/>
          <w:numId w:val="4"/>
        </w:numPr>
        <w:rPr>
          <w:rFonts w:cstheme="minorBidi"/>
        </w:rPr>
      </w:pPr>
      <w:r>
        <w:rPr>
          <w:rFonts w:cstheme="minorBidi"/>
        </w:rPr>
        <w:t>La sortie midi n'a que 16 canaux différents numérotés de 0 à 15. Le canal batterie est le numéro 9.</w:t>
      </w:r>
    </w:p>
    <w:p w:rsidR="000223FC" w:rsidRDefault="000223FC">
      <w:pPr>
        <w:numPr>
          <w:ilvl w:val="0"/>
          <w:numId w:val="4"/>
        </w:numPr>
        <w:rPr>
          <w:rFonts w:cstheme="minorBidi"/>
        </w:rPr>
      </w:pPr>
      <w:r>
        <w:rPr>
          <w:rFonts w:cstheme="minorBidi"/>
          <w:color w:val="800000"/>
          <w:highlight w:val="white"/>
        </w:rPr>
        <w:t>Nous avons décrits ici des messages de contrôle que nous expliquerons mieux dans la partie fichier midi. Mais on peut aussi envoyer des messages systèmes qui comportent uniquement une chaine binaire. Ces messages systèmes sont définis par les constructeurs de materiel midi. Par exemple, si Yamaha construit un clavier midi ce clavier va envoyer à la sortie midi de Yamaha des messages qu'il va pouvoir comprendre. Si on a connecté notre programme à la sortie midi de microsoft, il ne comprendra pas le message système de yamaha et va l'ignorer sans faire d'erreurs dans pyanote, nous avons décider d'envoyer à la sortie midi tous les messages systhème sans les comprendre car STANDARE. Pour les messages contrôle on aurait pu envoyer les messagees a la sortie midi sans les comprendrent mais nous avons besoin d'en comprendre certains par exemple pour changer la couleir d'une touche du piano quand la note est jouée</w:t>
      </w:r>
    </w:p>
    <w:p w:rsidR="000223FC" w:rsidRDefault="000223FC">
      <w:pPr>
        <w:rPr>
          <w:rFonts w:cstheme="minorBidi"/>
          <w:color w:val="800000"/>
          <w:highlight w:val="white"/>
        </w:rPr>
      </w:pPr>
    </w:p>
    <w:p w:rsidR="000223FC" w:rsidRDefault="000223FC">
      <w:pPr>
        <w:rPr>
          <w:rFonts w:cstheme="minorBidi"/>
        </w:rPr>
      </w:pPr>
      <w:r>
        <w:rPr>
          <w:rFonts w:cstheme="minorBidi"/>
          <w:highlight w:val="white"/>
        </w:rPr>
        <w:t>Dans le module pyanote.son.py nous avons juste écrit de petites fonctions qui permettent d'utiliser de facon plus simple les fonctions de pygame.midi. Ce fichir comprend aussi des tests pour comprendre les messages.</w:t>
      </w:r>
    </w:p>
    <w:p w:rsidR="000223FC" w:rsidRDefault="000223FC">
      <w:pPr>
        <w:rPr>
          <w:rFonts w:cstheme="minorBidi"/>
          <w:highlight w:val="white"/>
        </w:rPr>
      </w:pPr>
    </w:p>
    <w:p w:rsidR="000223FC" w:rsidRDefault="000223FC">
      <w:pPr>
        <w:pStyle w:val="Titre3"/>
        <w:rPr>
          <w:rFonts w:cstheme="minorBidi"/>
          <w:szCs w:val="24"/>
        </w:rPr>
      </w:pPr>
      <w:r>
        <w:rPr>
          <w:rFonts w:cstheme="minorBidi"/>
          <w:szCs w:val="24"/>
        </w:rPr>
        <w:lastRenderedPageBreak/>
        <w:t>Notes et accords</w:t>
      </w:r>
      <w:r>
        <w:rPr>
          <w:rFonts w:cstheme="minorBidi"/>
          <w:szCs w:val="24"/>
        </w:rPr>
        <w:t> </w:t>
      </w:r>
      <w:r>
        <w:rPr>
          <w:rFonts w:cstheme="minorBidi"/>
          <w:szCs w:val="24"/>
        </w:rPr>
        <w:t>:</w:t>
      </w:r>
    </w:p>
    <w:p w:rsidR="000223FC" w:rsidRDefault="000223FC">
      <w:pPr>
        <w:rPr>
          <w:rFonts w:cstheme="minorBidi"/>
        </w:rPr>
      </w:pPr>
      <w:r>
        <w:rPr>
          <w:rFonts w:cstheme="minorBidi"/>
        </w:rPr>
        <w:t>Une note en midi est représentée par un entier augmenter l'entier de un revient à modifier la note d'un demi ton (vers les aigüs) dasn le module pyanote/note.py nous avons écrit des fonctions qui permettent de transformer un numéro de note midi en une de chaine caractère  (par exemple 60 donnera Do4 et inversemment de transformer une chaine de caractère représentant une note en entier une note en midi</w:t>
      </w:r>
      <w:r>
        <w:rPr>
          <w:rFonts w:cstheme="minorBidi"/>
          <w:i/>
          <w:highlight w:val="yellow"/>
        </w:rPr>
        <w:t>VOIR COMMENT</w:t>
      </w:r>
      <w:r>
        <w:rPr>
          <w:rFonts w:cstheme="minorBidi"/>
        </w:rPr>
        <w:t xml:space="preserve">) </w:t>
      </w:r>
    </w:p>
    <w:p w:rsidR="000223FC" w:rsidRDefault="000223FC">
      <w:pPr>
        <w:rPr>
          <w:rFonts w:cstheme="minorBidi"/>
        </w:rPr>
      </w:pPr>
      <w:r>
        <w:rPr>
          <w:rFonts w:ascii="Consolas" w:cstheme="minorBidi"/>
          <w:b/>
          <w:color w:val="AA3731"/>
          <w:sz w:val="21"/>
          <w:highlight w:val="white"/>
        </w:rPr>
        <w:t>print</w:t>
      </w:r>
      <w:r>
        <w:rPr>
          <w:rFonts w:ascii="Consolas" w:cstheme="minorBidi"/>
          <w:color w:val="777777"/>
          <w:sz w:val="21"/>
          <w:highlight w:val="white"/>
        </w:rPr>
        <w:t>(</w:t>
      </w:r>
      <w:r>
        <w:rPr>
          <w:rFonts w:ascii="Consolas" w:cstheme="minorBidi"/>
          <w:color w:val="333333"/>
          <w:sz w:val="21"/>
          <w:highlight w:val="white"/>
        </w:rPr>
        <w:t>nombre_vers_note</w:t>
      </w:r>
      <w:r>
        <w:rPr>
          <w:rFonts w:ascii="Consolas" w:cstheme="minorBidi"/>
          <w:color w:val="777777"/>
          <w:sz w:val="21"/>
          <w:highlight w:val="white"/>
        </w:rPr>
        <w:t>(</w:t>
      </w:r>
      <w:r>
        <w:rPr>
          <w:rFonts w:ascii="Consolas" w:cstheme="minorBidi"/>
          <w:color w:val="9C5D27"/>
          <w:sz w:val="21"/>
          <w:highlight w:val="white"/>
        </w:rPr>
        <w:t>82</w:t>
      </w:r>
      <w:r>
        <w:rPr>
          <w:rFonts w:ascii="Consolas" w:cstheme="minorBidi"/>
          <w:color w:val="777777"/>
          <w:sz w:val="21"/>
          <w:highlight w:val="white"/>
        </w:rPr>
        <w:t>))</w:t>
      </w:r>
      <w:r>
        <w:rPr>
          <w:rFonts w:ascii="Consolas" w:cstheme="minorBidi"/>
          <w:color w:val="333333"/>
          <w:sz w:val="21"/>
          <w:highlight w:val="white"/>
        </w:rPr>
        <w:t xml:space="preserve"> </w:t>
      </w:r>
    </w:p>
    <w:p w:rsidR="000223FC" w:rsidRDefault="000223FC">
      <w:pPr>
        <w:spacing w:line="285" w:lineRule="atLeast"/>
        <w:rPr>
          <w:rFonts w:cstheme="minorBidi"/>
        </w:rPr>
      </w:pPr>
      <w:r>
        <w:rPr>
          <w:rFonts w:ascii="Consolas" w:cstheme="minorBidi"/>
          <w:b/>
          <w:color w:val="AA3731"/>
          <w:sz w:val="21"/>
          <w:highlight w:val="white"/>
        </w:rPr>
        <w:t>print</w:t>
      </w:r>
      <w:r>
        <w:rPr>
          <w:rFonts w:ascii="Consolas" w:cstheme="minorBidi"/>
          <w:color w:val="777777"/>
          <w:sz w:val="21"/>
          <w:highlight w:val="white"/>
        </w:rPr>
        <w:t>(</w:t>
      </w:r>
      <w:r>
        <w:rPr>
          <w:rFonts w:ascii="Consolas" w:cstheme="minorBidi"/>
          <w:color w:val="333333"/>
          <w:sz w:val="21"/>
          <w:highlight w:val="white"/>
        </w:rPr>
        <w:t>nombre_vers_note</w:t>
      </w:r>
      <w:r>
        <w:rPr>
          <w:rFonts w:ascii="Consolas" w:cstheme="minorBidi"/>
          <w:color w:val="777777"/>
          <w:sz w:val="21"/>
          <w:highlight w:val="white"/>
        </w:rPr>
        <w:t>(</w:t>
      </w:r>
      <w:r>
        <w:rPr>
          <w:rFonts w:ascii="Consolas" w:cstheme="minorBidi"/>
          <w:color w:val="9C5D27"/>
          <w:sz w:val="21"/>
          <w:highlight w:val="white"/>
        </w:rPr>
        <w:t>82</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777777"/>
          <w:sz w:val="21"/>
          <w:highlight w:val="white"/>
        </w:rPr>
        <w:t>"</w:t>
      </w:r>
      <w:r>
        <w:rPr>
          <w:rFonts w:ascii="Consolas" w:cstheme="minorBidi"/>
          <w:color w:val="448C27"/>
          <w:sz w:val="21"/>
          <w:highlight w:val="white"/>
        </w:rPr>
        <w:t>b</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b/>
          <w:color w:val="AA3731"/>
          <w:sz w:val="21"/>
          <w:highlight w:val="white"/>
        </w:rPr>
        <w:t>print</w:t>
      </w:r>
      <w:r>
        <w:rPr>
          <w:rFonts w:ascii="Consolas" w:cstheme="minorBidi"/>
          <w:color w:val="777777"/>
          <w:sz w:val="21"/>
          <w:highlight w:val="white"/>
        </w:rPr>
        <w:t>(</w:t>
      </w:r>
      <w:r>
        <w:rPr>
          <w:rFonts w:ascii="Consolas" w:cstheme="minorBidi"/>
          <w:color w:val="333333"/>
          <w:sz w:val="21"/>
          <w:highlight w:val="white"/>
        </w:rPr>
        <w:t>nombre_vers_note</w:t>
      </w:r>
      <w:r>
        <w:rPr>
          <w:rFonts w:ascii="Consolas" w:cstheme="minorBidi"/>
          <w:color w:val="777777"/>
          <w:sz w:val="21"/>
          <w:highlight w:val="white"/>
        </w:rPr>
        <w:t>(</w:t>
      </w:r>
      <w:r>
        <w:rPr>
          <w:rFonts w:ascii="Consolas" w:cstheme="minorBidi"/>
          <w:color w:val="9C5D27"/>
          <w:sz w:val="21"/>
          <w:highlight w:val="white"/>
        </w:rPr>
        <w:t>82</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777777"/>
          <w:sz w:val="21"/>
          <w:highlight w:val="white"/>
        </w:rPr>
        <w:t>"</w:t>
      </w:r>
      <w:r>
        <w:rPr>
          <w:rFonts w:ascii="Consolas" w:cstheme="minorBidi"/>
          <w:color w:val="448C27"/>
          <w:sz w:val="21"/>
          <w:highlight w:val="white"/>
        </w:rPr>
        <w:t>#</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9C5D27"/>
          <w:sz w:val="21"/>
          <w:highlight w:val="white"/>
        </w:rPr>
        <w:t>FR</w:t>
      </w:r>
      <w:r>
        <w:rPr>
          <w:rFonts w:ascii="Consolas" w:cstheme="minorBidi"/>
          <w:color w:val="777777"/>
          <w:sz w:val="21"/>
          <w:highlight w:val="white"/>
        </w:rPr>
        <w:t>))</w:t>
      </w:r>
    </w:p>
    <w:p w:rsidR="000223FC" w:rsidRDefault="000223FC">
      <w:pPr>
        <w:rPr>
          <w:rFonts w:cstheme="minorBidi"/>
        </w:rPr>
      </w:pPr>
      <w:r>
        <w:rPr>
          <w:rFonts w:cstheme="minorBidi"/>
        </w:rPr>
        <w:t xml:space="preserve">ce programme affichera A#5, Bb5 puis La#5, en effet, la note 82 est un la# (A# en anglais) à l'octave 5. Mais, dans la notation tempérée qu'on utilise aujourd'hui en musique, le la# et le sib (A# et Bb) sont la même note dans le premier appel on a traduit le nombre 82 avec les paramètres par défaut qui sont # (préféré) et langage = anglais (EN). Dans le deuxième appel on a indiqué qu'on préférait bémol et la langue par défault restait l'anglais dans le troisième appel on a indiqué que le préféré était # et la langue le français. </w:t>
      </w:r>
    </w:p>
    <w:p w:rsidR="000223FC" w:rsidRDefault="000223FC">
      <w:pPr>
        <w:rPr>
          <w:rFonts w:cstheme="minorBidi"/>
        </w:rPr>
      </w:pPr>
      <w:r>
        <w:rPr>
          <w:rFonts w:cstheme="minorBidi"/>
        </w:rPr>
        <w:t xml:space="preserve">Pour la fonction inverse note_vers_nombre il n'y a qu'un paramètre optionnel la langue. </w:t>
      </w:r>
    </w:p>
    <w:p w:rsidR="000223FC" w:rsidRDefault="000223FC">
      <w:pPr>
        <w:rPr>
          <w:rFonts w:cstheme="minorBidi"/>
        </w:rPr>
      </w:pPr>
      <w:r>
        <w:rPr>
          <w:rFonts w:cstheme="minorBidi"/>
        </w:rPr>
        <w:t>Dans tout notre projet nous ne manipulons les notes que sous la formes d'entiers le seul moment ou nous utilisons ce module est pour afficher le nom des notes sur les touches d'un piano quand la note est jouée.</w:t>
      </w:r>
    </w:p>
    <w:p w:rsidR="000223FC" w:rsidRDefault="000223FC">
      <w:pPr>
        <w:rPr>
          <w:rFonts w:cstheme="minorBidi"/>
        </w:rPr>
      </w:pPr>
    </w:p>
    <w:p w:rsidR="000223FC" w:rsidRDefault="000223FC">
      <w:pPr>
        <w:rPr>
          <w:rFonts w:cstheme="minorBidi"/>
        </w:rPr>
      </w:pPr>
      <w:r>
        <w:rPr>
          <w:rFonts w:cstheme="minorBidi"/>
        </w:rPr>
        <w:t>Répartition du travail :</w:t>
      </w:r>
    </w:p>
    <w:p w:rsidR="000223FC" w:rsidRDefault="000223FC">
      <w:pPr>
        <w:numPr>
          <w:ilvl w:val="0"/>
          <w:numId w:val="5"/>
        </w:numPr>
        <w:rPr>
          <w:rFonts w:cstheme="minorBidi"/>
        </w:rPr>
      </w:pPr>
      <w:r>
        <w:rPr>
          <w:rFonts w:cstheme="minorBidi"/>
        </w:rPr>
        <w:t>Lisa Baget et Matthieu Durand algorithme de base</w:t>
      </w:r>
    </w:p>
    <w:p w:rsidR="000223FC" w:rsidRDefault="000223FC">
      <w:pPr>
        <w:numPr>
          <w:ilvl w:val="0"/>
          <w:numId w:val="5"/>
        </w:numPr>
        <w:rPr>
          <w:rFonts w:cstheme="minorBidi"/>
        </w:rPr>
      </w:pPr>
      <w:r>
        <w:rPr>
          <w:rFonts w:cstheme="minorBidi"/>
        </w:rPr>
        <w:t>Matthieu Durand ajout des différentes langues</w:t>
      </w:r>
    </w:p>
    <w:p w:rsidR="000223FC" w:rsidRDefault="000223FC">
      <w:pPr>
        <w:rPr>
          <w:rFonts w:cstheme="minorBidi"/>
        </w:rPr>
      </w:pPr>
    </w:p>
    <w:p w:rsidR="000223FC" w:rsidRDefault="000223FC">
      <w:pPr>
        <w:rPr>
          <w:rFonts w:cstheme="minorBidi"/>
        </w:rPr>
      </w:pPr>
      <w:r>
        <w:rPr>
          <w:rFonts w:cstheme="minorBidi"/>
        </w:rPr>
        <w:t>ACCORDS</w:t>
      </w:r>
    </w:p>
    <w:p w:rsidR="000223FC" w:rsidRDefault="000223FC">
      <w:pPr>
        <w:rPr>
          <w:rFonts w:cstheme="minorBidi"/>
        </w:rPr>
      </w:pPr>
      <w:r>
        <w:rPr>
          <w:rFonts w:cstheme="minorBidi"/>
        </w:rPr>
        <w:t>Dans le module pyanote/accords.py, nous avons écrit une bibliothèque d'accords sous la forme d'un dictionnaire. Par exemple</w:t>
      </w:r>
    </w:p>
    <w:p w:rsidR="000223FC" w:rsidRDefault="000223FC">
      <w:pPr>
        <w:rPr>
          <w:rFonts w:cstheme="minorBidi"/>
        </w:rPr>
      </w:pPr>
      <w:r>
        <w:rPr>
          <w:rFonts w:ascii="Consolas" w:cstheme="minorBidi"/>
          <w:color w:val="9C5D27"/>
          <w:sz w:val="21"/>
          <w:highlight w:val="white"/>
        </w:rPr>
        <w:t>ACCORDS</w:t>
      </w:r>
      <w:r>
        <w:rPr>
          <w:rFonts w:ascii="Consolas" w:cstheme="minorBidi"/>
          <w:color w:val="333333"/>
          <w:sz w:val="21"/>
          <w:highlight w:val="white"/>
        </w:rPr>
        <w:t xml:space="preserve"> </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777777"/>
          <w:sz w:val="21"/>
          <w:highlight w:val="white"/>
        </w:rPr>
        <w:t>"</w:t>
      </w:r>
      <w:r>
        <w:rPr>
          <w:rFonts w:ascii="Consolas" w:cstheme="minorBidi"/>
          <w:color w:val="448C27"/>
          <w:sz w:val="21"/>
          <w:highlight w:val="white"/>
        </w:rPr>
        <w:t>aucun</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777777"/>
          <w:sz w:val="21"/>
          <w:highlight w:val="white"/>
        </w:rPr>
        <w:t>[</w:t>
      </w:r>
      <w:r>
        <w:rPr>
          <w:rFonts w:ascii="Consolas" w:cstheme="minorBidi"/>
          <w:color w:val="9C5D27"/>
          <w:sz w:val="21"/>
          <w:highlight w:val="white"/>
        </w:rPr>
        <w:t>0</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777777"/>
          <w:sz w:val="21"/>
          <w:highlight w:val="white"/>
        </w:rPr>
        <w:t>"</w:t>
      </w:r>
      <w:r>
        <w:rPr>
          <w:rFonts w:ascii="Consolas" w:cstheme="minorBidi"/>
          <w:color w:val="448C27"/>
          <w:sz w:val="21"/>
          <w:highlight w:val="white"/>
        </w:rPr>
        <w:t>majeur</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777777"/>
          <w:sz w:val="21"/>
          <w:highlight w:val="white"/>
        </w:rPr>
        <w:t>[</w:t>
      </w:r>
      <w:r>
        <w:rPr>
          <w:rFonts w:ascii="Consolas" w:cstheme="minorBidi"/>
          <w:color w:val="9C5D27"/>
          <w:sz w:val="21"/>
          <w:highlight w:val="white"/>
        </w:rPr>
        <w:t>0</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9C5D27"/>
          <w:sz w:val="21"/>
          <w:highlight w:val="white"/>
        </w:rPr>
        <w:t>4</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9C5D27"/>
          <w:sz w:val="21"/>
          <w:highlight w:val="white"/>
        </w:rPr>
        <w:t>7</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777777"/>
          <w:sz w:val="21"/>
          <w:highlight w:val="white"/>
        </w:rPr>
        <w:t>"</w:t>
      </w:r>
      <w:r>
        <w:rPr>
          <w:rFonts w:ascii="Consolas" w:cstheme="minorBidi"/>
          <w:color w:val="448C27"/>
          <w:sz w:val="21"/>
          <w:highlight w:val="white"/>
        </w:rPr>
        <w:t>mineur</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777777"/>
          <w:sz w:val="21"/>
          <w:highlight w:val="white"/>
        </w:rPr>
        <w:t>[</w:t>
      </w:r>
      <w:r>
        <w:rPr>
          <w:rFonts w:ascii="Consolas" w:cstheme="minorBidi"/>
          <w:color w:val="9C5D27"/>
          <w:sz w:val="21"/>
          <w:highlight w:val="white"/>
        </w:rPr>
        <w:t>0</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9C5D27"/>
          <w:sz w:val="21"/>
          <w:highlight w:val="white"/>
        </w:rPr>
        <w:t>3</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9C5D27"/>
          <w:sz w:val="21"/>
          <w:highlight w:val="white"/>
        </w:rPr>
        <w:t>7</w:t>
      </w:r>
      <w:r>
        <w:rPr>
          <w:rFonts w:ascii="Consolas" w:cstheme="minorBidi"/>
          <w:color w:val="777777"/>
          <w:sz w:val="21"/>
          <w:highlight w:val="white"/>
        </w:rPr>
        <w:t>],</w:t>
      </w:r>
    </w:p>
    <w:p w:rsidR="000223FC" w:rsidRDefault="000223FC">
      <w:pPr>
        <w:rPr>
          <w:rFonts w:cstheme="minorBidi"/>
        </w:rPr>
      </w:pPr>
      <w:r>
        <w:rPr>
          <w:rFonts w:cstheme="minorBidi"/>
        </w:rPr>
        <w:t>Dans cet exemple on voit qu'un accord est une liste de nombres qui comprend toujours le nombre 0 et éventuellement d'autres nombres. La fonction construire accord prendra comme paramètre une note et le nom d'un accord et construira la liste de notes qui forme cet accord pour cette note. Par exemple si on appelle construire_accord(82) avec ''majeur'' ça nous donnera la liste [82+0 ,82+4,82+7] c'est à dire [A#5, D6, F6] qui est l'accord de A#majeur.</w:t>
      </w:r>
    </w:p>
    <w:p w:rsidR="000223FC" w:rsidRDefault="000223FC">
      <w:pPr>
        <w:rPr>
          <w:rFonts w:cstheme="minorBidi"/>
        </w:rPr>
      </w:pPr>
      <w:r>
        <w:rPr>
          <w:rFonts w:cstheme="minorBidi"/>
        </w:rPr>
        <w:t>Répartition du travail :</w:t>
      </w:r>
    </w:p>
    <w:p w:rsidR="000223FC" w:rsidRDefault="000223FC">
      <w:pPr>
        <w:numPr>
          <w:ilvl w:val="0"/>
          <w:numId w:val="6"/>
        </w:numPr>
        <w:rPr>
          <w:rFonts w:cstheme="minorBidi"/>
        </w:rPr>
      </w:pPr>
      <w:r>
        <w:rPr>
          <w:rFonts w:cstheme="minorBidi"/>
        </w:rPr>
        <w:t>Lisa Baget et Matthieu Durand</w:t>
      </w:r>
    </w:p>
    <w:p w:rsidR="000223FC" w:rsidRDefault="000223FC">
      <w:pPr>
        <w:pStyle w:val="Titre2"/>
        <w:rPr>
          <w:rFonts w:cstheme="minorBidi"/>
          <w:szCs w:val="24"/>
        </w:rPr>
      </w:pPr>
      <w:r>
        <w:rPr>
          <w:rFonts w:cstheme="minorBidi"/>
          <w:szCs w:val="24"/>
        </w:rPr>
        <w:t>lecture fichier</w:t>
      </w:r>
    </w:p>
    <w:p w:rsidR="000223FC" w:rsidRDefault="000223FC">
      <w:pPr>
        <w:rPr>
          <w:rFonts w:cstheme="minorBidi"/>
        </w:rPr>
      </w:pPr>
      <w:r>
        <w:rPr>
          <w:rFonts w:cstheme="minorBidi"/>
        </w:rPr>
        <w:t xml:space="preserve">Pouvoir déchiffrer un fichier midi à été un énorme travail rendu necessaire car nous n'arrivions pas à utiliser Mido. Ce travail a pourtant été instructif car il nous a obligé à nous plonger dans les spécifications du format midi (bien expliqué dans </w:t>
      </w:r>
      <w:hyperlink r:id="rId14" w:history="1">
        <w:r>
          <w:rPr>
            <w:rFonts w:cstheme="minorBidi"/>
            <w:color w:val="000080"/>
            <w:u w:val="single"/>
            <w:lang/>
          </w:rPr>
          <w:t>https://github.com/colxi/midi-parser-js/wiki/MIDI-File-Format-Specifications</w:t>
        </w:r>
      </w:hyperlink>
      <w:r>
        <w:rPr>
          <w:rFonts w:cstheme="minorBidi"/>
        </w:rPr>
        <w:t>) et à utiliser toute la partie de notre cours d'ISN consacré au codage binaire. Le resultat est contenu dans quatres modules de pyanote :</w:t>
      </w:r>
    </w:p>
    <w:p w:rsidR="000223FC" w:rsidRDefault="000223FC">
      <w:pPr>
        <w:numPr>
          <w:ilvl w:val="0"/>
          <w:numId w:val="7"/>
        </w:numPr>
        <w:rPr>
          <w:rFonts w:cstheme="minorBidi"/>
        </w:rPr>
      </w:pPr>
      <w:r>
        <w:rPr>
          <w:rFonts w:cstheme="minorBidi"/>
        </w:rPr>
        <w:t>pyanote/utils.py contient toutes les fonctions pour lire des infos élémentaires dans un fichier binaires par exemple lire_entier permet de lire un entier sur un nombre connu d'octet et la fonction lire_entier_variable nous permet de lire un entier codé sur un nombre inconnu d'octets.</w:t>
      </w:r>
    </w:p>
    <w:p w:rsidR="000223FC" w:rsidRDefault="000223FC">
      <w:pPr>
        <w:numPr>
          <w:ilvl w:val="0"/>
          <w:numId w:val="7"/>
        </w:numPr>
        <w:rPr>
          <w:rFonts w:cstheme="minorBidi"/>
        </w:rPr>
      </w:pPr>
      <w:r>
        <w:rPr>
          <w:rFonts w:cstheme="minorBidi"/>
        </w:rPr>
        <w:t xml:space="preserve">Pyanote/resume.py permet de construire un dictionnaire que nous avons appelé résumé à partir d'un fichier midi ce résumé contient des informations essentielles par exemple le </w:t>
      </w:r>
      <w:r>
        <w:rPr>
          <w:rFonts w:cstheme="minorBidi"/>
        </w:rPr>
        <w:lastRenderedPageBreak/>
        <w:t>nombre de piste du fichier midi, à quel octet commence et fini chaque pistes. La construction du résumé ets extrèmement rapide puisqu'on ne lit pas toutes les informations contenues dans le fichier (on ignore tous les événements midi en utilisant la fonction seek(nombre d'octets).</w:t>
      </w:r>
    </w:p>
    <w:p w:rsidR="000223FC" w:rsidRDefault="000223FC">
      <w:pPr>
        <w:numPr>
          <w:ilvl w:val="0"/>
          <w:numId w:val="7"/>
        </w:numPr>
        <w:rPr>
          <w:rFonts w:cstheme="minorBidi"/>
        </w:rPr>
      </w:pPr>
      <w:r>
        <w:rPr>
          <w:rFonts w:cstheme="minorBidi"/>
        </w:rPr>
        <w:t>pyanote/piste.py un fichier midi contient une ou plusieurs pistes. Ce module permet de construire une liste de touts les événements contenus dans une piste. Nous avons choisi de représenter chaque événement par une liste :  [delta temps, numéro piste, message].</w:t>
      </w:r>
    </w:p>
    <w:p w:rsidR="000223FC" w:rsidRDefault="000223FC">
      <w:pPr>
        <w:numPr>
          <w:ilvl w:val="0"/>
          <w:numId w:val="7"/>
        </w:numPr>
        <w:rPr>
          <w:rFonts w:cstheme="minorBidi"/>
        </w:rPr>
      </w:pPr>
      <w:r>
        <w:rPr>
          <w:rFonts w:cstheme="minorBidi"/>
        </w:rPr>
        <w:t>Pyanote/album.py enrichi un résumé en ajoutant la liste des chansons. En effet les pistes ne sont pas interprétées de la même manière suivant le format d'un fichier midi :</w:t>
      </w:r>
    </w:p>
    <w:p w:rsidR="000223FC" w:rsidRDefault="000223FC">
      <w:pPr>
        <w:numPr>
          <w:ilvl w:val="1"/>
          <w:numId w:val="7"/>
        </w:numPr>
        <w:rPr>
          <w:rFonts w:cstheme="minorBidi"/>
        </w:rPr>
      </w:pPr>
      <w:r>
        <w:rPr>
          <w:rFonts w:cstheme="minorBidi"/>
        </w:rPr>
        <w:t>0 (monopiste), le fichier ne contient qu'une chanson dont ses événements sont ceux de la piste 0.</w:t>
      </w:r>
    </w:p>
    <w:p w:rsidR="000223FC" w:rsidRDefault="000223FC">
      <w:pPr>
        <w:numPr>
          <w:ilvl w:val="1"/>
          <w:numId w:val="7"/>
        </w:numPr>
        <w:rPr>
          <w:rFonts w:cstheme="minorBidi"/>
        </w:rPr>
      </w:pPr>
      <w:r>
        <w:rPr>
          <w:rFonts w:cstheme="minorBidi"/>
        </w:rPr>
        <w:t>1 (multipistes simultanées), le fichier ne contient qu'une seule chanson qui est obtenue en fusionnant toutes les pistes du fichier.</w:t>
      </w:r>
    </w:p>
    <w:p w:rsidR="000223FC" w:rsidRDefault="000223FC">
      <w:pPr>
        <w:numPr>
          <w:ilvl w:val="1"/>
          <w:numId w:val="7"/>
        </w:numPr>
        <w:rPr>
          <w:rFonts w:cstheme="minorBidi"/>
        </w:rPr>
      </w:pPr>
      <w:r>
        <w:rPr>
          <w:rFonts w:cstheme="minorBidi"/>
        </w:rPr>
        <w:t>2(multipistes successives), le fichier contient plusieurs chansons une pour chacune des pistes du fichier. Ce cas est prévu dans notre code mais nous n'avons jamais pu le tester car nous n'avons pas trouvé d'exemple de fichier midi de format 2.</w:t>
      </w:r>
    </w:p>
    <w:p w:rsidR="000223FC" w:rsidRDefault="000223FC">
      <w:pPr>
        <w:rPr>
          <w:rFonts w:cstheme="minorBidi"/>
        </w:rPr>
      </w:pPr>
      <w:r>
        <w:rPr>
          <w:rFonts w:cstheme="minorBidi"/>
        </w:rPr>
        <w:t xml:space="preserve">Dans cette partie nous allons d'abord expliquer le format midi puis nous citerons quelques parties de notre code python qui nous au posé le plus de problèmes. Comme tout le code et commenté nous pensons que les autres fonctions ne devraient pas poser de problèmes de comprehention. </w:t>
      </w:r>
    </w:p>
    <w:p w:rsidR="000223FC" w:rsidRDefault="000223FC">
      <w:pPr>
        <w:pStyle w:val="Titre3"/>
        <w:rPr>
          <w:rFonts w:cstheme="minorBidi"/>
          <w:szCs w:val="24"/>
        </w:rPr>
      </w:pPr>
      <w:r>
        <w:rPr>
          <w:rFonts w:cstheme="minorBidi"/>
          <w:szCs w:val="24"/>
        </w:rPr>
        <w:t>Le format MIDI</w:t>
      </w:r>
      <w:r>
        <w:rPr>
          <w:rFonts w:cstheme="minorBidi"/>
          <w:szCs w:val="24"/>
        </w:rPr>
        <w:t> </w:t>
      </w:r>
      <w:r>
        <w:rPr>
          <w:rFonts w:cstheme="minorBidi"/>
          <w:szCs w:val="24"/>
        </w:rPr>
        <w:t>:</w:t>
      </w:r>
    </w:p>
    <w:p w:rsidR="000223FC" w:rsidRDefault="000223FC">
      <w:pPr>
        <w:rPr>
          <w:rFonts w:cstheme="minorBidi"/>
        </w:rPr>
      </w:pPr>
      <w:r>
        <w:rPr>
          <w:rFonts w:cstheme="minorBidi"/>
        </w:rPr>
        <w:t>Ici explications sur le format midi</w:t>
      </w:r>
      <w:r>
        <w:rPr>
          <w:rFonts w:cstheme="minorBidi"/>
          <w:vertAlign w:val="superscript"/>
        </w:rPr>
        <w:t xml:space="preserve"> </w:t>
      </w:r>
    </w:p>
    <w:p w:rsidR="000223FC" w:rsidRDefault="000223FC">
      <w:pPr>
        <w:pStyle w:val="Titre3"/>
        <w:rPr>
          <w:rFonts w:cstheme="minorBidi"/>
          <w:szCs w:val="24"/>
        </w:rPr>
      </w:pPr>
    </w:p>
    <w:p w:rsidR="000223FC" w:rsidRDefault="000223FC">
      <w:pPr>
        <w:pStyle w:val="Titre3"/>
        <w:rPr>
          <w:rFonts w:cstheme="minorBidi"/>
          <w:szCs w:val="24"/>
        </w:rPr>
      </w:pPr>
      <w:r>
        <w:rPr>
          <w:rFonts w:cstheme="minorBidi"/>
          <w:szCs w:val="24"/>
        </w:rPr>
        <w:t>pyanote.utils</w:t>
      </w:r>
      <w:r>
        <w:rPr>
          <w:rFonts w:cstheme="minorBidi"/>
          <w:szCs w:val="24"/>
        </w:rPr>
        <w:t> </w:t>
      </w:r>
      <w:r>
        <w:rPr>
          <w:rFonts w:cstheme="minorBidi"/>
          <w:szCs w:val="24"/>
        </w:rPr>
        <w:t xml:space="preserve">: lire_entier_variable OCTET A REVOIR </w:t>
      </w:r>
    </w:p>
    <w:p w:rsidR="000223FC" w:rsidRDefault="000223FC">
      <w:pPr>
        <w:rPr>
          <w:rFonts w:cstheme="minorBidi"/>
        </w:rPr>
      </w:pPr>
      <w:r>
        <w:rPr>
          <w:rFonts w:cstheme="minorBidi"/>
        </w:rPr>
        <w:t>Le format MIDI définit une facon de coder un entier sur un nombre variable d'octets. C'est ce qui est appelé VARINT dans la spécification. Ces entiers variables sont principalement utilisés pour représenter les intervales de temps entre deux événements MIDI. La plupart du temps, ces durées seront courtes et il n'y aura besoin que d'un octet pour les stocker. C'est dans les rares cas où la durée est longue qu'ils seront stockés sur plusieurs octets ainsi l'utilisation de VARINT économisera de la pl</w:t>
      </w:r>
      <w:r>
        <w:rPr>
          <w:rFonts w:cstheme="minorBidi"/>
        </w:rPr>
        <w:tab/>
        <w:t>ace et des octets.</w:t>
      </w:r>
    </w:p>
    <w:p w:rsidR="000223FC" w:rsidRDefault="000223FC">
      <w:pPr>
        <w:rPr>
          <w:rFonts w:cstheme="minorBidi"/>
        </w:rPr>
      </w:pPr>
      <w:r>
        <w:rPr>
          <w:rFonts w:cstheme="minorBidi"/>
        </w:rPr>
        <w:t>Le principe de VARINT est simple : tant que le premier bit (le bit de poids fort) est à 1, il faut lire l'octet suivant. Lisons un premier octet o1= 129. Le premier bit de cet octet est à 1 car 129 &gt;128</w:t>
      </w:r>
    </w:p>
    <w:p w:rsidR="000223FC" w:rsidRDefault="000223FC">
      <w:pPr>
        <w:rPr>
          <w:rFonts w:cstheme="minorBidi"/>
        </w:rPr>
      </w:pPr>
      <w:r>
        <w:rPr>
          <w:rFonts w:cstheme="minorBidi"/>
        </w:rPr>
        <w:t>(en effet si le premier bit est à 1 le nombre e</w:t>
      </w:r>
      <w:r>
        <w:rPr>
          <w:rFonts w:cstheme="minorBidi"/>
          <w:highlight w:val="yellow"/>
        </w:rPr>
        <w:t>st superieur à 1000 0000</w:t>
      </w:r>
      <w:r>
        <w:rPr>
          <w:rFonts w:cstheme="minorBidi"/>
          <w:highlight w:val="yellow"/>
          <w:vertAlign w:val="subscript"/>
        </w:rPr>
        <w:t>(2)</w:t>
      </w:r>
      <w:r>
        <w:rPr>
          <w:rFonts w:cstheme="minorBidi"/>
          <w:highlight w:val="yellow"/>
        </w:rPr>
        <w:t xml:space="preserve"> = 2</w:t>
      </w:r>
      <w:r>
        <w:rPr>
          <w:rFonts w:cstheme="minorBidi"/>
          <w:highlight w:val="yellow"/>
          <w:vertAlign w:val="superscript"/>
        </w:rPr>
        <w:t>7</w:t>
      </w:r>
      <w:r>
        <w:rPr>
          <w:rFonts w:cstheme="minorBidi"/>
          <w:highlight w:val="yellow"/>
        </w:rPr>
        <w:t xml:space="preserve"> </w:t>
      </w:r>
      <w:r>
        <w:rPr>
          <w:rFonts w:cstheme="minorBidi"/>
          <w:highlight w:val="yellow"/>
          <w:vertAlign w:val="subscript"/>
        </w:rPr>
        <w:t xml:space="preserve">(10) </w:t>
      </w:r>
      <w:r>
        <w:rPr>
          <w:rFonts w:cstheme="minorBidi"/>
          <w:highlight w:val="yellow"/>
        </w:rPr>
        <w:t>= 128</w:t>
      </w:r>
      <w:r>
        <w:rPr>
          <w:rFonts w:cstheme="minorBidi"/>
          <w:highlight w:val="yellow"/>
          <w:vertAlign w:val="subscript"/>
        </w:rPr>
        <w:t>(10)</w:t>
      </w:r>
      <w:r>
        <w:rPr>
          <w:rFonts w:cstheme="minorBidi"/>
          <w:highlight w:val="yellow"/>
        </w:rPr>
        <w:t xml:space="preserve">). </w:t>
      </w:r>
      <w:r>
        <w:rPr>
          <w:rFonts w:cstheme="minorBidi"/>
        </w:rPr>
        <w:t>Aussi, il faut lire l'octet suivant o2=145 comme 145&gt;=128 nous lisons également l'octet o3 = 25 et comme 25&lt;128 on s’arrête et on ne lis plus rien. Le VARINT que nous cherchons est codé sur les entiers o1,o2,o3. Cependant le premier bit de o1 et o2 ne sert poas à code l'entier mais sert à dire de continuer la lecture. Il faut donc faire comme si il n'etait pas la. Pour enlever ce bit il suffit d'enlever 128 au nombre. On a o'1 = o1-128 ,o'2 = o2-128 et o'3 = o3 (puisque son bit de poids fort est déjà à 0). les nombr</w:t>
      </w:r>
      <w:r>
        <w:rPr>
          <w:rFonts w:cstheme="minorBidi"/>
          <w:highlight w:val="yellow"/>
        </w:rPr>
        <w:t>es o'1, o'2 et o'3 ne sont plus vraiment des octets car ils sont réélement codés sur 7 bits. Chacun ne peut coder que 2</w:t>
      </w:r>
      <w:r>
        <w:rPr>
          <w:rFonts w:cstheme="minorBidi"/>
          <w:highlight w:val="yellow"/>
          <w:vertAlign w:val="superscript"/>
        </w:rPr>
        <w:t xml:space="preserve">7 </w:t>
      </w:r>
      <w:r>
        <w:rPr>
          <w:rFonts w:cstheme="minorBidi"/>
          <w:highlight w:val="yellow"/>
        </w:rPr>
        <w:t>= 128 nombres</w:t>
      </w:r>
      <w:r>
        <w:rPr>
          <w:rFonts w:cstheme="minorBidi"/>
          <w:highlight w:val="yellow"/>
        </w:rPr>
        <w:tab/>
        <w:t>possibles et le nombre VARINT est donc o'1*128**2 + o'2*128+o'3 c'est ce qui est calculé par notre fonction vlire_entier _variable.</w:t>
      </w:r>
    </w:p>
    <w:p w:rsidR="000223FC" w:rsidRDefault="000223FC">
      <w:pPr>
        <w:rPr>
          <w:rFonts w:ascii="Consolas" w:cstheme="minorBidi"/>
          <w:color w:val="333333"/>
          <w:sz w:val="21"/>
          <w:highlight w:val="lightGray"/>
        </w:rPr>
      </w:pPr>
    </w:p>
    <w:p w:rsidR="000223FC" w:rsidRDefault="000223FC">
      <w:pPr>
        <w:rPr>
          <w:rFonts w:cstheme="minorBidi"/>
        </w:rPr>
      </w:pPr>
      <w:r>
        <w:rPr>
          <w:rFonts w:ascii="Consolas" w:cstheme="minorBidi"/>
          <w:color w:val="7A3E9D"/>
          <w:sz w:val="21"/>
          <w:highlight w:val="lightGray"/>
        </w:rPr>
        <w:t>def</w:t>
      </w:r>
      <w:r>
        <w:rPr>
          <w:rFonts w:ascii="Consolas" w:cstheme="minorBidi"/>
          <w:color w:val="333333"/>
          <w:sz w:val="21"/>
          <w:highlight w:val="lightGray"/>
        </w:rPr>
        <w:t xml:space="preserve"> </w:t>
      </w:r>
      <w:r>
        <w:rPr>
          <w:rFonts w:ascii="Consolas" w:cstheme="minorBidi"/>
          <w:b/>
          <w:color w:val="AA3731"/>
          <w:sz w:val="21"/>
          <w:highlight w:val="lightGray"/>
        </w:rPr>
        <w:t>lire_entier_variable</w:t>
      </w:r>
      <w:r>
        <w:rPr>
          <w:rFonts w:ascii="Consolas" w:cstheme="minorBidi"/>
          <w:color w:val="777777"/>
          <w:sz w:val="21"/>
          <w:highlight w:val="lightGray"/>
        </w:rPr>
        <w:t>(</w:t>
      </w:r>
      <w:r>
        <w:rPr>
          <w:rFonts w:ascii="Consolas" w:cstheme="minorBidi"/>
          <w:color w:val="7A3E9D"/>
          <w:sz w:val="21"/>
          <w:highlight w:val="lightGray"/>
        </w:rPr>
        <w:t>fichier</w:t>
      </w:r>
      <w:r>
        <w:rPr>
          <w:rFonts w:ascii="Consolas" w:cstheme="minorBidi"/>
          <w:color w:val="777777"/>
          <w:sz w:val="21"/>
          <w:highlight w:val="lightGray"/>
        </w:rPr>
        <w:t>):</w:t>
      </w:r>
    </w:p>
    <w:p w:rsidR="000223FC" w:rsidRPr="000223FC" w:rsidRDefault="000223FC">
      <w:pPr>
        <w:spacing w:line="285" w:lineRule="atLeast"/>
        <w:rPr>
          <w:rFonts w:cstheme="minorBidi"/>
          <w:lang w:val="en-US"/>
        </w:rPr>
      </w:pPr>
      <w:r>
        <w:rPr>
          <w:rFonts w:ascii="Consolas" w:cstheme="minorBidi"/>
          <w:color w:val="333333"/>
          <w:sz w:val="21"/>
          <w:highlight w:val="white"/>
        </w:rPr>
        <w:tab/>
      </w:r>
      <w:r w:rsidRPr="000223FC">
        <w:rPr>
          <w:rFonts w:ascii="Consolas" w:cstheme="minorBidi"/>
          <w:color w:val="333333"/>
          <w:sz w:val="21"/>
          <w:highlight w:val="white"/>
          <w:lang w:val="en-US"/>
        </w:rPr>
        <w:t xml:space="preserve">entier </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w:t>
      </w:r>
      <w:r w:rsidRPr="000223FC">
        <w:rPr>
          <w:rFonts w:ascii="Consolas" w:cstheme="minorBidi"/>
          <w:color w:val="9C5D27"/>
          <w:sz w:val="21"/>
          <w:highlight w:val="white"/>
          <w:lang w:val="en-US"/>
        </w:rPr>
        <w:t>0</w:t>
      </w:r>
    </w:p>
    <w:p w:rsidR="000223FC" w:rsidRPr="000223FC" w:rsidRDefault="000223FC">
      <w:pPr>
        <w:spacing w:line="285" w:lineRule="atLeast"/>
        <w:rPr>
          <w:rFonts w:cstheme="minorBidi"/>
          <w:lang w:val="en-US"/>
        </w:rPr>
      </w:pPr>
      <w:r w:rsidRPr="000223FC">
        <w:rPr>
          <w:rFonts w:ascii="Consolas" w:cstheme="minorBidi"/>
          <w:color w:val="333333"/>
          <w:sz w:val="21"/>
          <w:highlight w:val="white"/>
          <w:lang w:val="en-US"/>
        </w:rPr>
        <w:tab/>
        <w:t xml:space="preserve">octet </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w:t>
      </w:r>
      <w:r w:rsidRPr="000223FC">
        <w:rPr>
          <w:rFonts w:ascii="Consolas" w:cstheme="minorBidi"/>
          <w:b/>
          <w:color w:val="AA3731"/>
          <w:sz w:val="21"/>
          <w:highlight w:val="white"/>
          <w:lang w:val="en-US"/>
        </w:rPr>
        <w:t>ord</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fichier</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read</w:t>
      </w:r>
      <w:r w:rsidRPr="000223FC">
        <w:rPr>
          <w:rFonts w:ascii="Consolas" w:cstheme="minorBidi"/>
          <w:color w:val="777777"/>
          <w:sz w:val="21"/>
          <w:highlight w:val="white"/>
          <w:lang w:val="en-US"/>
        </w:rPr>
        <w:t>(</w:t>
      </w:r>
      <w:r w:rsidRPr="000223FC">
        <w:rPr>
          <w:rFonts w:ascii="Consolas" w:cstheme="minorBidi"/>
          <w:color w:val="9C5D27"/>
          <w:sz w:val="21"/>
          <w:highlight w:val="white"/>
          <w:lang w:val="en-US"/>
        </w:rPr>
        <w:t>1</w:t>
      </w:r>
      <w:r w:rsidRPr="000223FC">
        <w:rPr>
          <w:rFonts w:ascii="Consolas" w:cstheme="minorBidi"/>
          <w:color w:val="777777"/>
          <w:sz w:val="21"/>
          <w:highlight w:val="white"/>
          <w:lang w:val="en-US"/>
        </w:rPr>
        <w:t>))</w:t>
      </w:r>
    </w:p>
    <w:p w:rsidR="000223FC" w:rsidRPr="000223FC" w:rsidRDefault="000223FC">
      <w:pPr>
        <w:spacing w:line="285" w:lineRule="atLeast"/>
        <w:rPr>
          <w:rFonts w:cstheme="minorBidi"/>
          <w:lang w:val="en-US"/>
        </w:rPr>
      </w:pPr>
      <w:r w:rsidRPr="000223FC">
        <w:rPr>
          <w:rFonts w:ascii="Consolas" w:cstheme="minorBidi"/>
          <w:color w:val="4B69C6"/>
          <w:sz w:val="21"/>
          <w:highlight w:val="white"/>
          <w:lang w:val="en-US"/>
        </w:rPr>
        <w:tab/>
        <w:t>while</w:t>
      </w:r>
      <w:r w:rsidRPr="000223FC">
        <w:rPr>
          <w:rFonts w:ascii="Consolas" w:cstheme="minorBidi"/>
          <w:color w:val="333333"/>
          <w:sz w:val="21"/>
          <w:highlight w:val="white"/>
          <w:lang w:val="en-US"/>
        </w:rPr>
        <w:t xml:space="preserve"> octet </w:t>
      </w:r>
      <w:r w:rsidRPr="000223FC">
        <w:rPr>
          <w:rFonts w:ascii="Consolas" w:cstheme="minorBidi"/>
          <w:color w:val="777777"/>
          <w:sz w:val="21"/>
          <w:highlight w:val="white"/>
          <w:lang w:val="en-US"/>
        </w:rPr>
        <w:t>&gt;=</w:t>
      </w:r>
      <w:r w:rsidRPr="000223FC">
        <w:rPr>
          <w:rFonts w:ascii="Consolas" w:cstheme="minorBidi"/>
          <w:color w:val="333333"/>
          <w:sz w:val="21"/>
          <w:highlight w:val="white"/>
          <w:lang w:val="en-US"/>
        </w:rPr>
        <w:t xml:space="preserve"> </w:t>
      </w:r>
      <w:r w:rsidRPr="000223FC">
        <w:rPr>
          <w:rFonts w:ascii="Consolas" w:cstheme="minorBidi"/>
          <w:color w:val="9C5D27"/>
          <w:sz w:val="21"/>
          <w:highlight w:val="white"/>
          <w:lang w:val="en-US"/>
        </w:rPr>
        <w:t>128</w:t>
      </w:r>
      <w:r w:rsidRPr="000223FC">
        <w:rPr>
          <w:rFonts w:ascii="Consolas" w:cstheme="minorBidi"/>
          <w:color w:val="777777"/>
          <w:sz w:val="21"/>
          <w:highlight w:val="white"/>
          <w:lang w:val="en-US"/>
        </w:rPr>
        <w:t>:</w:t>
      </w:r>
    </w:p>
    <w:p w:rsidR="000223FC" w:rsidRDefault="000223FC">
      <w:pPr>
        <w:spacing w:line="285" w:lineRule="atLeast"/>
        <w:rPr>
          <w:rFonts w:cstheme="minorBidi"/>
        </w:rPr>
      </w:pPr>
      <w:r w:rsidRPr="000223FC">
        <w:rPr>
          <w:rFonts w:ascii="Consolas" w:cstheme="minorBidi"/>
          <w:color w:val="333333"/>
          <w:sz w:val="21"/>
          <w:highlight w:val="white"/>
          <w:lang w:val="en-US"/>
        </w:rPr>
        <w:tab/>
      </w:r>
      <w:r w:rsidRPr="000223FC">
        <w:rPr>
          <w:rFonts w:ascii="Consolas" w:cstheme="minorBidi"/>
          <w:color w:val="333333"/>
          <w:sz w:val="21"/>
          <w:highlight w:val="white"/>
          <w:lang w:val="en-US"/>
        </w:rPr>
        <w:tab/>
      </w:r>
      <w:r>
        <w:rPr>
          <w:rFonts w:ascii="Consolas" w:cstheme="minorBidi"/>
          <w:color w:val="333333"/>
          <w:sz w:val="21"/>
          <w:highlight w:val="white"/>
        </w:rPr>
        <w:t xml:space="preserve">entier </w:t>
      </w:r>
      <w:r>
        <w:rPr>
          <w:rFonts w:ascii="Consolas" w:cstheme="minorBidi"/>
          <w:color w:val="777777"/>
          <w:sz w:val="21"/>
          <w:highlight w:val="white"/>
        </w:rPr>
        <w:t>=</w:t>
      </w:r>
      <w:r>
        <w:rPr>
          <w:rFonts w:ascii="Consolas" w:cstheme="minorBidi"/>
          <w:color w:val="333333"/>
          <w:sz w:val="21"/>
          <w:highlight w:val="white"/>
        </w:rPr>
        <w:t xml:space="preserve"> entier </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9C5D27"/>
          <w:sz w:val="21"/>
          <w:highlight w:val="white"/>
        </w:rPr>
        <w:t>128</w:t>
      </w:r>
      <w:r>
        <w:rPr>
          <w:rFonts w:ascii="Consolas" w:cstheme="minorBidi"/>
          <w:color w:val="333333"/>
          <w:sz w:val="21"/>
          <w:highlight w:val="white"/>
        </w:rPr>
        <w:t xml:space="preserve"> </w:t>
      </w:r>
      <w:r>
        <w:rPr>
          <w:rFonts w:ascii="Consolas" w:cstheme="minorBidi"/>
          <w:color w:val="777777"/>
          <w:sz w:val="21"/>
          <w:highlight w:val="white"/>
        </w:rPr>
        <w:t>+</w:t>
      </w:r>
      <w:r>
        <w:rPr>
          <w:rFonts w:ascii="Consolas" w:cstheme="minorBidi"/>
          <w:color w:val="333333"/>
          <w:sz w:val="21"/>
          <w:highlight w:val="white"/>
        </w:rPr>
        <w:t xml:space="preserve"> octet </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9C5D27"/>
          <w:sz w:val="21"/>
          <w:highlight w:val="white"/>
        </w:rPr>
        <w:t>128</w:t>
      </w:r>
    </w:p>
    <w:p w:rsidR="000223FC" w:rsidRDefault="000223FC">
      <w:pPr>
        <w:spacing w:line="285" w:lineRule="atLeast"/>
        <w:rPr>
          <w:rFonts w:cstheme="minorBidi"/>
        </w:rPr>
      </w:pPr>
      <w:r>
        <w:rPr>
          <w:rFonts w:ascii="Consolas" w:cstheme="minorBidi"/>
          <w:color w:val="333333"/>
          <w:sz w:val="21"/>
          <w:highlight w:val="white"/>
        </w:rPr>
        <w:tab/>
      </w:r>
      <w:r>
        <w:rPr>
          <w:rFonts w:ascii="Consolas" w:cstheme="minorBidi"/>
          <w:color w:val="333333"/>
          <w:sz w:val="21"/>
          <w:highlight w:val="white"/>
        </w:rPr>
        <w:tab/>
        <w:t xml:space="preserve">octet </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b/>
          <w:color w:val="AA3731"/>
          <w:sz w:val="21"/>
          <w:highlight w:val="white"/>
        </w:rPr>
        <w:t>ord</w:t>
      </w:r>
      <w:r>
        <w:rPr>
          <w:rFonts w:ascii="Consolas" w:cstheme="minorBidi"/>
          <w:color w:val="777777"/>
          <w:sz w:val="21"/>
          <w:highlight w:val="white"/>
        </w:rPr>
        <w:t>(</w:t>
      </w:r>
      <w:r>
        <w:rPr>
          <w:rFonts w:ascii="Consolas" w:cstheme="minorBidi"/>
          <w:color w:val="333333"/>
          <w:sz w:val="21"/>
          <w:highlight w:val="white"/>
        </w:rPr>
        <w:t>fichier</w:t>
      </w:r>
      <w:r>
        <w:rPr>
          <w:rFonts w:ascii="Consolas" w:cstheme="minorBidi"/>
          <w:color w:val="777777"/>
          <w:sz w:val="21"/>
          <w:highlight w:val="white"/>
        </w:rPr>
        <w:t>.</w:t>
      </w:r>
      <w:r>
        <w:rPr>
          <w:rFonts w:ascii="Consolas" w:cstheme="minorBidi"/>
          <w:color w:val="333333"/>
          <w:sz w:val="21"/>
          <w:highlight w:val="white"/>
        </w:rPr>
        <w:t>read</w:t>
      </w:r>
      <w:r>
        <w:rPr>
          <w:rFonts w:ascii="Consolas" w:cstheme="minorBidi"/>
          <w:color w:val="777777"/>
          <w:sz w:val="21"/>
          <w:highlight w:val="white"/>
        </w:rPr>
        <w:t>(</w:t>
      </w:r>
      <w:r>
        <w:rPr>
          <w:rFonts w:ascii="Consolas" w:cstheme="minorBidi"/>
          <w:color w:val="9C5D27"/>
          <w:sz w:val="21"/>
          <w:highlight w:val="white"/>
        </w:rPr>
        <w:t>1</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4B69C6"/>
          <w:sz w:val="21"/>
          <w:highlight w:val="white"/>
        </w:rPr>
        <w:tab/>
        <w:t>return</w:t>
      </w:r>
      <w:r>
        <w:rPr>
          <w:rFonts w:ascii="Consolas" w:cstheme="minorBidi"/>
          <w:color w:val="333333"/>
          <w:sz w:val="21"/>
          <w:highlight w:val="white"/>
        </w:rPr>
        <w:t xml:space="preserve"> entier </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9C5D27"/>
          <w:sz w:val="21"/>
          <w:highlight w:val="white"/>
        </w:rPr>
        <w:t>128</w:t>
      </w:r>
      <w:r>
        <w:rPr>
          <w:rFonts w:ascii="Consolas" w:cstheme="minorBidi"/>
          <w:color w:val="333333"/>
          <w:sz w:val="21"/>
          <w:highlight w:val="white"/>
        </w:rPr>
        <w:t xml:space="preserve"> </w:t>
      </w:r>
      <w:r>
        <w:rPr>
          <w:rFonts w:ascii="Consolas" w:cstheme="minorBidi"/>
          <w:color w:val="777777"/>
          <w:sz w:val="21"/>
          <w:highlight w:val="white"/>
        </w:rPr>
        <w:t>+</w:t>
      </w:r>
      <w:r>
        <w:rPr>
          <w:rFonts w:ascii="Consolas" w:cstheme="minorBidi"/>
          <w:color w:val="333333"/>
          <w:sz w:val="21"/>
          <w:highlight w:val="white"/>
        </w:rPr>
        <w:t xml:space="preserve"> octet</w:t>
      </w:r>
    </w:p>
    <w:p w:rsidR="000223FC" w:rsidRDefault="000223FC">
      <w:pPr>
        <w:rPr>
          <w:rFonts w:cstheme="minorBidi"/>
        </w:rPr>
      </w:pPr>
    </w:p>
    <w:p w:rsidR="000223FC" w:rsidRDefault="000223FC">
      <w:pPr>
        <w:rPr>
          <w:rFonts w:cstheme="minorBidi"/>
        </w:rPr>
      </w:pPr>
      <w:r>
        <w:rPr>
          <w:rFonts w:cstheme="minorBidi"/>
        </w:rPr>
        <w:t>remarque : ord(fichier.read(1)) lit une chaine binaire de longueur 1 et la transforme en un entier. La fonction ord ne peut marcher que sur 1 octet.</w:t>
      </w:r>
    </w:p>
    <w:p w:rsidR="000223FC" w:rsidRDefault="000223FC">
      <w:pPr>
        <w:rPr>
          <w:rFonts w:cstheme="minorBidi"/>
        </w:rPr>
      </w:pPr>
    </w:p>
    <w:p w:rsidR="000223FC" w:rsidRDefault="000223FC">
      <w:pPr>
        <w:rPr>
          <w:rFonts w:cstheme="minorBidi"/>
        </w:rPr>
      </w:pPr>
    </w:p>
    <w:p w:rsidR="000223FC" w:rsidRDefault="000223FC">
      <w:pPr>
        <w:pStyle w:val="Titre3"/>
        <w:rPr>
          <w:rFonts w:cstheme="minorBidi"/>
          <w:szCs w:val="24"/>
        </w:rPr>
      </w:pPr>
      <w:r>
        <w:rPr>
          <w:rFonts w:cstheme="minorBidi"/>
          <w:szCs w:val="24"/>
        </w:rPr>
        <w:t>pyanote.pistes:lire_message_controle</w:t>
      </w:r>
    </w:p>
    <w:p w:rsidR="000223FC" w:rsidRDefault="000223FC">
      <w:pPr>
        <w:rPr>
          <w:rFonts w:cstheme="minorBidi"/>
        </w:rPr>
      </w:pPr>
      <w:r>
        <w:rPr>
          <w:rFonts w:cstheme="minorBidi"/>
        </w:rPr>
        <w:t xml:space="preserve">Une des plus grosses difficultées que nous avons rencontré est lié à ce que midi appelle le running status l'explication du format midi que nous utilisions principalement n'en parlait pas et donc nous n'avions pas géré ce running satus dans notre code. La lecture de piste marchait sur certains fichiers et pas sur d'autres. C'est en lisant d'autres explications du format midi comme celle de : </w:t>
      </w:r>
      <w:hyperlink r:id="rId15" w:history="1">
        <w:r>
          <w:rPr>
            <w:rFonts w:cstheme="minorBidi"/>
            <w:color w:val="000080"/>
            <w:u w:val="single"/>
            <w:lang/>
          </w:rPr>
          <w:t>http://www.gweep.net/~prefect/eng/reference/protocol/midispec.html</w:t>
        </w:r>
      </w:hyperlink>
      <w:r>
        <w:rPr>
          <w:rFonts w:cstheme="minorBidi"/>
        </w:rPr>
        <w:t xml:space="preserve"> que nous avons appris l'existance de ce running status </w:t>
      </w:r>
    </w:p>
    <w:p w:rsidR="000223FC" w:rsidRDefault="000223FC">
      <w:pPr>
        <w:rPr>
          <w:rFonts w:cstheme="minorBidi"/>
        </w:rPr>
      </w:pPr>
      <w:r>
        <w:rPr>
          <w:rFonts w:cstheme="minorBidi"/>
        </w:rPr>
        <w:t>A chaque fois qu'on lit un message de contrôle dans le fichier, il faut enregister le statut de ce messsage (on n'enregistre que le dernier) au prochain message de contôle si le statut qu'on lit ne correspond pas à celui d'un message de contôle, alors il faut comprendre que le vrais statut de ce message est celui qu'on avit sauvegardé, et que ce qu'on vient de lire est en fait le premier argument du message.</w:t>
      </w:r>
    </w:p>
    <w:p w:rsidR="000223FC" w:rsidRDefault="000223FC">
      <w:pPr>
        <w:rPr>
          <w:rFonts w:cstheme="minorBidi"/>
        </w:rPr>
      </w:pPr>
      <w:r>
        <w:rPr>
          <w:rFonts w:cstheme="minorBidi"/>
        </w:rPr>
        <w:t>Nous présentons ci dessous une version implifiée des fonctions de piste.py qui montrent comment nous avons géré ce running status</w:t>
      </w:r>
    </w:p>
    <w:p w:rsidR="000223FC" w:rsidRDefault="000223FC">
      <w:pPr>
        <w:rPr>
          <w:rFonts w:ascii="Consolas" w:cstheme="minorBidi"/>
          <w:color w:val="333333"/>
          <w:sz w:val="21"/>
          <w:highlight w:val="white"/>
        </w:rPr>
      </w:pPr>
    </w:p>
    <w:p w:rsidR="000223FC" w:rsidRDefault="000223FC">
      <w:pPr>
        <w:rPr>
          <w:rFonts w:cstheme="minorBidi"/>
        </w:rPr>
      </w:pPr>
      <w:r>
        <w:rPr>
          <w:rFonts w:ascii="Consolas" w:cstheme="minorBidi"/>
          <w:color w:val="7A3E9D"/>
          <w:sz w:val="21"/>
          <w:highlight w:val="white"/>
        </w:rPr>
        <w:t>def</w:t>
      </w:r>
      <w:r>
        <w:rPr>
          <w:rFonts w:ascii="Consolas" w:cstheme="minorBidi"/>
          <w:color w:val="333333"/>
          <w:sz w:val="21"/>
          <w:highlight w:val="white"/>
        </w:rPr>
        <w:t xml:space="preserve"> </w:t>
      </w:r>
      <w:r>
        <w:rPr>
          <w:rFonts w:ascii="Consolas" w:cstheme="minorBidi"/>
          <w:b/>
          <w:color w:val="AA3731"/>
          <w:sz w:val="21"/>
          <w:highlight w:val="white"/>
        </w:rPr>
        <w:t>lire_message_controle</w:t>
      </w:r>
      <w:r>
        <w:rPr>
          <w:rFonts w:ascii="Consolas" w:cstheme="minorBidi"/>
          <w:color w:val="777777"/>
          <w:sz w:val="21"/>
          <w:highlight w:val="white"/>
        </w:rPr>
        <w:t>(</w:t>
      </w:r>
      <w:r>
        <w:rPr>
          <w:rFonts w:ascii="Consolas" w:cstheme="minorBidi"/>
          <w:color w:val="7A3E9D"/>
          <w:sz w:val="21"/>
          <w:highlight w:val="white"/>
        </w:rPr>
        <w:t>fichier</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7A3E9D"/>
          <w:sz w:val="21"/>
          <w:highlight w:val="white"/>
        </w:rPr>
        <w:t>sauvegarde</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333333"/>
          <w:sz w:val="21"/>
          <w:highlight w:val="white"/>
        </w:rPr>
        <w:tab/>
        <w:t xml:space="preserve">statut </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b/>
          <w:color w:val="AA3731"/>
          <w:sz w:val="21"/>
          <w:highlight w:val="white"/>
        </w:rPr>
        <w:t>ord</w:t>
      </w:r>
      <w:r>
        <w:rPr>
          <w:rFonts w:ascii="Consolas" w:cstheme="minorBidi"/>
          <w:color w:val="777777"/>
          <w:sz w:val="21"/>
          <w:highlight w:val="white"/>
        </w:rPr>
        <w:t>(</w:t>
      </w:r>
      <w:r>
        <w:rPr>
          <w:rFonts w:ascii="Consolas" w:cstheme="minorBidi"/>
          <w:color w:val="333333"/>
          <w:sz w:val="21"/>
          <w:highlight w:val="white"/>
        </w:rPr>
        <w:t>fichier</w:t>
      </w:r>
      <w:r>
        <w:rPr>
          <w:rFonts w:ascii="Consolas" w:cstheme="minorBidi"/>
          <w:color w:val="777777"/>
          <w:sz w:val="21"/>
          <w:highlight w:val="white"/>
        </w:rPr>
        <w:t>.</w:t>
      </w:r>
      <w:r>
        <w:rPr>
          <w:rFonts w:ascii="Consolas" w:cstheme="minorBidi"/>
          <w:color w:val="333333"/>
          <w:sz w:val="21"/>
          <w:highlight w:val="white"/>
        </w:rPr>
        <w:t>read</w:t>
      </w:r>
      <w:r>
        <w:rPr>
          <w:rFonts w:ascii="Consolas" w:cstheme="minorBidi"/>
          <w:color w:val="777777"/>
          <w:sz w:val="21"/>
          <w:highlight w:val="white"/>
        </w:rPr>
        <w:t>(</w:t>
      </w:r>
      <w:r>
        <w:rPr>
          <w:rFonts w:ascii="Consolas" w:cstheme="minorBidi"/>
          <w:color w:val="9C5D27"/>
          <w:sz w:val="21"/>
          <w:highlight w:val="white"/>
        </w:rPr>
        <w:t>1</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i/>
          <w:color w:val="AAAAAA"/>
          <w:sz w:val="21"/>
          <w:highlight w:val="white"/>
        </w:rPr>
        <w:tab/>
        <w:t>#l'instruction est cod</w:t>
      </w:r>
      <w:r>
        <w:rPr>
          <w:rFonts w:ascii="Consolas" w:cstheme="minorBidi"/>
          <w:i/>
          <w:color w:val="AAAAAA"/>
          <w:sz w:val="21"/>
          <w:highlight w:val="white"/>
        </w:rPr>
        <w:t>é</w:t>
      </w:r>
      <w:r>
        <w:rPr>
          <w:rFonts w:ascii="Consolas" w:cstheme="minorBidi"/>
          <w:i/>
          <w:color w:val="AAAAAA"/>
          <w:sz w:val="21"/>
          <w:highlight w:val="white"/>
        </w:rPr>
        <w:t>e par les 4 premiers bits du statut</w:t>
      </w:r>
    </w:p>
    <w:p w:rsidR="000223FC" w:rsidRPr="000223FC" w:rsidRDefault="000223FC">
      <w:pPr>
        <w:spacing w:line="285" w:lineRule="atLeast"/>
        <w:rPr>
          <w:rFonts w:cstheme="minorBidi"/>
          <w:lang w:val="en-US"/>
        </w:rPr>
      </w:pPr>
      <w:r>
        <w:rPr>
          <w:rFonts w:ascii="Consolas" w:cstheme="minorBidi"/>
          <w:color w:val="333333"/>
          <w:sz w:val="21"/>
          <w:highlight w:val="white"/>
        </w:rPr>
        <w:tab/>
      </w:r>
      <w:r w:rsidRPr="000223FC">
        <w:rPr>
          <w:rFonts w:ascii="Consolas" w:cstheme="minorBidi"/>
          <w:color w:val="333333"/>
          <w:sz w:val="21"/>
          <w:highlight w:val="white"/>
          <w:lang w:val="en-US"/>
        </w:rPr>
        <w:t xml:space="preserve">instruction </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statut </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w:t>
      </w:r>
      <w:r w:rsidRPr="000223FC">
        <w:rPr>
          <w:rFonts w:ascii="Consolas" w:cstheme="minorBidi"/>
          <w:color w:val="9C5D27"/>
          <w:sz w:val="21"/>
          <w:highlight w:val="white"/>
          <w:lang w:val="en-US"/>
        </w:rPr>
        <w:t>16</w:t>
      </w:r>
      <w:r w:rsidRPr="000223FC">
        <w:rPr>
          <w:rFonts w:ascii="Consolas" w:cstheme="minorBidi"/>
          <w:color w:val="333333"/>
          <w:sz w:val="21"/>
          <w:highlight w:val="white"/>
          <w:lang w:val="en-US"/>
        </w:rPr>
        <w:t xml:space="preserve"> </w:t>
      </w:r>
    </w:p>
    <w:p w:rsidR="000223FC" w:rsidRPr="000223FC" w:rsidRDefault="000223FC">
      <w:pPr>
        <w:spacing w:line="285" w:lineRule="atLeast"/>
        <w:rPr>
          <w:rFonts w:cstheme="minorBidi"/>
          <w:lang w:val="en-US"/>
        </w:rPr>
      </w:pPr>
      <w:r w:rsidRPr="000223FC">
        <w:rPr>
          <w:rFonts w:ascii="Consolas" w:cstheme="minorBidi"/>
          <w:color w:val="4B69C6"/>
          <w:sz w:val="21"/>
          <w:highlight w:val="white"/>
          <w:lang w:val="en-US"/>
        </w:rPr>
        <w:tab/>
        <w:t>if</w:t>
      </w:r>
      <w:r w:rsidRPr="000223FC">
        <w:rPr>
          <w:rFonts w:ascii="Consolas" w:cstheme="minorBidi"/>
          <w:color w:val="333333"/>
          <w:sz w:val="21"/>
          <w:highlight w:val="white"/>
          <w:lang w:val="en-US"/>
        </w:rPr>
        <w:t xml:space="preserve"> instruction </w:t>
      </w:r>
      <w:r w:rsidRPr="000223FC">
        <w:rPr>
          <w:rFonts w:ascii="Consolas" w:cstheme="minorBidi"/>
          <w:color w:val="777777"/>
          <w:sz w:val="21"/>
          <w:highlight w:val="white"/>
          <w:lang w:val="en-US"/>
        </w:rPr>
        <w:t>in</w:t>
      </w:r>
      <w:r w:rsidRPr="000223FC">
        <w:rPr>
          <w:rFonts w:ascii="Consolas" w:cstheme="minorBidi"/>
          <w:color w:val="333333"/>
          <w:sz w:val="21"/>
          <w:highlight w:val="white"/>
          <w:lang w:val="en-US"/>
        </w:rPr>
        <w:t xml:space="preserve"> </w:t>
      </w:r>
      <w:r w:rsidRPr="000223FC">
        <w:rPr>
          <w:rFonts w:ascii="Consolas" w:cstheme="minorBidi"/>
          <w:b/>
          <w:color w:val="AA3731"/>
          <w:sz w:val="21"/>
          <w:highlight w:val="white"/>
          <w:lang w:val="en-US"/>
        </w:rPr>
        <w:t>range</w:t>
      </w:r>
      <w:r w:rsidRPr="000223FC">
        <w:rPr>
          <w:rFonts w:ascii="Consolas" w:cstheme="minorBidi"/>
          <w:color w:val="777777"/>
          <w:sz w:val="21"/>
          <w:highlight w:val="white"/>
          <w:lang w:val="en-US"/>
        </w:rPr>
        <w:t>(</w:t>
      </w:r>
      <w:r w:rsidRPr="000223FC">
        <w:rPr>
          <w:rFonts w:ascii="Consolas" w:cstheme="minorBidi"/>
          <w:color w:val="9C5D27"/>
          <w:sz w:val="21"/>
          <w:highlight w:val="white"/>
          <w:lang w:val="en-US"/>
        </w:rPr>
        <w:t>8</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w:t>
      </w:r>
      <w:r w:rsidRPr="000223FC">
        <w:rPr>
          <w:rFonts w:ascii="Consolas" w:cstheme="minorBidi"/>
          <w:color w:val="9C5D27"/>
          <w:sz w:val="21"/>
          <w:highlight w:val="white"/>
          <w:lang w:val="en-US"/>
        </w:rPr>
        <w:t>15</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w:t>
      </w:r>
      <w:r w:rsidRPr="000223FC">
        <w:rPr>
          <w:rFonts w:ascii="Consolas" w:cstheme="minorBidi"/>
          <w:i/>
          <w:color w:val="AAAAAA"/>
          <w:sz w:val="21"/>
          <w:highlight w:val="white"/>
          <w:lang w:val="en-US"/>
        </w:rPr>
        <w:t># pas de running status</w:t>
      </w:r>
    </w:p>
    <w:p w:rsidR="000223FC" w:rsidRDefault="000223FC">
      <w:pPr>
        <w:spacing w:line="285" w:lineRule="atLeast"/>
        <w:rPr>
          <w:rFonts w:cstheme="minorBidi"/>
        </w:rPr>
      </w:pPr>
      <w:r w:rsidRPr="000223FC">
        <w:rPr>
          <w:rFonts w:ascii="Consolas" w:cstheme="minorBidi"/>
          <w:color w:val="333333"/>
          <w:sz w:val="21"/>
          <w:highlight w:val="white"/>
          <w:lang w:val="en-US"/>
        </w:rPr>
        <w:tab/>
      </w:r>
      <w:r w:rsidRPr="000223FC">
        <w:rPr>
          <w:rFonts w:ascii="Consolas" w:cstheme="minorBidi"/>
          <w:color w:val="333333"/>
          <w:sz w:val="21"/>
          <w:highlight w:val="white"/>
          <w:lang w:val="en-US"/>
        </w:rPr>
        <w:tab/>
      </w:r>
      <w:r>
        <w:rPr>
          <w:rFonts w:ascii="Consolas" w:cstheme="minorBidi"/>
          <w:color w:val="333333"/>
          <w:sz w:val="21"/>
          <w:highlight w:val="white"/>
        </w:rPr>
        <w:t>sauvegarde</w:t>
      </w:r>
      <w:r>
        <w:rPr>
          <w:rFonts w:ascii="Consolas" w:cstheme="minorBidi"/>
          <w:color w:val="777777"/>
          <w:sz w:val="21"/>
          <w:highlight w:val="white"/>
        </w:rPr>
        <w:t>[</w:t>
      </w:r>
      <w:r>
        <w:rPr>
          <w:rFonts w:ascii="Consolas" w:cstheme="minorBidi"/>
          <w:color w:val="9C5D27"/>
          <w:sz w:val="21"/>
          <w:highlight w:val="white"/>
        </w:rPr>
        <w:t>0</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777777"/>
          <w:sz w:val="21"/>
          <w:highlight w:val="white"/>
        </w:rPr>
        <w:t>=</w:t>
      </w:r>
      <w:r>
        <w:rPr>
          <w:rFonts w:ascii="Consolas" w:cstheme="minorBidi"/>
          <w:color w:val="333333"/>
          <w:sz w:val="21"/>
          <w:highlight w:val="white"/>
        </w:rPr>
        <w:t xml:space="preserve"> statut </w:t>
      </w:r>
      <w:r>
        <w:rPr>
          <w:rFonts w:ascii="Consolas" w:cstheme="minorBidi"/>
          <w:i/>
          <w:color w:val="AAAAAA"/>
          <w:sz w:val="21"/>
          <w:highlight w:val="white"/>
        </w:rPr>
        <w:t>#mide a jour de la sauvegarde</w:t>
      </w:r>
    </w:p>
    <w:p w:rsidR="000223FC" w:rsidRPr="000223FC" w:rsidRDefault="000223FC">
      <w:pPr>
        <w:spacing w:line="285" w:lineRule="atLeast"/>
        <w:rPr>
          <w:rFonts w:cstheme="minorBidi"/>
          <w:lang w:val="en-US"/>
        </w:rPr>
      </w:pPr>
      <w:r>
        <w:rPr>
          <w:rFonts w:ascii="Consolas" w:cstheme="minorBidi"/>
          <w:color w:val="333333"/>
          <w:sz w:val="21"/>
          <w:highlight w:val="white"/>
        </w:rPr>
        <w:tab/>
      </w:r>
      <w:r>
        <w:rPr>
          <w:rFonts w:ascii="Consolas" w:cstheme="minorBidi"/>
          <w:color w:val="333333"/>
          <w:sz w:val="21"/>
          <w:highlight w:val="white"/>
        </w:rPr>
        <w:tab/>
      </w:r>
      <w:r w:rsidRPr="000223FC">
        <w:rPr>
          <w:rFonts w:ascii="Consolas" w:cstheme="minorBidi"/>
          <w:color w:val="333333"/>
          <w:sz w:val="21"/>
          <w:highlight w:val="white"/>
          <w:lang w:val="en-US"/>
        </w:rPr>
        <w:t xml:space="preserve">arg1 </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w:t>
      </w:r>
      <w:r w:rsidRPr="000223FC">
        <w:rPr>
          <w:rFonts w:ascii="Consolas" w:cstheme="minorBidi"/>
          <w:b/>
          <w:color w:val="AA3731"/>
          <w:sz w:val="21"/>
          <w:highlight w:val="white"/>
          <w:lang w:val="en-US"/>
        </w:rPr>
        <w:t>ord</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fichier</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read</w:t>
      </w:r>
      <w:r w:rsidRPr="000223FC">
        <w:rPr>
          <w:rFonts w:ascii="Consolas" w:cstheme="minorBidi"/>
          <w:color w:val="777777"/>
          <w:sz w:val="21"/>
          <w:highlight w:val="white"/>
          <w:lang w:val="en-US"/>
        </w:rPr>
        <w:t>(</w:t>
      </w:r>
      <w:r w:rsidRPr="000223FC">
        <w:rPr>
          <w:rFonts w:ascii="Consolas" w:cstheme="minorBidi"/>
          <w:color w:val="9C5D27"/>
          <w:sz w:val="21"/>
          <w:highlight w:val="white"/>
          <w:lang w:val="en-US"/>
        </w:rPr>
        <w:t>1</w:t>
      </w:r>
      <w:r w:rsidRPr="000223FC">
        <w:rPr>
          <w:rFonts w:ascii="Consolas" w:cstheme="minorBidi"/>
          <w:color w:val="777777"/>
          <w:sz w:val="21"/>
          <w:highlight w:val="white"/>
          <w:lang w:val="en-US"/>
        </w:rPr>
        <w:t>))</w:t>
      </w:r>
    </w:p>
    <w:p w:rsidR="000223FC" w:rsidRPr="000223FC" w:rsidRDefault="000223FC">
      <w:pPr>
        <w:spacing w:line="285" w:lineRule="atLeast"/>
        <w:rPr>
          <w:rFonts w:cstheme="minorBidi"/>
          <w:lang w:val="en-US"/>
        </w:rPr>
      </w:pPr>
      <w:r w:rsidRPr="000223FC">
        <w:rPr>
          <w:rFonts w:ascii="Consolas" w:cstheme="minorBidi"/>
          <w:color w:val="4B69C6"/>
          <w:sz w:val="21"/>
          <w:highlight w:val="white"/>
          <w:lang w:val="en-US"/>
        </w:rPr>
        <w:tab/>
        <w:t>else</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w:t>
      </w:r>
      <w:r w:rsidRPr="000223FC">
        <w:rPr>
          <w:rFonts w:ascii="Consolas" w:cstheme="minorBidi"/>
          <w:i/>
          <w:color w:val="AAAAAA"/>
          <w:sz w:val="21"/>
          <w:highlight w:val="white"/>
          <w:lang w:val="en-US"/>
        </w:rPr>
        <w:t>#besoin du running statut</w:t>
      </w:r>
    </w:p>
    <w:p w:rsidR="000223FC" w:rsidRDefault="000223FC">
      <w:pPr>
        <w:spacing w:line="285" w:lineRule="atLeast"/>
        <w:rPr>
          <w:rFonts w:cstheme="minorBidi"/>
        </w:rPr>
      </w:pPr>
      <w:r w:rsidRPr="000223FC">
        <w:rPr>
          <w:rFonts w:ascii="Consolas" w:cstheme="minorBidi"/>
          <w:color w:val="333333"/>
          <w:sz w:val="21"/>
          <w:highlight w:val="white"/>
          <w:lang w:val="en-US"/>
        </w:rPr>
        <w:tab/>
      </w:r>
      <w:r w:rsidRPr="000223FC">
        <w:rPr>
          <w:rFonts w:ascii="Consolas" w:cstheme="minorBidi"/>
          <w:color w:val="333333"/>
          <w:sz w:val="21"/>
          <w:highlight w:val="white"/>
          <w:lang w:val="en-US"/>
        </w:rPr>
        <w:tab/>
      </w:r>
      <w:r>
        <w:rPr>
          <w:rFonts w:ascii="Consolas" w:cstheme="minorBidi"/>
          <w:color w:val="333333"/>
          <w:sz w:val="21"/>
          <w:highlight w:val="white"/>
        </w:rPr>
        <w:t xml:space="preserve">arg1 </w:t>
      </w:r>
      <w:r>
        <w:rPr>
          <w:rFonts w:ascii="Consolas" w:cstheme="minorBidi"/>
          <w:color w:val="777777"/>
          <w:sz w:val="21"/>
          <w:highlight w:val="white"/>
        </w:rPr>
        <w:t>=</w:t>
      </w:r>
      <w:r>
        <w:rPr>
          <w:rFonts w:ascii="Consolas" w:cstheme="minorBidi"/>
          <w:color w:val="333333"/>
          <w:sz w:val="21"/>
          <w:highlight w:val="white"/>
        </w:rPr>
        <w:t xml:space="preserve"> statut</w:t>
      </w:r>
    </w:p>
    <w:p w:rsidR="000223FC" w:rsidRDefault="000223FC">
      <w:pPr>
        <w:spacing w:line="285" w:lineRule="atLeast"/>
        <w:rPr>
          <w:rFonts w:cstheme="minorBidi"/>
        </w:rPr>
      </w:pPr>
      <w:r>
        <w:rPr>
          <w:rFonts w:ascii="Consolas" w:cstheme="minorBidi"/>
          <w:color w:val="333333"/>
          <w:sz w:val="21"/>
          <w:highlight w:val="white"/>
        </w:rPr>
        <w:tab/>
      </w:r>
      <w:r>
        <w:rPr>
          <w:rFonts w:ascii="Consolas" w:cstheme="minorBidi"/>
          <w:color w:val="333333"/>
          <w:sz w:val="21"/>
          <w:highlight w:val="white"/>
        </w:rPr>
        <w:tab/>
        <w:t xml:space="preserve">statut </w:t>
      </w:r>
      <w:r>
        <w:rPr>
          <w:rFonts w:ascii="Consolas" w:cstheme="minorBidi"/>
          <w:color w:val="777777"/>
          <w:sz w:val="21"/>
          <w:highlight w:val="white"/>
        </w:rPr>
        <w:t>=</w:t>
      </w:r>
      <w:r>
        <w:rPr>
          <w:rFonts w:ascii="Consolas" w:cstheme="minorBidi"/>
          <w:color w:val="333333"/>
          <w:sz w:val="21"/>
          <w:highlight w:val="white"/>
        </w:rPr>
        <w:t xml:space="preserve"> sauvegarde</w:t>
      </w:r>
      <w:r>
        <w:rPr>
          <w:rFonts w:ascii="Consolas" w:cstheme="minorBidi"/>
          <w:color w:val="777777"/>
          <w:sz w:val="21"/>
          <w:highlight w:val="white"/>
        </w:rPr>
        <w:t>[</w:t>
      </w:r>
      <w:r>
        <w:rPr>
          <w:rFonts w:ascii="Consolas" w:cstheme="minorBidi"/>
          <w:color w:val="9C5D27"/>
          <w:sz w:val="21"/>
          <w:highlight w:val="white"/>
        </w:rPr>
        <w:t>0</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i/>
          <w:color w:val="AAAAAA"/>
          <w:sz w:val="21"/>
          <w:highlight w:val="white"/>
        </w:rPr>
        <w:tab/>
        <w:t xml:space="preserve">#ici il faut tester qu'il faut un 2eme argument </w:t>
      </w:r>
    </w:p>
    <w:p w:rsidR="000223FC" w:rsidRPr="000223FC" w:rsidRDefault="000223FC">
      <w:pPr>
        <w:spacing w:line="285" w:lineRule="atLeast"/>
        <w:rPr>
          <w:rFonts w:cstheme="minorBidi"/>
          <w:lang w:val="en-US"/>
        </w:rPr>
      </w:pPr>
      <w:r>
        <w:rPr>
          <w:rFonts w:ascii="Consolas" w:cstheme="minorBidi"/>
          <w:color w:val="333333"/>
          <w:sz w:val="21"/>
          <w:highlight w:val="white"/>
        </w:rPr>
        <w:tab/>
      </w:r>
      <w:r w:rsidRPr="000223FC">
        <w:rPr>
          <w:rFonts w:ascii="Consolas" w:cstheme="minorBidi"/>
          <w:color w:val="333333"/>
          <w:sz w:val="21"/>
          <w:highlight w:val="white"/>
          <w:lang w:val="en-US"/>
        </w:rPr>
        <w:t xml:space="preserve">arg2 </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w:t>
      </w:r>
      <w:r w:rsidRPr="000223FC">
        <w:rPr>
          <w:rFonts w:ascii="Consolas" w:cstheme="minorBidi"/>
          <w:b/>
          <w:color w:val="AA3731"/>
          <w:sz w:val="21"/>
          <w:highlight w:val="white"/>
          <w:lang w:val="en-US"/>
        </w:rPr>
        <w:t>ord</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fichier</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read</w:t>
      </w:r>
      <w:r w:rsidRPr="000223FC">
        <w:rPr>
          <w:rFonts w:ascii="Consolas" w:cstheme="minorBidi"/>
          <w:color w:val="777777"/>
          <w:sz w:val="21"/>
          <w:highlight w:val="white"/>
          <w:lang w:val="en-US"/>
        </w:rPr>
        <w:t>(</w:t>
      </w:r>
      <w:r w:rsidRPr="000223FC">
        <w:rPr>
          <w:rFonts w:ascii="Consolas" w:cstheme="minorBidi"/>
          <w:color w:val="9C5D27"/>
          <w:sz w:val="21"/>
          <w:highlight w:val="white"/>
          <w:lang w:val="en-US"/>
        </w:rPr>
        <w:t>1</w:t>
      </w:r>
      <w:r w:rsidRPr="000223FC">
        <w:rPr>
          <w:rFonts w:ascii="Consolas" w:cstheme="minorBidi"/>
          <w:color w:val="777777"/>
          <w:sz w:val="21"/>
          <w:highlight w:val="white"/>
          <w:lang w:val="en-US"/>
        </w:rPr>
        <w:t>))</w:t>
      </w:r>
    </w:p>
    <w:p w:rsidR="000223FC" w:rsidRPr="000223FC" w:rsidRDefault="000223FC">
      <w:pPr>
        <w:spacing w:line="285" w:lineRule="atLeast"/>
        <w:rPr>
          <w:rFonts w:cstheme="minorBidi"/>
          <w:lang w:val="en-US"/>
        </w:rPr>
      </w:pPr>
      <w:r w:rsidRPr="000223FC">
        <w:rPr>
          <w:rFonts w:ascii="Consolas" w:cstheme="minorBidi"/>
          <w:color w:val="4B69C6"/>
          <w:sz w:val="21"/>
          <w:highlight w:val="white"/>
          <w:lang w:val="en-US"/>
        </w:rPr>
        <w:tab/>
        <w:t>return</w:t>
      </w:r>
      <w:r w:rsidRPr="000223FC">
        <w:rPr>
          <w:rFonts w:ascii="Consolas" w:cstheme="minorBidi"/>
          <w:color w:val="333333"/>
          <w:sz w:val="21"/>
          <w:highlight w:val="white"/>
          <w:lang w:val="en-US"/>
        </w:rPr>
        <w:t xml:space="preserve"> </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statut</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arg1</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arg2</w:t>
      </w:r>
      <w:r w:rsidRPr="000223FC">
        <w:rPr>
          <w:rFonts w:ascii="Consolas" w:cstheme="minorBidi"/>
          <w:color w:val="777777"/>
          <w:sz w:val="21"/>
          <w:highlight w:val="white"/>
          <w:lang w:val="en-US"/>
        </w:rPr>
        <w:t>]</w:t>
      </w:r>
    </w:p>
    <w:p w:rsidR="000223FC" w:rsidRPr="000223FC" w:rsidRDefault="000223FC">
      <w:pPr>
        <w:spacing w:line="285" w:lineRule="atLeast"/>
        <w:rPr>
          <w:rFonts w:ascii="Consolas" w:cstheme="minorBidi"/>
          <w:color w:val="333333"/>
          <w:sz w:val="21"/>
          <w:highlight w:val="white"/>
          <w:lang w:val="en-US"/>
        </w:rPr>
      </w:pPr>
    </w:p>
    <w:p w:rsidR="000223FC" w:rsidRDefault="000223FC">
      <w:pPr>
        <w:rPr>
          <w:rFonts w:cstheme="minorBidi"/>
        </w:rPr>
      </w:pPr>
      <w:r>
        <w:rPr>
          <w:rFonts w:cstheme="minorBidi"/>
        </w:rPr>
        <w:t xml:space="preserve">Cette fonction est appellée dans notre boucle de lecture de tous les événements (elle s'appelle creer__piste) où nous initialisons la variable sauvegarde par sauvegarde = [None]. En effet au début il n'a a pas de sauvegarde et nous mettons cette information dans une liste pour quelle puisse être changée dans une autre fonction(ce qui ne serait pas possible si l'on avait essayé avec un entier). Une chose n'est pas montrée dans ce code simplifié : quand on lit un message système, il faut anuler la sauvegarde (on fait sauvegarde[0] = None) </w:t>
      </w:r>
      <w:r>
        <w:rPr>
          <w:rFonts w:cstheme="minorBidi"/>
          <w:highlight w:val="yellow"/>
        </w:rPr>
        <w:t>mais quand on lit un message meta ce n'est pas clair de savoir si il faut ou pas annuler la sauvegarde (les personnes qui explique,t le format ne sont pas toujours d'accord)</w:t>
      </w:r>
      <w:r>
        <w:rPr>
          <w:rFonts w:cstheme="minorBidi"/>
        </w:rPr>
        <w:t>. Nous avons décidé&amp; d'annuler la sauvegarde dans ce cas et pour l'instant aucune erreure n'a été trouvée.</w:t>
      </w:r>
    </w:p>
    <w:p w:rsidR="000223FC" w:rsidRDefault="000223FC">
      <w:pPr>
        <w:rPr>
          <w:rFonts w:cstheme="minorBidi"/>
        </w:rPr>
      </w:pPr>
    </w:p>
    <w:p w:rsidR="000223FC" w:rsidRDefault="000223FC">
      <w:pPr>
        <w:pStyle w:val="Titre3"/>
        <w:rPr>
          <w:rFonts w:cstheme="minorBidi"/>
          <w:szCs w:val="24"/>
        </w:rPr>
      </w:pPr>
      <w:r>
        <w:rPr>
          <w:rFonts w:cstheme="minorBidi"/>
          <w:szCs w:val="24"/>
        </w:rPr>
        <w:t>pyanote.album</w:t>
      </w:r>
      <w:r>
        <w:rPr>
          <w:rFonts w:cstheme="minorBidi"/>
          <w:szCs w:val="24"/>
        </w:rPr>
        <w:t> </w:t>
      </w:r>
      <w:r>
        <w:rPr>
          <w:rFonts w:cstheme="minorBidi"/>
          <w:szCs w:val="24"/>
        </w:rPr>
        <w:t>: fusionner_pistes</w:t>
      </w:r>
    </w:p>
    <w:p w:rsidR="000223FC" w:rsidRDefault="000223FC">
      <w:pPr>
        <w:rPr>
          <w:rFonts w:cstheme="minorBidi"/>
        </w:rPr>
      </w:pPr>
      <w:r>
        <w:rPr>
          <w:rFonts w:cstheme="minorBidi"/>
        </w:rPr>
        <w:t xml:space="preserve">Nous avons vu que quand on a un fichier MIDI de format 1 ce fichier correspond à une unique chanson obtenue en fusionnant toutes les fiches du ficchier. La fusion de ces pistes sera une unique liste d'événemenyts qui aura la même signification que si l'on jouait toutes les pistes en même temps.DONNER UN EXEMPLE POWER POINT.Imaginons que la fonction creer_piste nous ait </w:t>
      </w:r>
      <w:r>
        <w:rPr>
          <w:rFonts w:cstheme="minorBidi"/>
        </w:rPr>
        <w:lastRenderedPageBreak/>
        <w:t xml:space="preserve">donné deux pistes : </w:t>
      </w:r>
    </w:p>
    <w:p w:rsidR="000223FC" w:rsidRPr="000223FC" w:rsidRDefault="000223FC">
      <w:pPr>
        <w:rPr>
          <w:rFonts w:cstheme="minorBidi"/>
          <w:lang w:val="en-US"/>
        </w:rPr>
      </w:pPr>
      <w:r w:rsidRPr="000223FC">
        <w:rPr>
          <w:rFonts w:cstheme="minorBidi"/>
          <w:lang w:val="en-US"/>
        </w:rPr>
        <w:t>P0 = [ [0,0,A], [0,0,B], [20,0,E], [20,0,H] ]</w:t>
      </w:r>
    </w:p>
    <w:p w:rsidR="000223FC" w:rsidRPr="000223FC" w:rsidRDefault="000223FC">
      <w:pPr>
        <w:rPr>
          <w:rFonts w:cstheme="minorBidi"/>
          <w:lang w:val="en-US"/>
        </w:rPr>
      </w:pPr>
      <w:r w:rsidRPr="000223FC">
        <w:rPr>
          <w:rFonts w:cstheme="minorBidi"/>
          <w:lang w:val="en-US"/>
        </w:rPr>
        <w:t>P1 = [ [0,1,C], [10,1,D], [10,1,F], [10,1,G], [10,1,I] ]</w:t>
      </w:r>
    </w:p>
    <w:p w:rsidR="000223FC" w:rsidRDefault="000223FC">
      <w:pPr>
        <w:rPr>
          <w:rFonts w:cstheme="minorBidi"/>
        </w:rPr>
      </w:pPr>
      <w:r w:rsidRPr="000223FC">
        <w:rPr>
          <w:rFonts w:cstheme="minorBidi"/>
          <w:lang w:val="en-US"/>
        </w:rPr>
        <w:t xml:space="preserve"> </w:t>
      </w:r>
      <w:r>
        <w:rPr>
          <w:rFonts w:cstheme="minorBidi"/>
        </w:rPr>
        <w:t>Dans ces pistes, nous avons remplacé les messages par des lettres pour le pas encombrer l'exemple avec des messages qui n'influencent pas la fusion.</w:t>
      </w:r>
    </w:p>
    <w:p w:rsidR="000223FC" w:rsidRDefault="000223FC">
      <w:pPr>
        <w:rPr>
          <w:rFonts w:cstheme="minorBidi"/>
        </w:rPr>
      </w:pPr>
      <w:r>
        <w:rPr>
          <w:rFonts w:cstheme="minorBidi"/>
        </w:rPr>
        <w:t>Les premiers éléments de chaque événement sont des temps relatifs, se lisent de la manière suivante : [20,0,E] veut dire que E devra être traité 20 ticks (unité de mesure du temps chez lees événements MIDI) après le message de l'événement précédent (B). Le problème est que ces delta temps n'ont de sens que dans une piste et ne peuvent être utilisés pour comparer des evenements dans des pistes differentes.</w:t>
      </w:r>
    </w:p>
    <w:p w:rsidR="000223FC" w:rsidRDefault="000223FC">
      <w:pPr>
        <w:rPr>
          <w:rFonts w:cstheme="minorBidi"/>
        </w:rPr>
      </w:pPr>
      <w:r>
        <w:rPr>
          <w:rFonts w:cstheme="minorBidi"/>
        </w:rPr>
        <w:t>Une première étape de la fusion va donc être de transformer ces temps relatifs en temps absolus qui pourront etre comparés car ils seront dans le même référentiel temporel.</w:t>
      </w:r>
    </w:p>
    <w:p w:rsidR="000223FC" w:rsidRDefault="000223FC">
      <w:pPr>
        <w:rPr>
          <w:rFonts w:cstheme="minorBidi"/>
        </w:rPr>
      </w:pPr>
    </w:p>
    <w:p w:rsidR="000223FC" w:rsidRDefault="000223FC">
      <w:pPr>
        <w:rPr>
          <w:rFonts w:cstheme="minorBidi"/>
        </w:rPr>
      </w:pPr>
      <w:r>
        <w:rPr>
          <w:rFonts w:ascii="Consolas" w:cstheme="minorBidi"/>
          <w:color w:val="7A3E9D"/>
          <w:sz w:val="21"/>
          <w:highlight w:val="white"/>
        </w:rPr>
        <w:t>def</w:t>
      </w:r>
      <w:r>
        <w:rPr>
          <w:rFonts w:ascii="Consolas" w:cstheme="minorBidi"/>
          <w:color w:val="333333"/>
          <w:sz w:val="21"/>
          <w:highlight w:val="white"/>
        </w:rPr>
        <w:t xml:space="preserve"> </w:t>
      </w:r>
      <w:r>
        <w:rPr>
          <w:rFonts w:ascii="Consolas" w:cstheme="minorBidi"/>
          <w:b/>
          <w:color w:val="AA3731"/>
          <w:sz w:val="21"/>
          <w:highlight w:val="white"/>
        </w:rPr>
        <w:t>transformer_temps_absolu</w:t>
      </w:r>
      <w:r>
        <w:rPr>
          <w:rFonts w:ascii="Consolas" w:cstheme="minorBidi"/>
          <w:color w:val="777777"/>
          <w:sz w:val="21"/>
          <w:highlight w:val="white"/>
        </w:rPr>
        <w:t>(</w:t>
      </w:r>
      <w:r>
        <w:rPr>
          <w:rFonts w:ascii="Consolas" w:cstheme="minorBidi"/>
          <w:color w:val="7A3E9D"/>
          <w:sz w:val="21"/>
          <w:highlight w:val="white"/>
        </w:rPr>
        <w:t>piste</w:t>
      </w:r>
      <w:r>
        <w:rPr>
          <w:rFonts w:ascii="Consolas" w:cstheme="minorBidi"/>
          <w:color w:val="777777"/>
          <w:sz w:val="21"/>
          <w:highlight w:val="white"/>
        </w:rPr>
        <w:t>):</w:t>
      </w:r>
    </w:p>
    <w:p w:rsidR="000223FC" w:rsidRPr="000223FC" w:rsidRDefault="000223FC">
      <w:pPr>
        <w:spacing w:line="285" w:lineRule="atLeast"/>
        <w:rPr>
          <w:rFonts w:cstheme="minorBidi"/>
          <w:lang w:val="en-US"/>
        </w:rPr>
      </w:pPr>
      <w:r>
        <w:rPr>
          <w:rFonts w:ascii="Consolas" w:cstheme="minorBidi"/>
          <w:color w:val="333333"/>
          <w:sz w:val="21"/>
          <w:highlight w:val="white"/>
        </w:rPr>
        <w:tab/>
      </w:r>
      <w:r w:rsidRPr="000223FC">
        <w:rPr>
          <w:rFonts w:ascii="Consolas" w:cstheme="minorBidi"/>
          <w:color w:val="333333"/>
          <w:sz w:val="21"/>
          <w:highlight w:val="white"/>
          <w:lang w:val="en-US"/>
        </w:rPr>
        <w:t xml:space="preserve">temps </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w:t>
      </w:r>
      <w:r w:rsidRPr="000223FC">
        <w:rPr>
          <w:rFonts w:ascii="Consolas" w:cstheme="minorBidi"/>
          <w:color w:val="9C5D27"/>
          <w:sz w:val="21"/>
          <w:highlight w:val="white"/>
          <w:lang w:val="en-US"/>
        </w:rPr>
        <w:t>0</w:t>
      </w:r>
      <w:r w:rsidRPr="000223FC">
        <w:rPr>
          <w:rFonts w:ascii="Consolas" w:cstheme="minorBidi"/>
          <w:color w:val="9C5D27"/>
          <w:sz w:val="21"/>
          <w:highlight w:val="white"/>
          <w:lang w:val="en-US"/>
        </w:rPr>
        <w:tab/>
      </w:r>
    </w:p>
    <w:p w:rsidR="000223FC" w:rsidRPr="000223FC" w:rsidRDefault="000223FC">
      <w:pPr>
        <w:spacing w:line="285" w:lineRule="atLeast"/>
        <w:rPr>
          <w:rFonts w:cstheme="minorBidi"/>
          <w:lang w:val="en-US"/>
        </w:rPr>
      </w:pPr>
      <w:r w:rsidRPr="000223FC">
        <w:rPr>
          <w:rFonts w:ascii="Consolas" w:cstheme="minorBidi"/>
          <w:color w:val="4B69C6"/>
          <w:sz w:val="21"/>
          <w:highlight w:val="white"/>
          <w:lang w:val="en-US"/>
        </w:rPr>
        <w:tab/>
        <w:t>for</w:t>
      </w:r>
      <w:r w:rsidRPr="000223FC">
        <w:rPr>
          <w:rFonts w:ascii="Consolas" w:cstheme="minorBidi"/>
          <w:color w:val="333333"/>
          <w:sz w:val="21"/>
          <w:highlight w:val="white"/>
          <w:lang w:val="en-US"/>
        </w:rPr>
        <w:t xml:space="preserve"> evenement </w:t>
      </w:r>
      <w:r w:rsidRPr="000223FC">
        <w:rPr>
          <w:rFonts w:ascii="Consolas" w:cstheme="minorBidi"/>
          <w:color w:val="777777"/>
          <w:sz w:val="21"/>
          <w:highlight w:val="white"/>
          <w:lang w:val="en-US"/>
        </w:rPr>
        <w:t>in</w:t>
      </w:r>
      <w:r w:rsidRPr="000223FC">
        <w:rPr>
          <w:rFonts w:ascii="Consolas" w:cstheme="minorBidi"/>
          <w:color w:val="333333"/>
          <w:sz w:val="21"/>
          <w:highlight w:val="white"/>
          <w:lang w:val="en-US"/>
        </w:rPr>
        <w:t xml:space="preserve"> piste</w:t>
      </w:r>
      <w:r w:rsidRPr="000223FC">
        <w:rPr>
          <w:rFonts w:ascii="Consolas" w:cstheme="minorBidi"/>
          <w:color w:val="777777"/>
          <w:sz w:val="21"/>
          <w:highlight w:val="white"/>
          <w:lang w:val="en-US"/>
        </w:rPr>
        <w:t>:</w:t>
      </w:r>
    </w:p>
    <w:p w:rsidR="000223FC" w:rsidRDefault="000223FC">
      <w:pPr>
        <w:spacing w:line="285" w:lineRule="atLeast"/>
        <w:rPr>
          <w:rFonts w:cstheme="minorBidi"/>
        </w:rPr>
      </w:pPr>
      <w:r w:rsidRPr="000223FC">
        <w:rPr>
          <w:rFonts w:ascii="Consolas" w:cstheme="minorBidi"/>
          <w:color w:val="333333"/>
          <w:sz w:val="21"/>
          <w:highlight w:val="white"/>
          <w:lang w:val="en-US"/>
        </w:rPr>
        <w:tab/>
      </w:r>
      <w:r w:rsidRPr="000223FC">
        <w:rPr>
          <w:rFonts w:ascii="Consolas" w:cstheme="minorBidi"/>
          <w:color w:val="333333"/>
          <w:sz w:val="21"/>
          <w:highlight w:val="white"/>
          <w:lang w:val="en-US"/>
        </w:rPr>
        <w:tab/>
      </w:r>
      <w:r>
        <w:rPr>
          <w:rFonts w:ascii="Consolas" w:cstheme="minorBidi"/>
          <w:color w:val="333333"/>
          <w:sz w:val="21"/>
          <w:highlight w:val="white"/>
        </w:rPr>
        <w:t>evenement</w:t>
      </w:r>
      <w:r>
        <w:rPr>
          <w:rFonts w:ascii="Consolas" w:cstheme="minorBidi"/>
          <w:color w:val="777777"/>
          <w:sz w:val="21"/>
          <w:highlight w:val="white"/>
        </w:rPr>
        <w:t>[</w:t>
      </w:r>
      <w:r>
        <w:rPr>
          <w:rFonts w:ascii="Consolas" w:cstheme="minorBidi"/>
          <w:color w:val="9C5D27"/>
          <w:sz w:val="21"/>
          <w:highlight w:val="white"/>
        </w:rPr>
        <w:t>0</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777777"/>
          <w:sz w:val="21"/>
          <w:highlight w:val="white"/>
        </w:rPr>
        <w:t>=</w:t>
      </w:r>
      <w:r>
        <w:rPr>
          <w:rFonts w:ascii="Consolas" w:cstheme="minorBidi"/>
          <w:color w:val="333333"/>
          <w:sz w:val="21"/>
          <w:highlight w:val="white"/>
        </w:rPr>
        <w:t xml:space="preserve"> evenement</w:t>
      </w:r>
      <w:r>
        <w:rPr>
          <w:rFonts w:ascii="Consolas" w:cstheme="minorBidi"/>
          <w:color w:val="777777"/>
          <w:sz w:val="21"/>
          <w:highlight w:val="white"/>
        </w:rPr>
        <w:t>[</w:t>
      </w:r>
      <w:r>
        <w:rPr>
          <w:rFonts w:ascii="Consolas" w:cstheme="minorBidi"/>
          <w:color w:val="9C5D27"/>
          <w:sz w:val="21"/>
          <w:highlight w:val="white"/>
        </w:rPr>
        <w:t>0</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777777"/>
          <w:sz w:val="21"/>
          <w:highlight w:val="white"/>
        </w:rPr>
        <w:t>+</w:t>
      </w:r>
      <w:r>
        <w:rPr>
          <w:rFonts w:ascii="Consolas" w:cstheme="minorBidi"/>
          <w:color w:val="333333"/>
          <w:sz w:val="21"/>
          <w:highlight w:val="white"/>
        </w:rPr>
        <w:t xml:space="preserve"> temps</w:t>
      </w:r>
    </w:p>
    <w:p w:rsidR="000223FC" w:rsidRDefault="000223FC">
      <w:pPr>
        <w:spacing w:line="285" w:lineRule="atLeast"/>
        <w:rPr>
          <w:rFonts w:cstheme="minorBidi"/>
        </w:rPr>
      </w:pPr>
      <w:r>
        <w:rPr>
          <w:rFonts w:ascii="Consolas" w:cstheme="minorBidi"/>
          <w:color w:val="333333"/>
          <w:sz w:val="21"/>
          <w:highlight w:val="white"/>
        </w:rPr>
        <w:tab/>
      </w:r>
      <w:r>
        <w:rPr>
          <w:rFonts w:ascii="Consolas" w:cstheme="minorBidi"/>
          <w:color w:val="333333"/>
          <w:sz w:val="21"/>
          <w:highlight w:val="white"/>
        </w:rPr>
        <w:tab/>
        <w:t xml:space="preserve">temps </w:t>
      </w:r>
      <w:r>
        <w:rPr>
          <w:rFonts w:ascii="Consolas" w:cstheme="minorBidi"/>
          <w:color w:val="777777"/>
          <w:sz w:val="21"/>
          <w:highlight w:val="white"/>
        </w:rPr>
        <w:t>=</w:t>
      </w:r>
      <w:r>
        <w:rPr>
          <w:rFonts w:ascii="Consolas" w:cstheme="minorBidi"/>
          <w:color w:val="333333"/>
          <w:sz w:val="21"/>
          <w:highlight w:val="white"/>
        </w:rPr>
        <w:t xml:space="preserve"> evenement</w:t>
      </w:r>
      <w:r>
        <w:rPr>
          <w:rFonts w:ascii="Consolas" w:cstheme="minorBidi"/>
          <w:color w:val="777777"/>
          <w:sz w:val="21"/>
          <w:highlight w:val="white"/>
        </w:rPr>
        <w:t>[</w:t>
      </w:r>
      <w:r>
        <w:rPr>
          <w:rFonts w:ascii="Consolas" w:cstheme="minorBidi"/>
          <w:color w:val="9C5D27"/>
          <w:sz w:val="21"/>
          <w:highlight w:val="white"/>
        </w:rPr>
        <w:t>0</w:t>
      </w:r>
      <w:r>
        <w:rPr>
          <w:rFonts w:ascii="Consolas" w:cstheme="minorBidi"/>
          <w:color w:val="777777"/>
          <w:sz w:val="21"/>
          <w:highlight w:val="white"/>
        </w:rPr>
        <w:t>]</w:t>
      </w:r>
    </w:p>
    <w:p w:rsidR="000223FC" w:rsidRDefault="000223FC">
      <w:pPr>
        <w:spacing w:line="285" w:lineRule="atLeast"/>
        <w:rPr>
          <w:rFonts w:ascii="Consolas" w:cstheme="minorBidi"/>
          <w:color w:val="333333"/>
          <w:sz w:val="21"/>
          <w:highlight w:val="white"/>
        </w:rPr>
      </w:pPr>
    </w:p>
    <w:p w:rsidR="000223FC" w:rsidRDefault="000223FC">
      <w:pPr>
        <w:rPr>
          <w:rFonts w:cstheme="minorBidi"/>
        </w:rPr>
      </w:pPr>
      <w:r>
        <w:rPr>
          <w:rFonts w:cstheme="minorBidi"/>
        </w:rPr>
        <w:t>Après avoir appliqué cette fonction les temps dans P0 et P1 seront des temps absolus.</w:t>
      </w:r>
    </w:p>
    <w:p w:rsidR="000223FC" w:rsidRPr="000223FC" w:rsidRDefault="000223FC">
      <w:pPr>
        <w:rPr>
          <w:rFonts w:cstheme="minorBidi"/>
          <w:lang w:val="en-US"/>
        </w:rPr>
      </w:pPr>
      <w:r w:rsidRPr="000223FC">
        <w:rPr>
          <w:rFonts w:cstheme="minorBidi"/>
          <w:lang w:val="en-US"/>
        </w:rPr>
        <w:t>P0 = [ [0,0,A], [0,0,B], [20,0,E], [40,0,H] ]</w:t>
      </w:r>
    </w:p>
    <w:p w:rsidR="000223FC" w:rsidRPr="000223FC" w:rsidRDefault="000223FC">
      <w:pPr>
        <w:rPr>
          <w:rFonts w:cstheme="minorBidi"/>
          <w:lang w:val="en-US"/>
        </w:rPr>
      </w:pPr>
      <w:r w:rsidRPr="000223FC">
        <w:rPr>
          <w:rFonts w:cstheme="minorBidi"/>
          <w:lang w:val="en-US"/>
        </w:rPr>
        <w:t>P1 = [ [0,1,C], [10,1,D], [20,1,F], [30,1,G], [40,1,I] ]</w:t>
      </w:r>
    </w:p>
    <w:p w:rsidR="000223FC" w:rsidRDefault="000223FC">
      <w:pPr>
        <w:rPr>
          <w:rFonts w:cstheme="minorBidi"/>
        </w:rPr>
      </w:pPr>
      <w:r>
        <w:rPr>
          <w:rFonts w:cstheme="minorBidi"/>
        </w:rPr>
        <w:t>Nous avons longuement travaillé  pour écrire une fonction de fusion qui fusionnerait ces deux pistes de façon efficace. Nous avons fait un premier essais en rajoutant la première piste à la première puis en appelant une fonction de tri. Mais la fusion etait tres longue… En cherchant sur internet, nous avons trouvé une méthode plus efficace pour le faire (</w:t>
      </w:r>
      <w:hyperlink r:id="rId16" w:history="1">
        <w:r>
          <w:rPr>
            <w:rFonts w:cstheme="minorBidi"/>
            <w:color w:val="000080"/>
            <w:u w:val="single"/>
            <w:lang/>
          </w:rPr>
          <w:t>https://www.geeksforgeeks.org/merge-two-sorted-arrays-python-using-heapq</w:t>
        </w:r>
      </w:hyperlink>
      <w:r>
        <w:rPr>
          <w:rFonts w:cstheme="minorBidi"/>
        </w:rPr>
        <w:t xml:space="preserve">) en utilisant la fonction merge de ce module heapq nous obtenons presque la liste fusionnée que nous voulions. </w:t>
      </w:r>
    </w:p>
    <w:p w:rsidR="000223FC" w:rsidRPr="000223FC" w:rsidRDefault="000223FC">
      <w:pPr>
        <w:rPr>
          <w:rFonts w:cstheme="minorBidi"/>
          <w:lang w:val="en-US"/>
        </w:rPr>
      </w:pPr>
      <w:r w:rsidRPr="000223FC">
        <w:rPr>
          <w:rFonts w:cstheme="minorBidi"/>
          <w:lang w:val="en-US"/>
        </w:rPr>
        <w:t>P = [ [0,0,A], [0,0,B], [0,1,C], [10,1,D], [20,0,E], [20,1,F], [30,1,G], [40,0,H], [40,1,I] ]</w:t>
      </w:r>
    </w:p>
    <w:p w:rsidR="000223FC" w:rsidRDefault="000223FC">
      <w:pPr>
        <w:rPr>
          <w:rFonts w:cstheme="minorBidi"/>
        </w:rPr>
      </w:pPr>
      <w:r>
        <w:rPr>
          <w:rFonts w:cstheme="minorBidi"/>
        </w:rPr>
        <w:t xml:space="preserve">Pourtant, dasn cette liste, les éléments ne sont pas fdes événements car ils expriment des temps absolus et pas des temps relatifs (qui sont prévu dans le format MIDI) nous avons donc du écrire une fonction similaire à la précédente qui remplace les temps absolus par des temps relatifs. </w:t>
      </w:r>
    </w:p>
    <w:p w:rsidR="000223FC" w:rsidRDefault="000223FC">
      <w:pPr>
        <w:rPr>
          <w:rFonts w:cstheme="minorBidi"/>
        </w:rPr>
      </w:pPr>
      <w:r>
        <w:rPr>
          <w:rFonts w:cstheme="minorBidi"/>
        </w:rPr>
        <w:t>Toutes ces fonctions sont dans le module pyanote.album qui permet de crééer un album qui est en fait un dictionnaire. Les clés de ce dictionnaire sont toutes celles d'un résumé plus une clée chanson qui contient une liste de toutes les fonctions du fichier.</w:t>
      </w:r>
    </w:p>
    <w:p w:rsidR="000223FC" w:rsidRDefault="000223FC">
      <w:pPr>
        <w:rPr>
          <w:rFonts w:cstheme="minorBidi"/>
        </w:rPr>
      </w:pPr>
    </w:p>
    <w:p w:rsidR="000223FC" w:rsidRDefault="000223FC">
      <w:pPr>
        <w:pStyle w:val="Titre2"/>
        <w:rPr>
          <w:rFonts w:cstheme="minorBidi"/>
          <w:szCs w:val="24"/>
        </w:rPr>
      </w:pPr>
      <w:r>
        <w:rPr>
          <w:rFonts w:cstheme="minorBidi"/>
          <w:szCs w:val="24"/>
        </w:rPr>
        <w:t>Jouer un fichier MIDI</w:t>
      </w:r>
    </w:p>
    <w:p w:rsidR="000223FC" w:rsidRDefault="000223FC">
      <w:pPr>
        <w:pStyle w:val="Titre3"/>
        <w:rPr>
          <w:rFonts w:cstheme="minorBidi"/>
          <w:szCs w:val="24"/>
        </w:rPr>
      </w:pPr>
      <w:r>
        <w:rPr>
          <w:rFonts w:cstheme="minorBidi"/>
          <w:szCs w:val="24"/>
        </w:rPr>
        <w:t>Lecture basique et gestion du temps</w:t>
      </w:r>
    </w:p>
    <w:p w:rsidR="000223FC" w:rsidRDefault="000223FC">
      <w:pPr>
        <w:rPr>
          <w:rFonts w:cstheme="minorBidi"/>
        </w:rPr>
      </w:pPr>
      <w:r>
        <w:rPr>
          <w:rFonts w:cstheme="minorBidi"/>
        </w:rPr>
        <w:t>Grâce à nos modules pyanote.son et pyanote.album nous pensions aboir aucun problème avec la lecture d'un fichier midi. La fonction de lecture (voir version détaillée dans archives/l1_lecteur_basique.py) devait ressembler à ce qui suit :</w:t>
      </w:r>
    </w:p>
    <w:p w:rsidR="000223FC" w:rsidRDefault="000223FC">
      <w:pPr>
        <w:rPr>
          <w:rFonts w:cstheme="minorBidi"/>
        </w:rPr>
      </w:pPr>
    </w:p>
    <w:p w:rsidR="000223FC" w:rsidRDefault="000223FC">
      <w:pPr>
        <w:rPr>
          <w:rFonts w:cstheme="minorBidi"/>
        </w:rPr>
      </w:pPr>
      <w:r>
        <w:rPr>
          <w:rFonts w:ascii="Consolas" w:cstheme="minorBidi"/>
          <w:color w:val="7A3E9D"/>
          <w:sz w:val="21"/>
          <w:highlight w:val="white"/>
        </w:rPr>
        <w:t>def</w:t>
      </w:r>
      <w:r>
        <w:rPr>
          <w:rFonts w:ascii="Consolas" w:cstheme="minorBidi"/>
          <w:color w:val="333333"/>
          <w:sz w:val="21"/>
          <w:highlight w:val="white"/>
        </w:rPr>
        <w:t xml:space="preserve"> </w:t>
      </w:r>
      <w:r>
        <w:rPr>
          <w:rFonts w:ascii="Consolas" w:cstheme="minorBidi"/>
          <w:b/>
          <w:color w:val="AA3731"/>
          <w:sz w:val="21"/>
          <w:highlight w:val="white"/>
        </w:rPr>
        <w:t>jouer_album</w:t>
      </w:r>
      <w:r>
        <w:rPr>
          <w:rFonts w:ascii="Consolas" w:cstheme="minorBidi"/>
          <w:color w:val="777777"/>
          <w:sz w:val="21"/>
          <w:highlight w:val="white"/>
        </w:rPr>
        <w:t>(</w:t>
      </w:r>
      <w:r>
        <w:rPr>
          <w:rFonts w:ascii="Consolas" w:cstheme="minorBidi"/>
          <w:color w:val="7A3E9D"/>
          <w:sz w:val="21"/>
          <w:highlight w:val="white"/>
        </w:rPr>
        <w:t>album</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7A3E9D"/>
          <w:sz w:val="21"/>
          <w:highlight w:val="white"/>
        </w:rPr>
        <w:t>sortie_midi</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4B69C6"/>
          <w:sz w:val="21"/>
          <w:highlight w:val="white"/>
        </w:rPr>
        <w:tab/>
        <w:t>for</w:t>
      </w:r>
      <w:r>
        <w:rPr>
          <w:rFonts w:ascii="Consolas" w:cstheme="minorBidi"/>
          <w:color w:val="333333"/>
          <w:sz w:val="21"/>
          <w:highlight w:val="white"/>
        </w:rPr>
        <w:t xml:space="preserve"> chanson </w:t>
      </w:r>
      <w:r>
        <w:rPr>
          <w:rFonts w:ascii="Consolas" w:cstheme="minorBidi"/>
          <w:color w:val="777777"/>
          <w:sz w:val="21"/>
          <w:highlight w:val="white"/>
        </w:rPr>
        <w:t>in</w:t>
      </w:r>
      <w:r>
        <w:rPr>
          <w:rFonts w:ascii="Consolas" w:cstheme="minorBidi"/>
          <w:color w:val="333333"/>
          <w:sz w:val="21"/>
          <w:highlight w:val="white"/>
        </w:rPr>
        <w:t xml:space="preserve"> album</w:t>
      </w:r>
      <w:r>
        <w:rPr>
          <w:rFonts w:ascii="Consolas" w:cstheme="minorBidi"/>
          <w:color w:val="777777"/>
          <w:sz w:val="21"/>
          <w:highlight w:val="white"/>
        </w:rPr>
        <w:t>["</w:t>
      </w:r>
      <w:r>
        <w:rPr>
          <w:rFonts w:ascii="Consolas" w:cstheme="minorBidi"/>
          <w:color w:val="448C27"/>
          <w:sz w:val="21"/>
          <w:highlight w:val="white"/>
        </w:rPr>
        <w:t>chansons</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4B69C6"/>
          <w:sz w:val="21"/>
          <w:highlight w:val="white"/>
        </w:rPr>
        <w:tab/>
      </w:r>
      <w:r>
        <w:rPr>
          <w:rFonts w:ascii="Consolas" w:cstheme="minorBidi"/>
          <w:color w:val="4B69C6"/>
          <w:sz w:val="21"/>
          <w:highlight w:val="white"/>
        </w:rPr>
        <w:tab/>
        <w:t>for</w:t>
      </w:r>
      <w:r>
        <w:rPr>
          <w:rFonts w:ascii="Consolas" w:cstheme="minorBidi"/>
          <w:color w:val="333333"/>
          <w:sz w:val="21"/>
          <w:highlight w:val="white"/>
        </w:rPr>
        <w:t xml:space="preserve"> evenement </w:t>
      </w:r>
      <w:r>
        <w:rPr>
          <w:rFonts w:ascii="Consolas" w:cstheme="minorBidi"/>
          <w:color w:val="777777"/>
          <w:sz w:val="21"/>
          <w:highlight w:val="white"/>
        </w:rPr>
        <w:t>in</w:t>
      </w:r>
      <w:r>
        <w:rPr>
          <w:rFonts w:ascii="Consolas" w:cstheme="minorBidi"/>
          <w:color w:val="333333"/>
          <w:sz w:val="21"/>
          <w:highlight w:val="white"/>
        </w:rPr>
        <w:t xml:space="preserve"> chanson</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333333"/>
          <w:sz w:val="21"/>
          <w:highlight w:val="white"/>
        </w:rPr>
        <w:tab/>
      </w:r>
      <w:r>
        <w:rPr>
          <w:rFonts w:ascii="Consolas" w:cstheme="minorBidi"/>
          <w:color w:val="333333"/>
          <w:sz w:val="21"/>
          <w:highlight w:val="white"/>
        </w:rPr>
        <w:tab/>
      </w:r>
      <w:r>
        <w:rPr>
          <w:rFonts w:ascii="Consolas" w:cstheme="minorBidi"/>
          <w:color w:val="333333"/>
          <w:sz w:val="21"/>
          <w:highlight w:val="white"/>
        </w:rPr>
        <w:tab/>
        <w:t xml:space="preserve">temps </w:t>
      </w:r>
      <w:r>
        <w:rPr>
          <w:rFonts w:ascii="Consolas" w:cstheme="minorBidi"/>
          <w:color w:val="777777"/>
          <w:sz w:val="21"/>
          <w:highlight w:val="white"/>
        </w:rPr>
        <w:t>=</w:t>
      </w:r>
      <w:r>
        <w:rPr>
          <w:rFonts w:ascii="Consolas" w:cstheme="minorBidi"/>
          <w:color w:val="333333"/>
          <w:sz w:val="21"/>
          <w:highlight w:val="white"/>
        </w:rPr>
        <w:t xml:space="preserve"> calculer_temps</w:t>
      </w:r>
      <w:r>
        <w:rPr>
          <w:rFonts w:ascii="Consolas" w:cstheme="minorBidi"/>
          <w:color w:val="777777"/>
          <w:sz w:val="21"/>
          <w:highlight w:val="white"/>
        </w:rPr>
        <w:t>(</w:t>
      </w:r>
      <w:r>
        <w:rPr>
          <w:rFonts w:ascii="Consolas" w:cstheme="minorBidi"/>
          <w:color w:val="333333"/>
          <w:sz w:val="21"/>
          <w:highlight w:val="white"/>
        </w:rPr>
        <w:t>album</w:t>
      </w:r>
      <w:r>
        <w:rPr>
          <w:rFonts w:ascii="Consolas" w:cstheme="minorBidi"/>
          <w:color w:val="777777"/>
          <w:sz w:val="21"/>
          <w:highlight w:val="white"/>
        </w:rPr>
        <w:t>,</w:t>
      </w:r>
      <w:r>
        <w:rPr>
          <w:rFonts w:ascii="Consolas" w:cstheme="minorBidi"/>
          <w:color w:val="333333"/>
          <w:sz w:val="21"/>
          <w:highlight w:val="white"/>
        </w:rPr>
        <w:t xml:space="preserve"> evenement</w:t>
      </w:r>
      <w:r>
        <w:rPr>
          <w:rFonts w:ascii="Consolas" w:cstheme="minorBidi"/>
          <w:color w:val="777777"/>
          <w:sz w:val="21"/>
          <w:highlight w:val="white"/>
        </w:rPr>
        <w:t>[</w:t>
      </w:r>
      <w:r>
        <w:rPr>
          <w:rFonts w:ascii="Consolas" w:cstheme="minorBidi"/>
          <w:color w:val="9C5D27"/>
          <w:sz w:val="21"/>
          <w:highlight w:val="white"/>
        </w:rPr>
        <w:t>0</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333333"/>
          <w:sz w:val="21"/>
          <w:highlight w:val="white"/>
        </w:rPr>
        <w:tab/>
      </w:r>
      <w:r>
        <w:rPr>
          <w:rFonts w:ascii="Consolas" w:cstheme="minorBidi"/>
          <w:color w:val="333333"/>
          <w:sz w:val="21"/>
          <w:highlight w:val="white"/>
        </w:rPr>
        <w:tab/>
      </w:r>
      <w:r>
        <w:rPr>
          <w:rFonts w:ascii="Consolas" w:cstheme="minorBidi"/>
          <w:color w:val="333333"/>
          <w:sz w:val="21"/>
          <w:highlight w:val="white"/>
        </w:rPr>
        <w:tab/>
        <w:t>time</w:t>
      </w:r>
      <w:r>
        <w:rPr>
          <w:rFonts w:ascii="Consolas" w:cstheme="minorBidi"/>
          <w:color w:val="777777"/>
          <w:sz w:val="21"/>
          <w:highlight w:val="white"/>
        </w:rPr>
        <w:t>.</w:t>
      </w:r>
      <w:r>
        <w:rPr>
          <w:rFonts w:ascii="Consolas" w:cstheme="minorBidi"/>
          <w:color w:val="333333"/>
          <w:sz w:val="21"/>
          <w:highlight w:val="white"/>
        </w:rPr>
        <w:t>sleep</w:t>
      </w:r>
      <w:r>
        <w:rPr>
          <w:rFonts w:ascii="Consolas" w:cstheme="minorBidi"/>
          <w:color w:val="777777"/>
          <w:sz w:val="21"/>
          <w:highlight w:val="white"/>
        </w:rPr>
        <w:t>(</w:t>
      </w:r>
      <w:r>
        <w:rPr>
          <w:rFonts w:ascii="Consolas" w:cstheme="minorBidi"/>
          <w:color w:val="333333"/>
          <w:sz w:val="21"/>
          <w:highlight w:val="white"/>
        </w:rPr>
        <w:t>temps</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333333"/>
          <w:sz w:val="21"/>
          <w:highlight w:val="white"/>
        </w:rPr>
        <w:tab/>
      </w:r>
      <w:r>
        <w:rPr>
          <w:rFonts w:ascii="Consolas" w:cstheme="minorBidi"/>
          <w:color w:val="333333"/>
          <w:sz w:val="21"/>
          <w:highlight w:val="white"/>
        </w:rPr>
        <w:tab/>
      </w:r>
      <w:r>
        <w:rPr>
          <w:rFonts w:ascii="Consolas" w:cstheme="minorBidi"/>
          <w:color w:val="333333"/>
          <w:sz w:val="21"/>
          <w:highlight w:val="white"/>
        </w:rPr>
        <w:tab/>
        <w:t xml:space="preserve">message </w:t>
      </w:r>
      <w:r>
        <w:rPr>
          <w:rFonts w:ascii="Consolas" w:cstheme="minorBidi"/>
          <w:color w:val="777777"/>
          <w:sz w:val="21"/>
          <w:highlight w:val="white"/>
        </w:rPr>
        <w:t>=</w:t>
      </w:r>
      <w:r>
        <w:rPr>
          <w:rFonts w:ascii="Consolas" w:cstheme="minorBidi"/>
          <w:color w:val="333333"/>
          <w:sz w:val="21"/>
          <w:highlight w:val="white"/>
        </w:rPr>
        <w:t xml:space="preserve"> evenement</w:t>
      </w:r>
      <w:r>
        <w:rPr>
          <w:rFonts w:ascii="Consolas" w:cstheme="minorBidi"/>
          <w:color w:val="777777"/>
          <w:sz w:val="21"/>
          <w:highlight w:val="white"/>
        </w:rPr>
        <w:t>[</w:t>
      </w:r>
      <w:r>
        <w:rPr>
          <w:rFonts w:ascii="Consolas" w:cstheme="minorBidi"/>
          <w:color w:val="9C5D27"/>
          <w:sz w:val="21"/>
          <w:highlight w:val="white"/>
        </w:rPr>
        <w:t>2</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4B69C6"/>
          <w:sz w:val="21"/>
          <w:highlight w:val="white"/>
        </w:rPr>
        <w:tab/>
      </w:r>
      <w:r>
        <w:rPr>
          <w:rFonts w:ascii="Consolas" w:cstheme="minorBidi"/>
          <w:color w:val="4B69C6"/>
          <w:sz w:val="21"/>
          <w:highlight w:val="white"/>
        </w:rPr>
        <w:tab/>
      </w:r>
      <w:r>
        <w:rPr>
          <w:rFonts w:ascii="Consolas" w:cstheme="minorBidi"/>
          <w:color w:val="4B69C6"/>
          <w:sz w:val="21"/>
          <w:highlight w:val="white"/>
        </w:rPr>
        <w:tab/>
        <w:t>if</w:t>
      </w:r>
      <w:r>
        <w:rPr>
          <w:rFonts w:ascii="Consolas" w:cstheme="minorBidi"/>
          <w:color w:val="333333"/>
          <w:sz w:val="21"/>
          <w:highlight w:val="white"/>
        </w:rPr>
        <w:t xml:space="preserve"> est_un_message_syst</w:t>
      </w:r>
      <w:r>
        <w:rPr>
          <w:rFonts w:ascii="Consolas" w:cstheme="minorBidi"/>
          <w:color w:val="333333"/>
          <w:sz w:val="21"/>
          <w:highlight w:val="white"/>
        </w:rPr>
        <w:t>è</w:t>
      </w:r>
      <w:r>
        <w:rPr>
          <w:rFonts w:ascii="Consolas" w:cstheme="minorBidi"/>
          <w:color w:val="333333"/>
          <w:sz w:val="21"/>
          <w:highlight w:val="white"/>
        </w:rPr>
        <w:t>me_ou_controle</w:t>
      </w:r>
      <w:r>
        <w:rPr>
          <w:rFonts w:ascii="Consolas" w:cstheme="minorBidi"/>
          <w:color w:val="777777"/>
          <w:sz w:val="21"/>
          <w:highlight w:val="white"/>
        </w:rPr>
        <w:t>(</w:t>
      </w:r>
      <w:r>
        <w:rPr>
          <w:rFonts w:ascii="Consolas" w:cstheme="minorBidi"/>
          <w:color w:val="333333"/>
          <w:sz w:val="21"/>
          <w:highlight w:val="white"/>
        </w:rPr>
        <w:t>message</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333333"/>
          <w:sz w:val="21"/>
          <w:highlight w:val="white"/>
        </w:rPr>
        <w:lastRenderedPageBreak/>
        <w:tab/>
      </w:r>
      <w:r>
        <w:rPr>
          <w:rFonts w:ascii="Consolas" w:cstheme="minorBidi"/>
          <w:color w:val="333333"/>
          <w:sz w:val="21"/>
          <w:highlight w:val="white"/>
        </w:rPr>
        <w:tab/>
      </w:r>
      <w:r>
        <w:rPr>
          <w:rFonts w:ascii="Consolas" w:cstheme="minorBidi"/>
          <w:color w:val="333333"/>
          <w:sz w:val="21"/>
          <w:highlight w:val="white"/>
        </w:rPr>
        <w:tab/>
      </w:r>
      <w:r>
        <w:rPr>
          <w:rFonts w:ascii="Consolas" w:cstheme="minorBidi"/>
          <w:color w:val="333333"/>
          <w:sz w:val="21"/>
          <w:highlight w:val="white"/>
        </w:rPr>
        <w:tab/>
        <w:t>jouer_message</w:t>
      </w:r>
      <w:r>
        <w:rPr>
          <w:rFonts w:ascii="Consolas" w:cstheme="minorBidi"/>
          <w:color w:val="777777"/>
          <w:sz w:val="21"/>
          <w:highlight w:val="white"/>
        </w:rPr>
        <w:t>(</w:t>
      </w:r>
      <w:r>
        <w:rPr>
          <w:rFonts w:ascii="Consolas" w:cstheme="minorBidi"/>
          <w:color w:val="333333"/>
          <w:sz w:val="21"/>
          <w:highlight w:val="white"/>
        </w:rPr>
        <w:t>sortie_midi</w:t>
      </w:r>
      <w:r>
        <w:rPr>
          <w:rFonts w:ascii="Consolas" w:cstheme="minorBidi"/>
          <w:color w:val="777777"/>
          <w:sz w:val="21"/>
          <w:highlight w:val="white"/>
        </w:rPr>
        <w:t>,</w:t>
      </w:r>
      <w:r>
        <w:rPr>
          <w:rFonts w:ascii="Consolas" w:cstheme="minorBidi"/>
          <w:color w:val="333333"/>
          <w:sz w:val="21"/>
          <w:highlight w:val="white"/>
        </w:rPr>
        <w:t xml:space="preserve"> message</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4B69C6"/>
          <w:sz w:val="21"/>
          <w:highlight w:val="white"/>
        </w:rPr>
        <w:tab/>
      </w:r>
      <w:r>
        <w:rPr>
          <w:rFonts w:ascii="Consolas" w:cstheme="minorBidi"/>
          <w:color w:val="4B69C6"/>
          <w:sz w:val="21"/>
          <w:highlight w:val="white"/>
        </w:rPr>
        <w:tab/>
      </w:r>
      <w:r>
        <w:rPr>
          <w:rFonts w:ascii="Consolas" w:cstheme="minorBidi"/>
          <w:color w:val="4B69C6"/>
          <w:sz w:val="21"/>
          <w:highlight w:val="white"/>
        </w:rPr>
        <w:tab/>
        <w:t>elif</w:t>
      </w:r>
      <w:r>
        <w:rPr>
          <w:rFonts w:ascii="Consolas" w:cstheme="minorBidi"/>
          <w:color w:val="333333"/>
          <w:sz w:val="21"/>
          <w:highlight w:val="white"/>
        </w:rPr>
        <w:t xml:space="preserve"> est_un_message_meta_changeant_tempo</w:t>
      </w:r>
      <w:r>
        <w:rPr>
          <w:rFonts w:ascii="Consolas" w:cstheme="minorBidi"/>
          <w:color w:val="777777"/>
          <w:sz w:val="21"/>
          <w:highlight w:val="white"/>
        </w:rPr>
        <w:t>(</w:t>
      </w:r>
      <w:r>
        <w:rPr>
          <w:rFonts w:ascii="Consolas" w:cstheme="minorBidi"/>
          <w:color w:val="333333"/>
          <w:sz w:val="21"/>
          <w:highlight w:val="white"/>
        </w:rPr>
        <w:t>message</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333333"/>
          <w:sz w:val="21"/>
          <w:highlight w:val="white"/>
        </w:rPr>
        <w:tab/>
      </w:r>
      <w:r>
        <w:rPr>
          <w:rFonts w:ascii="Consolas" w:cstheme="minorBidi"/>
          <w:color w:val="333333"/>
          <w:sz w:val="21"/>
          <w:highlight w:val="white"/>
        </w:rPr>
        <w:tab/>
      </w:r>
      <w:r>
        <w:rPr>
          <w:rFonts w:ascii="Consolas" w:cstheme="minorBidi"/>
          <w:color w:val="333333"/>
          <w:sz w:val="21"/>
          <w:highlight w:val="white"/>
        </w:rPr>
        <w:tab/>
      </w:r>
      <w:r>
        <w:rPr>
          <w:rFonts w:ascii="Consolas" w:cstheme="minorBidi"/>
          <w:color w:val="333333"/>
          <w:sz w:val="21"/>
          <w:highlight w:val="white"/>
        </w:rPr>
        <w:tab/>
        <w:t>mettre_a_jour_tempo</w:t>
      </w:r>
      <w:r>
        <w:rPr>
          <w:rFonts w:ascii="Consolas" w:cstheme="minorBidi"/>
          <w:color w:val="777777"/>
          <w:sz w:val="21"/>
          <w:highlight w:val="white"/>
        </w:rPr>
        <w:t>(</w:t>
      </w:r>
      <w:r>
        <w:rPr>
          <w:rFonts w:ascii="Consolas" w:cstheme="minorBidi"/>
          <w:color w:val="333333"/>
          <w:sz w:val="21"/>
          <w:highlight w:val="white"/>
        </w:rPr>
        <w:t>album</w:t>
      </w:r>
      <w:r>
        <w:rPr>
          <w:rFonts w:ascii="Consolas" w:cstheme="minorBidi"/>
          <w:color w:val="777777"/>
          <w:sz w:val="21"/>
          <w:highlight w:val="white"/>
        </w:rPr>
        <w:t>,</w:t>
      </w:r>
      <w:r>
        <w:rPr>
          <w:rFonts w:ascii="Consolas" w:cstheme="minorBidi"/>
          <w:color w:val="333333"/>
          <w:sz w:val="21"/>
          <w:highlight w:val="white"/>
        </w:rPr>
        <w:t xml:space="preserve"> message</w:t>
      </w:r>
      <w:r>
        <w:rPr>
          <w:rFonts w:ascii="Consolas" w:cstheme="minorBidi"/>
          <w:color w:val="777777"/>
          <w:sz w:val="21"/>
          <w:highlight w:val="white"/>
        </w:rPr>
        <w:t>)</w:t>
      </w:r>
    </w:p>
    <w:p w:rsidR="000223FC" w:rsidRDefault="000223FC">
      <w:pPr>
        <w:spacing w:line="285" w:lineRule="atLeast"/>
        <w:rPr>
          <w:rFonts w:ascii="Consolas" w:cstheme="minorBidi"/>
          <w:color w:val="333333"/>
          <w:sz w:val="21"/>
          <w:highlight w:val="white"/>
        </w:rPr>
      </w:pPr>
    </w:p>
    <w:p w:rsidR="000223FC" w:rsidRDefault="000223FC">
      <w:pPr>
        <w:rPr>
          <w:rFonts w:cstheme="minorBidi"/>
        </w:rPr>
      </w:pPr>
      <w:r>
        <w:rPr>
          <w:rFonts w:cstheme="minorBidi"/>
        </w:rPr>
        <w:t>La difficulté ici est de bien gerer le temps. Les delta temps dans les événements sont en ticks. Dans le header du fichier midi on a lu une valeur de tempo H en ticks/beat (1 beat est la durée d'une noire). Les messages nous indiquent des changements de tempo M en microseconde/beat. Quand on connaît ces deux valeurs si on divise M/H on obtient une mesure T en micro/ticks. Quand on multiplie un delta temps en ticks par T on obtient une durée en microseconde. En divisant cette durée par 10**6 on obtient bien le temps t en seconde qu'il faut donner comme parametre de time.sleep(t). Ainsi quand on doit mettre à jour le tempo, on recalcule T à partir du H (qu'on a récupéré dans notre dictionnaire à la création du résumé avec la clé ''ticks/noire'' )</w:t>
      </w:r>
    </w:p>
    <w:p w:rsidR="000223FC" w:rsidRDefault="000223FC">
      <w:pPr>
        <w:rPr>
          <w:rFonts w:cstheme="minorBidi"/>
        </w:rPr>
      </w:pPr>
      <w:r>
        <w:rPr>
          <w:rFonts w:cstheme="minorBidi"/>
        </w:rPr>
        <w:t xml:space="preserve">et a partir du M qui est le deuxieme argument du message et on stocke ce nouveau T dans la clé ''micros/tick''  de notre dictionnaire album. </w:t>
      </w:r>
    </w:p>
    <w:p w:rsidR="000223FC" w:rsidRDefault="000223FC">
      <w:pPr>
        <w:rPr>
          <w:rFonts w:cstheme="minorBidi"/>
        </w:rPr>
      </w:pPr>
      <w:r>
        <w:rPr>
          <w:rFonts w:cstheme="minorBidi"/>
        </w:rPr>
        <w:t>Il reste un problème : si on a pas recu de message de changement de tempo, quel est la valeur de M ? Le format MIDI nous dit que cette valeur correspond à 120bpm calculons cette valeur en microseconde/noire.</w:t>
      </w:r>
    </w:p>
    <w:p w:rsidR="000223FC" w:rsidRDefault="000223FC">
      <w:pPr>
        <w:rPr>
          <w:rFonts w:cstheme="minorBidi"/>
        </w:rPr>
      </w:pPr>
      <w:r>
        <w:rPr>
          <w:rFonts w:cstheme="minorBidi"/>
        </w:rPr>
        <w:t>120noires/minute = 1/120 minutes/noire= 60/120 secondes/noire= 0,5* 10**6 microssecondes/noire</w:t>
      </w:r>
    </w:p>
    <w:p w:rsidR="000223FC" w:rsidRDefault="000223FC">
      <w:pPr>
        <w:rPr>
          <w:rFonts w:cstheme="minorBidi"/>
        </w:rPr>
      </w:pPr>
      <w:r>
        <w:rPr>
          <w:rFonts w:cstheme="minorBidi"/>
        </w:rPr>
        <w:t>la valeure par défault de M est donc 500000.</w:t>
      </w:r>
    </w:p>
    <w:p w:rsidR="000223FC" w:rsidRDefault="000223FC">
      <w:pPr>
        <w:rPr>
          <w:rFonts w:cstheme="minorBidi"/>
        </w:rPr>
      </w:pPr>
      <w:r>
        <w:rPr>
          <w:rFonts w:cstheme="minorBidi"/>
        </w:rPr>
        <w:t xml:space="preserve"> </w:t>
      </w:r>
    </w:p>
    <w:p w:rsidR="000223FC" w:rsidRDefault="000223FC">
      <w:pPr>
        <w:rPr>
          <w:rFonts w:cstheme="minorBidi"/>
        </w:rPr>
      </w:pPr>
      <w:r>
        <w:rPr>
          <w:rFonts w:cstheme="minorBidi"/>
        </w:rPr>
        <w:t>Pour tester ce lecteur, vous pouvez lancer archive/l1_lecteur_basique.py.</w:t>
      </w:r>
    </w:p>
    <w:p w:rsidR="000223FC" w:rsidRDefault="000223FC">
      <w:pPr>
        <w:pStyle w:val="Titre3"/>
        <w:rPr>
          <w:rFonts w:cstheme="minorBidi"/>
          <w:szCs w:val="24"/>
        </w:rPr>
      </w:pPr>
      <w:r>
        <w:rPr>
          <w:rFonts w:cstheme="minorBidi"/>
          <w:szCs w:val="24"/>
        </w:rPr>
        <w:t>La lecture avec after</w:t>
      </w:r>
      <w:r>
        <w:rPr>
          <w:rFonts w:cstheme="minorBidi"/>
          <w:szCs w:val="24"/>
        </w:rPr>
        <w:t> </w:t>
      </w:r>
      <w:r>
        <w:rPr>
          <w:rFonts w:cstheme="minorBidi"/>
          <w:szCs w:val="24"/>
        </w:rPr>
        <w:t>:</w:t>
      </w:r>
    </w:p>
    <w:p w:rsidR="000223FC" w:rsidRDefault="000223FC">
      <w:pPr>
        <w:rPr>
          <w:rFonts w:cstheme="minorBidi"/>
        </w:rPr>
      </w:pPr>
      <w:r>
        <w:rPr>
          <w:rFonts w:cstheme="minorBidi"/>
        </w:rPr>
        <w:t xml:space="preserve">Nous avons eu un problème en voulant appeler la lecture d'un fichier midi depuis l'interface graphique tKinter. En effet la fonction de lecture est une fonction très longue (elle dure la durée du morceau) et quand un événement tKinter lance cette lecture, aucun autre événement ne peut être traité : </w:t>
      </w:r>
      <w:r>
        <w:rPr>
          <w:rFonts w:cstheme="minorBidi"/>
          <w:color w:val="800000"/>
        </w:rPr>
        <w:t>notre interface graphique est en freeze.</w:t>
      </w:r>
      <w:r>
        <w:rPr>
          <w:rFonts w:cstheme="minorBidi"/>
        </w:rPr>
        <w:t xml:space="preserve"> C'est ce qui est montré dans le fichier archives/l2_lecteur_basique_avec_interface.py</w:t>
      </w:r>
    </w:p>
    <w:p w:rsidR="000223FC" w:rsidRDefault="000223FC">
      <w:pPr>
        <w:rPr>
          <w:rFonts w:cstheme="minorBidi"/>
        </w:rPr>
      </w:pPr>
    </w:p>
    <w:p w:rsidR="000223FC" w:rsidRDefault="000223FC">
      <w:pPr>
        <w:rPr>
          <w:rFonts w:cstheme="minorBidi"/>
        </w:rPr>
      </w:pPr>
      <w:r>
        <w:rPr>
          <w:rFonts w:cstheme="minorBidi"/>
          <w:color w:val="800000"/>
        </w:rPr>
        <w:t xml:space="preserve"> Nous avons essayé une première solution en utilisant la fonction after de tKinter, en effet notre fonction de lecture entre deux évènements MIDI fait un time.sleep(t) dépendant de l'intervalle de temps t  entre les deux événements MIDI</w:t>
      </w:r>
      <w:r>
        <w:rPr>
          <w:rFonts w:cstheme="minorBidi"/>
        </w:rPr>
        <w:t xml:space="preserve">. Nous avons essayé de remplacer ceci par la fonction after de Tkinter en appelant Tk().after(t, continuer_lecture). </w:t>
      </w:r>
    </w:p>
    <w:p w:rsidR="000223FC" w:rsidRDefault="000223FC">
      <w:pPr>
        <w:rPr>
          <w:rFonts w:cstheme="minorBidi"/>
        </w:rPr>
      </w:pPr>
    </w:p>
    <w:p w:rsidR="000223FC" w:rsidRDefault="000223FC">
      <w:pPr>
        <w:rPr>
          <w:rFonts w:cstheme="minorBidi"/>
        </w:rPr>
      </w:pPr>
      <w:r>
        <w:rPr>
          <w:rFonts w:ascii="Consolas" w:cstheme="minorBidi"/>
          <w:color w:val="7A3E9D"/>
          <w:sz w:val="21"/>
          <w:highlight w:val="white"/>
        </w:rPr>
        <w:t>def</w:t>
      </w:r>
      <w:r>
        <w:rPr>
          <w:rFonts w:ascii="Consolas" w:cstheme="minorBidi"/>
          <w:color w:val="333333"/>
          <w:sz w:val="21"/>
          <w:highlight w:val="white"/>
        </w:rPr>
        <w:t xml:space="preserve"> </w:t>
      </w:r>
      <w:r>
        <w:rPr>
          <w:rFonts w:ascii="Consolas" w:cstheme="minorBidi"/>
          <w:b/>
          <w:color w:val="AA3731"/>
          <w:sz w:val="21"/>
          <w:highlight w:val="white"/>
        </w:rPr>
        <w:t>continuer_lecture</w:t>
      </w:r>
      <w:r>
        <w:rPr>
          <w:rFonts w:ascii="Consolas" w:cstheme="minorBidi"/>
          <w:color w:val="777777"/>
          <w:sz w:val="21"/>
          <w:highlight w:val="white"/>
        </w:rPr>
        <w:t>(</w:t>
      </w:r>
      <w:r>
        <w:rPr>
          <w:rFonts w:ascii="Consolas" w:cstheme="minorBidi"/>
          <w:color w:val="7A3E9D"/>
          <w:sz w:val="21"/>
          <w:highlight w:val="white"/>
        </w:rPr>
        <w:t>chanson</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7A3E9D"/>
          <w:sz w:val="21"/>
          <w:highlight w:val="white"/>
        </w:rPr>
        <w:t>i</w:t>
      </w:r>
      <w:r>
        <w:rPr>
          <w:rFonts w:ascii="Consolas" w:cstheme="minorBidi"/>
          <w:color w:val="333333"/>
          <w:sz w:val="21"/>
          <w:highlight w:val="white"/>
        </w:rPr>
        <w:t xml:space="preserve"> </w:t>
      </w:r>
      <w:r>
        <w:rPr>
          <w:rFonts w:ascii="Consolas" w:cstheme="minorBidi"/>
          <w:color w:val="777777"/>
          <w:sz w:val="21"/>
          <w:highlight w:val="white"/>
        </w:rPr>
        <w:t>,</w:t>
      </w:r>
      <w:r>
        <w:rPr>
          <w:rFonts w:ascii="Consolas" w:cstheme="minorBidi"/>
          <w:color w:val="333333"/>
          <w:sz w:val="21"/>
          <w:highlight w:val="white"/>
        </w:rPr>
        <w:t xml:space="preserve"> </w:t>
      </w:r>
      <w:r>
        <w:rPr>
          <w:rFonts w:ascii="Consolas" w:cstheme="minorBidi"/>
          <w:color w:val="7A3E9D"/>
          <w:sz w:val="21"/>
          <w:highlight w:val="white"/>
        </w:rPr>
        <w:t>album</w:t>
      </w:r>
      <w:r>
        <w:rPr>
          <w:rFonts w:ascii="Consolas" w:cstheme="minorBidi"/>
          <w:color w:val="777777"/>
          <w:sz w:val="21"/>
          <w:highlight w:val="white"/>
        </w:rPr>
        <w:t>):</w:t>
      </w:r>
    </w:p>
    <w:p w:rsidR="000223FC" w:rsidRPr="000223FC" w:rsidRDefault="000223FC">
      <w:pPr>
        <w:spacing w:line="285" w:lineRule="atLeast"/>
        <w:rPr>
          <w:rFonts w:cstheme="minorBidi"/>
          <w:lang w:val="en-US"/>
        </w:rPr>
      </w:pPr>
      <w:r>
        <w:rPr>
          <w:rFonts w:ascii="Consolas" w:cstheme="minorBidi"/>
          <w:color w:val="333333"/>
          <w:sz w:val="21"/>
          <w:highlight w:val="white"/>
        </w:rPr>
        <w:tab/>
      </w:r>
      <w:r w:rsidRPr="000223FC">
        <w:rPr>
          <w:rFonts w:ascii="Consolas" w:cstheme="minorBidi"/>
          <w:color w:val="333333"/>
          <w:sz w:val="21"/>
          <w:highlight w:val="white"/>
          <w:lang w:val="en-US"/>
        </w:rPr>
        <w:t xml:space="preserve">evenement </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chanson</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i</w:t>
      </w:r>
      <w:r w:rsidRPr="000223FC">
        <w:rPr>
          <w:rFonts w:ascii="Consolas" w:cstheme="minorBidi"/>
          <w:color w:val="777777"/>
          <w:sz w:val="21"/>
          <w:highlight w:val="white"/>
          <w:lang w:val="en-US"/>
        </w:rPr>
        <w:t>]</w:t>
      </w:r>
    </w:p>
    <w:p w:rsidR="000223FC" w:rsidRPr="000223FC" w:rsidRDefault="000223FC">
      <w:pPr>
        <w:spacing w:line="285" w:lineRule="atLeast"/>
        <w:rPr>
          <w:rFonts w:cstheme="minorBidi"/>
          <w:lang w:val="en-US"/>
        </w:rPr>
      </w:pPr>
      <w:r w:rsidRPr="000223FC">
        <w:rPr>
          <w:rFonts w:ascii="Consolas" w:cstheme="minorBidi"/>
          <w:color w:val="333333"/>
          <w:sz w:val="21"/>
          <w:highlight w:val="white"/>
          <w:lang w:val="en-US"/>
        </w:rPr>
        <w:tab/>
        <w:t>traiter_evenement</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evenement</w:t>
      </w:r>
      <w:r w:rsidRPr="000223FC">
        <w:rPr>
          <w:rFonts w:ascii="Consolas" w:cstheme="minorBidi"/>
          <w:color w:val="777777"/>
          <w:sz w:val="21"/>
          <w:highlight w:val="white"/>
          <w:lang w:val="en-US"/>
        </w:rPr>
        <w:t>)</w:t>
      </w:r>
    </w:p>
    <w:p w:rsidR="000223FC" w:rsidRPr="000223FC" w:rsidRDefault="000223FC">
      <w:pPr>
        <w:spacing w:line="285" w:lineRule="atLeast"/>
        <w:rPr>
          <w:rFonts w:cstheme="minorBidi"/>
          <w:lang w:val="en-US"/>
        </w:rPr>
      </w:pPr>
      <w:r w:rsidRPr="000223FC">
        <w:rPr>
          <w:rFonts w:ascii="Consolas" w:cstheme="minorBidi"/>
          <w:color w:val="4B69C6"/>
          <w:sz w:val="21"/>
          <w:highlight w:val="white"/>
          <w:lang w:val="en-US"/>
        </w:rPr>
        <w:tab/>
        <w:t>if</w:t>
      </w:r>
      <w:r w:rsidRPr="000223FC">
        <w:rPr>
          <w:rFonts w:ascii="Consolas" w:cstheme="minorBidi"/>
          <w:color w:val="333333"/>
          <w:sz w:val="21"/>
          <w:highlight w:val="white"/>
          <w:lang w:val="en-US"/>
        </w:rPr>
        <w:t xml:space="preserve"> i </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w:t>
      </w:r>
      <w:r w:rsidRPr="000223FC">
        <w:rPr>
          <w:rFonts w:ascii="Consolas" w:cstheme="minorBidi"/>
          <w:color w:val="9C5D27"/>
          <w:sz w:val="21"/>
          <w:highlight w:val="white"/>
          <w:lang w:val="en-US"/>
        </w:rPr>
        <w:t>1</w:t>
      </w:r>
      <w:r w:rsidRPr="000223FC">
        <w:rPr>
          <w:rFonts w:ascii="Consolas" w:cstheme="minorBidi"/>
          <w:color w:val="333333"/>
          <w:sz w:val="21"/>
          <w:highlight w:val="white"/>
          <w:lang w:val="en-US"/>
        </w:rPr>
        <w:t xml:space="preserve"> </w:t>
      </w:r>
      <w:r w:rsidRPr="000223FC">
        <w:rPr>
          <w:rFonts w:ascii="Consolas" w:cstheme="minorBidi"/>
          <w:color w:val="777777"/>
          <w:sz w:val="21"/>
          <w:highlight w:val="white"/>
          <w:lang w:val="en-US"/>
        </w:rPr>
        <w:t>&lt;</w:t>
      </w:r>
      <w:r w:rsidRPr="000223FC">
        <w:rPr>
          <w:rFonts w:ascii="Consolas" w:cstheme="minorBidi"/>
          <w:color w:val="333333"/>
          <w:sz w:val="21"/>
          <w:highlight w:val="white"/>
          <w:lang w:val="en-US"/>
        </w:rPr>
        <w:t xml:space="preserve"> </w:t>
      </w:r>
      <w:r w:rsidRPr="000223FC">
        <w:rPr>
          <w:rFonts w:ascii="Consolas" w:cstheme="minorBidi"/>
          <w:b/>
          <w:color w:val="AA3731"/>
          <w:sz w:val="21"/>
          <w:highlight w:val="white"/>
          <w:lang w:val="en-US"/>
        </w:rPr>
        <w:t>len</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chanson</w:t>
      </w:r>
      <w:r w:rsidRPr="000223FC">
        <w:rPr>
          <w:rFonts w:ascii="Consolas" w:cstheme="minorBidi"/>
          <w:color w:val="777777"/>
          <w:sz w:val="21"/>
          <w:highlight w:val="white"/>
          <w:lang w:val="en-US"/>
        </w:rPr>
        <w:t>):</w:t>
      </w:r>
    </w:p>
    <w:p w:rsidR="000223FC" w:rsidRDefault="000223FC">
      <w:pPr>
        <w:spacing w:line="285" w:lineRule="atLeast"/>
        <w:rPr>
          <w:rFonts w:cstheme="minorBidi"/>
        </w:rPr>
      </w:pPr>
      <w:r w:rsidRPr="000223FC">
        <w:rPr>
          <w:rFonts w:ascii="Consolas" w:cstheme="minorBidi"/>
          <w:color w:val="333333"/>
          <w:sz w:val="21"/>
          <w:highlight w:val="white"/>
          <w:lang w:val="en-US"/>
        </w:rPr>
        <w:tab/>
      </w:r>
      <w:r w:rsidRPr="000223FC">
        <w:rPr>
          <w:rFonts w:ascii="Consolas" w:cstheme="minorBidi"/>
          <w:color w:val="333333"/>
          <w:sz w:val="21"/>
          <w:highlight w:val="white"/>
          <w:lang w:val="en-US"/>
        </w:rPr>
        <w:tab/>
      </w:r>
      <w:r>
        <w:rPr>
          <w:rFonts w:ascii="Consolas" w:cstheme="minorBidi"/>
          <w:color w:val="333333"/>
          <w:sz w:val="21"/>
          <w:highlight w:val="white"/>
        </w:rPr>
        <w:t xml:space="preserve">ev_suivant </w:t>
      </w:r>
      <w:r>
        <w:rPr>
          <w:rFonts w:ascii="Consolas" w:cstheme="minorBidi"/>
          <w:color w:val="777777"/>
          <w:sz w:val="21"/>
          <w:highlight w:val="white"/>
        </w:rPr>
        <w:t>=</w:t>
      </w:r>
      <w:r>
        <w:rPr>
          <w:rFonts w:ascii="Consolas" w:cstheme="minorBidi"/>
          <w:color w:val="333333"/>
          <w:sz w:val="21"/>
          <w:highlight w:val="white"/>
        </w:rPr>
        <w:t xml:space="preserve"> chanson</w:t>
      </w:r>
      <w:r>
        <w:rPr>
          <w:rFonts w:ascii="Consolas" w:cstheme="minorBidi"/>
          <w:color w:val="777777"/>
          <w:sz w:val="21"/>
          <w:highlight w:val="white"/>
        </w:rPr>
        <w:t>[</w:t>
      </w:r>
      <w:r>
        <w:rPr>
          <w:rFonts w:ascii="Consolas" w:cstheme="minorBidi"/>
          <w:color w:val="333333"/>
          <w:sz w:val="21"/>
          <w:highlight w:val="white"/>
        </w:rPr>
        <w:t>i</w:t>
      </w:r>
      <w:r>
        <w:rPr>
          <w:rFonts w:ascii="Consolas" w:cstheme="minorBidi"/>
          <w:color w:val="777777"/>
          <w:sz w:val="21"/>
          <w:highlight w:val="white"/>
        </w:rPr>
        <w:t>+</w:t>
      </w:r>
      <w:r>
        <w:rPr>
          <w:rFonts w:ascii="Consolas" w:cstheme="minorBidi"/>
          <w:color w:val="9C5D27"/>
          <w:sz w:val="21"/>
          <w:highlight w:val="white"/>
        </w:rPr>
        <w:t>1</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333333"/>
          <w:sz w:val="21"/>
          <w:highlight w:val="white"/>
        </w:rPr>
        <w:tab/>
      </w:r>
      <w:r>
        <w:rPr>
          <w:rFonts w:ascii="Consolas" w:cstheme="minorBidi"/>
          <w:color w:val="333333"/>
          <w:sz w:val="21"/>
          <w:highlight w:val="white"/>
        </w:rPr>
        <w:tab/>
        <w:t xml:space="preserve">temps </w:t>
      </w:r>
      <w:r>
        <w:rPr>
          <w:rFonts w:ascii="Consolas" w:cstheme="minorBidi"/>
          <w:color w:val="777777"/>
          <w:sz w:val="21"/>
          <w:highlight w:val="white"/>
        </w:rPr>
        <w:t>=</w:t>
      </w:r>
      <w:r>
        <w:rPr>
          <w:rFonts w:ascii="Consolas" w:cstheme="minorBidi"/>
          <w:color w:val="333333"/>
          <w:sz w:val="21"/>
          <w:highlight w:val="white"/>
        </w:rPr>
        <w:t xml:space="preserve"> calculer_temps</w:t>
      </w:r>
      <w:r>
        <w:rPr>
          <w:rFonts w:ascii="Consolas" w:cstheme="minorBidi"/>
          <w:color w:val="777777"/>
          <w:sz w:val="21"/>
          <w:highlight w:val="white"/>
        </w:rPr>
        <w:t>(</w:t>
      </w:r>
      <w:r>
        <w:rPr>
          <w:rFonts w:ascii="Consolas" w:cstheme="minorBidi"/>
          <w:color w:val="333333"/>
          <w:sz w:val="21"/>
          <w:highlight w:val="white"/>
        </w:rPr>
        <w:t>album</w:t>
      </w:r>
      <w:r>
        <w:rPr>
          <w:rFonts w:ascii="Consolas" w:cstheme="minorBidi"/>
          <w:color w:val="777777"/>
          <w:sz w:val="21"/>
          <w:highlight w:val="white"/>
        </w:rPr>
        <w:t>,</w:t>
      </w:r>
      <w:r>
        <w:rPr>
          <w:rFonts w:ascii="Consolas" w:cstheme="minorBidi"/>
          <w:color w:val="333333"/>
          <w:sz w:val="21"/>
          <w:highlight w:val="white"/>
        </w:rPr>
        <w:t xml:space="preserve"> evenement</w:t>
      </w:r>
      <w:r>
        <w:rPr>
          <w:rFonts w:ascii="Consolas" w:cstheme="minorBidi"/>
          <w:color w:val="777777"/>
          <w:sz w:val="21"/>
          <w:highlight w:val="white"/>
        </w:rPr>
        <w:t>[</w:t>
      </w:r>
      <w:r>
        <w:rPr>
          <w:rFonts w:ascii="Consolas" w:cstheme="minorBidi"/>
          <w:color w:val="9C5D27"/>
          <w:sz w:val="21"/>
          <w:highlight w:val="white"/>
        </w:rPr>
        <w:t>0</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color w:val="333333"/>
          <w:sz w:val="21"/>
          <w:highlight w:val="white"/>
        </w:rPr>
        <w:tab/>
      </w:r>
      <w:r>
        <w:rPr>
          <w:rFonts w:ascii="Consolas" w:cstheme="minorBidi"/>
          <w:color w:val="333333"/>
          <w:sz w:val="21"/>
          <w:highlight w:val="white"/>
        </w:rPr>
        <w:tab/>
        <w:t>Tk</w:t>
      </w:r>
      <w:r>
        <w:rPr>
          <w:rFonts w:ascii="Consolas" w:cstheme="minorBidi"/>
          <w:color w:val="777777"/>
          <w:sz w:val="21"/>
          <w:highlight w:val="white"/>
        </w:rPr>
        <w:t>().</w:t>
      </w:r>
      <w:r>
        <w:rPr>
          <w:rFonts w:ascii="Consolas" w:cstheme="minorBidi"/>
          <w:color w:val="333333"/>
          <w:sz w:val="21"/>
          <w:highlight w:val="white"/>
        </w:rPr>
        <w:t>after</w:t>
      </w:r>
      <w:r>
        <w:rPr>
          <w:rFonts w:ascii="Consolas" w:cstheme="minorBidi"/>
          <w:color w:val="777777"/>
          <w:sz w:val="21"/>
          <w:highlight w:val="white"/>
        </w:rPr>
        <w:t>(</w:t>
      </w:r>
      <w:r>
        <w:rPr>
          <w:rFonts w:ascii="Consolas" w:cstheme="minorBidi"/>
          <w:color w:val="333333"/>
          <w:sz w:val="21"/>
          <w:highlight w:val="white"/>
        </w:rPr>
        <w:t>temps</w:t>
      </w:r>
      <w:r>
        <w:rPr>
          <w:rFonts w:ascii="Consolas" w:cstheme="minorBidi"/>
          <w:color w:val="777777"/>
          <w:sz w:val="21"/>
          <w:highlight w:val="white"/>
        </w:rPr>
        <w:t>,</w:t>
      </w:r>
      <w:r>
        <w:rPr>
          <w:rFonts w:ascii="Consolas" w:cstheme="minorBidi"/>
          <w:color w:val="333333"/>
          <w:sz w:val="21"/>
          <w:highlight w:val="white"/>
        </w:rPr>
        <w:t xml:space="preserve"> continuer_lecture</w:t>
      </w:r>
      <w:r>
        <w:rPr>
          <w:rFonts w:ascii="Consolas" w:cstheme="minorBidi"/>
          <w:color w:val="777777"/>
          <w:sz w:val="21"/>
          <w:highlight w:val="white"/>
        </w:rPr>
        <w:t>,</w:t>
      </w:r>
      <w:r>
        <w:rPr>
          <w:rFonts w:ascii="Consolas" w:cstheme="minorBidi"/>
          <w:color w:val="333333"/>
          <w:sz w:val="21"/>
          <w:highlight w:val="white"/>
        </w:rPr>
        <w:t xml:space="preserve"> chanson</w:t>
      </w:r>
      <w:r>
        <w:rPr>
          <w:rFonts w:ascii="Consolas" w:cstheme="minorBidi"/>
          <w:color w:val="777777"/>
          <w:sz w:val="21"/>
          <w:highlight w:val="white"/>
        </w:rPr>
        <w:t>,</w:t>
      </w:r>
      <w:r>
        <w:rPr>
          <w:rFonts w:ascii="Consolas" w:cstheme="minorBidi"/>
          <w:color w:val="333333"/>
          <w:sz w:val="21"/>
          <w:highlight w:val="white"/>
        </w:rPr>
        <w:t xml:space="preserve"> i</w:t>
      </w:r>
      <w:r>
        <w:rPr>
          <w:rFonts w:ascii="Consolas" w:cstheme="minorBidi"/>
          <w:color w:val="777777"/>
          <w:sz w:val="21"/>
          <w:highlight w:val="white"/>
        </w:rPr>
        <w:t>+</w:t>
      </w:r>
      <w:r>
        <w:rPr>
          <w:rFonts w:ascii="Consolas" w:cstheme="minorBidi"/>
          <w:color w:val="9C5D27"/>
          <w:sz w:val="21"/>
          <w:highlight w:val="white"/>
        </w:rPr>
        <w:t>1</w:t>
      </w:r>
      <w:r>
        <w:rPr>
          <w:rFonts w:ascii="Consolas" w:cstheme="minorBidi"/>
          <w:color w:val="777777"/>
          <w:sz w:val="21"/>
          <w:highlight w:val="white"/>
        </w:rPr>
        <w:t>,</w:t>
      </w:r>
      <w:r>
        <w:rPr>
          <w:rFonts w:ascii="Consolas" w:cstheme="minorBidi"/>
          <w:color w:val="333333"/>
          <w:sz w:val="21"/>
          <w:highlight w:val="white"/>
        </w:rPr>
        <w:t xml:space="preserve"> album</w:t>
      </w:r>
      <w:r>
        <w:rPr>
          <w:rFonts w:ascii="Consolas" w:cstheme="minorBidi"/>
          <w:color w:val="777777"/>
          <w:sz w:val="21"/>
          <w:highlight w:val="white"/>
        </w:rPr>
        <w:t>)</w:t>
      </w:r>
    </w:p>
    <w:p w:rsidR="000223FC" w:rsidRDefault="000223FC">
      <w:pPr>
        <w:rPr>
          <w:rFonts w:cstheme="minorBidi"/>
        </w:rPr>
      </w:pPr>
    </w:p>
    <w:p w:rsidR="000223FC" w:rsidRDefault="000223FC">
      <w:pPr>
        <w:rPr>
          <w:rFonts w:cstheme="minorBidi"/>
        </w:rPr>
      </w:pPr>
      <w:r>
        <w:rPr>
          <w:rFonts w:cstheme="minorBidi"/>
        </w:rPr>
        <w:t xml:space="preserve">Avec cette solution notre fonction de lecture est découpée en pleins de petites fonctions continuer_ lecture qui s'appellent les unes les autres par l'intermediaire de la fonction after. La derniere ligne du programme ci dessus veut dire que continuer_lecture(chanson, i+1, album) sera appelée après un temps temps. Cette fonction semble faire la même chose que la version dans lecture basique mais il y a une difference importante. La fonction time.sleep utilisée dans la premiere version est bloquante : elle ne laisse pas au programme le temps de faire autre chose et provoque le freeze. LA fonction after de Tkinter est non bloquante et laisse à tKinter le temps de gerer se événements. Nous pensions avoir ici la bonne solution mais la fonction after est beaucoup moins précise que la fonction sleep (after(130) peut en fait créer un décalage de 150 secondes voire plus)  en écoutant le morceau on ne le reconnaissait plus le rythme. </w:t>
      </w:r>
    </w:p>
    <w:p w:rsidR="000223FC" w:rsidRDefault="000223FC">
      <w:pPr>
        <w:rPr>
          <w:rFonts w:cstheme="minorBidi"/>
        </w:rPr>
      </w:pPr>
    </w:p>
    <w:p w:rsidR="000223FC" w:rsidRDefault="000223FC">
      <w:pPr>
        <w:pStyle w:val="Titre3"/>
        <w:rPr>
          <w:rFonts w:cstheme="minorBidi"/>
          <w:szCs w:val="24"/>
        </w:rPr>
      </w:pPr>
      <w:r>
        <w:rPr>
          <w:rFonts w:cstheme="minorBidi"/>
          <w:szCs w:val="24"/>
        </w:rPr>
        <w:t>Lecture dans un thread et utilisation d'un controleur</w:t>
      </w:r>
      <w:r>
        <w:rPr>
          <w:rFonts w:cstheme="minorBidi"/>
          <w:szCs w:val="24"/>
        </w:rPr>
        <w:t> </w:t>
      </w:r>
      <w:r>
        <w:rPr>
          <w:rFonts w:cstheme="minorBidi"/>
          <w:szCs w:val="24"/>
        </w:rPr>
        <w:t>:</w:t>
      </w:r>
    </w:p>
    <w:p w:rsidR="000223FC" w:rsidRDefault="000223FC">
      <w:pPr>
        <w:rPr>
          <w:rFonts w:cstheme="minorBidi"/>
        </w:rPr>
      </w:pPr>
    </w:p>
    <w:p w:rsidR="000223FC" w:rsidRDefault="000223FC">
      <w:pPr>
        <w:rPr>
          <w:rFonts w:cstheme="minorBidi"/>
        </w:rPr>
      </w:pPr>
      <w:r>
        <w:rPr>
          <w:rFonts w:cstheme="minorBidi"/>
        </w:rPr>
        <w:t xml:space="preserve">On nous a conseillé une autre solution qui est le threading.  Avec cette solution le programme principal  contient notre interface graphique tkinter et la lecture du fichier midi s'exécute en parallèle dans un ''thread''. Dans la lecture, on fait bien les time.sleep qui sont précis et python distribue efficacement le temps entre le programme principal et le thread de lecture (voir archives/l3_principe_utilisation_thread.py pour l’exemple qui nous a été fourni). </w:t>
      </w:r>
    </w:p>
    <w:p w:rsidR="000223FC" w:rsidRDefault="000223FC">
      <w:pPr>
        <w:rPr>
          <w:rFonts w:cstheme="minorBidi"/>
        </w:rPr>
      </w:pPr>
    </w:p>
    <w:p w:rsidR="000223FC" w:rsidRPr="000223FC" w:rsidRDefault="000223FC">
      <w:pPr>
        <w:rPr>
          <w:rFonts w:cstheme="minorBidi"/>
          <w:lang w:val="en-US"/>
        </w:rPr>
      </w:pPr>
      <w:r w:rsidRPr="000223FC">
        <w:rPr>
          <w:rFonts w:ascii="Consolas" w:cstheme="minorBidi"/>
          <w:color w:val="4B69C6"/>
          <w:sz w:val="21"/>
          <w:highlight w:val="white"/>
          <w:lang w:val="en-US"/>
        </w:rPr>
        <w:t>import</w:t>
      </w:r>
      <w:r w:rsidRPr="000223FC">
        <w:rPr>
          <w:rFonts w:ascii="Consolas" w:cstheme="minorBidi"/>
          <w:color w:val="333333"/>
          <w:sz w:val="21"/>
          <w:highlight w:val="white"/>
          <w:lang w:val="en-US"/>
        </w:rPr>
        <w:t xml:space="preserve"> threading</w:t>
      </w:r>
    </w:p>
    <w:p w:rsidR="000223FC" w:rsidRPr="000223FC" w:rsidRDefault="000223FC">
      <w:pPr>
        <w:spacing w:line="285" w:lineRule="atLeast"/>
        <w:rPr>
          <w:rFonts w:cstheme="minorBidi"/>
          <w:lang w:val="en-US"/>
        </w:rPr>
      </w:pPr>
      <w:r w:rsidRPr="000223FC">
        <w:rPr>
          <w:rFonts w:ascii="Consolas" w:cstheme="minorBidi"/>
          <w:color w:val="333333"/>
          <w:sz w:val="21"/>
          <w:highlight w:val="white"/>
          <w:lang w:val="en-US"/>
        </w:rPr>
        <w:t xml:space="preserve">thread </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threading</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Thread</w:t>
      </w:r>
      <w:r w:rsidRPr="000223FC">
        <w:rPr>
          <w:rFonts w:ascii="Consolas" w:cstheme="minorBidi"/>
          <w:color w:val="777777"/>
          <w:sz w:val="21"/>
          <w:highlight w:val="white"/>
          <w:lang w:val="en-US"/>
        </w:rPr>
        <w:t>(</w:t>
      </w:r>
      <w:r w:rsidRPr="000223FC">
        <w:rPr>
          <w:rFonts w:ascii="Consolas" w:cstheme="minorBidi"/>
          <w:color w:val="9C5D27"/>
          <w:sz w:val="21"/>
          <w:highlight w:val="white"/>
          <w:lang w:val="en-US"/>
        </w:rPr>
        <w:t>None</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jouer_album</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w:t>
      </w:r>
      <w:r w:rsidRPr="000223FC">
        <w:rPr>
          <w:rFonts w:ascii="Consolas" w:cstheme="minorBidi"/>
          <w:color w:val="9C5D27"/>
          <w:sz w:val="21"/>
          <w:highlight w:val="white"/>
          <w:lang w:val="en-US"/>
        </w:rPr>
        <w:t>None</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album</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 xml:space="preserve"> sortie_midi</w:t>
      </w:r>
      <w:r w:rsidRPr="000223FC">
        <w:rPr>
          <w:rFonts w:ascii="Consolas" w:cstheme="minorBidi"/>
          <w:color w:val="777777"/>
          <w:sz w:val="21"/>
          <w:highlight w:val="white"/>
          <w:lang w:val="en-US"/>
        </w:rPr>
        <w:t>])</w:t>
      </w:r>
    </w:p>
    <w:p w:rsidR="000223FC" w:rsidRDefault="000223FC">
      <w:pPr>
        <w:spacing w:line="285" w:lineRule="atLeast"/>
        <w:rPr>
          <w:rFonts w:cstheme="minorBidi"/>
        </w:rPr>
      </w:pPr>
      <w:r>
        <w:rPr>
          <w:rFonts w:ascii="Consolas" w:cstheme="minorBidi"/>
          <w:color w:val="333333"/>
          <w:sz w:val="21"/>
          <w:highlight w:val="white"/>
        </w:rPr>
        <w:t>thread</w:t>
      </w:r>
      <w:r>
        <w:rPr>
          <w:rFonts w:ascii="Consolas" w:cstheme="minorBidi"/>
          <w:color w:val="777777"/>
          <w:sz w:val="21"/>
          <w:highlight w:val="white"/>
        </w:rPr>
        <w:t>.</w:t>
      </w:r>
      <w:r>
        <w:rPr>
          <w:rFonts w:ascii="Consolas" w:cstheme="minorBidi"/>
          <w:color w:val="333333"/>
          <w:sz w:val="21"/>
          <w:highlight w:val="white"/>
        </w:rPr>
        <w:t>start</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b/>
          <w:color w:val="AA3731"/>
          <w:sz w:val="21"/>
          <w:highlight w:val="white"/>
        </w:rPr>
        <w:t>print</w:t>
      </w:r>
      <w:r>
        <w:rPr>
          <w:rFonts w:ascii="Consolas" w:cstheme="minorBidi"/>
          <w:color w:val="777777"/>
          <w:sz w:val="21"/>
          <w:highlight w:val="white"/>
        </w:rPr>
        <w:t>('</w:t>
      </w:r>
      <w:r>
        <w:rPr>
          <w:rFonts w:ascii="Consolas" w:cstheme="minorBidi"/>
          <w:color w:val="448C27"/>
          <w:sz w:val="21"/>
          <w:highlight w:val="white"/>
        </w:rPr>
        <w:t>le thread est vivant</w:t>
      </w:r>
      <w:r>
        <w:rPr>
          <w:rFonts w:ascii="Consolas" w:cstheme="minorBidi"/>
          <w:color w:val="777777"/>
          <w:sz w:val="21"/>
          <w:highlight w:val="white"/>
        </w:rPr>
        <w:t>')</w:t>
      </w:r>
    </w:p>
    <w:p w:rsidR="000223FC" w:rsidRDefault="000223FC">
      <w:pPr>
        <w:spacing w:line="285" w:lineRule="atLeast"/>
        <w:rPr>
          <w:rFonts w:ascii="Consolas" w:cstheme="minorBidi"/>
          <w:color w:val="333333"/>
          <w:sz w:val="21"/>
          <w:highlight w:val="white"/>
        </w:rPr>
      </w:pPr>
    </w:p>
    <w:p w:rsidR="000223FC" w:rsidRDefault="000223FC">
      <w:pPr>
        <w:rPr>
          <w:rFonts w:cstheme="minorBidi"/>
        </w:rPr>
      </w:pPr>
      <w:r>
        <w:rPr>
          <w:rFonts w:cstheme="minorBidi"/>
        </w:rPr>
        <w:t>Dans ce programme, nous avons utilisé la fonction de lecture basique mais en appellant cette fonction dans un thread elle se déroule en parallele du reste du programme (le programme principal). En particulier, la chaine 'le thread est vivant' s'affiche de suite et n'attant pas la fin de l'exécution de la fonction lecture. Avec cette méthode, tKinter ne frise plus et comme la fonction de lecture utilise time.sleep, les intervalles de temps sont correctement respectés.</w:t>
      </w:r>
    </w:p>
    <w:p w:rsidR="000223FC" w:rsidRDefault="000223FC">
      <w:pPr>
        <w:rPr>
          <w:rFonts w:cstheme="minorBidi"/>
        </w:rPr>
      </w:pPr>
    </w:p>
    <w:p w:rsidR="000223FC" w:rsidRDefault="000223FC">
      <w:pPr>
        <w:pStyle w:val="Titre"/>
        <w:rPr>
          <w:rFonts w:cstheme="minorBidi"/>
          <w:szCs w:val="24"/>
        </w:rPr>
      </w:pPr>
      <w:r>
        <w:rPr>
          <w:rFonts w:cstheme="minorBidi"/>
          <w:szCs w:val="24"/>
        </w:rPr>
        <w:t>Communication du programme principale vers le thread</w:t>
      </w:r>
      <w:r>
        <w:rPr>
          <w:rFonts w:cstheme="minorBidi"/>
          <w:szCs w:val="24"/>
        </w:rPr>
        <w:t> </w:t>
      </w:r>
      <w:r>
        <w:rPr>
          <w:rFonts w:cstheme="minorBidi"/>
          <w:szCs w:val="24"/>
        </w:rPr>
        <w:t>:</w:t>
      </w:r>
    </w:p>
    <w:p w:rsidR="000223FC" w:rsidRDefault="000223FC">
      <w:pPr>
        <w:pStyle w:val="Corpsdetexte"/>
        <w:rPr>
          <w:rFonts w:cstheme="minorBidi"/>
        </w:rPr>
      </w:pPr>
      <w:r>
        <w:rPr>
          <w:rFonts w:cstheme="minorBidi"/>
        </w:rPr>
        <w:t xml:space="preserve">Nous ne voulons pas seulement lancer la lecture dans un thread et attendre la fin de cette lecture. Nous voulons modifier cette lecture depuis l'interface graphique du programme principale (pour mettre la lecture en pause, arreter la lecture, stopper un piste, faire un retour en arrière). Pour ce faire, nous profitons que le programme principale est le thread ont la même mémoire. Si le programme principale et le thread partagent un dictionnaire que nous allons appeler le controleur, ce controleur va contenir toutes les variables qui déterminent l'exécution de la lecture. En modifiant une de ces variables depuis le programme principal on modifiera la lecture. Par exemple le dictionnaire contient une clé ''pause'' qui a normalement pour valeur False et une clé ''fin'' qui a aussi comme valeur False . Il faut écrire la fonction de lecture pour qu'elle utilise ces clés. </w:t>
      </w:r>
    </w:p>
    <w:p w:rsidR="000223FC" w:rsidRPr="000223FC" w:rsidRDefault="000223FC">
      <w:pPr>
        <w:rPr>
          <w:rFonts w:cstheme="minorBidi"/>
          <w:lang w:val="en-US"/>
        </w:rPr>
      </w:pPr>
      <w:r w:rsidRPr="000223FC">
        <w:rPr>
          <w:rFonts w:ascii="Consolas" w:cstheme="minorBidi"/>
          <w:color w:val="7A3E9D"/>
          <w:sz w:val="21"/>
          <w:highlight w:val="white"/>
          <w:lang w:val="en-US"/>
        </w:rPr>
        <w:t>def</w:t>
      </w:r>
      <w:r w:rsidRPr="000223FC">
        <w:rPr>
          <w:rFonts w:ascii="Consolas" w:cstheme="minorBidi"/>
          <w:color w:val="333333"/>
          <w:sz w:val="21"/>
          <w:highlight w:val="white"/>
          <w:lang w:val="en-US"/>
        </w:rPr>
        <w:t xml:space="preserve"> </w:t>
      </w:r>
      <w:r w:rsidRPr="000223FC">
        <w:rPr>
          <w:rFonts w:ascii="Consolas" w:cstheme="minorBidi"/>
          <w:b/>
          <w:color w:val="AA3731"/>
          <w:sz w:val="21"/>
          <w:highlight w:val="white"/>
          <w:lang w:val="en-US"/>
        </w:rPr>
        <w:t>bloucle_lecture</w:t>
      </w:r>
      <w:r w:rsidRPr="000223FC">
        <w:rPr>
          <w:rFonts w:ascii="Consolas" w:cstheme="minorBidi"/>
          <w:color w:val="777777"/>
          <w:sz w:val="21"/>
          <w:highlight w:val="white"/>
          <w:lang w:val="en-US"/>
        </w:rPr>
        <w:t>(</w:t>
      </w:r>
      <w:r w:rsidRPr="000223FC">
        <w:rPr>
          <w:rFonts w:ascii="Consolas" w:cstheme="minorBidi"/>
          <w:color w:val="7A3E9D"/>
          <w:sz w:val="21"/>
          <w:highlight w:val="white"/>
          <w:lang w:val="en-US"/>
        </w:rPr>
        <w:t>controleur</w:t>
      </w:r>
      <w:r w:rsidRPr="000223FC">
        <w:rPr>
          <w:rFonts w:ascii="Consolas" w:cstheme="minorBidi"/>
          <w:color w:val="777777"/>
          <w:sz w:val="21"/>
          <w:highlight w:val="white"/>
          <w:lang w:val="en-US"/>
        </w:rPr>
        <w:t>):</w:t>
      </w:r>
    </w:p>
    <w:p w:rsidR="000223FC" w:rsidRPr="000223FC" w:rsidRDefault="000223FC">
      <w:pPr>
        <w:spacing w:line="285" w:lineRule="atLeast"/>
        <w:rPr>
          <w:rFonts w:cstheme="minorBidi"/>
          <w:lang w:val="en-US"/>
        </w:rPr>
      </w:pPr>
      <w:r w:rsidRPr="000223FC">
        <w:rPr>
          <w:rFonts w:ascii="Consolas" w:cstheme="minorBidi"/>
          <w:color w:val="4B69C6"/>
          <w:sz w:val="21"/>
          <w:highlight w:val="white"/>
          <w:lang w:val="en-US"/>
        </w:rPr>
        <w:tab/>
        <w:t>while</w:t>
      </w:r>
      <w:r w:rsidRPr="000223FC">
        <w:rPr>
          <w:rFonts w:ascii="Consolas" w:cstheme="minorBidi"/>
          <w:color w:val="333333"/>
          <w:sz w:val="21"/>
          <w:highlight w:val="white"/>
          <w:lang w:val="en-US"/>
        </w:rPr>
        <w:t xml:space="preserve"> </w:t>
      </w:r>
      <w:r w:rsidRPr="000223FC">
        <w:rPr>
          <w:rFonts w:ascii="Consolas" w:cstheme="minorBidi"/>
          <w:color w:val="777777"/>
          <w:sz w:val="21"/>
          <w:highlight w:val="white"/>
          <w:lang w:val="en-US"/>
        </w:rPr>
        <w:t>not</w:t>
      </w:r>
      <w:r w:rsidRPr="000223FC">
        <w:rPr>
          <w:rFonts w:ascii="Consolas" w:cstheme="minorBidi"/>
          <w:color w:val="333333"/>
          <w:sz w:val="21"/>
          <w:highlight w:val="white"/>
          <w:lang w:val="en-US"/>
        </w:rPr>
        <w:t xml:space="preserve"> controleur</w:t>
      </w:r>
      <w:r w:rsidRPr="000223FC">
        <w:rPr>
          <w:rFonts w:ascii="Consolas" w:cstheme="minorBidi"/>
          <w:color w:val="777777"/>
          <w:sz w:val="21"/>
          <w:highlight w:val="white"/>
          <w:lang w:val="en-US"/>
        </w:rPr>
        <w:t>['</w:t>
      </w:r>
      <w:r w:rsidRPr="000223FC">
        <w:rPr>
          <w:rFonts w:ascii="Consolas" w:cstheme="minorBidi"/>
          <w:color w:val="448C27"/>
          <w:sz w:val="21"/>
          <w:highlight w:val="white"/>
          <w:lang w:val="en-US"/>
        </w:rPr>
        <w:t>fin</w:t>
      </w:r>
      <w:r w:rsidRPr="000223FC">
        <w:rPr>
          <w:rFonts w:ascii="Consolas" w:cstheme="minorBidi"/>
          <w:color w:val="777777"/>
          <w:sz w:val="21"/>
          <w:highlight w:val="white"/>
          <w:lang w:val="en-US"/>
        </w:rPr>
        <w:t>']:</w:t>
      </w:r>
    </w:p>
    <w:p w:rsidR="000223FC" w:rsidRPr="000223FC" w:rsidRDefault="000223FC">
      <w:pPr>
        <w:spacing w:line="285" w:lineRule="atLeast"/>
        <w:rPr>
          <w:rFonts w:cstheme="minorBidi"/>
          <w:lang w:val="en-US"/>
        </w:rPr>
      </w:pPr>
      <w:r w:rsidRPr="000223FC">
        <w:rPr>
          <w:rFonts w:ascii="Consolas" w:cstheme="minorBidi"/>
          <w:color w:val="4B69C6"/>
          <w:sz w:val="21"/>
          <w:highlight w:val="white"/>
          <w:lang w:val="en-US"/>
        </w:rPr>
        <w:tab/>
      </w:r>
      <w:r w:rsidRPr="000223FC">
        <w:rPr>
          <w:rFonts w:ascii="Consolas" w:cstheme="minorBidi"/>
          <w:color w:val="4B69C6"/>
          <w:sz w:val="21"/>
          <w:highlight w:val="white"/>
          <w:lang w:val="en-US"/>
        </w:rPr>
        <w:tab/>
        <w:t>if</w:t>
      </w:r>
      <w:r w:rsidRPr="000223FC">
        <w:rPr>
          <w:rFonts w:ascii="Consolas" w:cstheme="minorBidi"/>
          <w:color w:val="333333"/>
          <w:sz w:val="21"/>
          <w:highlight w:val="white"/>
          <w:lang w:val="en-US"/>
        </w:rPr>
        <w:t xml:space="preserve"> controleur</w:t>
      </w:r>
      <w:r w:rsidRPr="000223FC">
        <w:rPr>
          <w:rFonts w:ascii="Consolas" w:cstheme="minorBidi"/>
          <w:color w:val="777777"/>
          <w:sz w:val="21"/>
          <w:highlight w:val="white"/>
          <w:lang w:val="en-US"/>
        </w:rPr>
        <w:t>['</w:t>
      </w:r>
      <w:r w:rsidRPr="000223FC">
        <w:rPr>
          <w:rFonts w:ascii="Consolas" w:cstheme="minorBidi"/>
          <w:color w:val="448C27"/>
          <w:sz w:val="21"/>
          <w:highlight w:val="white"/>
          <w:lang w:val="en-US"/>
        </w:rPr>
        <w:t>pause</w:t>
      </w:r>
      <w:r w:rsidRPr="000223FC">
        <w:rPr>
          <w:rFonts w:ascii="Consolas" w:cstheme="minorBidi"/>
          <w:color w:val="777777"/>
          <w:sz w:val="21"/>
          <w:highlight w:val="white"/>
          <w:lang w:val="en-US"/>
        </w:rPr>
        <w:t>']:</w:t>
      </w:r>
    </w:p>
    <w:p w:rsidR="000223FC" w:rsidRPr="000223FC" w:rsidRDefault="000223FC">
      <w:pPr>
        <w:spacing w:line="285" w:lineRule="atLeast"/>
        <w:rPr>
          <w:rFonts w:cstheme="minorBidi"/>
          <w:lang w:val="en-US"/>
        </w:rPr>
      </w:pPr>
      <w:r w:rsidRPr="000223FC">
        <w:rPr>
          <w:rFonts w:ascii="Consolas" w:cstheme="minorBidi"/>
          <w:color w:val="333333"/>
          <w:sz w:val="21"/>
          <w:highlight w:val="white"/>
          <w:lang w:val="en-US"/>
        </w:rPr>
        <w:tab/>
      </w:r>
      <w:r w:rsidRPr="000223FC">
        <w:rPr>
          <w:rFonts w:ascii="Consolas" w:cstheme="minorBidi"/>
          <w:color w:val="333333"/>
          <w:sz w:val="21"/>
          <w:highlight w:val="white"/>
          <w:lang w:val="en-US"/>
        </w:rPr>
        <w:tab/>
      </w:r>
      <w:r w:rsidRPr="000223FC">
        <w:rPr>
          <w:rFonts w:ascii="Consolas" w:cstheme="minorBidi"/>
          <w:color w:val="333333"/>
          <w:sz w:val="21"/>
          <w:highlight w:val="white"/>
          <w:lang w:val="en-US"/>
        </w:rPr>
        <w:tab/>
        <w:t>time</w:t>
      </w:r>
      <w:r w:rsidRPr="000223FC">
        <w:rPr>
          <w:rFonts w:ascii="Consolas" w:cstheme="minorBidi"/>
          <w:color w:val="777777"/>
          <w:sz w:val="21"/>
          <w:highlight w:val="white"/>
          <w:lang w:val="en-US"/>
        </w:rPr>
        <w:t>.</w:t>
      </w:r>
      <w:r w:rsidRPr="000223FC">
        <w:rPr>
          <w:rFonts w:ascii="Consolas" w:cstheme="minorBidi"/>
          <w:color w:val="333333"/>
          <w:sz w:val="21"/>
          <w:highlight w:val="white"/>
          <w:lang w:val="en-US"/>
        </w:rPr>
        <w:t>sleep</w:t>
      </w:r>
      <w:r w:rsidRPr="000223FC">
        <w:rPr>
          <w:rFonts w:ascii="Consolas" w:cstheme="minorBidi"/>
          <w:color w:val="777777"/>
          <w:sz w:val="21"/>
          <w:highlight w:val="white"/>
          <w:lang w:val="en-US"/>
        </w:rPr>
        <w:t>(</w:t>
      </w:r>
      <w:r w:rsidRPr="000223FC">
        <w:rPr>
          <w:rFonts w:ascii="Consolas" w:cstheme="minorBidi"/>
          <w:color w:val="9C5D27"/>
          <w:sz w:val="21"/>
          <w:highlight w:val="white"/>
          <w:lang w:val="en-US"/>
        </w:rPr>
        <w:t>0.1</w:t>
      </w:r>
      <w:r w:rsidRPr="000223FC">
        <w:rPr>
          <w:rFonts w:ascii="Consolas" w:cstheme="minorBidi"/>
          <w:color w:val="777777"/>
          <w:sz w:val="21"/>
          <w:highlight w:val="white"/>
          <w:lang w:val="en-US"/>
        </w:rPr>
        <w:t>)</w:t>
      </w:r>
    </w:p>
    <w:p w:rsidR="000223FC" w:rsidRDefault="000223FC">
      <w:pPr>
        <w:spacing w:line="285" w:lineRule="atLeast"/>
        <w:rPr>
          <w:rFonts w:cstheme="minorBidi"/>
        </w:rPr>
      </w:pPr>
      <w:r w:rsidRPr="000223FC">
        <w:rPr>
          <w:rFonts w:ascii="Consolas" w:cstheme="minorBidi"/>
          <w:color w:val="4B69C6"/>
          <w:sz w:val="21"/>
          <w:highlight w:val="white"/>
          <w:lang w:val="en-US"/>
        </w:rPr>
        <w:tab/>
      </w:r>
      <w:r w:rsidRPr="000223FC">
        <w:rPr>
          <w:rFonts w:ascii="Consolas" w:cstheme="minorBidi"/>
          <w:color w:val="4B69C6"/>
          <w:sz w:val="21"/>
          <w:highlight w:val="white"/>
          <w:lang w:val="en-US"/>
        </w:rPr>
        <w:tab/>
      </w:r>
      <w:r>
        <w:rPr>
          <w:rFonts w:ascii="Consolas" w:cstheme="minorBidi"/>
          <w:color w:val="4B69C6"/>
          <w:sz w:val="21"/>
          <w:highlight w:val="white"/>
        </w:rPr>
        <w:t>else</w:t>
      </w:r>
      <w:r>
        <w:rPr>
          <w:rFonts w:ascii="Consolas" w:cstheme="minorBidi"/>
          <w:color w:val="777777"/>
          <w:sz w:val="21"/>
          <w:highlight w:val="white"/>
        </w:rPr>
        <w:t>:</w:t>
      </w:r>
    </w:p>
    <w:p w:rsidR="000223FC" w:rsidRDefault="000223FC">
      <w:pPr>
        <w:spacing w:line="285" w:lineRule="atLeast"/>
        <w:rPr>
          <w:rFonts w:cstheme="minorBidi"/>
        </w:rPr>
      </w:pPr>
      <w:r>
        <w:rPr>
          <w:rFonts w:ascii="Consolas" w:cstheme="minorBidi"/>
          <w:i/>
          <w:color w:val="AAAAAA"/>
          <w:sz w:val="21"/>
          <w:highlight w:val="white"/>
        </w:rPr>
        <w:tab/>
      </w:r>
      <w:r>
        <w:rPr>
          <w:rFonts w:ascii="Consolas" w:cstheme="minorBidi"/>
          <w:i/>
          <w:color w:val="AAAAAA"/>
          <w:sz w:val="21"/>
          <w:highlight w:val="white"/>
        </w:rPr>
        <w:tab/>
      </w:r>
      <w:r>
        <w:rPr>
          <w:rFonts w:ascii="Consolas" w:cstheme="minorBidi"/>
          <w:i/>
          <w:color w:val="AAAAAA"/>
          <w:sz w:val="21"/>
          <w:highlight w:val="white"/>
        </w:rPr>
        <w:tab/>
        <w:t xml:space="preserve">#traiter prochain </w:t>
      </w:r>
      <w:r>
        <w:rPr>
          <w:rFonts w:ascii="Consolas" w:cstheme="minorBidi"/>
          <w:i/>
          <w:color w:val="AAAAAA"/>
          <w:sz w:val="21"/>
          <w:highlight w:val="white"/>
        </w:rPr>
        <w:t>é</w:t>
      </w:r>
      <w:r>
        <w:rPr>
          <w:rFonts w:ascii="Consolas" w:cstheme="minorBidi"/>
          <w:i/>
          <w:color w:val="AAAAAA"/>
          <w:sz w:val="21"/>
          <w:highlight w:val="white"/>
        </w:rPr>
        <w:t>v</w:t>
      </w:r>
      <w:r>
        <w:rPr>
          <w:rFonts w:ascii="Consolas" w:cstheme="minorBidi"/>
          <w:i/>
          <w:color w:val="AAAAAA"/>
          <w:sz w:val="21"/>
          <w:highlight w:val="white"/>
        </w:rPr>
        <w:t>é</w:t>
      </w:r>
      <w:r>
        <w:rPr>
          <w:rFonts w:ascii="Consolas" w:cstheme="minorBidi"/>
          <w:i/>
          <w:color w:val="AAAAAA"/>
          <w:sz w:val="21"/>
          <w:highlight w:val="white"/>
        </w:rPr>
        <w:t>nement</w:t>
      </w:r>
    </w:p>
    <w:p w:rsidR="000223FC" w:rsidRDefault="000223FC">
      <w:pPr>
        <w:spacing w:line="285" w:lineRule="atLeast"/>
        <w:rPr>
          <w:rFonts w:ascii="Consolas" w:cstheme="minorBidi"/>
          <w:i/>
          <w:color w:val="AAAAAA"/>
          <w:sz w:val="21"/>
          <w:highlight w:val="white"/>
        </w:rPr>
      </w:pPr>
    </w:p>
    <w:p w:rsidR="000223FC" w:rsidRDefault="000223FC">
      <w:pPr>
        <w:rPr>
          <w:rFonts w:cstheme="minorBidi"/>
        </w:rPr>
      </w:pPr>
      <w:r>
        <w:rPr>
          <w:rFonts w:ascii="Times" w:cstheme="minorBidi"/>
        </w:rPr>
        <w:t xml:space="preserve">Avec cette version simple de la boucle de lecture qu'il faudra lancer dans un thread, il est possible de controler la lecture depuis le programme principal si 'fin' et 'pause' sont </w:t>
      </w:r>
      <w:r>
        <w:rPr>
          <w:rFonts w:ascii="Times" w:cstheme="minorBidi"/>
        </w:rPr>
        <w:t>à</w:t>
      </w:r>
      <w:r>
        <w:rPr>
          <w:rFonts w:ascii="Times" w:cstheme="minorBidi"/>
        </w:rPr>
        <w:t xml:space="preserve"> Faulse la boucle de lecture traitera tous les </w:t>
      </w:r>
      <w:r>
        <w:rPr>
          <w:rFonts w:ascii="Times" w:cstheme="minorBidi"/>
        </w:rPr>
        <w:t>é</w:t>
      </w:r>
      <w:r>
        <w:rPr>
          <w:rFonts w:ascii="Times" w:cstheme="minorBidi"/>
        </w:rPr>
        <w:t>v</w:t>
      </w:r>
      <w:r>
        <w:rPr>
          <w:rFonts w:ascii="Times" w:cstheme="minorBidi"/>
        </w:rPr>
        <w:t>é</w:t>
      </w:r>
      <w:r>
        <w:rPr>
          <w:rFonts w:ascii="Times" w:cstheme="minorBidi"/>
        </w:rPr>
        <w:t xml:space="preserve">nements ( et au dernier </w:t>
      </w:r>
      <w:r>
        <w:rPr>
          <w:rFonts w:ascii="Times" w:cstheme="minorBidi"/>
        </w:rPr>
        <w:t>é</w:t>
      </w:r>
      <w:r>
        <w:rPr>
          <w:rFonts w:ascii="Times" w:cstheme="minorBidi"/>
        </w:rPr>
        <w:t>v</w:t>
      </w:r>
      <w:r>
        <w:rPr>
          <w:rFonts w:ascii="Times" w:cstheme="minorBidi"/>
        </w:rPr>
        <w:t>é</w:t>
      </w:r>
      <w:r>
        <w:rPr>
          <w:rFonts w:ascii="Times" w:cstheme="minorBidi"/>
        </w:rPr>
        <w:t xml:space="preserve">nement la boucle de lecture mettra fin </w:t>
      </w:r>
      <w:r>
        <w:rPr>
          <w:rFonts w:ascii="Times" w:cstheme="minorBidi"/>
        </w:rPr>
        <w:t>à</w:t>
      </w:r>
      <w:r>
        <w:rPr>
          <w:rFonts w:ascii="Times" w:cstheme="minorBidi"/>
        </w:rPr>
        <w:t xml:space="preserve"> True). Par contre si le programme principale met 'pause' </w:t>
      </w:r>
      <w:r>
        <w:rPr>
          <w:rFonts w:ascii="Times" w:cstheme="minorBidi"/>
        </w:rPr>
        <w:t>à</w:t>
      </w:r>
      <w:r>
        <w:rPr>
          <w:rFonts w:ascii="Times" w:cstheme="minorBidi"/>
        </w:rPr>
        <w:t xml:space="preserve"> True </w:t>
      </w:r>
      <w:r>
        <w:rPr>
          <w:rFonts w:ascii="Times" w:cstheme="minorBidi"/>
        </w:rPr>
        <w:t>à</w:t>
      </w:r>
      <w:r>
        <w:rPr>
          <w:rFonts w:ascii="Times" w:cstheme="minorBidi"/>
        </w:rPr>
        <w:t xml:space="preserve"> chaque tour de boucle le thread fera un sleep de 0,1 seconde et v</w:t>
      </w:r>
      <w:r>
        <w:rPr>
          <w:rFonts w:ascii="Times" w:cstheme="minorBidi"/>
        </w:rPr>
        <w:t>é</w:t>
      </w:r>
      <w:r>
        <w:rPr>
          <w:rFonts w:ascii="Times" w:cstheme="minorBidi"/>
        </w:rPr>
        <w:t xml:space="preserve">rifiera au prochain tour de boucle si la valeur n'a pas </w:t>
      </w:r>
      <w:r>
        <w:rPr>
          <w:rFonts w:ascii="Times" w:cstheme="minorBidi"/>
        </w:rPr>
        <w:t>é</w:t>
      </w:r>
      <w:r>
        <w:rPr>
          <w:rFonts w:ascii="Times" w:cstheme="minorBidi"/>
        </w:rPr>
        <w:t>t</w:t>
      </w:r>
      <w:r>
        <w:rPr>
          <w:rFonts w:ascii="Times" w:cstheme="minorBidi"/>
        </w:rPr>
        <w:t>é</w:t>
      </w:r>
      <w:r>
        <w:rPr>
          <w:rFonts w:ascii="Times" w:cstheme="minorBidi"/>
        </w:rPr>
        <w:t xml:space="preserve"> chang</w:t>
      </w:r>
      <w:r>
        <w:rPr>
          <w:rFonts w:ascii="Times" w:cstheme="minorBidi"/>
        </w:rPr>
        <w:t>é</w:t>
      </w:r>
      <w:r>
        <w:rPr>
          <w:rFonts w:ascii="Times" w:cstheme="minorBidi"/>
        </w:rPr>
        <w:t>. Le cintroleur que nous avons utilis</w:t>
      </w:r>
      <w:r>
        <w:rPr>
          <w:rFonts w:ascii="Times" w:cstheme="minorBidi"/>
        </w:rPr>
        <w:t>é</w:t>
      </w:r>
      <w:r>
        <w:rPr>
          <w:rFonts w:ascii="Times" w:cstheme="minorBidi"/>
        </w:rPr>
        <w:t xml:space="preserve"> est plus riche que 'pause' et 'fin' il contient les cl</w:t>
      </w:r>
      <w:r>
        <w:rPr>
          <w:rFonts w:ascii="Times" w:cstheme="minorBidi"/>
        </w:rPr>
        <w:t>é</w:t>
      </w:r>
      <w:r>
        <w:rPr>
          <w:rFonts w:ascii="Times" w:cstheme="minorBidi"/>
        </w:rPr>
        <w:t>s 'index_chanson' qui dit le num</w:t>
      </w:r>
      <w:r>
        <w:rPr>
          <w:rFonts w:ascii="Times" w:cstheme="minorBidi"/>
        </w:rPr>
        <w:t>é</w:t>
      </w:r>
      <w:r>
        <w:rPr>
          <w:rFonts w:ascii="Times" w:cstheme="minorBidi"/>
        </w:rPr>
        <w:t>ro de la chanson qu'on joue, 'index_</w:t>
      </w:r>
      <w:r>
        <w:rPr>
          <w:rFonts w:ascii="Times" w:cstheme="minorBidi"/>
        </w:rPr>
        <w:t>é</w:t>
      </w:r>
      <w:r>
        <w:rPr>
          <w:rFonts w:ascii="Times" w:cstheme="minorBidi"/>
        </w:rPr>
        <w:t>venement' qui donne le num</w:t>
      </w:r>
      <w:r>
        <w:rPr>
          <w:rFonts w:ascii="Times" w:cstheme="minorBidi"/>
        </w:rPr>
        <w:t>é</w:t>
      </w:r>
      <w:r>
        <w:rPr>
          <w:rFonts w:ascii="Times" w:cstheme="minorBidi"/>
        </w:rPr>
        <w:t>ro de l</w:t>
      </w:r>
      <w:r>
        <w:rPr>
          <w:rFonts w:ascii="Times" w:cstheme="minorBidi"/>
        </w:rPr>
        <w:t>’é</w:t>
      </w:r>
      <w:r>
        <w:rPr>
          <w:rFonts w:ascii="Times" w:cstheme="minorBidi"/>
        </w:rPr>
        <w:t>v</w:t>
      </w:r>
      <w:r>
        <w:rPr>
          <w:rFonts w:ascii="Times" w:cstheme="minorBidi"/>
        </w:rPr>
        <w:t>é</w:t>
      </w:r>
      <w:r>
        <w:rPr>
          <w:rFonts w:ascii="Times" w:cstheme="minorBidi"/>
        </w:rPr>
        <w:t>nement dans la chanson qu'on est en train de jouer, 'vitesse' qui est par d</w:t>
      </w:r>
      <w:r>
        <w:rPr>
          <w:rFonts w:ascii="Times" w:cstheme="minorBidi"/>
        </w:rPr>
        <w:t>é</w:t>
      </w:r>
      <w:r>
        <w:rPr>
          <w:rFonts w:ascii="Times" w:cstheme="minorBidi"/>
        </w:rPr>
        <w:t xml:space="preserve">faut </w:t>
      </w:r>
      <w:r>
        <w:rPr>
          <w:rFonts w:ascii="Times" w:cstheme="minorBidi"/>
        </w:rPr>
        <w:t>à</w:t>
      </w:r>
      <w:r>
        <w:rPr>
          <w:rFonts w:ascii="Times" w:cstheme="minorBidi"/>
        </w:rPr>
        <w:t xml:space="preserve"> 1 permet de ralentir/acc</w:t>
      </w:r>
      <w:r>
        <w:rPr>
          <w:rFonts w:ascii="Times" w:cstheme="minorBidi"/>
        </w:rPr>
        <w:t>é</w:t>
      </w:r>
      <w:r>
        <w:rPr>
          <w:rFonts w:ascii="Times" w:cstheme="minorBidi"/>
        </w:rPr>
        <w:t>l</w:t>
      </w:r>
      <w:r>
        <w:rPr>
          <w:rFonts w:ascii="Times" w:cstheme="minorBidi"/>
        </w:rPr>
        <w:t>é</w:t>
      </w:r>
      <w:r>
        <w:rPr>
          <w:rFonts w:ascii="Times" w:cstheme="minorBidi"/>
        </w:rPr>
        <w:t xml:space="preserve">rer une chanson on divise le temps d'attente en deux </w:t>
      </w:r>
      <w:r>
        <w:rPr>
          <w:rFonts w:ascii="Times" w:cstheme="minorBidi"/>
        </w:rPr>
        <w:t>é</w:t>
      </w:r>
      <w:r>
        <w:rPr>
          <w:rFonts w:ascii="Times" w:cstheme="minorBidi"/>
        </w:rPr>
        <w:t>v</w:t>
      </w:r>
      <w:r>
        <w:rPr>
          <w:rFonts w:ascii="Times" w:cstheme="minorBidi"/>
        </w:rPr>
        <w:t>é</w:t>
      </w:r>
      <w:r>
        <w:rPr>
          <w:rFonts w:ascii="Times" w:cstheme="minorBidi"/>
        </w:rPr>
        <w:t xml:space="preserve">nements par la vitesse. En particulier si controleur['vitesse'] = float('inf') (qui veut dire infini) Tous les temps d'attente sont </w:t>
      </w:r>
      <w:r>
        <w:rPr>
          <w:rFonts w:ascii="Times" w:cstheme="minorBidi"/>
        </w:rPr>
        <w:t>à</w:t>
      </w:r>
      <w:r>
        <w:rPr>
          <w:rFonts w:ascii="Times" w:cstheme="minorBidi"/>
        </w:rPr>
        <w:t xml:space="preserve"> 0 </w:t>
      </w:r>
      <w:r>
        <w:rPr>
          <w:rFonts w:ascii="Times" w:cstheme="minorBidi"/>
        </w:rPr>
        <w:lastRenderedPageBreak/>
        <w:t>et la boucle de lecture se termine casi imm</w:t>
      </w:r>
      <w:r>
        <w:rPr>
          <w:rFonts w:ascii="Times" w:cstheme="minorBidi"/>
        </w:rPr>
        <w:t>é</w:t>
      </w:r>
      <w:r>
        <w:rPr>
          <w:rFonts w:ascii="Times" w:cstheme="minorBidi"/>
        </w:rPr>
        <w:t>diatement. Ceci est pratique pour faire des tests sur la lecture avant de lancer la 'vraie' lecture.</w:t>
      </w:r>
    </w:p>
    <w:p w:rsidR="000223FC" w:rsidRDefault="000223FC">
      <w:pPr>
        <w:rPr>
          <w:rFonts w:cstheme="minorBidi"/>
        </w:rPr>
      </w:pPr>
      <w:r>
        <w:rPr>
          <w:rFonts w:ascii="Times" w:cstheme="minorBidi"/>
        </w:rPr>
        <w:t xml:space="preserve">Au fur et </w:t>
      </w:r>
      <w:r>
        <w:rPr>
          <w:rFonts w:ascii="Times" w:cstheme="minorBidi"/>
        </w:rPr>
        <w:t>à</w:t>
      </w:r>
      <w:r>
        <w:rPr>
          <w:rFonts w:ascii="Times" w:cstheme="minorBidi"/>
        </w:rPr>
        <w:t xml:space="preserve"> mesure qu'on avancait dans le code, la boucle de lecture devenait de plus en plus complexe, nous voulions toujours rajouter de nouvelle possibilit</w:t>
      </w:r>
      <w:r>
        <w:rPr>
          <w:rFonts w:ascii="Times" w:cstheme="minorBidi"/>
        </w:rPr>
        <w:t>é</w:t>
      </w:r>
      <w:r>
        <w:rPr>
          <w:rFonts w:ascii="Times" w:cstheme="minorBidi"/>
        </w:rPr>
        <w:t xml:space="preserve"> (compter le temps </w:t>
      </w:r>
      <w:r>
        <w:rPr>
          <w:rFonts w:ascii="Times" w:cstheme="minorBidi"/>
        </w:rPr>
        <w:t>é</w:t>
      </w:r>
      <w:r>
        <w:rPr>
          <w:rFonts w:ascii="Times" w:cstheme="minorBidi"/>
        </w:rPr>
        <w:t>coul</w:t>
      </w:r>
      <w:r>
        <w:rPr>
          <w:rFonts w:ascii="Times" w:cstheme="minorBidi"/>
        </w:rPr>
        <w:t>é</w:t>
      </w:r>
      <w:r>
        <w:rPr>
          <w:rFonts w:ascii="Times" w:cstheme="minorBidi"/>
        </w:rPr>
        <w:t xml:space="preserve"> depuis le d</w:t>
      </w:r>
      <w:r>
        <w:rPr>
          <w:rFonts w:ascii="Times" w:cstheme="minorBidi"/>
        </w:rPr>
        <w:t>é</w:t>
      </w:r>
      <w:r>
        <w:rPr>
          <w:rFonts w:ascii="Times" w:cstheme="minorBidi"/>
        </w:rPr>
        <w:t>but, d</w:t>
      </w:r>
      <w:r>
        <w:rPr>
          <w:rFonts w:ascii="Times" w:cstheme="minorBidi"/>
        </w:rPr>
        <w:t>é</w:t>
      </w:r>
      <w:r>
        <w:rPr>
          <w:rFonts w:ascii="Times" w:cstheme="minorBidi"/>
        </w:rPr>
        <w:t>tecter les canaux midi inutilis</w:t>
      </w:r>
      <w:r>
        <w:rPr>
          <w:rFonts w:ascii="Times" w:cstheme="minorBidi"/>
        </w:rPr>
        <w:t>é</w:t>
      </w:r>
      <w:r>
        <w:rPr>
          <w:rFonts w:ascii="Times" w:cstheme="minorBidi"/>
        </w:rPr>
        <w:t>s par  le lecteur pour ne pas les utiliser avec notre interface de piano. Corriger des probl</w:t>
      </w:r>
      <w:r>
        <w:rPr>
          <w:rFonts w:ascii="Times" w:cstheme="minorBidi"/>
        </w:rPr>
        <w:t>è</w:t>
      </w:r>
      <w:r>
        <w:rPr>
          <w:rFonts w:ascii="Times" w:cstheme="minorBidi"/>
        </w:rPr>
        <w:t>mes li</w:t>
      </w:r>
      <w:r>
        <w:rPr>
          <w:rFonts w:ascii="Times" w:cstheme="minorBidi"/>
        </w:rPr>
        <w:t>é</w:t>
      </w:r>
      <w:r>
        <w:rPr>
          <w:rFonts w:ascii="Times" w:cstheme="minorBidi"/>
        </w:rPr>
        <w:t xml:space="preserve">s </w:t>
      </w:r>
      <w:r>
        <w:rPr>
          <w:rFonts w:ascii="Times" w:cstheme="minorBidi"/>
        </w:rPr>
        <w:t>à</w:t>
      </w:r>
      <w:r>
        <w:rPr>
          <w:rFonts w:ascii="Times" w:cstheme="minorBidi"/>
        </w:rPr>
        <w:t xml:space="preserve"> la pause. En particulier les notes on qui continuaient </w:t>
      </w:r>
      <w:r>
        <w:rPr>
          <w:rFonts w:ascii="Times" w:cstheme="minorBidi"/>
        </w:rPr>
        <w:t>à</w:t>
      </w:r>
      <w:r>
        <w:rPr>
          <w:rFonts w:ascii="Times" w:cstheme="minorBidi"/>
        </w:rPr>
        <w:t xml:space="preserve"> jouer car les notes off </w:t>
      </w:r>
      <w:r>
        <w:rPr>
          <w:rFonts w:ascii="Times" w:cstheme="minorBidi"/>
        </w:rPr>
        <w:t>é</w:t>
      </w:r>
      <w:r>
        <w:rPr>
          <w:rFonts w:ascii="Times" w:cstheme="minorBidi"/>
        </w:rPr>
        <w:t>taient apr</w:t>
      </w:r>
      <w:r>
        <w:rPr>
          <w:rFonts w:ascii="Times" w:cstheme="minorBidi"/>
        </w:rPr>
        <w:t>è</w:t>
      </w:r>
      <w:r>
        <w:rPr>
          <w:rFonts w:ascii="Times" w:cstheme="minorBidi"/>
        </w:rPr>
        <w:t>s la pause, l'affichage des paroles d'une chanson (pour un karaok</w:t>
      </w:r>
      <w:r>
        <w:rPr>
          <w:rFonts w:ascii="Times" w:cstheme="minorBidi"/>
        </w:rPr>
        <w:t>é</w:t>
      </w:r>
      <w:r>
        <w:rPr>
          <w:rFonts w:ascii="Times" w:cstheme="minorBidi"/>
        </w:rPr>
        <w:t>).  On ne se retrouvais plus dans notre code.</w:t>
      </w:r>
    </w:p>
    <w:p w:rsidR="000223FC" w:rsidRDefault="000223FC">
      <w:pPr>
        <w:rPr>
          <w:rFonts w:ascii="Times" w:cstheme="minorBidi"/>
        </w:rPr>
      </w:pPr>
    </w:p>
    <w:p w:rsidR="000223FC" w:rsidRDefault="000223FC">
      <w:pPr>
        <w:pStyle w:val="Titre"/>
        <w:rPr>
          <w:rFonts w:cstheme="minorBidi"/>
          <w:szCs w:val="24"/>
        </w:rPr>
      </w:pPr>
      <w:r>
        <w:rPr>
          <w:rFonts w:cstheme="minorBidi"/>
          <w:szCs w:val="24"/>
        </w:rPr>
        <w:t>Les modificateurs de controleur</w:t>
      </w:r>
    </w:p>
    <w:p w:rsidR="000223FC" w:rsidRDefault="000223FC">
      <w:pPr>
        <w:rPr>
          <w:rFonts w:cstheme="minorBidi"/>
        </w:rPr>
      </w:pPr>
      <w:r>
        <w:rPr>
          <w:rFonts w:ascii="Times" w:cstheme="minorBidi"/>
        </w:rPr>
        <w:t>VOIR CA M</w:t>
      </w:r>
    </w:p>
    <w:p w:rsidR="000223FC" w:rsidRDefault="000223FC">
      <w:pPr>
        <w:rPr>
          <w:rFonts w:cstheme="minorBidi"/>
        </w:rPr>
      </w:pPr>
      <w:r>
        <w:rPr>
          <w:rFonts w:ascii="Times" w:cstheme="minorBidi"/>
        </w:rPr>
        <w:t>Chaque fois que nous voulions ajouter une fonctionnalit</w:t>
      </w:r>
      <w:r>
        <w:rPr>
          <w:rFonts w:ascii="Times" w:cstheme="minorBidi"/>
        </w:rPr>
        <w:t>é</w:t>
      </w:r>
      <w:r>
        <w:rPr>
          <w:rFonts w:ascii="Times" w:cstheme="minorBidi"/>
        </w:rPr>
        <w:t xml:space="preserve"> au controleur, nous devions </w:t>
      </w:r>
      <w:r>
        <w:rPr>
          <w:rFonts w:ascii="Times" w:cstheme="minorBidi"/>
        </w:rPr>
        <w:t>é</w:t>
      </w:r>
      <w:r>
        <w:rPr>
          <w:rFonts w:ascii="Times" w:cstheme="minorBidi"/>
        </w:rPr>
        <w:t xml:space="preserve">crire une fonction qui </w:t>
      </w:r>
      <w:r>
        <w:rPr>
          <w:rFonts w:ascii="Times" w:cstheme="minorBidi"/>
        </w:rPr>
        <w:t>é</w:t>
      </w:r>
      <w:r>
        <w:rPr>
          <w:rFonts w:ascii="Times" w:cstheme="minorBidi"/>
        </w:rPr>
        <w:t>tait appel</w:t>
      </w:r>
      <w:r>
        <w:rPr>
          <w:rFonts w:ascii="Times" w:cstheme="minorBidi"/>
        </w:rPr>
        <w:t>é</w:t>
      </w:r>
      <w:r>
        <w:rPr>
          <w:rFonts w:ascii="Times" w:cstheme="minorBidi"/>
        </w:rPr>
        <w:t xml:space="preserve">e </w:t>
      </w:r>
      <w:r>
        <w:rPr>
          <w:rFonts w:ascii="Times" w:cstheme="minorBidi"/>
        </w:rPr>
        <w:t>à</w:t>
      </w:r>
      <w:r>
        <w:rPr>
          <w:rFonts w:ascii="Times" w:cstheme="minorBidi"/>
        </w:rPr>
        <w:t xml:space="preserve"> des endroits pr</w:t>
      </w:r>
      <w:r>
        <w:rPr>
          <w:rFonts w:ascii="Times" w:cstheme="minorBidi"/>
        </w:rPr>
        <w:t>é</w:t>
      </w:r>
      <w:r>
        <w:rPr>
          <w:rFonts w:ascii="Times" w:cstheme="minorBidi"/>
        </w:rPr>
        <w:t>cis de la boucle de lecture (quand on rentre en pause, calcul le temps,traite un message de control, etc). Nous avons eu l'id</w:t>
      </w:r>
      <w:r>
        <w:rPr>
          <w:rFonts w:ascii="Times" w:cstheme="minorBidi"/>
        </w:rPr>
        <w:t>é</w:t>
      </w:r>
      <w:r>
        <w:rPr>
          <w:rFonts w:ascii="Times" w:cstheme="minorBidi"/>
        </w:rPr>
        <w:t>e de mettre la liste de toutes les fonction qui doivent etre appel</w:t>
      </w:r>
      <w:r>
        <w:rPr>
          <w:rFonts w:ascii="Times" w:cstheme="minorBidi"/>
        </w:rPr>
        <w:t>é</w:t>
      </w:r>
      <w:r>
        <w:rPr>
          <w:rFonts w:ascii="Times" w:cstheme="minorBidi"/>
        </w:rPr>
        <w:t>s a un moment particulier de la boucle dans une cl</w:t>
      </w:r>
      <w:r>
        <w:rPr>
          <w:rFonts w:ascii="Times" w:cstheme="minorBidi"/>
        </w:rPr>
        <w:t>é</w:t>
      </w:r>
      <w:r>
        <w:rPr>
          <w:rFonts w:ascii="Times" w:cstheme="minorBidi"/>
        </w:rPr>
        <w:t xml:space="preserve"> sp</w:t>
      </w:r>
      <w:r>
        <w:rPr>
          <w:rFonts w:ascii="Times" w:cstheme="minorBidi"/>
        </w:rPr>
        <w:t>é</w:t>
      </w:r>
      <w:r>
        <w:rPr>
          <w:rFonts w:ascii="Times" w:cstheme="minorBidi"/>
        </w:rPr>
        <w:t>cifique du controleur. Par exemple notre controleur contient une cl</w:t>
      </w:r>
      <w:r>
        <w:rPr>
          <w:rFonts w:ascii="Times" w:cstheme="minorBidi"/>
        </w:rPr>
        <w:t>é</w:t>
      </w:r>
      <w:r>
        <w:rPr>
          <w:rFonts w:ascii="Times" w:cstheme="minorBidi"/>
        </w:rPr>
        <w:t xml:space="preserve"> 'mod_message_meta' qui devra contenir la liste de tous les noms de fonction qu'il faudra ex</w:t>
      </w:r>
      <w:r>
        <w:rPr>
          <w:rFonts w:ascii="Times" w:cstheme="minorBidi"/>
        </w:rPr>
        <w:t>é</w:t>
      </w:r>
      <w:r>
        <w:rPr>
          <w:rFonts w:ascii="Times" w:cstheme="minorBidi"/>
        </w:rPr>
        <w:t>cuter quand on traitera un message meta.</w:t>
      </w:r>
    </w:p>
    <w:p w:rsidR="000223FC" w:rsidRDefault="000223FC">
      <w:pPr>
        <w:pStyle w:val="Corpsdetexte"/>
        <w:rPr>
          <w:rFonts w:cstheme="minorBidi"/>
        </w:rPr>
      </w:pPr>
    </w:p>
    <w:p w:rsidR="000223FC" w:rsidRDefault="000223FC">
      <w:pPr>
        <w:spacing w:line="285" w:lineRule="atLeast"/>
        <w:rPr>
          <w:rFonts w:ascii="Consolas" w:cstheme="minorBidi"/>
          <w:color w:val="333333"/>
          <w:sz w:val="21"/>
          <w:highlight w:val="white"/>
        </w:rPr>
      </w:pPr>
    </w:p>
    <w:p w:rsidR="000223FC" w:rsidRDefault="000223FC">
      <w:pPr>
        <w:rPr>
          <w:rFonts w:cstheme="minorBidi"/>
        </w:rPr>
      </w:pPr>
    </w:p>
    <w:p w:rsidR="000223FC" w:rsidRDefault="000223FC">
      <w:pPr>
        <w:rPr>
          <w:rFonts w:cstheme="minorBidi"/>
        </w:rPr>
      </w:pPr>
    </w:p>
    <w:p w:rsidR="000223FC" w:rsidRDefault="000223FC">
      <w:pPr>
        <w:pStyle w:val="Titre2"/>
        <w:rPr>
          <w:rFonts w:cstheme="minorBidi"/>
          <w:szCs w:val="24"/>
        </w:rPr>
      </w:pPr>
      <w:r>
        <w:rPr>
          <w:rFonts w:cstheme="minorBidi"/>
          <w:szCs w:val="24"/>
        </w:rPr>
        <w:t>L'interface graphique</w:t>
      </w:r>
    </w:p>
    <w:p w:rsidR="000223FC" w:rsidRDefault="000223FC">
      <w:pPr>
        <w:rPr>
          <w:rFonts w:cstheme="minorBidi"/>
        </w:rPr>
      </w:pPr>
      <w:r>
        <w:rPr>
          <w:rFonts w:cstheme="minorBidi"/>
        </w:rPr>
        <w:t>Notre interface graphique contient pour l'instant 3 objets principaux tKinter, ce sont tous des canevas qui peuvent contenir plein de choses. Le clavier est un canevas qui contient plusieures touches de piano. En appuyant sur ces touches on fait un son. Le piano est un canevas qui contient une barre de contrôle et un clavier. La barre de contrôle contient des widgets qui modifient le comportement du piano (l'instrument joué, jouer un certain type d'accord quand on appuie sur une touche…). Enfin un autre objet est l'interface de lecture de fichier midi. Pour l'instant il ne permet que d'ouvrir et de lire des fichiers de les mettre en pause et de les arreters.</w:t>
      </w:r>
    </w:p>
    <w:p w:rsidR="000223FC" w:rsidRDefault="000223FC">
      <w:pPr>
        <w:rPr>
          <w:rFonts w:cstheme="minorBidi"/>
        </w:rPr>
      </w:pPr>
    </w:p>
    <w:p w:rsidR="000223FC" w:rsidRDefault="000223FC">
      <w:pPr>
        <w:pStyle w:val="Titre3"/>
        <w:rPr>
          <w:rFonts w:cstheme="minorBidi"/>
          <w:szCs w:val="24"/>
        </w:rPr>
      </w:pPr>
      <w:r>
        <w:rPr>
          <w:rFonts w:cstheme="minorBidi"/>
          <w:szCs w:val="24"/>
        </w:rPr>
        <w:t>G</w:t>
      </w:r>
      <w:r>
        <w:rPr>
          <w:rFonts w:cstheme="minorBidi"/>
          <w:szCs w:val="24"/>
        </w:rPr>
        <w:t>é</w:t>
      </w:r>
      <w:r>
        <w:rPr>
          <w:rFonts w:cstheme="minorBidi"/>
          <w:szCs w:val="24"/>
        </w:rPr>
        <w:t>n</w:t>
      </w:r>
      <w:r>
        <w:rPr>
          <w:rFonts w:cstheme="minorBidi"/>
          <w:szCs w:val="24"/>
        </w:rPr>
        <w:t>é</w:t>
      </w:r>
      <w:r>
        <w:rPr>
          <w:rFonts w:cstheme="minorBidi"/>
          <w:szCs w:val="24"/>
        </w:rPr>
        <w:t>ralit</w:t>
      </w:r>
      <w:r>
        <w:rPr>
          <w:rFonts w:cstheme="minorBidi"/>
          <w:szCs w:val="24"/>
        </w:rPr>
        <w:t>é</w:t>
      </w:r>
      <w:r>
        <w:rPr>
          <w:rFonts w:cstheme="minorBidi"/>
          <w:szCs w:val="24"/>
        </w:rPr>
        <w:t xml:space="preserve"> sur la facon de coder</w:t>
      </w:r>
    </w:p>
    <w:p w:rsidR="000223FC" w:rsidRDefault="000223FC">
      <w:pPr>
        <w:rPr>
          <w:rFonts w:cstheme="minorBidi"/>
        </w:rPr>
      </w:pPr>
      <w:r>
        <w:rPr>
          <w:rFonts w:cstheme="minorBidi"/>
        </w:rPr>
        <w:t xml:space="preserve">Dans notre cours d'ISN nous avons beaucoup utilisé les variable globales pour nos interfaces graphiques. Nous nous sommes vite appercus que ces variables nous posaient des problèmes. </w:t>
      </w:r>
    </w:p>
    <w:p w:rsidR="000223FC" w:rsidRDefault="000223FC">
      <w:pPr>
        <w:numPr>
          <w:ilvl w:val="0"/>
          <w:numId w:val="8"/>
        </w:numPr>
        <w:rPr>
          <w:rFonts w:cstheme="minorBidi"/>
        </w:rPr>
      </w:pPr>
      <w:r>
        <w:rPr>
          <w:rFonts w:cstheme="minorBidi"/>
        </w:rPr>
        <w:t>Si par exemple on utilise une variable global pour stocker quel instrument on joue dans un piano c'était pratique car toutes les fonctions appelées par l'interface permettent de modifier la variable global. Par contre ceci pose des</w:t>
      </w:r>
      <w:r>
        <w:rPr>
          <w:rFonts w:cstheme="minorBidi"/>
          <w:highlight w:val="yellow"/>
        </w:rPr>
        <w:t xml:space="preserve"> problèmes d'évolution du code </w:t>
      </w:r>
      <w:r>
        <w:rPr>
          <w:rFonts w:cstheme="minorBidi"/>
          <w:highlight w:val="white"/>
        </w:rPr>
        <w:t xml:space="preserve"> .Si on décide à un moment de lancer deux claviers, car on veut jouer des percusions sur l'un et de l'orgue sur l'autre ca ne marchera pas car les deux pianos utilisent la meme variable global. On devait aussi connaître beaucoup d'information sur les touches et leur nombre peut varier. Il faudrait donc changer le code si on change le parametre. Nous n'avons pas retenu cette solution. </w:t>
      </w:r>
    </w:p>
    <w:p w:rsidR="000223FC" w:rsidRDefault="000223FC">
      <w:pPr>
        <w:numPr>
          <w:ilvl w:val="0"/>
          <w:numId w:val="8"/>
        </w:numPr>
        <w:rPr>
          <w:rFonts w:cstheme="minorBidi"/>
        </w:rPr>
      </w:pPr>
      <w:r>
        <w:rPr>
          <w:rFonts w:cstheme="minorBidi"/>
          <w:highlight w:val="white"/>
        </w:rPr>
        <w:t>A me sure que le code grossissait nous ne savions plus dans quels fonctions des variables globales étaient modifiées et ca rendait la recherche d'erreurs de plus en plus dificile.</w:t>
      </w:r>
    </w:p>
    <w:p w:rsidR="000223FC" w:rsidRDefault="000223FC">
      <w:pPr>
        <w:rPr>
          <w:rFonts w:cstheme="minorBidi"/>
        </w:rPr>
      </w:pPr>
      <w:r>
        <w:rPr>
          <w:rFonts w:cstheme="minorBidi"/>
          <w:highlight w:val="white"/>
        </w:rPr>
        <w:t xml:space="preserve">Nous parlons ici des facons que nous avons utilisé pour éviter l'utilisation de variables global     </w:t>
      </w:r>
    </w:p>
    <w:p w:rsidR="000223FC" w:rsidRDefault="000223FC">
      <w:pPr>
        <w:rPr>
          <w:rFonts w:cstheme="minorBidi"/>
        </w:rPr>
      </w:pPr>
    </w:p>
    <w:p w:rsidR="000223FC" w:rsidRDefault="000223FC">
      <w:pPr>
        <w:rPr>
          <w:rFonts w:cstheme="minorBidi"/>
        </w:rPr>
      </w:pPr>
    </w:p>
    <w:p w:rsidR="000223FC" w:rsidRDefault="000223FC">
      <w:pPr>
        <w:rPr>
          <w:rFonts w:cstheme="minorBidi"/>
        </w:rPr>
      </w:pPr>
      <w:r>
        <w:rPr>
          <w:rFonts w:cstheme="minorBidi"/>
        </w:rPr>
        <w:t xml:space="preserve"> </w:t>
      </w:r>
    </w:p>
    <w:p w:rsidR="000223FC" w:rsidRDefault="000223FC">
      <w:pPr>
        <w:rPr>
          <w:rFonts w:cstheme="minorBidi"/>
        </w:rPr>
      </w:pPr>
    </w:p>
    <w:p w:rsidR="000223FC" w:rsidRDefault="000223FC">
      <w:pPr>
        <w:pStyle w:val="Titre1"/>
        <w:rPr>
          <w:rFonts w:cstheme="minorBidi"/>
          <w:szCs w:val="24"/>
        </w:rPr>
      </w:pPr>
    </w:p>
    <w:p w:rsidR="000223FC" w:rsidRDefault="000223FC">
      <w:pPr>
        <w:pStyle w:val="Titre1"/>
        <w:rPr>
          <w:rFonts w:cstheme="minorBidi"/>
          <w:szCs w:val="24"/>
        </w:rPr>
      </w:pPr>
    </w:p>
    <w:p w:rsidR="000223FC" w:rsidRDefault="000223FC">
      <w:pPr>
        <w:pStyle w:val="Titre1"/>
        <w:rPr>
          <w:rFonts w:cstheme="minorBidi"/>
          <w:szCs w:val="24"/>
        </w:rPr>
      </w:pPr>
    </w:p>
    <w:p w:rsidR="000223FC" w:rsidRDefault="000223FC">
      <w:pPr>
        <w:pStyle w:val="Titre1"/>
        <w:rPr>
          <w:rFonts w:cstheme="minorBidi"/>
          <w:szCs w:val="24"/>
        </w:rPr>
      </w:pPr>
    </w:p>
    <w:p w:rsidR="000223FC" w:rsidRDefault="000223FC">
      <w:pPr>
        <w:pStyle w:val="Titre1"/>
        <w:rPr>
          <w:rFonts w:cstheme="minorBidi"/>
          <w:szCs w:val="24"/>
        </w:rPr>
      </w:pPr>
    </w:p>
    <w:p w:rsidR="000223FC" w:rsidRDefault="000223FC">
      <w:pPr>
        <w:rPr>
          <w:rFonts w:cstheme="minorBidi"/>
        </w:rPr>
      </w:pPr>
    </w:p>
    <w:p w:rsidR="000223FC" w:rsidRDefault="000223FC">
      <w:pPr>
        <w:pStyle w:val="Titre1"/>
        <w:rPr>
          <w:rFonts w:cstheme="minorBidi"/>
          <w:szCs w:val="24"/>
        </w:rPr>
      </w:pPr>
      <w:r>
        <w:rPr>
          <w:rFonts w:cstheme="minorBidi"/>
          <w:szCs w:val="24"/>
        </w:rPr>
        <w:t>Manuel d'utilisation</w:t>
      </w:r>
    </w:p>
    <w:p w:rsidR="000223FC" w:rsidRDefault="000223FC">
      <w:pPr>
        <w:pStyle w:val="Titre1"/>
        <w:rPr>
          <w:rFonts w:cstheme="minorBidi"/>
          <w:szCs w:val="24"/>
        </w:rPr>
      </w:pPr>
      <w:r>
        <w:rPr>
          <w:rFonts w:cstheme="minorBidi"/>
          <w:szCs w:val="24"/>
        </w:rPr>
        <w:t>Conclusion</w:t>
      </w:r>
    </w:p>
    <w:p w:rsidR="000223FC" w:rsidRDefault="007A0AB0">
      <w:pPr>
        <w:pStyle w:val="Titre1"/>
        <w:rPr>
          <w:rFonts w:cstheme="minorBidi"/>
          <w:szCs w:val="24"/>
        </w:rPr>
      </w:pPr>
      <w:r>
        <w:rPr>
          <w:noProof/>
          <w:lang w:bidi="ar-SA"/>
        </w:rPr>
        <w:drawing>
          <wp:anchor distT="0" distB="0" distL="114300" distR="114300" simplePos="0" relativeHeight="251658240" behindDoc="0" locked="0" layoutInCell="0" allowOverlap="1">
            <wp:simplePos x="0" y="0"/>
            <wp:positionH relativeFrom="column">
              <wp:posOffset>1631315</wp:posOffset>
            </wp:positionH>
            <wp:positionV relativeFrom="paragraph">
              <wp:posOffset>492760</wp:posOffset>
            </wp:positionV>
            <wp:extent cx="2467610" cy="2066290"/>
            <wp:effectExtent l="0" t="0" r="8890" b="0"/>
            <wp:wrapSquare wrapText="larges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7610" cy="2066290"/>
                    </a:xfrm>
                    <a:prstGeom prst="rect">
                      <a:avLst/>
                    </a:prstGeom>
                    <a:noFill/>
                  </pic:spPr>
                </pic:pic>
              </a:graphicData>
            </a:graphic>
            <wp14:sizeRelH relativeFrom="page">
              <wp14:pctWidth>0</wp14:pctWidth>
            </wp14:sizeRelH>
            <wp14:sizeRelV relativeFrom="page">
              <wp14:pctHeight>0</wp14:pctHeight>
            </wp14:sizeRelV>
          </wp:anchor>
        </w:drawing>
      </w:r>
    </w:p>
    <w:sectPr w:rsidR="000223FC">
      <w:type w:val="continuous"/>
      <w:pgSz w:w="11906" w:h="16838"/>
      <w:pgMar w:top="1134" w:right="1134" w:bottom="1134" w:left="1134" w:header="720" w:footer="720" w:gutter="0"/>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6C7" w:rsidRDefault="00E576C7">
      <w:r>
        <w:separator/>
      </w:r>
    </w:p>
  </w:endnote>
  <w:endnote w:type="continuationSeparator" w:id="0">
    <w:p w:rsidR="00E576C7" w:rsidRDefault="00E57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panose1 w:val="00000000000000000000"/>
    <w:charset w:val="00"/>
    <w:family w:val="roman"/>
    <w:notTrueType/>
    <w:pitch w:val="variable"/>
    <w:sig w:usb0="00000003" w:usb1="00000000" w:usb2="00000000" w:usb3="00000000" w:csb0="00000001" w:csb1="00000000"/>
  </w:font>
  <w:font w:name="Consolas">
    <w:altName w:val="Courier New"/>
    <w:panose1 w:val="020B0609020204030204"/>
    <w:charset w:val="00"/>
    <w:family w:val="modern"/>
    <w:pitch w:val="fixed"/>
    <w:sig w:usb0="E10002FF" w:usb1="4000FCFF" w:usb2="00000009"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6C7" w:rsidRDefault="00E576C7">
      <w:r>
        <w:rPr>
          <w:rFonts w:eastAsiaTheme="minorEastAsia" w:cstheme="minorBidi"/>
          <w:color w:val="auto"/>
          <w:kern w:val="0"/>
          <w:lang w:bidi="ar-SA"/>
        </w:rPr>
        <w:separator/>
      </w:r>
    </w:p>
  </w:footnote>
  <w:footnote w:type="continuationSeparator" w:id="0">
    <w:p w:rsidR="00E576C7" w:rsidRDefault="00E576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2" w15:restartNumberingAfterBreak="0">
    <w:nsid w:val="00000003"/>
    <w:multiLevelType w:val="multilevel"/>
    <w:tmpl w:val="00000003"/>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3" w15:restartNumberingAfterBreak="0">
    <w:nsid w:val="00000004"/>
    <w:multiLevelType w:val="multilevel"/>
    <w:tmpl w:val="00000004"/>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4" w15:restartNumberingAfterBreak="0">
    <w:nsid w:val="00000005"/>
    <w:multiLevelType w:val="multilevel"/>
    <w:tmpl w:val="00000005"/>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5" w15:restartNumberingAfterBreak="0">
    <w:nsid w:val="00000006"/>
    <w:multiLevelType w:val="multilevel"/>
    <w:tmpl w:val="00000006"/>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6" w15:restartNumberingAfterBreak="0">
    <w:nsid w:val="00000007"/>
    <w:multiLevelType w:val="multilevel"/>
    <w:tmpl w:val="00000007"/>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7" w15:restartNumberingAfterBreak="0">
    <w:nsid w:val="00000008"/>
    <w:multiLevelType w:val="multilevel"/>
    <w:tmpl w:val="00000008"/>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8" w15:restartNumberingAfterBreak="0">
    <w:nsid w:val="00000009"/>
    <w:multiLevelType w:val="multilevel"/>
    <w:tmpl w:val="00000009"/>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0AF916AD"/>
    <w:multiLevelType w:val="hybridMultilevel"/>
    <w:tmpl w:val="618CB1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6187157"/>
    <w:multiLevelType w:val="hybridMultilevel"/>
    <w:tmpl w:val="843438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D894FF5"/>
    <w:multiLevelType w:val="hybridMultilevel"/>
    <w:tmpl w:val="BA9A2E7C"/>
    <w:lvl w:ilvl="0" w:tplc="7A382F5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54AD4A73"/>
    <w:multiLevelType w:val="multilevel"/>
    <w:tmpl w:val="4E6E5E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91E6024"/>
    <w:multiLevelType w:val="hybridMultilevel"/>
    <w:tmpl w:val="AB50AC82"/>
    <w:lvl w:ilvl="0" w:tplc="EFBA39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9"/>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AB0"/>
    <w:rsid w:val="000223FC"/>
    <w:rsid w:val="005B52F3"/>
    <w:rsid w:val="007A0AB0"/>
    <w:rsid w:val="00E576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8FE396B-4A12-4752-8323-07022A6D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E w:val="0"/>
      <w:autoSpaceDN w:val="0"/>
      <w:adjustRightInd w:val="0"/>
      <w:spacing w:after="0" w:line="240" w:lineRule="auto"/>
    </w:pPr>
    <w:rPr>
      <w:rFonts w:ascii="Liberation Serif" w:eastAsia="Times New Roman" w:hAnsi="Liberation Serif" w:cs="Liberation Serif"/>
      <w:color w:val="000000"/>
      <w:kern w:val="1"/>
      <w:sz w:val="24"/>
      <w:szCs w:val="24"/>
      <w:lang w:bidi="hi-IN"/>
    </w:rPr>
  </w:style>
  <w:style w:type="paragraph" w:styleId="Titre1">
    <w:name w:val="heading 1"/>
    <w:basedOn w:val="Titre"/>
    <w:link w:val="Titre1Car"/>
    <w:uiPriority w:val="99"/>
    <w:qFormat/>
    <w:pPr>
      <w:outlineLvl w:val="0"/>
    </w:pPr>
  </w:style>
  <w:style w:type="paragraph" w:styleId="Titre2">
    <w:name w:val="heading 2"/>
    <w:basedOn w:val="Titre"/>
    <w:link w:val="Titre2Car"/>
    <w:uiPriority w:val="99"/>
    <w:qFormat/>
    <w:pPr>
      <w:outlineLvl w:val="1"/>
    </w:pPr>
  </w:style>
  <w:style w:type="paragraph" w:styleId="Titre3">
    <w:name w:val="heading 3"/>
    <w:basedOn w:val="Titre"/>
    <w:link w:val="Titre3Car"/>
    <w:uiPriority w:val="99"/>
    <w:qFormat/>
    <w:pPr>
      <w:outlineLvl w:val="2"/>
    </w:pPr>
  </w:style>
  <w:style w:type="paragraph" w:styleId="Titre4">
    <w:name w:val="heading 4"/>
    <w:basedOn w:val="Normal"/>
    <w:next w:val="Normal"/>
    <w:link w:val="Titre4Car"/>
    <w:uiPriority w:val="9"/>
    <w:unhideWhenUsed/>
    <w:qFormat/>
    <w:rsid w:val="000223FC"/>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Mangal"/>
      <w:b/>
      <w:bCs/>
      <w:color w:val="000000"/>
      <w:kern w:val="32"/>
      <w:sz w:val="32"/>
      <w:szCs w:val="29"/>
      <w:lang w:bidi="hi-IN"/>
    </w:rPr>
  </w:style>
  <w:style w:type="character" w:customStyle="1" w:styleId="Titre2Car">
    <w:name w:val="Titre 2 Car"/>
    <w:basedOn w:val="Policepardfaut"/>
    <w:link w:val="Titre2"/>
    <w:uiPriority w:val="9"/>
    <w:semiHidden/>
    <w:rPr>
      <w:rFonts w:asciiTheme="majorHAnsi" w:eastAsiaTheme="majorEastAsia" w:hAnsiTheme="majorHAnsi" w:cs="Mangal"/>
      <w:b/>
      <w:bCs/>
      <w:i/>
      <w:iCs/>
      <w:color w:val="000000"/>
      <w:kern w:val="1"/>
      <w:sz w:val="28"/>
      <w:szCs w:val="25"/>
      <w:lang w:bidi="hi-IN"/>
    </w:rPr>
  </w:style>
  <w:style w:type="character" w:customStyle="1" w:styleId="Titre3Car">
    <w:name w:val="Titre 3 Car"/>
    <w:basedOn w:val="Policepardfaut"/>
    <w:link w:val="Titre3"/>
    <w:uiPriority w:val="9"/>
    <w:semiHidden/>
    <w:rPr>
      <w:rFonts w:asciiTheme="majorHAnsi" w:eastAsiaTheme="majorEastAsia" w:hAnsiTheme="majorHAnsi" w:cs="Mangal"/>
      <w:b/>
      <w:bCs/>
      <w:color w:val="000000"/>
      <w:kern w:val="1"/>
      <w:sz w:val="26"/>
      <w:szCs w:val="23"/>
      <w:lang w:bidi="hi-IN"/>
    </w:rPr>
  </w:style>
  <w:style w:type="character" w:customStyle="1" w:styleId="Puces">
    <w:name w:val="Puces"/>
    <w:uiPriority w:val="99"/>
    <w:rPr>
      <w:rFonts w:ascii="OpenSymbol" w:eastAsia="Times New Roman" w:cs="OpenSymbol"/>
    </w:rPr>
  </w:style>
  <w:style w:type="character" w:customStyle="1" w:styleId="LienInternet">
    <w:name w:val="Lien Internet"/>
    <w:uiPriority w:val="99"/>
    <w:rPr>
      <w:color w:val="000080"/>
      <w:u w:val="single"/>
      <w:lang/>
    </w:rPr>
  </w:style>
  <w:style w:type="character" w:customStyle="1" w:styleId="ListLabel1">
    <w:name w:val="ListLabel 1"/>
    <w:uiPriority w:val="99"/>
    <w:rPr>
      <w:rFonts w:eastAsia="Times New Roman"/>
    </w:rPr>
  </w:style>
  <w:style w:type="paragraph" w:styleId="Titre">
    <w:name w:val="Title"/>
    <w:basedOn w:val="Normal"/>
    <w:next w:val="Corpsdetexte"/>
    <w:link w:val="TitreCar"/>
    <w:uiPriority w:val="99"/>
    <w:qFormat/>
    <w:pPr>
      <w:keepNext/>
      <w:spacing w:before="240" w:after="120"/>
    </w:pPr>
    <w:rPr>
      <w:rFonts w:ascii="Liberation Sans" w:cs="Liberation Sans"/>
      <w:sz w:val="28"/>
      <w:szCs w:val="28"/>
    </w:rPr>
  </w:style>
  <w:style w:type="character" w:customStyle="1" w:styleId="TitreCar">
    <w:name w:val="Titre Car"/>
    <w:basedOn w:val="Policepardfaut"/>
    <w:link w:val="Titre"/>
    <w:uiPriority w:val="10"/>
    <w:rPr>
      <w:rFonts w:asciiTheme="majorHAnsi" w:eastAsiaTheme="majorEastAsia" w:hAnsiTheme="majorHAnsi" w:cs="Mangal"/>
      <w:b/>
      <w:bCs/>
      <w:color w:val="000000"/>
      <w:kern w:val="28"/>
      <w:sz w:val="32"/>
      <w:szCs w:val="29"/>
      <w:lang w:bidi="hi-IN"/>
    </w:rPr>
  </w:style>
  <w:style w:type="paragraph" w:styleId="Corpsdetexte">
    <w:name w:val="Body Text"/>
    <w:basedOn w:val="Normal"/>
    <w:link w:val="CorpsdetexteCar"/>
    <w:uiPriority w:val="99"/>
    <w:pPr>
      <w:spacing w:after="140" w:line="288" w:lineRule="auto"/>
    </w:pPr>
  </w:style>
  <w:style w:type="character" w:customStyle="1" w:styleId="CorpsdetexteCar">
    <w:name w:val="Corps de texte Car"/>
    <w:basedOn w:val="Policepardfaut"/>
    <w:link w:val="Corpsdetexte"/>
    <w:uiPriority w:val="99"/>
    <w:semiHidden/>
    <w:rPr>
      <w:rFonts w:ascii="Liberation Serif" w:eastAsia="Times New Roman" w:hAnsi="Liberation Serif" w:cs="Mangal"/>
      <w:color w:val="000000"/>
      <w:kern w:val="1"/>
      <w:sz w:val="24"/>
      <w:szCs w:val="21"/>
      <w:lang w:bidi="hi-IN"/>
    </w:rPr>
  </w:style>
  <w:style w:type="paragraph" w:styleId="Liste">
    <w:name w:val="List"/>
    <w:basedOn w:val="Corpsdetexte"/>
    <w:uiPriority w:val="99"/>
  </w:style>
  <w:style w:type="paragraph" w:customStyle="1" w:styleId="Le9gende">
    <w:name w:val="Lée9gende"/>
    <w:basedOn w:val="Normal"/>
    <w:uiPriority w:val="99"/>
    <w:pPr>
      <w:spacing w:before="120" w:after="120"/>
    </w:pPr>
    <w:rPr>
      <w:i/>
      <w:iCs/>
    </w:rPr>
  </w:style>
  <w:style w:type="paragraph" w:customStyle="1" w:styleId="Index">
    <w:name w:val="Index"/>
    <w:basedOn w:val="Normal"/>
    <w:uiPriority w:val="99"/>
  </w:style>
  <w:style w:type="paragraph" w:styleId="En-ttedetabledesmatires">
    <w:name w:val="TOC Heading"/>
    <w:basedOn w:val="Titre1"/>
    <w:next w:val="Normal"/>
    <w:uiPriority w:val="39"/>
    <w:unhideWhenUsed/>
    <w:qFormat/>
    <w:rsid w:val="000223FC"/>
    <w:pPr>
      <w:keepLines/>
      <w:widowControl/>
      <w:suppressAutoHyphens w:val="0"/>
      <w:autoSpaceDE/>
      <w:autoSpaceDN/>
      <w:adjustRightInd/>
      <w:spacing w:after="0" w:line="259" w:lineRule="auto"/>
      <w:outlineLvl w:val="9"/>
    </w:pPr>
    <w:rPr>
      <w:rFonts w:asciiTheme="majorHAnsi" w:eastAsiaTheme="majorEastAsia" w:hAnsiTheme="majorHAnsi" w:cstheme="majorBidi"/>
      <w:color w:val="2E74B5" w:themeColor="accent1" w:themeShade="BF"/>
      <w:kern w:val="0"/>
      <w:sz w:val="32"/>
      <w:szCs w:val="32"/>
      <w:lang w:bidi="ar-SA"/>
    </w:rPr>
  </w:style>
  <w:style w:type="paragraph" w:styleId="TM1">
    <w:name w:val="toc 1"/>
    <w:basedOn w:val="Normal"/>
    <w:next w:val="Normal"/>
    <w:autoRedefine/>
    <w:uiPriority w:val="39"/>
    <w:unhideWhenUsed/>
    <w:rsid w:val="000223FC"/>
    <w:pPr>
      <w:spacing w:after="100"/>
    </w:pPr>
    <w:rPr>
      <w:rFonts w:cs="Mangal"/>
      <w:szCs w:val="21"/>
    </w:rPr>
  </w:style>
  <w:style w:type="paragraph" w:styleId="TM2">
    <w:name w:val="toc 2"/>
    <w:basedOn w:val="Normal"/>
    <w:next w:val="Normal"/>
    <w:autoRedefine/>
    <w:uiPriority w:val="39"/>
    <w:unhideWhenUsed/>
    <w:rsid w:val="000223FC"/>
    <w:pPr>
      <w:spacing w:after="100"/>
      <w:ind w:left="240"/>
    </w:pPr>
    <w:rPr>
      <w:rFonts w:cs="Mangal"/>
      <w:szCs w:val="21"/>
    </w:rPr>
  </w:style>
  <w:style w:type="paragraph" w:styleId="TM3">
    <w:name w:val="toc 3"/>
    <w:basedOn w:val="Normal"/>
    <w:next w:val="Normal"/>
    <w:autoRedefine/>
    <w:uiPriority w:val="39"/>
    <w:unhideWhenUsed/>
    <w:rsid w:val="000223FC"/>
    <w:pPr>
      <w:spacing w:after="100"/>
      <w:ind w:left="480"/>
    </w:pPr>
    <w:rPr>
      <w:rFonts w:cs="Mangal"/>
      <w:szCs w:val="21"/>
    </w:rPr>
  </w:style>
  <w:style w:type="character" w:styleId="Lienhypertexte">
    <w:name w:val="Hyperlink"/>
    <w:basedOn w:val="Policepardfaut"/>
    <w:uiPriority w:val="99"/>
    <w:unhideWhenUsed/>
    <w:rsid w:val="000223FC"/>
    <w:rPr>
      <w:color w:val="0563C1" w:themeColor="hyperlink"/>
      <w:u w:val="single"/>
    </w:rPr>
  </w:style>
  <w:style w:type="character" w:customStyle="1" w:styleId="Titre4Car">
    <w:name w:val="Titre 4 Car"/>
    <w:basedOn w:val="Policepardfaut"/>
    <w:link w:val="Titre4"/>
    <w:uiPriority w:val="9"/>
    <w:rsid w:val="000223FC"/>
    <w:rPr>
      <w:rFonts w:asciiTheme="majorHAnsi" w:eastAsiaTheme="majorEastAsia" w:hAnsiTheme="majorHAnsi" w:cs="Mangal"/>
      <w:i/>
      <w:iCs/>
      <w:color w:val="2E74B5" w:themeColor="accent1" w:themeShade="BF"/>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do.readthedocs.io/en/latest/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gam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geeksforgeeks.org/merge-two-sorted-arrays-python-using-heap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lassrooms.com/fr/courses/235344-apprenez-a-programmer-en-python/232273-utilisez-des-dictionnaires" TargetMode="External"/><Relationship Id="rId5" Type="http://schemas.openxmlformats.org/officeDocument/2006/relationships/webSettings" Target="webSettings.xml"/><Relationship Id="rId15" Type="http://schemas.openxmlformats.org/officeDocument/2006/relationships/hyperlink" Target="http://www.gweep.net/~prefect/eng/reference/protocol/midispec.html" TargetMode="External"/><Relationship Id="rId10" Type="http://schemas.openxmlformats.org/officeDocument/2006/relationships/hyperlink" Target="https://openclassrooms.com/fr/courses/235344-apprenez-a-programmer-en-python/235263-de-bonnes-pratiqu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ython-guide-pt-br.readthedocs.io/fr/latest/writing/structure.html" TargetMode="External"/><Relationship Id="rId14" Type="http://schemas.openxmlformats.org/officeDocument/2006/relationships/hyperlink" Target="https://github.com/colxi/midi-parser-js/wiki/MIDI-File-Format-Specifica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Tri par nom" Version="2003"/>
</file>

<file path=customXml/itemProps1.xml><?xml version="1.0" encoding="utf-8"?>
<ds:datastoreItem xmlns:ds="http://schemas.openxmlformats.org/officeDocument/2006/customXml" ds:itemID="{514CCE6E-9311-45C5-B076-74483D1AD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5261</Words>
  <Characters>28937</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2019-05-19T19:54:00Z</dcterms:created>
  <dcterms:modified xsi:type="dcterms:W3CDTF">2019-05-19T20:08:00Z</dcterms:modified>
</cp:coreProperties>
</file>